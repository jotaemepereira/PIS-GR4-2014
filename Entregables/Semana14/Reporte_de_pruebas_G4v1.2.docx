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559" w:rsidRDefault="001A4559" w:rsidP="00C017EC">
      <w:pPr>
        <w:pStyle w:val="MTtulo1"/>
        <w:ind w:left="90"/>
        <w:jc w:val="left"/>
      </w:pPr>
      <w:r>
        <w:t xml:space="preserve">Sistema de gestión de farmacias </w:t>
      </w:r>
    </w:p>
    <w:p w:rsidR="001A4559" w:rsidRDefault="001A4559" w:rsidP="00C017EC">
      <w:pPr>
        <w:pStyle w:val="MTtulo1"/>
        <w:ind w:left="90"/>
        <w:jc w:val="left"/>
      </w:pPr>
      <w:r>
        <w:t>Reporte de pruebas</w:t>
      </w:r>
    </w:p>
    <w:p w:rsidR="001A4559" w:rsidRDefault="001A4559" w:rsidP="00C017EC">
      <w:pPr>
        <w:pStyle w:val="MTtulo1"/>
        <w:ind w:left="90"/>
        <w:jc w:val="left"/>
      </w:pPr>
      <w:r>
        <w:t>Versión 1.2</w:t>
      </w:r>
    </w:p>
    <w:p w:rsidR="001A4559" w:rsidRDefault="001A4559" w:rsidP="00A0560E">
      <w:pPr>
        <w:pStyle w:val="MTtulo1"/>
      </w:pPr>
    </w:p>
    <w:p w:rsidR="001A4559" w:rsidRDefault="001A4559" w:rsidP="00A0560E">
      <w:pPr>
        <w:pStyle w:val="MTtulo1"/>
      </w:pPr>
    </w:p>
    <w:p w:rsidR="001A4559" w:rsidRDefault="001A4559" w:rsidP="00A0560E">
      <w:pPr>
        <w:pStyle w:val="MTtulo1"/>
      </w:pPr>
    </w:p>
    <w:p w:rsidR="001A4559" w:rsidRDefault="001A4559" w:rsidP="00A0560E">
      <w:pPr>
        <w:pStyle w:val="MTtulo1"/>
      </w:pPr>
      <w:r>
        <w:t>Historia de revisiones</w:t>
      </w:r>
    </w:p>
    <w:tbl>
      <w:tblPr>
        <w:tblW w:w="8925" w:type="dxa"/>
        <w:tblInd w:w="95" w:type="dxa"/>
        <w:tblLayout w:type="fixed"/>
        <w:tblCellMar>
          <w:left w:w="0" w:type="dxa"/>
          <w:right w:w="0" w:type="dxa"/>
        </w:tblCellMar>
        <w:tblLook w:val="04A0" w:firstRow="1" w:lastRow="0" w:firstColumn="1" w:lastColumn="0" w:noHBand="0" w:noVBand="1"/>
      </w:tblPr>
      <w:tblGrid>
        <w:gridCol w:w="2194"/>
        <w:gridCol w:w="1706"/>
        <w:gridCol w:w="2723"/>
        <w:gridCol w:w="2302"/>
      </w:tblGrid>
      <w:tr w:rsidR="001A4559" w:rsidTr="00C017EC">
        <w:tc>
          <w:tcPr>
            <w:tcW w:w="2194" w:type="dxa"/>
            <w:tcBorders>
              <w:top w:val="single" w:sz="4" w:space="0" w:color="000000"/>
              <w:left w:val="single" w:sz="4" w:space="0" w:color="000000"/>
              <w:bottom w:val="single" w:sz="4" w:space="0" w:color="auto"/>
              <w:right w:val="nil"/>
            </w:tcBorders>
            <w:shd w:val="clear" w:color="auto" w:fill="FFFFFF"/>
            <w:hideMark/>
          </w:tcPr>
          <w:p w:rsidR="001A4559" w:rsidRDefault="001A4559" w:rsidP="00C017EC">
            <w:pPr>
              <w:pStyle w:val="MNormal"/>
              <w:ind w:left="0"/>
            </w:pPr>
            <w:r>
              <w:t>Fecha</w:t>
            </w:r>
          </w:p>
        </w:tc>
        <w:tc>
          <w:tcPr>
            <w:tcW w:w="1706" w:type="dxa"/>
            <w:tcBorders>
              <w:top w:val="single" w:sz="4" w:space="0" w:color="000000"/>
              <w:left w:val="single" w:sz="4" w:space="0" w:color="000000"/>
              <w:bottom w:val="single" w:sz="4" w:space="0" w:color="auto"/>
              <w:right w:val="nil"/>
            </w:tcBorders>
            <w:shd w:val="clear" w:color="auto" w:fill="FFFFFF"/>
            <w:hideMark/>
          </w:tcPr>
          <w:p w:rsidR="001A4559" w:rsidRDefault="001A4559" w:rsidP="00C017EC">
            <w:pPr>
              <w:pStyle w:val="MNormal"/>
              <w:ind w:left="0" w:firstLine="56"/>
            </w:pPr>
            <w:r>
              <w:t>Versión</w:t>
            </w:r>
          </w:p>
        </w:tc>
        <w:tc>
          <w:tcPr>
            <w:tcW w:w="2723" w:type="dxa"/>
            <w:tcBorders>
              <w:top w:val="single" w:sz="4" w:space="0" w:color="000000"/>
              <w:left w:val="single" w:sz="4" w:space="0" w:color="000000"/>
              <w:bottom w:val="single" w:sz="4" w:space="0" w:color="auto"/>
              <w:right w:val="nil"/>
            </w:tcBorders>
            <w:shd w:val="clear" w:color="auto" w:fill="FFFFFF"/>
            <w:hideMark/>
          </w:tcPr>
          <w:p w:rsidR="001A4559" w:rsidRDefault="001A4559" w:rsidP="00C017EC">
            <w:pPr>
              <w:pStyle w:val="MNormal"/>
              <w:ind w:left="0" w:firstLine="60"/>
            </w:pPr>
            <w:r>
              <w:t>Descripción</w:t>
            </w:r>
          </w:p>
        </w:tc>
        <w:tc>
          <w:tcPr>
            <w:tcW w:w="2302" w:type="dxa"/>
            <w:tcBorders>
              <w:top w:val="single" w:sz="4" w:space="0" w:color="000000"/>
              <w:left w:val="single" w:sz="4" w:space="0" w:color="000000"/>
              <w:bottom w:val="single" w:sz="4" w:space="0" w:color="auto"/>
              <w:right w:val="single" w:sz="4" w:space="0" w:color="000000"/>
            </w:tcBorders>
            <w:shd w:val="clear" w:color="auto" w:fill="FFFFFF"/>
            <w:hideMark/>
          </w:tcPr>
          <w:p w:rsidR="001A4559" w:rsidRDefault="001A4559" w:rsidP="00C017EC">
            <w:pPr>
              <w:pStyle w:val="MNormal"/>
              <w:ind w:left="37"/>
            </w:pPr>
            <w:r>
              <w:t>Autor</w:t>
            </w:r>
          </w:p>
        </w:tc>
      </w:tr>
      <w:tr w:rsidR="001A4559" w:rsidTr="00C017EC">
        <w:tc>
          <w:tcPr>
            <w:tcW w:w="2194" w:type="dxa"/>
            <w:tcBorders>
              <w:top w:val="single" w:sz="4" w:space="0" w:color="auto"/>
              <w:left w:val="single" w:sz="4" w:space="0" w:color="auto"/>
              <w:bottom w:val="single" w:sz="4" w:space="0" w:color="auto"/>
              <w:right w:val="single" w:sz="4" w:space="0" w:color="auto"/>
            </w:tcBorders>
            <w:hideMark/>
          </w:tcPr>
          <w:p w:rsidR="001A4559" w:rsidRDefault="001A4559" w:rsidP="00C017EC">
            <w:pPr>
              <w:pStyle w:val="MNormal"/>
              <w:ind w:left="0"/>
            </w:pPr>
            <w:r>
              <w:t>09/11/2014</w:t>
            </w:r>
          </w:p>
        </w:tc>
        <w:tc>
          <w:tcPr>
            <w:tcW w:w="1706" w:type="dxa"/>
            <w:tcBorders>
              <w:top w:val="single" w:sz="4" w:space="0" w:color="auto"/>
              <w:left w:val="single" w:sz="4" w:space="0" w:color="auto"/>
              <w:bottom w:val="single" w:sz="4" w:space="0" w:color="auto"/>
              <w:right w:val="single" w:sz="4" w:space="0" w:color="auto"/>
            </w:tcBorders>
            <w:hideMark/>
          </w:tcPr>
          <w:p w:rsidR="001A4559" w:rsidRDefault="001A4559" w:rsidP="00C017EC">
            <w:pPr>
              <w:pStyle w:val="MNormal"/>
              <w:ind w:left="0" w:firstLine="56"/>
            </w:pPr>
            <w:r>
              <w:t>1.0</w:t>
            </w:r>
          </w:p>
        </w:tc>
        <w:tc>
          <w:tcPr>
            <w:tcW w:w="2723" w:type="dxa"/>
            <w:tcBorders>
              <w:top w:val="single" w:sz="4" w:space="0" w:color="auto"/>
              <w:left w:val="single" w:sz="4" w:space="0" w:color="auto"/>
              <w:bottom w:val="single" w:sz="4" w:space="0" w:color="auto"/>
              <w:right w:val="single" w:sz="4" w:space="0" w:color="auto"/>
            </w:tcBorders>
            <w:hideMark/>
          </w:tcPr>
          <w:p w:rsidR="001A4559" w:rsidRDefault="001A4559" w:rsidP="00C017EC">
            <w:pPr>
              <w:pStyle w:val="MNormal"/>
              <w:ind w:left="0"/>
            </w:pPr>
            <w:r>
              <w:t>Creación del documento</w:t>
            </w:r>
          </w:p>
        </w:tc>
        <w:tc>
          <w:tcPr>
            <w:tcW w:w="2302" w:type="dxa"/>
            <w:tcBorders>
              <w:top w:val="single" w:sz="4" w:space="0" w:color="auto"/>
              <w:left w:val="single" w:sz="4" w:space="0" w:color="auto"/>
              <w:bottom w:val="single" w:sz="4" w:space="0" w:color="auto"/>
              <w:right w:val="single" w:sz="4" w:space="0" w:color="auto"/>
            </w:tcBorders>
            <w:hideMark/>
          </w:tcPr>
          <w:p w:rsidR="001A4559" w:rsidRDefault="001A4559" w:rsidP="00C017EC">
            <w:pPr>
              <w:pStyle w:val="MNormal"/>
              <w:ind w:left="37"/>
            </w:pPr>
            <w:r>
              <w:t xml:space="preserve">Lucía </w:t>
            </w:r>
            <w:proofErr w:type="spellStart"/>
            <w:r>
              <w:t>Labat</w:t>
            </w:r>
            <w:proofErr w:type="spellEnd"/>
          </w:p>
        </w:tc>
      </w:tr>
      <w:tr w:rsidR="001A4559" w:rsidTr="00C017EC">
        <w:tc>
          <w:tcPr>
            <w:tcW w:w="2194" w:type="dxa"/>
            <w:tcBorders>
              <w:top w:val="single" w:sz="4" w:space="0" w:color="auto"/>
              <w:left w:val="single" w:sz="4" w:space="0" w:color="auto"/>
              <w:bottom w:val="single" w:sz="4" w:space="0" w:color="auto"/>
              <w:right w:val="single" w:sz="4" w:space="0" w:color="auto"/>
            </w:tcBorders>
            <w:hideMark/>
          </w:tcPr>
          <w:p w:rsidR="001A4559" w:rsidRDefault="001A4559" w:rsidP="00C017EC">
            <w:pPr>
              <w:pStyle w:val="MNormal"/>
              <w:ind w:left="0"/>
            </w:pPr>
            <w:r>
              <w:t>16/11/2014</w:t>
            </w:r>
          </w:p>
        </w:tc>
        <w:tc>
          <w:tcPr>
            <w:tcW w:w="1706" w:type="dxa"/>
            <w:tcBorders>
              <w:top w:val="single" w:sz="4" w:space="0" w:color="auto"/>
              <w:left w:val="single" w:sz="4" w:space="0" w:color="auto"/>
              <w:bottom w:val="single" w:sz="4" w:space="0" w:color="auto"/>
              <w:right w:val="single" w:sz="4" w:space="0" w:color="auto"/>
            </w:tcBorders>
            <w:hideMark/>
          </w:tcPr>
          <w:p w:rsidR="001A4559" w:rsidRDefault="001A4559" w:rsidP="00C017EC">
            <w:pPr>
              <w:pStyle w:val="MNormal"/>
              <w:ind w:left="0" w:firstLine="56"/>
            </w:pPr>
            <w:r>
              <w:t>1.1</w:t>
            </w:r>
          </w:p>
        </w:tc>
        <w:tc>
          <w:tcPr>
            <w:tcW w:w="2723" w:type="dxa"/>
            <w:tcBorders>
              <w:top w:val="single" w:sz="4" w:space="0" w:color="auto"/>
              <w:left w:val="single" w:sz="4" w:space="0" w:color="auto"/>
              <w:bottom w:val="single" w:sz="4" w:space="0" w:color="auto"/>
              <w:right w:val="single" w:sz="4" w:space="0" w:color="auto"/>
            </w:tcBorders>
            <w:hideMark/>
          </w:tcPr>
          <w:p w:rsidR="001A4559" w:rsidRDefault="001A4559" w:rsidP="00C017EC">
            <w:pPr>
              <w:pStyle w:val="MNormal"/>
              <w:ind w:left="0"/>
            </w:pPr>
            <w:r>
              <w:t>Actualización</w:t>
            </w:r>
          </w:p>
        </w:tc>
        <w:tc>
          <w:tcPr>
            <w:tcW w:w="2302" w:type="dxa"/>
            <w:tcBorders>
              <w:top w:val="single" w:sz="4" w:space="0" w:color="auto"/>
              <w:left w:val="single" w:sz="4" w:space="0" w:color="auto"/>
              <w:bottom w:val="single" w:sz="4" w:space="0" w:color="auto"/>
              <w:right w:val="single" w:sz="4" w:space="0" w:color="auto"/>
            </w:tcBorders>
            <w:hideMark/>
          </w:tcPr>
          <w:p w:rsidR="001A4559" w:rsidRDefault="001A4559" w:rsidP="00C017EC">
            <w:pPr>
              <w:pStyle w:val="MNormal"/>
              <w:ind w:left="37"/>
            </w:pPr>
            <w:r>
              <w:t xml:space="preserve">Sofía </w:t>
            </w:r>
            <w:proofErr w:type="spellStart"/>
            <w:r>
              <w:t>Palamarchuk</w:t>
            </w:r>
            <w:proofErr w:type="spellEnd"/>
          </w:p>
        </w:tc>
      </w:tr>
      <w:tr w:rsidR="001A4559" w:rsidRPr="001A4559" w:rsidTr="00C017EC">
        <w:tc>
          <w:tcPr>
            <w:tcW w:w="2194" w:type="dxa"/>
            <w:tcBorders>
              <w:top w:val="single" w:sz="4" w:space="0" w:color="auto"/>
              <w:left w:val="single" w:sz="4" w:space="0" w:color="auto"/>
              <w:bottom w:val="single" w:sz="4" w:space="0" w:color="auto"/>
              <w:right w:val="single" w:sz="4" w:space="0" w:color="auto"/>
            </w:tcBorders>
          </w:tcPr>
          <w:p w:rsidR="001A4559" w:rsidRDefault="001A4559" w:rsidP="00C017EC">
            <w:pPr>
              <w:pStyle w:val="MNormal"/>
              <w:ind w:left="0"/>
            </w:pPr>
            <w:r>
              <w:t>23/11/2014</w:t>
            </w:r>
          </w:p>
        </w:tc>
        <w:tc>
          <w:tcPr>
            <w:tcW w:w="1706" w:type="dxa"/>
            <w:tcBorders>
              <w:top w:val="single" w:sz="4" w:space="0" w:color="auto"/>
              <w:left w:val="single" w:sz="4" w:space="0" w:color="auto"/>
              <w:bottom w:val="single" w:sz="4" w:space="0" w:color="auto"/>
              <w:right w:val="single" w:sz="4" w:space="0" w:color="auto"/>
            </w:tcBorders>
          </w:tcPr>
          <w:p w:rsidR="001A4559" w:rsidRDefault="001A4559" w:rsidP="00C017EC">
            <w:pPr>
              <w:pStyle w:val="MNormal"/>
              <w:ind w:left="0" w:firstLine="56"/>
            </w:pPr>
            <w:r>
              <w:t>1.2</w:t>
            </w:r>
          </w:p>
        </w:tc>
        <w:tc>
          <w:tcPr>
            <w:tcW w:w="2723" w:type="dxa"/>
            <w:tcBorders>
              <w:top w:val="single" w:sz="4" w:space="0" w:color="auto"/>
              <w:left w:val="single" w:sz="4" w:space="0" w:color="auto"/>
              <w:bottom w:val="single" w:sz="4" w:space="0" w:color="auto"/>
              <w:right w:val="single" w:sz="4" w:space="0" w:color="auto"/>
            </w:tcBorders>
          </w:tcPr>
          <w:p w:rsidR="001A4559" w:rsidRDefault="00CF52CF" w:rsidP="00C017EC">
            <w:pPr>
              <w:pStyle w:val="MNormal"/>
              <w:ind w:left="0"/>
            </w:pPr>
            <w:r>
              <w:t>Se agregan</w:t>
            </w:r>
            <w:r w:rsidR="001A4559">
              <w:t xml:space="preserve"> resultados de las pruebas realizadas en la semana de transición</w:t>
            </w:r>
          </w:p>
        </w:tc>
        <w:tc>
          <w:tcPr>
            <w:tcW w:w="2302" w:type="dxa"/>
            <w:tcBorders>
              <w:top w:val="single" w:sz="4" w:space="0" w:color="auto"/>
              <w:left w:val="single" w:sz="4" w:space="0" w:color="auto"/>
              <w:bottom w:val="single" w:sz="4" w:space="0" w:color="auto"/>
              <w:right w:val="single" w:sz="4" w:space="0" w:color="auto"/>
            </w:tcBorders>
          </w:tcPr>
          <w:p w:rsidR="001A4559" w:rsidRDefault="001A4559" w:rsidP="00C017EC">
            <w:pPr>
              <w:pStyle w:val="MNormal"/>
              <w:ind w:left="37"/>
            </w:pPr>
            <w:r>
              <w:t xml:space="preserve">Sofía </w:t>
            </w:r>
            <w:proofErr w:type="spellStart"/>
            <w:r>
              <w:t>Palamarchuk</w:t>
            </w:r>
            <w:proofErr w:type="spellEnd"/>
          </w:p>
        </w:tc>
      </w:tr>
    </w:tbl>
    <w:p w:rsidR="001A4559" w:rsidRDefault="001A4559" w:rsidP="00A0560E">
      <w:pPr>
        <w:rPr>
          <w:lang w:val="es-ES" w:eastAsia="es-ES"/>
        </w:rPr>
      </w:pPr>
    </w:p>
    <w:p w:rsidR="008169CA" w:rsidRPr="008169CA" w:rsidRDefault="00092795" w:rsidP="00A0560E">
      <w:pPr>
        <w:rPr>
          <w:lang w:val="es-ES" w:eastAsia="es-ES"/>
        </w:rPr>
      </w:pPr>
      <w:r>
        <w:rPr>
          <w:lang w:val="es-ES" w:eastAsia="es-ES"/>
        </w:rPr>
        <w:br w:type="page"/>
      </w:r>
    </w:p>
    <w:sdt>
      <w:sdtPr>
        <w:rPr>
          <w:lang w:val="es-ES"/>
        </w:rPr>
        <w:id w:val="1341129491"/>
        <w:docPartObj>
          <w:docPartGallery w:val="Table of Contents"/>
          <w:docPartUnique/>
        </w:docPartObj>
      </w:sdtPr>
      <w:sdtContent>
        <w:p w:rsidR="008169CA" w:rsidRPr="00C017EC" w:rsidRDefault="008169CA" w:rsidP="00C017EC">
          <w:pPr>
            <w:jc w:val="center"/>
            <w:rPr>
              <w:rFonts w:eastAsia="Times New Roman" w:cs="Arial"/>
              <w:b/>
              <w:bCs/>
              <w:sz w:val="72"/>
              <w:szCs w:val="28"/>
              <w:lang w:val="es-ES" w:eastAsia="es-ES"/>
            </w:rPr>
          </w:pPr>
          <w:r w:rsidRPr="00C017EC">
            <w:rPr>
              <w:b/>
              <w:sz w:val="32"/>
              <w:lang w:val="es-ES"/>
            </w:rPr>
            <w:t>Contenido</w:t>
          </w:r>
        </w:p>
        <w:p w:rsidR="00FB18B9" w:rsidRPr="00FB18B9" w:rsidRDefault="008169CA" w:rsidP="00FB18B9">
          <w:pPr>
            <w:pStyle w:val="TDC1"/>
            <w:rPr>
              <w:rStyle w:val="Hipervnculo"/>
              <w:bCs/>
              <w:caps/>
              <w:color w:val="auto"/>
            </w:rPr>
          </w:pPr>
          <w:r>
            <w:fldChar w:fldCharType="begin"/>
          </w:r>
          <w:r>
            <w:instrText xml:space="preserve"> TOC \o "1-3" \h \z \u </w:instrText>
          </w:r>
          <w:r>
            <w:fldChar w:fldCharType="separate"/>
          </w:r>
          <w:hyperlink w:anchor="_Toc404535719" w:history="1">
            <w:r w:rsidR="00FB18B9" w:rsidRPr="00FB18B9">
              <w:rPr>
                <w:rStyle w:val="Hipervnculo"/>
                <w:bCs/>
                <w:caps/>
                <w:color w:val="auto"/>
              </w:rPr>
              <w:t>1.</w:t>
            </w:r>
            <w:r w:rsidR="00FB18B9" w:rsidRPr="00FB18B9">
              <w:rPr>
                <w:rStyle w:val="Hipervnculo"/>
                <w:bCs/>
                <w:caps/>
                <w:color w:val="auto"/>
              </w:rPr>
              <w:tab/>
              <w:t>ACTUALIZACIÓN DE STOCK</w:t>
            </w:r>
            <w:r w:rsidR="00FB18B9" w:rsidRPr="00FB18B9">
              <w:rPr>
                <w:rStyle w:val="Hipervnculo"/>
                <w:bCs/>
                <w:caps/>
                <w:webHidden/>
                <w:color w:val="auto"/>
              </w:rPr>
              <w:tab/>
            </w:r>
            <w:r w:rsidR="00FB18B9" w:rsidRPr="00FB18B9">
              <w:rPr>
                <w:rStyle w:val="Hipervnculo"/>
                <w:bCs/>
                <w:caps/>
                <w:webHidden/>
                <w:color w:val="auto"/>
              </w:rPr>
              <w:fldChar w:fldCharType="begin"/>
            </w:r>
            <w:r w:rsidR="00FB18B9" w:rsidRPr="00FB18B9">
              <w:rPr>
                <w:rStyle w:val="Hipervnculo"/>
                <w:bCs/>
                <w:caps/>
                <w:webHidden/>
                <w:color w:val="auto"/>
              </w:rPr>
              <w:instrText xml:space="preserve"> PAGEREF _Toc404535719 \h </w:instrText>
            </w:r>
            <w:r w:rsidR="00FB18B9" w:rsidRPr="00FB18B9">
              <w:rPr>
                <w:rStyle w:val="Hipervnculo"/>
                <w:bCs/>
                <w:caps/>
                <w:webHidden/>
                <w:color w:val="auto"/>
              </w:rPr>
            </w:r>
            <w:r w:rsidR="00FB18B9" w:rsidRPr="00FB18B9">
              <w:rPr>
                <w:rStyle w:val="Hipervnculo"/>
                <w:bCs/>
                <w:caps/>
                <w:webHidden/>
                <w:color w:val="auto"/>
              </w:rPr>
              <w:fldChar w:fldCharType="separate"/>
            </w:r>
            <w:r w:rsidR="00277C17">
              <w:rPr>
                <w:rStyle w:val="Hipervnculo"/>
                <w:bCs/>
                <w:caps/>
                <w:webHidden/>
                <w:color w:val="auto"/>
              </w:rPr>
              <w:t>5</w:t>
            </w:r>
            <w:r w:rsidR="00FB18B9" w:rsidRPr="00FB18B9">
              <w:rPr>
                <w:rStyle w:val="Hipervnculo"/>
                <w:bCs/>
                <w:caps/>
                <w:webHidden/>
                <w:color w:val="auto"/>
              </w:rPr>
              <w:fldChar w:fldCharType="end"/>
            </w:r>
          </w:hyperlink>
        </w:p>
        <w:p w:rsidR="00FB18B9" w:rsidRPr="008D4F6D" w:rsidRDefault="00FB18B9" w:rsidP="008D4F6D">
          <w:pPr>
            <w:pStyle w:val="TDC2"/>
            <w:tabs>
              <w:tab w:val="left" w:pos="800"/>
              <w:tab w:val="right" w:leader="dot" w:pos="8099"/>
            </w:tabs>
            <w:spacing w:after="0" w:line="240" w:lineRule="auto"/>
            <w:ind w:left="200"/>
            <w:jc w:val="left"/>
            <w:rPr>
              <w:rStyle w:val="Hipervnculo"/>
              <w:rFonts w:ascii="Times New Roman" w:eastAsia="Times New Roman" w:hAnsi="Times New Roman" w:cs="Times New Roman"/>
              <w:smallCaps/>
              <w:color w:val="auto"/>
              <w:szCs w:val="24"/>
              <w:lang w:val="es-ES" w:eastAsia="es-ES"/>
            </w:rPr>
          </w:pPr>
          <w:hyperlink w:anchor="_Toc404535720" w:history="1">
            <w:r w:rsidRPr="008D4F6D">
              <w:rPr>
                <w:rStyle w:val="Hipervnculo"/>
                <w:rFonts w:ascii="Times New Roman" w:eastAsia="Times New Roman" w:hAnsi="Times New Roman" w:cs="Times New Roman"/>
                <w:smallCaps/>
                <w:noProof/>
                <w:color w:val="auto"/>
                <w:szCs w:val="24"/>
                <w:lang w:val="es-ES" w:eastAsia="es-ES"/>
              </w:rPr>
              <w:t>1.1.</w:t>
            </w:r>
            <w:r w:rsidRPr="008D4F6D">
              <w:rPr>
                <w:rStyle w:val="Hipervnculo"/>
                <w:rFonts w:ascii="Times New Roman" w:eastAsia="Times New Roman" w:hAnsi="Times New Roman" w:cs="Times New Roman"/>
                <w:smallCaps/>
                <w:color w:val="auto"/>
                <w:szCs w:val="24"/>
                <w:lang w:val="es-ES" w:eastAsia="es-ES"/>
              </w:rPr>
              <w:tab/>
            </w:r>
            <w:r w:rsidRPr="008D4F6D">
              <w:rPr>
                <w:rStyle w:val="Hipervnculo"/>
                <w:rFonts w:ascii="Times New Roman" w:eastAsia="Times New Roman" w:hAnsi="Times New Roman" w:cs="Times New Roman"/>
                <w:smallCaps/>
                <w:noProof/>
                <w:color w:val="auto"/>
                <w:szCs w:val="24"/>
                <w:lang w:val="es-ES" w:eastAsia="es-ES"/>
              </w:rPr>
              <w:t>Especificación de requerimientos</w:t>
            </w:r>
            <w:r w:rsidRPr="008D4F6D">
              <w:rPr>
                <w:rStyle w:val="Hipervnculo"/>
                <w:rFonts w:ascii="Times New Roman" w:eastAsia="Times New Roman" w:hAnsi="Times New Roman" w:cs="Times New Roman"/>
                <w:smallCaps/>
                <w:webHidden/>
                <w:color w:val="auto"/>
                <w:szCs w:val="24"/>
                <w:lang w:val="es-ES" w:eastAsia="es-ES"/>
              </w:rPr>
              <w:tab/>
            </w:r>
            <w:r w:rsidRPr="008D4F6D">
              <w:rPr>
                <w:rStyle w:val="Hipervnculo"/>
                <w:rFonts w:ascii="Times New Roman" w:eastAsia="Times New Roman" w:hAnsi="Times New Roman" w:cs="Times New Roman"/>
                <w:smallCaps/>
                <w:webHidden/>
                <w:color w:val="auto"/>
                <w:szCs w:val="24"/>
                <w:lang w:val="es-ES" w:eastAsia="es-ES"/>
              </w:rPr>
              <w:fldChar w:fldCharType="begin"/>
            </w:r>
            <w:r w:rsidRPr="008D4F6D">
              <w:rPr>
                <w:rStyle w:val="Hipervnculo"/>
                <w:rFonts w:ascii="Times New Roman" w:eastAsia="Times New Roman" w:hAnsi="Times New Roman" w:cs="Times New Roman"/>
                <w:smallCaps/>
                <w:webHidden/>
                <w:color w:val="auto"/>
                <w:szCs w:val="24"/>
                <w:lang w:val="es-ES" w:eastAsia="es-ES"/>
              </w:rPr>
              <w:instrText xml:space="preserve"> PAGEREF _Toc404535720 \h </w:instrText>
            </w:r>
            <w:r w:rsidRPr="008D4F6D">
              <w:rPr>
                <w:rStyle w:val="Hipervnculo"/>
                <w:rFonts w:ascii="Times New Roman" w:eastAsia="Times New Roman" w:hAnsi="Times New Roman" w:cs="Times New Roman"/>
                <w:smallCaps/>
                <w:webHidden/>
                <w:color w:val="auto"/>
                <w:szCs w:val="24"/>
                <w:lang w:val="es-ES" w:eastAsia="es-ES"/>
              </w:rPr>
            </w:r>
            <w:r w:rsidRPr="008D4F6D">
              <w:rPr>
                <w:rStyle w:val="Hipervnculo"/>
                <w:rFonts w:ascii="Times New Roman" w:eastAsia="Times New Roman" w:hAnsi="Times New Roman" w:cs="Times New Roman"/>
                <w:smallCaps/>
                <w:webHidden/>
                <w:color w:val="auto"/>
                <w:szCs w:val="24"/>
                <w:lang w:val="es-ES" w:eastAsia="es-ES"/>
              </w:rPr>
              <w:fldChar w:fldCharType="separate"/>
            </w:r>
            <w:r w:rsidR="00277C17">
              <w:rPr>
                <w:rStyle w:val="Hipervnculo"/>
                <w:rFonts w:ascii="Times New Roman" w:eastAsia="Times New Roman" w:hAnsi="Times New Roman" w:cs="Times New Roman"/>
                <w:smallCaps/>
                <w:noProof/>
                <w:webHidden/>
                <w:color w:val="auto"/>
                <w:szCs w:val="24"/>
                <w:lang w:val="es-ES" w:eastAsia="es-ES"/>
              </w:rPr>
              <w:t>5</w:t>
            </w:r>
            <w:r w:rsidRPr="008D4F6D">
              <w:rPr>
                <w:rStyle w:val="Hipervnculo"/>
                <w:rFonts w:ascii="Times New Roman" w:eastAsia="Times New Roman" w:hAnsi="Times New Roman" w:cs="Times New Roman"/>
                <w:smallCaps/>
                <w:webHidden/>
                <w:color w:val="auto"/>
                <w:szCs w:val="24"/>
                <w:lang w:val="es-ES" w:eastAsia="es-ES"/>
              </w:rPr>
              <w:fldChar w:fldCharType="end"/>
            </w:r>
          </w:hyperlink>
        </w:p>
        <w:p w:rsidR="00FB18B9" w:rsidRPr="008D4F6D" w:rsidRDefault="00FB18B9" w:rsidP="008D4F6D">
          <w:pPr>
            <w:pStyle w:val="TDC2"/>
            <w:tabs>
              <w:tab w:val="left" w:pos="800"/>
              <w:tab w:val="right" w:leader="dot" w:pos="8099"/>
            </w:tabs>
            <w:spacing w:after="0" w:line="240" w:lineRule="auto"/>
            <w:ind w:left="200"/>
            <w:jc w:val="left"/>
            <w:rPr>
              <w:rStyle w:val="Hipervnculo"/>
              <w:rFonts w:ascii="Times New Roman" w:eastAsia="Times New Roman" w:hAnsi="Times New Roman" w:cs="Times New Roman"/>
              <w:smallCaps/>
              <w:color w:val="auto"/>
              <w:szCs w:val="24"/>
              <w:lang w:val="es-ES" w:eastAsia="es-ES"/>
            </w:rPr>
          </w:pPr>
          <w:hyperlink w:anchor="_Toc404535721" w:history="1">
            <w:r w:rsidRPr="008D4F6D">
              <w:rPr>
                <w:rStyle w:val="Hipervnculo"/>
                <w:rFonts w:ascii="Times New Roman" w:eastAsia="Times New Roman" w:hAnsi="Times New Roman" w:cs="Times New Roman"/>
                <w:smallCaps/>
                <w:noProof/>
                <w:color w:val="auto"/>
                <w:szCs w:val="24"/>
                <w:lang w:val="es-ES" w:eastAsia="es-ES"/>
              </w:rPr>
              <w:t>1.2.</w:t>
            </w:r>
            <w:r w:rsidRPr="008D4F6D">
              <w:rPr>
                <w:rStyle w:val="Hipervnculo"/>
                <w:rFonts w:ascii="Times New Roman" w:eastAsia="Times New Roman" w:hAnsi="Times New Roman" w:cs="Times New Roman"/>
                <w:smallCaps/>
                <w:color w:val="auto"/>
                <w:szCs w:val="24"/>
                <w:lang w:val="es-ES" w:eastAsia="es-ES"/>
              </w:rPr>
              <w:tab/>
            </w:r>
            <w:r w:rsidRPr="008D4F6D">
              <w:rPr>
                <w:rStyle w:val="Hipervnculo"/>
                <w:rFonts w:ascii="Times New Roman" w:eastAsia="Times New Roman" w:hAnsi="Times New Roman" w:cs="Times New Roman"/>
                <w:smallCaps/>
                <w:noProof/>
                <w:color w:val="auto"/>
                <w:szCs w:val="24"/>
                <w:lang w:val="es-ES" w:eastAsia="es-ES"/>
              </w:rPr>
              <w:t>Modelo de casos de uso</w:t>
            </w:r>
            <w:r w:rsidRPr="008D4F6D">
              <w:rPr>
                <w:rStyle w:val="Hipervnculo"/>
                <w:rFonts w:ascii="Times New Roman" w:eastAsia="Times New Roman" w:hAnsi="Times New Roman" w:cs="Times New Roman"/>
                <w:smallCaps/>
                <w:webHidden/>
                <w:color w:val="auto"/>
                <w:szCs w:val="24"/>
                <w:lang w:val="es-ES" w:eastAsia="es-ES"/>
              </w:rPr>
              <w:tab/>
            </w:r>
            <w:r w:rsidRPr="008D4F6D">
              <w:rPr>
                <w:rStyle w:val="Hipervnculo"/>
                <w:rFonts w:ascii="Times New Roman" w:eastAsia="Times New Roman" w:hAnsi="Times New Roman" w:cs="Times New Roman"/>
                <w:smallCaps/>
                <w:webHidden/>
                <w:color w:val="auto"/>
                <w:szCs w:val="24"/>
                <w:lang w:val="es-ES" w:eastAsia="es-ES"/>
              </w:rPr>
              <w:fldChar w:fldCharType="begin"/>
            </w:r>
            <w:r w:rsidRPr="008D4F6D">
              <w:rPr>
                <w:rStyle w:val="Hipervnculo"/>
                <w:rFonts w:ascii="Times New Roman" w:eastAsia="Times New Roman" w:hAnsi="Times New Roman" w:cs="Times New Roman"/>
                <w:smallCaps/>
                <w:webHidden/>
                <w:color w:val="auto"/>
                <w:szCs w:val="24"/>
                <w:lang w:val="es-ES" w:eastAsia="es-ES"/>
              </w:rPr>
              <w:instrText xml:space="preserve"> PAGEREF _Toc404535721 \h </w:instrText>
            </w:r>
            <w:r w:rsidRPr="008D4F6D">
              <w:rPr>
                <w:rStyle w:val="Hipervnculo"/>
                <w:rFonts w:ascii="Times New Roman" w:eastAsia="Times New Roman" w:hAnsi="Times New Roman" w:cs="Times New Roman"/>
                <w:smallCaps/>
                <w:webHidden/>
                <w:color w:val="auto"/>
                <w:szCs w:val="24"/>
                <w:lang w:val="es-ES" w:eastAsia="es-ES"/>
              </w:rPr>
            </w:r>
            <w:r w:rsidRPr="008D4F6D">
              <w:rPr>
                <w:rStyle w:val="Hipervnculo"/>
                <w:rFonts w:ascii="Times New Roman" w:eastAsia="Times New Roman" w:hAnsi="Times New Roman" w:cs="Times New Roman"/>
                <w:smallCaps/>
                <w:webHidden/>
                <w:color w:val="auto"/>
                <w:szCs w:val="24"/>
                <w:lang w:val="es-ES" w:eastAsia="es-ES"/>
              </w:rPr>
              <w:fldChar w:fldCharType="separate"/>
            </w:r>
            <w:r w:rsidR="00277C17">
              <w:rPr>
                <w:rStyle w:val="Hipervnculo"/>
                <w:rFonts w:ascii="Times New Roman" w:eastAsia="Times New Roman" w:hAnsi="Times New Roman" w:cs="Times New Roman"/>
                <w:smallCaps/>
                <w:noProof/>
                <w:webHidden/>
                <w:color w:val="auto"/>
                <w:szCs w:val="24"/>
                <w:lang w:val="es-ES" w:eastAsia="es-ES"/>
              </w:rPr>
              <w:t>5</w:t>
            </w:r>
            <w:r w:rsidRPr="008D4F6D">
              <w:rPr>
                <w:rStyle w:val="Hipervnculo"/>
                <w:rFonts w:ascii="Times New Roman" w:eastAsia="Times New Roman" w:hAnsi="Times New Roman" w:cs="Times New Roman"/>
                <w:smallCaps/>
                <w:webHidden/>
                <w:color w:val="auto"/>
                <w:szCs w:val="24"/>
                <w:lang w:val="es-ES" w:eastAsia="es-ES"/>
              </w:rPr>
              <w:fldChar w:fldCharType="end"/>
            </w:r>
          </w:hyperlink>
        </w:p>
        <w:p w:rsidR="00FB18B9" w:rsidRPr="00257A72" w:rsidRDefault="00FB18B9" w:rsidP="00257A72">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22" w:history="1">
            <w:r w:rsidRPr="00257A72">
              <w:rPr>
                <w:rStyle w:val="Hipervnculo"/>
                <w:rFonts w:ascii="Times New Roman" w:eastAsia="Times New Roman" w:hAnsi="Times New Roman" w:cs="Times New Roman"/>
                <w:i/>
                <w:iCs/>
                <w:noProof/>
                <w:color w:val="auto"/>
                <w:szCs w:val="24"/>
                <w:lang w:val="es-ES" w:eastAsia="es-ES"/>
              </w:rPr>
              <w:t>1.2.1</w:t>
            </w:r>
            <w:r w:rsidRPr="00257A72">
              <w:rPr>
                <w:rStyle w:val="Hipervnculo"/>
                <w:rFonts w:ascii="Times New Roman" w:eastAsia="Times New Roman" w:hAnsi="Times New Roman" w:cs="Times New Roman"/>
                <w:i/>
                <w:iCs/>
                <w:color w:val="auto"/>
                <w:szCs w:val="24"/>
                <w:lang w:val="es-ES" w:eastAsia="es-ES"/>
              </w:rPr>
              <w:tab/>
            </w:r>
            <w:r w:rsidRPr="00257A72">
              <w:rPr>
                <w:rStyle w:val="Hipervnculo"/>
                <w:rFonts w:ascii="Times New Roman" w:eastAsia="Times New Roman" w:hAnsi="Times New Roman" w:cs="Times New Roman"/>
                <w:i/>
                <w:iCs/>
                <w:noProof/>
                <w:color w:val="auto"/>
                <w:szCs w:val="24"/>
                <w:lang w:val="es-ES" w:eastAsia="es-ES"/>
              </w:rPr>
              <w:t>Descripción</w:t>
            </w:r>
            <w:r w:rsidRPr="00257A72">
              <w:rPr>
                <w:rStyle w:val="Hipervnculo"/>
                <w:rFonts w:ascii="Times New Roman" w:eastAsia="Times New Roman" w:hAnsi="Times New Roman" w:cs="Times New Roman"/>
                <w:i/>
                <w:iCs/>
                <w:webHidden/>
                <w:color w:val="auto"/>
                <w:szCs w:val="24"/>
                <w:lang w:val="es-ES" w:eastAsia="es-ES"/>
              </w:rPr>
              <w:tab/>
            </w:r>
            <w:r w:rsidRPr="00257A72">
              <w:rPr>
                <w:rStyle w:val="Hipervnculo"/>
                <w:rFonts w:ascii="Times New Roman" w:eastAsia="Times New Roman" w:hAnsi="Times New Roman" w:cs="Times New Roman"/>
                <w:i/>
                <w:iCs/>
                <w:webHidden/>
                <w:color w:val="auto"/>
                <w:szCs w:val="24"/>
                <w:lang w:val="es-ES" w:eastAsia="es-ES"/>
              </w:rPr>
              <w:fldChar w:fldCharType="begin"/>
            </w:r>
            <w:r w:rsidRPr="00257A72">
              <w:rPr>
                <w:rStyle w:val="Hipervnculo"/>
                <w:rFonts w:ascii="Times New Roman" w:eastAsia="Times New Roman" w:hAnsi="Times New Roman" w:cs="Times New Roman"/>
                <w:i/>
                <w:iCs/>
                <w:webHidden/>
                <w:color w:val="auto"/>
                <w:szCs w:val="24"/>
                <w:lang w:val="es-ES" w:eastAsia="es-ES"/>
              </w:rPr>
              <w:instrText xml:space="preserve"> PAGEREF _Toc404535722 \h </w:instrText>
            </w:r>
            <w:r w:rsidRPr="00257A72">
              <w:rPr>
                <w:rStyle w:val="Hipervnculo"/>
                <w:rFonts w:ascii="Times New Roman" w:eastAsia="Times New Roman" w:hAnsi="Times New Roman" w:cs="Times New Roman"/>
                <w:i/>
                <w:iCs/>
                <w:webHidden/>
                <w:color w:val="auto"/>
                <w:szCs w:val="24"/>
                <w:lang w:val="es-ES" w:eastAsia="es-ES"/>
              </w:rPr>
            </w:r>
            <w:r w:rsidRPr="00257A72">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5</w:t>
            </w:r>
            <w:r w:rsidRPr="00257A72">
              <w:rPr>
                <w:rStyle w:val="Hipervnculo"/>
                <w:rFonts w:ascii="Times New Roman" w:eastAsia="Times New Roman" w:hAnsi="Times New Roman" w:cs="Times New Roman"/>
                <w:i/>
                <w:iCs/>
                <w:webHidden/>
                <w:color w:val="auto"/>
                <w:szCs w:val="24"/>
                <w:lang w:val="es-ES" w:eastAsia="es-ES"/>
              </w:rPr>
              <w:fldChar w:fldCharType="end"/>
            </w:r>
          </w:hyperlink>
        </w:p>
        <w:p w:rsidR="00FB18B9" w:rsidRPr="00257A72" w:rsidRDefault="00FB18B9" w:rsidP="00257A72">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23" w:history="1">
            <w:r w:rsidRPr="00257A72">
              <w:rPr>
                <w:rStyle w:val="Hipervnculo"/>
                <w:rFonts w:ascii="Times New Roman" w:eastAsia="Times New Roman" w:hAnsi="Times New Roman" w:cs="Times New Roman"/>
                <w:i/>
                <w:iCs/>
                <w:noProof/>
                <w:color w:val="auto"/>
                <w:szCs w:val="24"/>
                <w:lang w:val="es-ES" w:eastAsia="es-ES"/>
              </w:rPr>
              <w:t>1.2.2</w:t>
            </w:r>
            <w:r w:rsidRPr="00257A72">
              <w:rPr>
                <w:rStyle w:val="Hipervnculo"/>
                <w:rFonts w:ascii="Times New Roman" w:eastAsia="Times New Roman" w:hAnsi="Times New Roman" w:cs="Times New Roman"/>
                <w:i/>
                <w:iCs/>
                <w:color w:val="auto"/>
                <w:szCs w:val="24"/>
                <w:lang w:val="es-ES" w:eastAsia="es-ES"/>
              </w:rPr>
              <w:tab/>
            </w:r>
            <w:r w:rsidRPr="00257A72">
              <w:rPr>
                <w:rStyle w:val="Hipervnculo"/>
                <w:rFonts w:ascii="Times New Roman" w:eastAsia="Times New Roman" w:hAnsi="Times New Roman" w:cs="Times New Roman"/>
                <w:i/>
                <w:iCs/>
                <w:noProof/>
                <w:color w:val="auto"/>
                <w:szCs w:val="24"/>
                <w:lang w:val="es-ES" w:eastAsia="es-ES"/>
              </w:rPr>
              <w:t>Pre-condiciones</w:t>
            </w:r>
            <w:r w:rsidRPr="00257A72">
              <w:rPr>
                <w:rStyle w:val="Hipervnculo"/>
                <w:rFonts w:ascii="Times New Roman" w:eastAsia="Times New Roman" w:hAnsi="Times New Roman" w:cs="Times New Roman"/>
                <w:i/>
                <w:iCs/>
                <w:webHidden/>
                <w:color w:val="auto"/>
                <w:szCs w:val="24"/>
                <w:lang w:val="es-ES" w:eastAsia="es-ES"/>
              </w:rPr>
              <w:tab/>
            </w:r>
            <w:r w:rsidRPr="00257A72">
              <w:rPr>
                <w:rStyle w:val="Hipervnculo"/>
                <w:rFonts w:ascii="Times New Roman" w:eastAsia="Times New Roman" w:hAnsi="Times New Roman" w:cs="Times New Roman"/>
                <w:i/>
                <w:iCs/>
                <w:webHidden/>
                <w:color w:val="auto"/>
                <w:szCs w:val="24"/>
                <w:lang w:val="es-ES" w:eastAsia="es-ES"/>
              </w:rPr>
              <w:fldChar w:fldCharType="begin"/>
            </w:r>
            <w:r w:rsidRPr="00257A72">
              <w:rPr>
                <w:rStyle w:val="Hipervnculo"/>
                <w:rFonts w:ascii="Times New Roman" w:eastAsia="Times New Roman" w:hAnsi="Times New Roman" w:cs="Times New Roman"/>
                <w:i/>
                <w:iCs/>
                <w:webHidden/>
                <w:color w:val="auto"/>
                <w:szCs w:val="24"/>
                <w:lang w:val="es-ES" w:eastAsia="es-ES"/>
              </w:rPr>
              <w:instrText xml:space="preserve"> PAGEREF _Toc404535723 \h </w:instrText>
            </w:r>
            <w:r w:rsidRPr="00257A72">
              <w:rPr>
                <w:rStyle w:val="Hipervnculo"/>
                <w:rFonts w:ascii="Times New Roman" w:eastAsia="Times New Roman" w:hAnsi="Times New Roman" w:cs="Times New Roman"/>
                <w:i/>
                <w:iCs/>
                <w:webHidden/>
                <w:color w:val="auto"/>
                <w:szCs w:val="24"/>
                <w:lang w:val="es-ES" w:eastAsia="es-ES"/>
              </w:rPr>
            </w:r>
            <w:r w:rsidRPr="00257A72">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5</w:t>
            </w:r>
            <w:r w:rsidRPr="00257A72">
              <w:rPr>
                <w:rStyle w:val="Hipervnculo"/>
                <w:rFonts w:ascii="Times New Roman" w:eastAsia="Times New Roman" w:hAnsi="Times New Roman" w:cs="Times New Roman"/>
                <w:i/>
                <w:iCs/>
                <w:webHidden/>
                <w:color w:val="auto"/>
                <w:szCs w:val="24"/>
                <w:lang w:val="es-ES" w:eastAsia="es-ES"/>
              </w:rPr>
              <w:fldChar w:fldCharType="end"/>
            </w:r>
          </w:hyperlink>
        </w:p>
        <w:p w:rsidR="00FB18B9" w:rsidRPr="00257A72" w:rsidRDefault="00FB18B9" w:rsidP="00257A72">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24" w:history="1">
            <w:r w:rsidRPr="00257A72">
              <w:rPr>
                <w:rStyle w:val="Hipervnculo"/>
                <w:rFonts w:ascii="Times New Roman" w:eastAsia="Times New Roman" w:hAnsi="Times New Roman" w:cs="Times New Roman"/>
                <w:i/>
                <w:iCs/>
                <w:noProof/>
                <w:color w:val="auto"/>
                <w:szCs w:val="24"/>
                <w:lang w:val="es-ES" w:eastAsia="es-ES"/>
              </w:rPr>
              <w:t>1.2.3</w:t>
            </w:r>
            <w:r w:rsidRPr="00257A72">
              <w:rPr>
                <w:rStyle w:val="Hipervnculo"/>
                <w:rFonts w:ascii="Times New Roman" w:eastAsia="Times New Roman" w:hAnsi="Times New Roman" w:cs="Times New Roman"/>
                <w:i/>
                <w:iCs/>
                <w:color w:val="auto"/>
                <w:szCs w:val="24"/>
                <w:lang w:val="es-ES" w:eastAsia="es-ES"/>
              </w:rPr>
              <w:tab/>
            </w:r>
            <w:r w:rsidRPr="00257A72">
              <w:rPr>
                <w:rStyle w:val="Hipervnculo"/>
                <w:rFonts w:ascii="Times New Roman" w:eastAsia="Times New Roman" w:hAnsi="Times New Roman" w:cs="Times New Roman"/>
                <w:i/>
                <w:iCs/>
                <w:noProof/>
                <w:color w:val="auto"/>
                <w:szCs w:val="24"/>
                <w:lang w:val="es-ES" w:eastAsia="es-ES"/>
              </w:rPr>
              <w:t>Flujo de eventos principal</w:t>
            </w:r>
            <w:r w:rsidRPr="00257A72">
              <w:rPr>
                <w:rStyle w:val="Hipervnculo"/>
                <w:rFonts w:ascii="Times New Roman" w:eastAsia="Times New Roman" w:hAnsi="Times New Roman" w:cs="Times New Roman"/>
                <w:i/>
                <w:iCs/>
                <w:webHidden/>
                <w:color w:val="auto"/>
                <w:szCs w:val="24"/>
                <w:lang w:val="es-ES" w:eastAsia="es-ES"/>
              </w:rPr>
              <w:tab/>
            </w:r>
            <w:r w:rsidRPr="00257A72">
              <w:rPr>
                <w:rStyle w:val="Hipervnculo"/>
                <w:rFonts w:ascii="Times New Roman" w:eastAsia="Times New Roman" w:hAnsi="Times New Roman" w:cs="Times New Roman"/>
                <w:i/>
                <w:iCs/>
                <w:webHidden/>
                <w:color w:val="auto"/>
                <w:szCs w:val="24"/>
                <w:lang w:val="es-ES" w:eastAsia="es-ES"/>
              </w:rPr>
              <w:fldChar w:fldCharType="begin"/>
            </w:r>
            <w:r w:rsidRPr="00257A72">
              <w:rPr>
                <w:rStyle w:val="Hipervnculo"/>
                <w:rFonts w:ascii="Times New Roman" w:eastAsia="Times New Roman" w:hAnsi="Times New Roman" w:cs="Times New Roman"/>
                <w:i/>
                <w:iCs/>
                <w:webHidden/>
                <w:color w:val="auto"/>
                <w:szCs w:val="24"/>
                <w:lang w:val="es-ES" w:eastAsia="es-ES"/>
              </w:rPr>
              <w:instrText xml:space="preserve"> PAGEREF _Toc404535724 \h </w:instrText>
            </w:r>
            <w:r w:rsidRPr="00257A72">
              <w:rPr>
                <w:rStyle w:val="Hipervnculo"/>
                <w:rFonts w:ascii="Times New Roman" w:eastAsia="Times New Roman" w:hAnsi="Times New Roman" w:cs="Times New Roman"/>
                <w:i/>
                <w:iCs/>
                <w:webHidden/>
                <w:color w:val="auto"/>
                <w:szCs w:val="24"/>
                <w:lang w:val="es-ES" w:eastAsia="es-ES"/>
              </w:rPr>
            </w:r>
            <w:r w:rsidRPr="00257A72">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5</w:t>
            </w:r>
            <w:r w:rsidRPr="00257A72">
              <w:rPr>
                <w:rStyle w:val="Hipervnculo"/>
                <w:rFonts w:ascii="Times New Roman" w:eastAsia="Times New Roman" w:hAnsi="Times New Roman" w:cs="Times New Roman"/>
                <w:i/>
                <w:iCs/>
                <w:webHidden/>
                <w:color w:val="auto"/>
                <w:szCs w:val="24"/>
                <w:lang w:val="es-ES" w:eastAsia="es-ES"/>
              </w:rPr>
              <w:fldChar w:fldCharType="end"/>
            </w:r>
          </w:hyperlink>
        </w:p>
        <w:p w:rsidR="00FB18B9" w:rsidRPr="00257A72" w:rsidRDefault="00FB18B9" w:rsidP="00257A72">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25" w:history="1">
            <w:r w:rsidRPr="00257A72">
              <w:rPr>
                <w:rStyle w:val="Hipervnculo"/>
                <w:rFonts w:ascii="Times New Roman" w:eastAsia="Times New Roman" w:hAnsi="Times New Roman" w:cs="Times New Roman"/>
                <w:i/>
                <w:iCs/>
                <w:noProof/>
                <w:color w:val="auto"/>
                <w:szCs w:val="24"/>
                <w:lang w:val="es-ES" w:eastAsia="es-ES"/>
              </w:rPr>
              <w:t>1.2.4</w:t>
            </w:r>
            <w:r w:rsidRPr="00257A72">
              <w:rPr>
                <w:rStyle w:val="Hipervnculo"/>
                <w:rFonts w:ascii="Times New Roman" w:eastAsia="Times New Roman" w:hAnsi="Times New Roman" w:cs="Times New Roman"/>
                <w:i/>
                <w:iCs/>
                <w:color w:val="auto"/>
                <w:szCs w:val="24"/>
                <w:lang w:val="es-ES" w:eastAsia="es-ES"/>
              </w:rPr>
              <w:tab/>
            </w:r>
            <w:r w:rsidRPr="00257A72">
              <w:rPr>
                <w:rStyle w:val="Hipervnculo"/>
                <w:rFonts w:ascii="Times New Roman" w:eastAsia="Times New Roman" w:hAnsi="Times New Roman" w:cs="Times New Roman"/>
                <w:i/>
                <w:iCs/>
                <w:noProof/>
                <w:color w:val="auto"/>
                <w:szCs w:val="24"/>
                <w:lang w:val="es-ES" w:eastAsia="es-ES"/>
              </w:rPr>
              <w:t>Flujos de eventos alternativos</w:t>
            </w:r>
            <w:r w:rsidRPr="00257A72">
              <w:rPr>
                <w:rStyle w:val="Hipervnculo"/>
                <w:rFonts w:ascii="Times New Roman" w:eastAsia="Times New Roman" w:hAnsi="Times New Roman" w:cs="Times New Roman"/>
                <w:i/>
                <w:iCs/>
                <w:webHidden/>
                <w:color w:val="auto"/>
                <w:szCs w:val="24"/>
                <w:lang w:val="es-ES" w:eastAsia="es-ES"/>
              </w:rPr>
              <w:tab/>
            </w:r>
            <w:r w:rsidRPr="00257A72">
              <w:rPr>
                <w:rStyle w:val="Hipervnculo"/>
                <w:rFonts w:ascii="Times New Roman" w:eastAsia="Times New Roman" w:hAnsi="Times New Roman" w:cs="Times New Roman"/>
                <w:i/>
                <w:iCs/>
                <w:webHidden/>
                <w:color w:val="auto"/>
                <w:szCs w:val="24"/>
                <w:lang w:val="es-ES" w:eastAsia="es-ES"/>
              </w:rPr>
              <w:fldChar w:fldCharType="begin"/>
            </w:r>
            <w:r w:rsidRPr="00257A72">
              <w:rPr>
                <w:rStyle w:val="Hipervnculo"/>
                <w:rFonts w:ascii="Times New Roman" w:eastAsia="Times New Roman" w:hAnsi="Times New Roman" w:cs="Times New Roman"/>
                <w:i/>
                <w:iCs/>
                <w:webHidden/>
                <w:color w:val="auto"/>
                <w:szCs w:val="24"/>
                <w:lang w:val="es-ES" w:eastAsia="es-ES"/>
              </w:rPr>
              <w:instrText xml:space="preserve"> PAGEREF _Toc404535725 \h </w:instrText>
            </w:r>
            <w:r w:rsidRPr="00257A72">
              <w:rPr>
                <w:rStyle w:val="Hipervnculo"/>
                <w:rFonts w:ascii="Times New Roman" w:eastAsia="Times New Roman" w:hAnsi="Times New Roman" w:cs="Times New Roman"/>
                <w:i/>
                <w:iCs/>
                <w:webHidden/>
                <w:color w:val="auto"/>
                <w:szCs w:val="24"/>
                <w:lang w:val="es-ES" w:eastAsia="es-ES"/>
              </w:rPr>
            </w:r>
            <w:r w:rsidRPr="00257A72">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5</w:t>
            </w:r>
            <w:r w:rsidRPr="00257A72">
              <w:rPr>
                <w:rStyle w:val="Hipervnculo"/>
                <w:rFonts w:ascii="Times New Roman" w:eastAsia="Times New Roman" w:hAnsi="Times New Roman" w:cs="Times New Roman"/>
                <w:i/>
                <w:iCs/>
                <w:webHidden/>
                <w:color w:val="auto"/>
                <w:szCs w:val="24"/>
                <w:lang w:val="es-ES" w:eastAsia="es-ES"/>
              </w:rPr>
              <w:fldChar w:fldCharType="end"/>
            </w:r>
          </w:hyperlink>
        </w:p>
        <w:p w:rsidR="00FB18B9" w:rsidRPr="00257A72" w:rsidRDefault="00FB18B9" w:rsidP="00257A72">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26" w:history="1">
            <w:r w:rsidRPr="00257A72">
              <w:rPr>
                <w:rStyle w:val="Hipervnculo"/>
                <w:rFonts w:ascii="Times New Roman" w:eastAsia="Times New Roman" w:hAnsi="Times New Roman" w:cs="Times New Roman"/>
                <w:i/>
                <w:iCs/>
                <w:noProof/>
                <w:color w:val="auto"/>
                <w:szCs w:val="24"/>
                <w:lang w:val="es-ES" w:eastAsia="es-ES"/>
              </w:rPr>
              <w:t>1.2.5</w:t>
            </w:r>
            <w:r w:rsidRPr="00257A72">
              <w:rPr>
                <w:rStyle w:val="Hipervnculo"/>
                <w:rFonts w:ascii="Times New Roman" w:eastAsia="Times New Roman" w:hAnsi="Times New Roman" w:cs="Times New Roman"/>
                <w:i/>
                <w:iCs/>
                <w:color w:val="auto"/>
                <w:szCs w:val="24"/>
                <w:lang w:val="es-ES" w:eastAsia="es-ES"/>
              </w:rPr>
              <w:tab/>
            </w:r>
            <w:r w:rsidRPr="00257A72">
              <w:rPr>
                <w:rStyle w:val="Hipervnculo"/>
                <w:rFonts w:ascii="Times New Roman" w:eastAsia="Times New Roman" w:hAnsi="Times New Roman" w:cs="Times New Roman"/>
                <w:i/>
                <w:iCs/>
                <w:noProof/>
                <w:color w:val="auto"/>
                <w:szCs w:val="24"/>
                <w:lang w:val="es-ES" w:eastAsia="es-ES"/>
              </w:rPr>
              <w:t>Post-condiciones</w:t>
            </w:r>
            <w:r w:rsidRPr="00257A72">
              <w:rPr>
                <w:rStyle w:val="Hipervnculo"/>
                <w:rFonts w:ascii="Times New Roman" w:eastAsia="Times New Roman" w:hAnsi="Times New Roman" w:cs="Times New Roman"/>
                <w:i/>
                <w:iCs/>
                <w:webHidden/>
                <w:color w:val="auto"/>
                <w:szCs w:val="24"/>
                <w:lang w:val="es-ES" w:eastAsia="es-ES"/>
              </w:rPr>
              <w:tab/>
            </w:r>
            <w:r w:rsidRPr="00257A72">
              <w:rPr>
                <w:rStyle w:val="Hipervnculo"/>
                <w:rFonts w:ascii="Times New Roman" w:eastAsia="Times New Roman" w:hAnsi="Times New Roman" w:cs="Times New Roman"/>
                <w:i/>
                <w:iCs/>
                <w:webHidden/>
                <w:color w:val="auto"/>
                <w:szCs w:val="24"/>
                <w:lang w:val="es-ES" w:eastAsia="es-ES"/>
              </w:rPr>
              <w:fldChar w:fldCharType="begin"/>
            </w:r>
            <w:r w:rsidRPr="00257A72">
              <w:rPr>
                <w:rStyle w:val="Hipervnculo"/>
                <w:rFonts w:ascii="Times New Roman" w:eastAsia="Times New Roman" w:hAnsi="Times New Roman" w:cs="Times New Roman"/>
                <w:i/>
                <w:iCs/>
                <w:webHidden/>
                <w:color w:val="auto"/>
                <w:szCs w:val="24"/>
                <w:lang w:val="es-ES" w:eastAsia="es-ES"/>
              </w:rPr>
              <w:instrText xml:space="preserve"> PAGEREF _Toc404535726 \h </w:instrText>
            </w:r>
            <w:r w:rsidRPr="00257A72">
              <w:rPr>
                <w:rStyle w:val="Hipervnculo"/>
                <w:rFonts w:ascii="Times New Roman" w:eastAsia="Times New Roman" w:hAnsi="Times New Roman" w:cs="Times New Roman"/>
                <w:i/>
                <w:iCs/>
                <w:webHidden/>
                <w:color w:val="auto"/>
                <w:szCs w:val="24"/>
                <w:lang w:val="es-ES" w:eastAsia="es-ES"/>
              </w:rPr>
            </w:r>
            <w:r w:rsidRPr="00257A72">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5</w:t>
            </w:r>
            <w:r w:rsidRPr="00257A72">
              <w:rPr>
                <w:rStyle w:val="Hipervnculo"/>
                <w:rFonts w:ascii="Times New Roman" w:eastAsia="Times New Roman" w:hAnsi="Times New Roman" w:cs="Times New Roman"/>
                <w:i/>
                <w:iCs/>
                <w:webHidden/>
                <w:color w:val="auto"/>
                <w:szCs w:val="24"/>
                <w:lang w:val="es-ES" w:eastAsia="es-ES"/>
              </w:rPr>
              <w:fldChar w:fldCharType="end"/>
            </w:r>
          </w:hyperlink>
        </w:p>
        <w:p w:rsidR="00FB18B9" w:rsidRPr="00257A72" w:rsidRDefault="00FB18B9" w:rsidP="00257A72">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27" w:history="1">
            <w:r w:rsidRPr="00257A72">
              <w:rPr>
                <w:rStyle w:val="Hipervnculo"/>
                <w:rFonts w:ascii="Times New Roman" w:eastAsia="Times New Roman" w:hAnsi="Times New Roman" w:cs="Times New Roman"/>
                <w:i/>
                <w:iCs/>
                <w:noProof/>
                <w:color w:val="auto"/>
                <w:szCs w:val="24"/>
                <w:lang w:val="es-ES" w:eastAsia="es-ES"/>
              </w:rPr>
              <w:t>1.2.6</w:t>
            </w:r>
            <w:r w:rsidRPr="00257A72">
              <w:rPr>
                <w:rStyle w:val="Hipervnculo"/>
                <w:rFonts w:ascii="Times New Roman" w:eastAsia="Times New Roman" w:hAnsi="Times New Roman" w:cs="Times New Roman"/>
                <w:i/>
                <w:iCs/>
                <w:color w:val="auto"/>
                <w:szCs w:val="24"/>
                <w:lang w:val="es-ES" w:eastAsia="es-ES"/>
              </w:rPr>
              <w:tab/>
            </w:r>
            <w:r w:rsidRPr="00257A72">
              <w:rPr>
                <w:rStyle w:val="Hipervnculo"/>
                <w:rFonts w:ascii="Times New Roman" w:eastAsia="Times New Roman" w:hAnsi="Times New Roman" w:cs="Times New Roman"/>
                <w:i/>
                <w:iCs/>
                <w:noProof/>
                <w:color w:val="auto"/>
                <w:szCs w:val="24"/>
                <w:lang w:val="es-ES" w:eastAsia="es-ES"/>
              </w:rPr>
              <w:t>Requerimientos especiales</w:t>
            </w:r>
            <w:r w:rsidRPr="00257A72">
              <w:rPr>
                <w:rStyle w:val="Hipervnculo"/>
                <w:rFonts w:ascii="Times New Roman" w:eastAsia="Times New Roman" w:hAnsi="Times New Roman" w:cs="Times New Roman"/>
                <w:i/>
                <w:iCs/>
                <w:webHidden/>
                <w:color w:val="auto"/>
                <w:szCs w:val="24"/>
                <w:lang w:val="es-ES" w:eastAsia="es-ES"/>
              </w:rPr>
              <w:tab/>
            </w:r>
            <w:r w:rsidRPr="00257A72">
              <w:rPr>
                <w:rStyle w:val="Hipervnculo"/>
                <w:rFonts w:ascii="Times New Roman" w:eastAsia="Times New Roman" w:hAnsi="Times New Roman" w:cs="Times New Roman"/>
                <w:i/>
                <w:iCs/>
                <w:webHidden/>
                <w:color w:val="auto"/>
                <w:szCs w:val="24"/>
                <w:lang w:val="es-ES" w:eastAsia="es-ES"/>
              </w:rPr>
              <w:fldChar w:fldCharType="begin"/>
            </w:r>
            <w:r w:rsidRPr="00257A72">
              <w:rPr>
                <w:rStyle w:val="Hipervnculo"/>
                <w:rFonts w:ascii="Times New Roman" w:eastAsia="Times New Roman" w:hAnsi="Times New Roman" w:cs="Times New Roman"/>
                <w:i/>
                <w:iCs/>
                <w:webHidden/>
                <w:color w:val="auto"/>
                <w:szCs w:val="24"/>
                <w:lang w:val="es-ES" w:eastAsia="es-ES"/>
              </w:rPr>
              <w:instrText xml:space="preserve"> PAGEREF _Toc404535727 \h </w:instrText>
            </w:r>
            <w:r w:rsidRPr="00257A72">
              <w:rPr>
                <w:rStyle w:val="Hipervnculo"/>
                <w:rFonts w:ascii="Times New Roman" w:eastAsia="Times New Roman" w:hAnsi="Times New Roman" w:cs="Times New Roman"/>
                <w:i/>
                <w:iCs/>
                <w:webHidden/>
                <w:color w:val="auto"/>
                <w:szCs w:val="24"/>
                <w:lang w:val="es-ES" w:eastAsia="es-ES"/>
              </w:rPr>
            </w:r>
            <w:r w:rsidRPr="00257A72">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5</w:t>
            </w:r>
            <w:r w:rsidRPr="00257A72">
              <w:rPr>
                <w:rStyle w:val="Hipervnculo"/>
                <w:rFonts w:ascii="Times New Roman" w:eastAsia="Times New Roman" w:hAnsi="Times New Roman" w:cs="Times New Roman"/>
                <w:i/>
                <w:iCs/>
                <w:webHidden/>
                <w:color w:val="auto"/>
                <w:szCs w:val="24"/>
                <w:lang w:val="es-ES" w:eastAsia="es-ES"/>
              </w:rPr>
              <w:fldChar w:fldCharType="end"/>
            </w:r>
          </w:hyperlink>
        </w:p>
        <w:p w:rsidR="00FB18B9" w:rsidRPr="00257A72" w:rsidRDefault="00FB18B9" w:rsidP="00257A72">
          <w:pPr>
            <w:pStyle w:val="TDC2"/>
            <w:tabs>
              <w:tab w:val="left" w:pos="800"/>
              <w:tab w:val="right" w:leader="dot" w:pos="8099"/>
            </w:tabs>
            <w:spacing w:after="0" w:line="240" w:lineRule="auto"/>
            <w:ind w:left="200"/>
            <w:jc w:val="left"/>
            <w:rPr>
              <w:rStyle w:val="Hipervnculo"/>
              <w:rFonts w:ascii="Times New Roman" w:eastAsia="Times New Roman" w:hAnsi="Times New Roman" w:cs="Times New Roman"/>
              <w:smallCaps/>
              <w:color w:val="auto"/>
              <w:szCs w:val="24"/>
              <w:lang w:val="es-ES" w:eastAsia="es-ES"/>
            </w:rPr>
          </w:pPr>
          <w:hyperlink w:anchor="_Toc404535728" w:history="1">
            <w:r w:rsidRPr="00257A72">
              <w:rPr>
                <w:rStyle w:val="Hipervnculo"/>
                <w:rFonts w:ascii="Times New Roman" w:eastAsia="Times New Roman" w:hAnsi="Times New Roman" w:cs="Times New Roman"/>
                <w:smallCaps/>
                <w:noProof/>
                <w:color w:val="auto"/>
                <w:szCs w:val="24"/>
                <w:lang w:val="es-ES" w:eastAsia="es-ES"/>
              </w:rPr>
              <w:t>1.3.</w:t>
            </w:r>
            <w:r w:rsidRPr="00257A72">
              <w:rPr>
                <w:rStyle w:val="Hipervnculo"/>
                <w:rFonts w:ascii="Times New Roman" w:eastAsia="Times New Roman" w:hAnsi="Times New Roman" w:cs="Times New Roman"/>
                <w:smallCaps/>
                <w:color w:val="auto"/>
                <w:szCs w:val="24"/>
                <w:lang w:val="es-ES" w:eastAsia="es-ES"/>
              </w:rPr>
              <w:tab/>
            </w:r>
            <w:r w:rsidRPr="00257A72">
              <w:rPr>
                <w:rStyle w:val="Hipervnculo"/>
                <w:rFonts w:ascii="Times New Roman" w:eastAsia="Times New Roman" w:hAnsi="Times New Roman" w:cs="Times New Roman"/>
                <w:smallCaps/>
                <w:noProof/>
                <w:color w:val="auto"/>
                <w:szCs w:val="24"/>
                <w:lang w:val="es-ES" w:eastAsia="es-ES"/>
              </w:rPr>
              <w:t>Pruebas</w:t>
            </w:r>
            <w:r w:rsidRPr="00257A72">
              <w:rPr>
                <w:rStyle w:val="Hipervnculo"/>
                <w:rFonts w:ascii="Times New Roman" w:eastAsia="Times New Roman" w:hAnsi="Times New Roman" w:cs="Times New Roman"/>
                <w:smallCaps/>
                <w:webHidden/>
                <w:color w:val="auto"/>
                <w:szCs w:val="24"/>
                <w:lang w:val="es-ES" w:eastAsia="es-ES"/>
              </w:rPr>
              <w:tab/>
            </w:r>
            <w:r w:rsidRPr="00257A72">
              <w:rPr>
                <w:rStyle w:val="Hipervnculo"/>
                <w:rFonts w:ascii="Times New Roman" w:eastAsia="Times New Roman" w:hAnsi="Times New Roman" w:cs="Times New Roman"/>
                <w:smallCaps/>
                <w:webHidden/>
                <w:color w:val="auto"/>
                <w:szCs w:val="24"/>
                <w:lang w:val="es-ES" w:eastAsia="es-ES"/>
              </w:rPr>
              <w:fldChar w:fldCharType="begin"/>
            </w:r>
            <w:r w:rsidRPr="00257A72">
              <w:rPr>
                <w:rStyle w:val="Hipervnculo"/>
                <w:rFonts w:ascii="Times New Roman" w:eastAsia="Times New Roman" w:hAnsi="Times New Roman" w:cs="Times New Roman"/>
                <w:smallCaps/>
                <w:webHidden/>
                <w:color w:val="auto"/>
                <w:szCs w:val="24"/>
                <w:lang w:val="es-ES" w:eastAsia="es-ES"/>
              </w:rPr>
              <w:instrText xml:space="preserve"> PAGEREF _Toc404535728 \h </w:instrText>
            </w:r>
            <w:r w:rsidRPr="00257A72">
              <w:rPr>
                <w:rStyle w:val="Hipervnculo"/>
                <w:rFonts w:ascii="Times New Roman" w:eastAsia="Times New Roman" w:hAnsi="Times New Roman" w:cs="Times New Roman"/>
                <w:smallCaps/>
                <w:webHidden/>
                <w:color w:val="auto"/>
                <w:szCs w:val="24"/>
                <w:lang w:val="es-ES" w:eastAsia="es-ES"/>
              </w:rPr>
            </w:r>
            <w:r w:rsidRPr="00257A72">
              <w:rPr>
                <w:rStyle w:val="Hipervnculo"/>
                <w:rFonts w:ascii="Times New Roman" w:eastAsia="Times New Roman" w:hAnsi="Times New Roman" w:cs="Times New Roman"/>
                <w:smallCaps/>
                <w:webHidden/>
                <w:color w:val="auto"/>
                <w:szCs w:val="24"/>
                <w:lang w:val="es-ES" w:eastAsia="es-ES"/>
              </w:rPr>
              <w:fldChar w:fldCharType="separate"/>
            </w:r>
            <w:r w:rsidR="00277C17">
              <w:rPr>
                <w:rStyle w:val="Hipervnculo"/>
                <w:rFonts w:ascii="Times New Roman" w:eastAsia="Times New Roman" w:hAnsi="Times New Roman" w:cs="Times New Roman"/>
                <w:smallCaps/>
                <w:noProof/>
                <w:webHidden/>
                <w:color w:val="auto"/>
                <w:szCs w:val="24"/>
                <w:lang w:val="es-ES" w:eastAsia="es-ES"/>
              </w:rPr>
              <w:t>5</w:t>
            </w:r>
            <w:r w:rsidRPr="00257A72">
              <w:rPr>
                <w:rStyle w:val="Hipervnculo"/>
                <w:rFonts w:ascii="Times New Roman" w:eastAsia="Times New Roman" w:hAnsi="Times New Roman" w:cs="Times New Roman"/>
                <w:smallCaps/>
                <w:webHidden/>
                <w:color w:val="auto"/>
                <w:szCs w:val="24"/>
                <w:lang w:val="es-ES" w:eastAsia="es-ES"/>
              </w:rPr>
              <w:fldChar w:fldCharType="end"/>
            </w:r>
          </w:hyperlink>
        </w:p>
        <w:p w:rsidR="00FB18B9" w:rsidRDefault="00FB18B9" w:rsidP="00FB18B9">
          <w:pPr>
            <w:pStyle w:val="TDC1"/>
            <w:rPr>
              <w:rFonts w:asciiTheme="minorHAnsi" w:eastAsiaTheme="minorEastAsia" w:hAnsiTheme="minorHAnsi" w:cstheme="minorBidi"/>
              <w:sz w:val="22"/>
              <w:szCs w:val="22"/>
              <w:lang w:val="en-US"/>
            </w:rPr>
          </w:pPr>
          <w:hyperlink w:anchor="_Toc404535729" w:history="1">
            <w:r w:rsidRPr="00391BA0">
              <w:rPr>
                <w:rStyle w:val="Hipervnculo"/>
              </w:rPr>
              <w:t>2.</w:t>
            </w:r>
            <w:r>
              <w:rPr>
                <w:rFonts w:asciiTheme="minorHAnsi" w:eastAsiaTheme="minorEastAsia" w:hAnsiTheme="minorHAnsi" w:cstheme="minorBidi"/>
                <w:sz w:val="22"/>
                <w:szCs w:val="22"/>
                <w:lang w:val="en-US"/>
              </w:rPr>
              <w:tab/>
            </w:r>
            <w:r w:rsidRPr="00391BA0">
              <w:rPr>
                <w:rStyle w:val="Hipervnculo"/>
              </w:rPr>
              <w:t>ALERTA POR POCAS VENTAS</w:t>
            </w:r>
            <w:r>
              <w:rPr>
                <w:webHidden/>
              </w:rPr>
              <w:tab/>
            </w:r>
            <w:r>
              <w:rPr>
                <w:webHidden/>
              </w:rPr>
              <w:fldChar w:fldCharType="begin"/>
            </w:r>
            <w:r>
              <w:rPr>
                <w:webHidden/>
              </w:rPr>
              <w:instrText xml:space="preserve"> PAGEREF _Toc404535729 \h </w:instrText>
            </w:r>
            <w:r>
              <w:rPr>
                <w:webHidden/>
              </w:rPr>
            </w:r>
            <w:r>
              <w:rPr>
                <w:webHidden/>
              </w:rPr>
              <w:fldChar w:fldCharType="separate"/>
            </w:r>
            <w:r w:rsidR="00277C17">
              <w:rPr>
                <w:webHidden/>
              </w:rPr>
              <w:t>6</w:t>
            </w:r>
            <w:r>
              <w:rPr>
                <w:webHidden/>
              </w:rPr>
              <w:fldChar w:fldCharType="end"/>
            </w:r>
          </w:hyperlink>
        </w:p>
        <w:p w:rsidR="00FB18B9" w:rsidRPr="00E06C06" w:rsidRDefault="00FB18B9" w:rsidP="00E06C06">
          <w:pPr>
            <w:pStyle w:val="TDC2"/>
            <w:tabs>
              <w:tab w:val="left" w:pos="800"/>
              <w:tab w:val="right" w:leader="dot" w:pos="8099"/>
            </w:tabs>
            <w:spacing w:after="0" w:line="240" w:lineRule="auto"/>
            <w:ind w:left="200"/>
            <w:jc w:val="left"/>
            <w:rPr>
              <w:rStyle w:val="Hipervnculo"/>
              <w:rFonts w:ascii="Times New Roman" w:eastAsia="Times New Roman" w:hAnsi="Times New Roman" w:cs="Times New Roman"/>
              <w:smallCaps/>
              <w:color w:val="auto"/>
              <w:szCs w:val="24"/>
              <w:lang w:val="es-ES" w:eastAsia="es-ES"/>
            </w:rPr>
          </w:pPr>
          <w:hyperlink w:anchor="_Toc404535730" w:history="1">
            <w:r w:rsidRPr="00E06C06">
              <w:rPr>
                <w:rStyle w:val="Hipervnculo"/>
                <w:rFonts w:ascii="Times New Roman" w:eastAsia="Times New Roman" w:hAnsi="Times New Roman" w:cs="Times New Roman"/>
                <w:smallCaps/>
                <w:noProof/>
                <w:color w:val="auto"/>
                <w:szCs w:val="24"/>
                <w:lang w:val="es-ES" w:eastAsia="es-ES"/>
              </w:rPr>
              <w:t>2.1.</w:t>
            </w:r>
            <w:r w:rsidRPr="00E06C06">
              <w:rPr>
                <w:rStyle w:val="Hipervnculo"/>
                <w:rFonts w:ascii="Times New Roman" w:eastAsia="Times New Roman" w:hAnsi="Times New Roman" w:cs="Times New Roman"/>
                <w:smallCaps/>
                <w:color w:val="auto"/>
                <w:szCs w:val="24"/>
                <w:lang w:val="es-ES" w:eastAsia="es-ES"/>
              </w:rPr>
              <w:tab/>
            </w:r>
            <w:r w:rsidRPr="00E06C06">
              <w:rPr>
                <w:rStyle w:val="Hipervnculo"/>
                <w:rFonts w:ascii="Times New Roman" w:eastAsia="Times New Roman" w:hAnsi="Times New Roman" w:cs="Times New Roman"/>
                <w:smallCaps/>
                <w:noProof/>
                <w:color w:val="auto"/>
                <w:szCs w:val="24"/>
                <w:lang w:val="es-ES" w:eastAsia="es-ES"/>
              </w:rPr>
              <w:t>Especificación de requerimientos</w:t>
            </w:r>
            <w:r w:rsidRPr="00E06C06">
              <w:rPr>
                <w:rStyle w:val="Hipervnculo"/>
                <w:rFonts w:ascii="Times New Roman" w:eastAsia="Times New Roman" w:hAnsi="Times New Roman" w:cs="Times New Roman"/>
                <w:smallCaps/>
                <w:webHidden/>
                <w:color w:val="auto"/>
                <w:szCs w:val="24"/>
                <w:lang w:val="es-ES" w:eastAsia="es-ES"/>
              </w:rPr>
              <w:tab/>
            </w:r>
            <w:r w:rsidRPr="00E06C06">
              <w:rPr>
                <w:rStyle w:val="Hipervnculo"/>
                <w:rFonts w:ascii="Times New Roman" w:eastAsia="Times New Roman" w:hAnsi="Times New Roman" w:cs="Times New Roman"/>
                <w:smallCaps/>
                <w:webHidden/>
                <w:color w:val="auto"/>
                <w:szCs w:val="24"/>
                <w:lang w:val="es-ES" w:eastAsia="es-ES"/>
              </w:rPr>
              <w:fldChar w:fldCharType="begin"/>
            </w:r>
            <w:r w:rsidRPr="00E06C06">
              <w:rPr>
                <w:rStyle w:val="Hipervnculo"/>
                <w:rFonts w:ascii="Times New Roman" w:eastAsia="Times New Roman" w:hAnsi="Times New Roman" w:cs="Times New Roman"/>
                <w:smallCaps/>
                <w:webHidden/>
                <w:color w:val="auto"/>
                <w:szCs w:val="24"/>
                <w:lang w:val="es-ES" w:eastAsia="es-ES"/>
              </w:rPr>
              <w:instrText xml:space="preserve"> PAGEREF _Toc404535730 \h </w:instrText>
            </w:r>
            <w:r w:rsidRPr="00E06C06">
              <w:rPr>
                <w:rStyle w:val="Hipervnculo"/>
                <w:rFonts w:ascii="Times New Roman" w:eastAsia="Times New Roman" w:hAnsi="Times New Roman" w:cs="Times New Roman"/>
                <w:smallCaps/>
                <w:webHidden/>
                <w:color w:val="auto"/>
                <w:szCs w:val="24"/>
                <w:lang w:val="es-ES" w:eastAsia="es-ES"/>
              </w:rPr>
            </w:r>
            <w:r w:rsidRPr="00E06C06">
              <w:rPr>
                <w:rStyle w:val="Hipervnculo"/>
                <w:rFonts w:ascii="Times New Roman" w:eastAsia="Times New Roman" w:hAnsi="Times New Roman" w:cs="Times New Roman"/>
                <w:smallCaps/>
                <w:webHidden/>
                <w:color w:val="auto"/>
                <w:szCs w:val="24"/>
                <w:lang w:val="es-ES" w:eastAsia="es-ES"/>
              </w:rPr>
              <w:fldChar w:fldCharType="separate"/>
            </w:r>
            <w:r w:rsidR="00277C17">
              <w:rPr>
                <w:rStyle w:val="Hipervnculo"/>
                <w:rFonts w:ascii="Times New Roman" w:eastAsia="Times New Roman" w:hAnsi="Times New Roman" w:cs="Times New Roman"/>
                <w:smallCaps/>
                <w:noProof/>
                <w:webHidden/>
                <w:color w:val="auto"/>
                <w:szCs w:val="24"/>
                <w:lang w:val="es-ES" w:eastAsia="es-ES"/>
              </w:rPr>
              <w:t>6</w:t>
            </w:r>
            <w:r w:rsidRPr="00E06C06">
              <w:rPr>
                <w:rStyle w:val="Hipervnculo"/>
                <w:rFonts w:ascii="Times New Roman" w:eastAsia="Times New Roman" w:hAnsi="Times New Roman" w:cs="Times New Roman"/>
                <w:smallCaps/>
                <w:webHidden/>
                <w:color w:val="auto"/>
                <w:szCs w:val="24"/>
                <w:lang w:val="es-ES" w:eastAsia="es-ES"/>
              </w:rPr>
              <w:fldChar w:fldCharType="end"/>
            </w:r>
          </w:hyperlink>
        </w:p>
        <w:p w:rsidR="00FB18B9" w:rsidRPr="00E06C06" w:rsidRDefault="00FB18B9" w:rsidP="00E06C06">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31" w:history="1">
            <w:r w:rsidRPr="00E06C06">
              <w:rPr>
                <w:rStyle w:val="Hipervnculo"/>
                <w:rFonts w:ascii="Times New Roman" w:eastAsia="Times New Roman" w:hAnsi="Times New Roman" w:cs="Times New Roman"/>
                <w:i/>
                <w:iCs/>
                <w:noProof/>
                <w:color w:val="auto"/>
                <w:szCs w:val="24"/>
                <w:lang w:val="es-ES" w:eastAsia="es-ES"/>
              </w:rPr>
              <w:t>1.2.7</w:t>
            </w:r>
            <w:r w:rsidRPr="00E06C06">
              <w:rPr>
                <w:rStyle w:val="Hipervnculo"/>
                <w:rFonts w:ascii="Times New Roman" w:eastAsia="Times New Roman" w:hAnsi="Times New Roman" w:cs="Times New Roman"/>
                <w:i/>
                <w:iCs/>
                <w:color w:val="auto"/>
                <w:szCs w:val="24"/>
                <w:lang w:val="es-ES" w:eastAsia="es-ES"/>
              </w:rPr>
              <w:tab/>
            </w:r>
            <w:r w:rsidRPr="00E06C06">
              <w:rPr>
                <w:rStyle w:val="Hipervnculo"/>
                <w:rFonts w:ascii="Times New Roman" w:eastAsia="Times New Roman" w:hAnsi="Times New Roman" w:cs="Times New Roman"/>
                <w:i/>
                <w:iCs/>
                <w:noProof/>
                <w:color w:val="auto"/>
                <w:szCs w:val="24"/>
                <w:lang w:val="es-ES" w:eastAsia="es-ES"/>
              </w:rPr>
              <w:t>STKREQ04: Alertas del sistema</w:t>
            </w:r>
            <w:r w:rsidRPr="00E06C06">
              <w:rPr>
                <w:rStyle w:val="Hipervnculo"/>
                <w:rFonts w:ascii="Times New Roman" w:eastAsia="Times New Roman" w:hAnsi="Times New Roman" w:cs="Times New Roman"/>
                <w:i/>
                <w:iCs/>
                <w:webHidden/>
                <w:color w:val="auto"/>
                <w:szCs w:val="24"/>
                <w:lang w:val="es-ES" w:eastAsia="es-ES"/>
              </w:rPr>
              <w:tab/>
            </w:r>
            <w:r w:rsidRPr="00E06C06">
              <w:rPr>
                <w:rStyle w:val="Hipervnculo"/>
                <w:rFonts w:ascii="Times New Roman" w:eastAsia="Times New Roman" w:hAnsi="Times New Roman" w:cs="Times New Roman"/>
                <w:i/>
                <w:iCs/>
                <w:webHidden/>
                <w:color w:val="auto"/>
                <w:szCs w:val="24"/>
                <w:lang w:val="es-ES" w:eastAsia="es-ES"/>
              </w:rPr>
              <w:fldChar w:fldCharType="begin"/>
            </w:r>
            <w:r w:rsidRPr="00E06C06">
              <w:rPr>
                <w:rStyle w:val="Hipervnculo"/>
                <w:rFonts w:ascii="Times New Roman" w:eastAsia="Times New Roman" w:hAnsi="Times New Roman" w:cs="Times New Roman"/>
                <w:i/>
                <w:iCs/>
                <w:webHidden/>
                <w:color w:val="auto"/>
                <w:szCs w:val="24"/>
                <w:lang w:val="es-ES" w:eastAsia="es-ES"/>
              </w:rPr>
              <w:instrText xml:space="preserve"> PAGEREF _Toc404535731 \h </w:instrText>
            </w:r>
            <w:r w:rsidRPr="00E06C06">
              <w:rPr>
                <w:rStyle w:val="Hipervnculo"/>
                <w:rFonts w:ascii="Times New Roman" w:eastAsia="Times New Roman" w:hAnsi="Times New Roman" w:cs="Times New Roman"/>
                <w:i/>
                <w:iCs/>
                <w:webHidden/>
                <w:color w:val="auto"/>
                <w:szCs w:val="24"/>
                <w:lang w:val="es-ES" w:eastAsia="es-ES"/>
              </w:rPr>
            </w:r>
            <w:r w:rsidRPr="00E06C06">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6</w:t>
            </w:r>
            <w:r w:rsidRPr="00E06C06">
              <w:rPr>
                <w:rStyle w:val="Hipervnculo"/>
                <w:rFonts w:ascii="Times New Roman" w:eastAsia="Times New Roman" w:hAnsi="Times New Roman" w:cs="Times New Roman"/>
                <w:i/>
                <w:iCs/>
                <w:webHidden/>
                <w:color w:val="auto"/>
                <w:szCs w:val="24"/>
                <w:lang w:val="es-ES" w:eastAsia="es-ES"/>
              </w:rPr>
              <w:fldChar w:fldCharType="end"/>
            </w:r>
          </w:hyperlink>
        </w:p>
        <w:p w:rsidR="00FB18B9" w:rsidRDefault="00FB18B9" w:rsidP="00E06C06">
          <w:pPr>
            <w:pStyle w:val="TDC2"/>
            <w:tabs>
              <w:tab w:val="left" w:pos="800"/>
              <w:tab w:val="right" w:leader="dot" w:pos="8099"/>
            </w:tabs>
            <w:spacing w:after="0" w:line="240" w:lineRule="auto"/>
            <w:ind w:left="200"/>
            <w:jc w:val="left"/>
            <w:rPr>
              <w:rFonts w:asciiTheme="minorHAnsi" w:eastAsiaTheme="minorEastAsia" w:hAnsiTheme="minorHAnsi" w:cstheme="minorBidi"/>
              <w:noProof/>
              <w:sz w:val="22"/>
              <w:szCs w:val="22"/>
              <w:lang w:val="en-US"/>
            </w:rPr>
          </w:pPr>
          <w:hyperlink w:anchor="_Toc404535732" w:history="1">
            <w:r w:rsidRPr="00E06C06">
              <w:rPr>
                <w:rStyle w:val="Hipervnculo"/>
                <w:rFonts w:ascii="Times New Roman" w:eastAsia="Times New Roman" w:hAnsi="Times New Roman" w:cs="Times New Roman"/>
                <w:smallCaps/>
                <w:noProof/>
                <w:color w:val="auto"/>
                <w:szCs w:val="24"/>
                <w:lang w:val="es-ES" w:eastAsia="es-ES"/>
              </w:rPr>
              <w:t>2.2.</w:t>
            </w:r>
            <w:r w:rsidRPr="00E06C06">
              <w:rPr>
                <w:rStyle w:val="Hipervnculo"/>
                <w:rFonts w:ascii="Times New Roman" w:eastAsia="Times New Roman" w:hAnsi="Times New Roman" w:cs="Times New Roman"/>
                <w:smallCaps/>
                <w:color w:val="auto"/>
                <w:szCs w:val="24"/>
                <w:lang w:val="es-ES" w:eastAsia="es-ES"/>
              </w:rPr>
              <w:tab/>
            </w:r>
            <w:r w:rsidRPr="00E06C06">
              <w:rPr>
                <w:rStyle w:val="Hipervnculo"/>
                <w:rFonts w:ascii="Times New Roman" w:eastAsia="Times New Roman" w:hAnsi="Times New Roman" w:cs="Times New Roman"/>
                <w:smallCaps/>
                <w:noProof/>
                <w:color w:val="auto"/>
                <w:szCs w:val="24"/>
                <w:lang w:val="es-ES" w:eastAsia="es-ES"/>
              </w:rPr>
              <w:t>Modelo de casos de uso</w:t>
            </w:r>
            <w:r w:rsidRPr="00E06C06">
              <w:rPr>
                <w:rStyle w:val="Hipervnculo"/>
                <w:rFonts w:ascii="Times New Roman" w:eastAsia="Times New Roman" w:hAnsi="Times New Roman" w:cs="Times New Roman"/>
                <w:smallCaps/>
                <w:webHidden/>
                <w:color w:val="auto"/>
                <w:szCs w:val="24"/>
                <w:lang w:val="es-ES" w:eastAsia="es-ES"/>
              </w:rPr>
              <w:tab/>
            </w:r>
            <w:r w:rsidRPr="00E06C06">
              <w:rPr>
                <w:rStyle w:val="Hipervnculo"/>
                <w:rFonts w:ascii="Times New Roman" w:eastAsia="Times New Roman" w:hAnsi="Times New Roman" w:cs="Times New Roman"/>
                <w:smallCaps/>
                <w:webHidden/>
                <w:color w:val="auto"/>
                <w:szCs w:val="24"/>
                <w:lang w:val="es-ES" w:eastAsia="es-ES"/>
              </w:rPr>
              <w:fldChar w:fldCharType="begin"/>
            </w:r>
            <w:r w:rsidRPr="00E06C06">
              <w:rPr>
                <w:rStyle w:val="Hipervnculo"/>
                <w:rFonts w:ascii="Times New Roman" w:eastAsia="Times New Roman" w:hAnsi="Times New Roman" w:cs="Times New Roman"/>
                <w:smallCaps/>
                <w:webHidden/>
                <w:color w:val="auto"/>
                <w:szCs w:val="24"/>
                <w:lang w:val="es-ES" w:eastAsia="es-ES"/>
              </w:rPr>
              <w:instrText xml:space="preserve"> PAGEREF _Toc404535732 \h </w:instrText>
            </w:r>
            <w:r w:rsidRPr="00E06C06">
              <w:rPr>
                <w:rStyle w:val="Hipervnculo"/>
                <w:rFonts w:ascii="Times New Roman" w:eastAsia="Times New Roman" w:hAnsi="Times New Roman" w:cs="Times New Roman"/>
                <w:smallCaps/>
                <w:webHidden/>
                <w:color w:val="auto"/>
                <w:szCs w:val="24"/>
                <w:lang w:val="es-ES" w:eastAsia="es-ES"/>
              </w:rPr>
            </w:r>
            <w:r w:rsidRPr="00E06C06">
              <w:rPr>
                <w:rStyle w:val="Hipervnculo"/>
                <w:rFonts w:ascii="Times New Roman" w:eastAsia="Times New Roman" w:hAnsi="Times New Roman" w:cs="Times New Roman"/>
                <w:smallCaps/>
                <w:webHidden/>
                <w:color w:val="auto"/>
                <w:szCs w:val="24"/>
                <w:lang w:val="es-ES" w:eastAsia="es-ES"/>
              </w:rPr>
              <w:fldChar w:fldCharType="separate"/>
            </w:r>
            <w:r w:rsidR="00277C17">
              <w:rPr>
                <w:rStyle w:val="Hipervnculo"/>
                <w:rFonts w:ascii="Times New Roman" w:eastAsia="Times New Roman" w:hAnsi="Times New Roman" w:cs="Times New Roman"/>
                <w:smallCaps/>
                <w:noProof/>
                <w:webHidden/>
                <w:color w:val="auto"/>
                <w:szCs w:val="24"/>
                <w:lang w:val="es-ES" w:eastAsia="es-ES"/>
              </w:rPr>
              <w:t>6</w:t>
            </w:r>
            <w:r w:rsidRPr="00E06C06">
              <w:rPr>
                <w:rStyle w:val="Hipervnculo"/>
                <w:rFonts w:ascii="Times New Roman" w:eastAsia="Times New Roman" w:hAnsi="Times New Roman" w:cs="Times New Roman"/>
                <w:smallCaps/>
                <w:webHidden/>
                <w:color w:val="auto"/>
                <w:szCs w:val="24"/>
                <w:lang w:val="es-ES" w:eastAsia="es-ES"/>
              </w:rPr>
              <w:fldChar w:fldCharType="end"/>
            </w:r>
          </w:hyperlink>
        </w:p>
        <w:p w:rsidR="00FB18B9" w:rsidRPr="00E06C06" w:rsidRDefault="00FB18B9" w:rsidP="00E06C06">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33" w:history="1">
            <w:r w:rsidRPr="00E06C06">
              <w:rPr>
                <w:rStyle w:val="Hipervnculo"/>
                <w:rFonts w:ascii="Times New Roman" w:eastAsia="Times New Roman" w:hAnsi="Times New Roman" w:cs="Times New Roman"/>
                <w:i/>
                <w:iCs/>
                <w:noProof/>
                <w:color w:val="auto"/>
                <w:szCs w:val="24"/>
                <w:lang w:val="es-ES" w:eastAsia="es-ES"/>
              </w:rPr>
              <w:t>1.2.8</w:t>
            </w:r>
            <w:r w:rsidRPr="00E06C06">
              <w:rPr>
                <w:rStyle w:val="Hipervnculo"/>
                <w:rFonts w:ascii="Times New Roman" w:eastAsia="Times New Roman" w:hAnsi="Times New Roman" w:cs="Times New Roman"/>
                <w:i/>
                <w:iCs/>
                <w:color w:val="auto"/>
                <w:szCs w:val="24"/>
                <w:lang w:val="es-ES" w:eastAsia="es-ES"/>
              </w:rPr>
              <w:tab/>
            </w:r>
            <w:r w:rsidRPr="00E06C06">
              <w:rPr>
                <w:rStyle w:val="Hipervnculo"/>
                <w:rFonts w:ascii="Times New Roman" w:eastAsia="Times New Roman" w:hAnsi="Times New Roman" w:cs="Times New Roman"/>
                <w:i/>
                <w:iCs/>
                <w:noProof/>
                <w:color w:val="auto"/>
                <w:szCs w:val="24"/>
                <w:lang w:val="es-ES" w:eastAsia="es-ES"/>
              </w:rPr>
              <w:t>Descripción</w:t>
            </w:r>
            <w:r w:rsidRPr="00E06C06">
              <w:rPr>
                <w:rStyle w:val="Hipervnculo"/>
                <w:rFonts w:ascii="Times New Roman" w:eastAsia="Times New Roman" w:hAnsi="Times New Roman" w:cs="Times New Roman"/>
                <w:i/>
                <w:iCs/>
                <w:webHidden/>
                <w:color w:val="auto"/>
                <w:szCs w:val="24"/>
                <w:lang w:val="es-ES" w:eastAsia="es-ES"/>
              </w:rPr>
              <w:tab/>
            </w:r>
            <w:r w:rsidRPr="00E06C06">
              <w:rPr>
                <w:rStyle w:val="Hipervnculo"/>
                <w:rFonts w:ascii="Times New Roman" w:eastAsia="Times New Roman" w:hAnsi="Times New Roman" w:cs="Times New Roman"/>
                <w:i/>
                <w:iCs/>
                <w:webHidden/>
                <w:color w:val="auto"/>
                <w:szCs w:val="24"/>
                <w:lang w:val="es-ES" w:eastAsia="es-ES"/>
              </w:rPr>
              <w:fldChar w:fldCharType="begin"/>
            </w:r>
            <w:r w:rsidRPr="00E06C06">
              <w:rPr>
                <w:rStyle w:val="Hipervnculo"/>
                <w:rFonts w:ascii="Times New Roman" w:eastAsia="Times New Roman" w:hAnsi="Times New Roman" w:cs="Times New Roman"/>
                <w:i/>
                <w:iCs/>
                <w:webHidden/>
                <w:color w:val="auto"/>
                <w:szCs w:val="24"/>
                <w:lang w:val="es-ES" w:eastAsia="es-ES"/>
              </w:rPr>
              <w:instrText xml:space="preserve"> PAGEREF _Toc404535733 \h </w:instrText>
            </w:r>
            <w:r w:rsidRPr="00E06C06">
              <w:rPr>
                <w:rStyle w:val="Hipervnculo"/>
                <w:rFonts w:ascii="Times New Roman" w:eastAsia="Times New Roman" w:hAnsi="Times New Roman" w:cs="Times New Roman"/>
                <w:i/>
                <w:iCs/>
                <w:webHidden/>
                <w:color w:val="auto"/>
                <w:szCs w:val="24"/>
                <w:lang w:val="es-ES" w:eastAsia="es-ES"/>
              </w:rPr>
            </w:r>
            <w:r w:rsidRPr="00E06C06">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6</w:t>
            </w:r>
            <w:r w:rsidRPr="00E06C06">
              <w:rPr>
                <w:rStyle w:val="Hipervnculo"/>
                <w:rFonts w:ascii="Times New Roman" w:eastAsia="Times New Roman" w:hAnsi="Times New Roman" w:cs="Times New Roman"/>
                <w:i/>
                <w:iCs/>
                <w:webHidden/>
                <w:color w:val="auto"/>
                <w:szCs w:val="24"/>
                <w:lang w:val="es-ES" w:eastAsia="es-ES"/>
              </w:rPr>
              <w:fldChar w:fldCharType="end"/>
            </w:r>
          </w:hyperlink>
        </w:p>
        <w:p w:rsidR="00FB18B9" w:rsidRPr="00E06C06" w:rsidRDefault="00FB18B9" w:rsidP="00E06C06">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34" w:history="1">
            <w:r w:rsidRPr="00E06C06">
              <w:rPr>
                <w:rStyle w:val="Hipervnculo"/>
                <w:rFonts w:ascii="Times New Roman" w:eastAsia="Times New Roman" w:hAnsi="Times New Roman" w:cs="Times New Roman"/>
                <w:i/>
                <w:iCs/>
                <w:noProof/>
                <w:color w:val="auto"/>
                <w:szCs w:val="24"/>
                <w:lang w:val="es-ES" w:eastAsia="es-ES"/>
              </w:rPr>
              <w:t>1.2.9</w:t>
            </w:r>
            <w:r w:rsidRPr="00E06C06">
              <w:rPr>
                <w:rStyle w:val="Hipervnculo"/>
                <w:rFonts w:ascii="Times New Roman" w:eastAsia="Times New Roman" w:hAnsi="Times New Roman" w:cs="Times New Roman"/>
                <w:i/>
                <w:iCs/>
                <w:color w:val="auto"/>
                <w:szCs w:val="24"/>
                <w:lang w:val="es-ES" w:eastAsia="es-ES"/>
              </w:rPr>
              <w:tab/>
            </w:r>
            <w:r w:rsidRPr="00E06C06">
              <w:rPr>
                <w:rStyle w:val="Hipervnculo"/>
                <w:rFonts w:ascii="Times New Roman" w:eastAsia="Times New Roman" w:hAnsi="Times New Roman" w:cs="Times New Roman"/>
                <w:i/>
                <w:iCs/>
                <w:noProof/>
                <w:color w:val="auto"/>
                <w:szCs w:val="24"/>
                <w:lang w:val="es-ES" w:eastAsia="es-ES"/>
              </w:rPr>
              <w:t>Pre-condiciones</w:t>
            </w:r>
            <w:r w:rsidRPr="00E06C06">
              <w:rPr>
                <w:rStyle w:val="Hipervnculo"/>
                <w:rFonts w:ascii="Times New Roman" w:eastAsia="Times New Roman" w:hAnsi="Times New Roman" w:cs="Times New Roman"/>
                <w:i/>
                <w:iCs/>
                <w:webHidden/>
                <w:color w:val="auto"/>
                <w:szCs w:val="24"/>
                <w:lang w:val="es-ES" w:eastAsia="es-ES"/>
              </w:rPr>
              <w:tab/>
            </w:r>
            <w:r w:rsidRPr="00E06C06">
              <w:rPr>
                <w:rStyle w:val="Hipervnculo"/>
                <w:rFonts w:ascii="Times New Roman" w:eastAsia="Times New Roman" w:hAnsi="Times New Roman" w:cs="Times New Roman"/>
                <w:i/>
                <w:iCs/>
                <w:webHidden/>
                <w:color w:val="auto"/>
                <w:szCs w:val="24"/>
                <w:lang w:val="es-ES" w:eastAsia="es-ES"/>
              </w:rPr>
              <w:fldChar w:fldCharType="begin"/>
            </w:r>
            <w:r w:rsidRPr="00E06C06">
              <w:rPr>
                <w:rStyle w:val="Hipervnculo"/>
                <w:rFonts w:ascii="Times New Roman" w:eastAsia="Times New Roman" w:hAnsi="Times New Roman" w:cs="Times New Roman"/>
                <w:i/>
                <w:iCs/>
                <w:webHidden/>
                <w:color w:val="auto"/>
                <w:szCs w:val="24"/>
                <w:lang w:val="es-ES" w:eastAsia="es-ES"/>
              </w:rPr>
              <w:instrText xml:space="preserve"> PAGEREF _Toc404535734 \h </w:instrText>
            </w:r>
            <w:r w:rsidRPr="00E06C06">
              <w:rPr>
                <w:rStyle w:val="Hipervnculo"/>
                <w:rFonts w:ascii="Times New Roman" w:eastAsia="Times New Roman" w:hAnsi="Times New Roman" w:cs="Times New Roman"/>
                <w:i/>
                <w:iCs/>
                <w:webHidden/>
                <w:color w:val="auto"/>
                <w:szCs w:val="24"/>
                <w:lang w:val="es-ES" w:eastAsia="es-ES"/>
              </w:rPr>
            </w:r>
            <w:r w:rsidRPr="00E06C06">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6</w:t>
            </w:r>
            <w:r w:rsidRPr="00E06C06">
              <w:rPr>
                <w:rStyle w:val="Hipervnculo"/>
                <w:rFonts w:ascii="Times New Roman" w:eastAsia="Times New Roman" w:hAnsi="Times New Roman" w:cs="Times New Roman"/>
                <w:i/>
                <w:iCs/>
                <w:webHidden/>
                <w:color w:val="auto"/>
                <w:szCs w:val="24"/>
                <w:lang w:val="es-ES" w:eastAsia="es-ES"/>
              </w:rPr>
              <w:fldChar w:fldCharType="end"/>
            </w:r>
          </w:hyperlink>
        </w:p>
        <w:p w:rsidR="00FB18B9" w:rsidRPr="00E06C06" w:rsidRDefault="00FB18B9" w:rsidP="00E06C06">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35" w:history="1">
            <w:r w:rsidRPr="00E06C06">
              <w:rPr>
                <w:rStyle w:val="Hipervnculo"/>
                <w:rFonts w:ascii="Times New Roman" w:eastAsia="Times New Roman" w:hAnsi="Times New Roman" w:cs="Times New Roman"/>
                <w:i/>
                <w:iCs/>
                <w:noProof/>
                <w:color w:val="auto"/>
                <w:szCs w:val="24"/>
                <w:lang w:val="es-ES" w:eastAsia="es-ES"/>
              </w:rPr>
              <w:t>1.2.10</w:t>
            </w:r>
            <w:r w:rsidRPr="00E06C06">
              <w:rPr>
                <w:rStyle w:val="Hipervnculo"/>
                <w:rFonts w:ascii="Times New Roman" w:eastAsia="Times New Roman" w:hAnsi="Times New Roman" w:cs="Times New Roman"/>
                <w:i/>
                <w:iCs/>
                <w:color w:val="auto"/>
                <w:szCs w:val="24"/>
                <w:lang w:val="es-ES" w:eastAsia="es-ES"/>
              </w:rPr>
              <w:tab/>
            </w:r>
            <w:r w:rsidRPr="00E06C06">
              <w:rPr>
                <w:rStyle w:val="Hipervnculo"/>
                <w:rFonts w:ascii="Times New Roman" w:eastAsia="Times New Roman" w:hAnsi="Times New Roman" w:cs="Times New Roman"/>
                <w:i/>
                <w:iCs/>
                <w:noProof/>
                <w:color w:val="auto"/>
                <w:szCs w:val="24"/>
                <w:lang w:val="es-ES" w:eastAsia="es-ES"/>
              </w:rPr>
              <w:t>Flujo de eventos principal</w:t>
            </w:r>
            <w:r w:rsidRPr="00E06C06">
              <w:rPr>
                <w:rStyle w:val="Hipervnculo"/>
                <w:rFonts w:ascii="Times New Roman" w:eastAsia="Times New Roman" w:hAnsi="Times New Roman" w:cs="Times New Roman"/>
                <w:i/>
                <w:iCs/>
                <w:webHidden/>
                <w:color w:val="auto"/>
                <w:szCs w:val="24"/>
                <w:lang w:val="es-ES" w:eastAsia="es-ES"/>
              </w:rPr>
              <w:tab/>
            </w:r>
            <w:r w:rsidRPr="00E06C06">
              <w:rPr>
                <w:rStyle w:val="Hipervnculo"/>
                <w:rFonts w:ascii="Times New Roman" w:eastAsia="Times New Roman" w:hAnsi="Times New Roman" w:cs="Times New Roman"/>
                <w:i/>
                <w:iCs/>
                <w:webHidden/>
                <w:color w:val="auto"/>
                <w:szCs w:val="24"/>
                <w:lang w:val="es-ES" w:eastAsia="es-ES"/>
              </w:rPr>
              <w:fldChar w:fldCharType="begin"/>
            </w:r>
            <w:r w:rsidRPr="00E06C06">
              <w:rPr>
                <w:rStyle w:val="Hipervnculo"/>
                <w:rFonts w:ascii="Times New Roman" w:eastAsia="Times New Roman" w:hAnsi="Times New Roman" w:cs="Times New Roman"/>
                <w:i/>
                <w:iCs/>
                <w:webHidden/>
                <w:color w:val="auto"/>
                <w:szCs w:val="24"/>
                <w:lang w:val="es-ES" w:eastAsia="es-ES"/>
              </w:rPr>
              <w:instrText xml:space="preserve"> PAGEREF _Toc404535735 \h </w:instrText>
            </w:r>
            <w:r w:rsidRPr="00E06C06">
              <w:rPr>
                <w:rStyle w:val="Hipervnculo"/>
                <w:rFonts w:ascii="Times New Roman" w:eastAsia="Times New Roman" w:hAnsi="Times New Roman" w:cs="Times New Roman"/>
                <w:i/>
                <w:iCs/>
                <w:webHidden/>
                <w:color w:val="auto"/>
                <w:szCs w:val="24"/>
                <w:lang w:val="es-ES" w:eastAsia="es-ES"/>
              </w:rPr>
            </w:r>
            <w:r w:rsidRPr="00E06C06">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6</w:t>
            </w:r>
            <w:r w:rsidRPr="00E06C06">
              <w:rPr>
                <w:rStyle w:val="Hipervnculo"/>
                <w:rFonts w:ascii="Times New Roman" w:eastAsia="Times New Roman" w:hAnsi="Times New Roman" w:cs="Times New Roman"/>
                <w:i/>
                <w:iCs/>
                <w:webHidden/>
                <w:color w:val="auto"/>
                <w:szCs w:val="24"/>
                <w:lang w:val="es-ES" w:eastAsia="es-ES"/>
              </w:rPr>
              <w:fldChar w:fldCharType="end"/>
            </w:r>
          </w:hyperlink>
        </w:p>
        <w:p w:rsidR="00FB18B9" w:rsidRPr="00E06C06" w:rsidRDefault="00FB18B9" w:rsidP="00E06C06">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36" w:history="1">
            <w:r w:rsidRPr="00E06C06">
              <w:rPr>
                <w:rStyle w:val="Hipervnculo"/>
                <w:rFonts w:ascii="Times New Roman" w:eastAsia="Times New Roman" w:hAnsi="Times New Roman" w:cs="Times New Roman"/>
                <w:i/>
                <w:iCs/>
                <w:noProof/>
                <w:color w:val="auto"/>
                <w:szCs w:val="24"/>
                <w:lang w:val="es-ES" w:eastAsia="es-ES"/>
              </w:rPr>
              <w:t>1.2.11</w:t>
            </w:r>
            <w:r w:rsidRPr="00E06C06">
              <w:rPr>
                <w:rStyle w:val="Hipervnculo"/>
                <w:rFonts w:ascii="Times New Roman" w:eastAsia="Times New Roman" w:hAnsi="Times New Roman" w:cs="Times New Roman"/>
                <w:i/>
                <w:iCs/>
                <w:color w:val="auto"/>
                <w:szCs w:val="24"/>
                <w:lang w:val="es-ES" w:eastAsia="es-ES"/>
              </w:rPr>
              <w:tab/>
            </w:r>
            <w:r w:rsidRPr="00E06C06">
              <w:rPr>
                <w:rStyle w:val="Hipervnculo"/>
                <w:rFonts w:ascii="Times New Roman" w:eastAsia="Times New Roman" w:hAnsi="Times New Roman" w:cs="Times New Roman"/>
                <w:i/>
                <w:iCs/>
                <w:noProof/>
                <w:color w:val="auto"/>
                <w:szCs w:val="24"/>
                <w:lang w:val="es-ES" w:eastAsia="es-ES"/>
              </w:rPr>
              <w:t>Flujos de eventos alternativos</w:t>
            </w:r>
            <w:r w:rsidRPr="00E06C06">
              <w:rPr>
                <w:rStyle w:val="Hipervnculo"/>
                <w:rFonts w:ascii="Times New Roman" w:eastAsia="Times New Roman" w:hAnsi="Times New Roman" w:cs="Times New Roman"/>
                <w:i/>
                <w:iCs/>
                <w:webHidden/>
                <w:color w:val="auto"/>
                <w:szCs w:val="24"/>
                <w:lang w:val="es-ES" w:eastAsia="es-ES"/>
              </w:rPr>
              <w:tab/>
            </w:r>
            <w:r w:rsidRPr="00E06C06">
              <w:rPr>
                <w:rStyle w:val="Hipervnculo"/>
                <w:rFonts w:ascii="Times New Roman" w:eastAsia="Times New Roman" w:hAnsi="Times New Roman" w:cs="Times New Roman"/>
                <w:i/>
                <w:iCs/>
                <w:webHidden/>
                <w:color w:val="auto"/>
                <w:szCs w:val="24"/>
                <w:lang w:val="es-ES" w:eastAsia="es-ES"/>
              </w:rPr>
              <w:fldChar w:fldCharType="begin"/>
            </w:r>
            <w:r w:rsidRPr="00E06C06">
              <w:rPr>
                <w:rStyle w:val="Hipervnculo"/>
                <w:rFonts w:ascii="Times New Roman" w:eastAsia="Times New Roman" w:hAnsi="Times New Roman" w:cs="Times New Roman"/>
                <w:i/>
                <w:iCs/>
                <w:webHidden/>
                <w:color w:val="auto"/>
                <w:szCs w:val="24"/>
                <w:lang w:val="es-ES" w:eastAsia="es-ES"/>
              </w:rPr>
              <w:instrText xml:space="preserve"> PAGEREF _Toc404535736 \h </w:instrText>
            </w:r>
            <w:r w:rsidRPr="00E06C06">
              <w:rPr>
                <w:rStyle w:val="Hipervnculo"/>
                <w:rFonts w:ascii="Times New Roman" w:eastAsia="Times New Roman" w:hAnsi="Times New Roman" w:cs="Times New Roman"/>
                <w:i/>
                <w:iCs/>
                <w:webHidden/>
                <w:color w:val="auto"/>
                <w:szCs w:val="24"/>
                <w:lang w:val="es-ES" w:eastAsia="es-ES"/>
              </w:rPr>
            </w:r>
            <w:r w:rsidRPr="00E06C06">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6</w:t>
            </w:r>
            <w:r w:rsidRPr="00E06C06">
              <w:rPr>
                <w:rStyle w:val="Hipervnculo"/>
                <w:rFonts w:ascii="Times New Roman" w:eastAsia="Times New Roman" w:hAnsi="Times New Roman" w:cs="Times New Roman"/>
                <w:i/>
                <w:iCs/>
                <w:webHidden/>
                <w:color w:val="auto"/>
                <w:szCs w:val="24"/>
                <w:lang w:val="es-ES" w:eastAsia="es-ES"/>
              </w:rPr>
              <w:fldChar w:fldCharType="end"/>
            </w:r>
          </w:hyperlink>
        </w:p>
        <w:p w:rsidR="00FB18B9" w:rsidRPr="00E06C06" w:rsidRDefault="00FB18B9" w:rsidP="00E06C06">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37" w:history="1">
            <w:r w:rsidRPr="00E06C06">
              <w:rPr>
                <w:rStyle w:val="Hipervnculo"/>
                <w:rFonts w:ascii="Times New Roman" w:eastAsia="Times New Roman" w:hAnsi="Times New Roman" w:cs="Times New Roman"/>
                <w:i/>
                <w:iCs/>
                <w:noProof/>
                <w:color w:val="auto"/>
                <w:szCs w:val="24"/>
                <w:lang w:val="es-ES" w:eastAsia="es-ES"/>
              </w:rPr>
              <w:t>1.2.12</w:t>
            </w:r>
            <w:r w:rsidRPr="00E06C06">
              <w:rPr>
                <w:rStyle w:val="Hipervnculo"/>
                <w:rFonts w:ascii="Times New Roman" w:eastAsia="Times New Roman" w:hAnsi="Times New Roman" w:cs="Times New Roman"/>
                <w:i/>
                <w:iCs/>
                <w:color w:val="auto"/>
                <w:szCs w:val="24"/>
                <w:lang w:val="es-ES" w:eastAsia="es-ES"/>
              </w:rPr>
              <w:tab/>
            </w:r>
            <w:r w:rsidRPr="00E06C06">
              <w:rPr>
                <w:rStyle w:val="Hipervnculo"/>
                <w:rFonts w:ascii="Times New Roman" w:eastAsia="Times New Roman" w:hAnsi="Times New Roman" w:cs="Times New Roman"/>
                <w:i/>
                <w:iCs/>
                <w:noProof/>
                <w:color w:val="auto"/>
                <w:szCs w:val="24"/>
                <w:lang w:val="es-ES" w:eastAsia="es-ES"/>
              </w:rPr>
              <w:t>Post-condiciones</w:t>
            </w:r>
            <w:r w:rsidRPr="00E06C06">
              <w:rPr>
                <w:rStyle w:val="Hipervnculo"/>
                <w:rFonts w:ascii="Times New Roman" w:eastAsia="Times New Roman" w:hAnsi="Times New Roman" w:cs="Times New Roman"/>
                <w:i/>
                <w:iCs/>
                <w:webHidden/>
                <w:color w:val="auto"/>
                <w:szCs w:val="24"/>
                <w:lang w:val="es-ES" w:eastAsia="es-ES"/>
              </w:rPr>
              <w:tab/>
            </w:r>
            <w:r w:rsidRPr="00E06C06">
              <w:rPr>
                <w:rStyle w:val="Hipervnculo"/>
                <w:rFonts w:ascii="Times New Roman" w:eastAsia="Times New Roman" w:hAnsi="Times New Roman" w:cs="Times New Roman"/>
                <w:i/>
                <w:iCs/>
                <w:webHidden/>
                <w:color w:val="auto"/>
                <w:szCs w:val="24"/>
                <w:lang w:val="es-ES" w:eastAsia="es-ES"/>
              </w:rPr>
              <w:fldChar w:fldCharType="begin"/>
            </w:r>
            <w:r w:rsidRPr="00E06C06">
              <w:rPr>
                <w:rStyle w:val="Hipervnculo"/>
                <w:rFonts w:ascii="Times New Roman" w:eastAsia="Times New Roman" w:hAnsi="Times New Roman" w:cs="Times New Roman"/>
                <w:i/>
                <w:iCs/>
                <w:webHidden/>
                <w:color w:val="auto"/>
                <w:szCs w:val="24"/>
                <w:lang w:val="es-ES" w:eastAsia="es-ES"/>
              </w:rPr>
              <w:instrText xml:space="preserve"> PAGEREF _Toc404535737 \h </w:instrText>
            </w:r>
            <w:r w:rsidRPr="00E06C06">
              <w:rPr>
                <w:rStyle w:val="Hipervnculo"/>
                <w:rFonts w:ascii="Times New Roman" w:eastAsia="Times New Roman" w:hAnsi="Times New Roman" w:cs="Times New Roman"/>
                <w:i/>
                <w:iCs/>
                <w:webHidden/>
                <w:color w:val="auto"/>
                <w:szCs w:val="24"/>
                <w:lang w:val="es-ES" w:eastAsia="es-ES"/>
              </w:rPr>
            </w:r>
            <w:r w:rsidRPr="00E06C06">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6</w:t>
            </w:r>
            <w:r w:rsidRPr="00E06C06">
              <w:rPr>
                <w:rStyle w:val="Hipervnculo"/>
                <w:rFonts w:ascii="Times New Roman" w:eastAsia="Times New Roman" w:hAnsi="Times New Roman" w:cs="Times New Roman"/>
                <w:i/>
                <w:iCs/>
                <w:webHidden/>
                <w:color w:val="auto"/>
                <w:szCs w:val="24"/>
                <w:lang w:val="es-ES" w:eastAsia="es-ES"/>
              </w:rPr>
              <w:fldChar w:fldCharType="end"/>
            </w:r>
          </w:hyperlink>
        </w:p>
        <w:p w:rsidR="00FB18B9" w:rsidRPr="00E06C06" w:rsidRDefault="00FB18B9" w:rsidP="00E06C06">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38" w:history="1">
            <w:r w:rsidRPr="00E06C06">
              <w:rPr>
                <w:rStyle w:val="Hipervnculo"/>
                <w:rFonts w:ascii="Times New Roman" w:eastAsia="Times New Roman" w:hAnsi="Times New Roman" w:cs="Times New Roman"/>
                <w:i/>
                <w:iCs/>
                <w:noProof/>
                <w:color w:val="auto"/>
                <w:szCs w:val="24"/>
                <w:lang w:val="es-ES" w:eastAsia="es-ES"/>
              </w:rPr>
              <w:t>1.2.13</w:t>
            </w:r>
            <w:r w:rsidRPr="00E06C06">
              <w:rPr>
                <w:rStyle w:val="Hipervnculo"/>
                <w:rFonts w:ascii="Times New Roman" w:eastAsia="Times New Roman" w:hAnsi="Times New Roman" w:cs="Times New Roman"/>
                <w:i/>
                <w:iCs/>
                <w:color w:val="auto"/>
                <w:szCs w:val="24"/>
                <w:lang w:val="es-ES" w:eastAsia="es-ES"/>
              </w:rPr>
              <w:tab/>
            </w:r>
            <w:r w:rsidRPr="00E06C06">
              <w:rPr>
                <w:rStyle w:val="Hipervnculo"/>
                <w:rFonts w:ascii="Times New Roman" w:eastAsia="Times New Roman" w:hAnsi="Times New Roman" w:cs="Times New Roman"/>
                <w:i/>
                <w:iCs/>
                <w:noProof/>
                <w:color w:val="auto"/>
                <w:szCs w:val="24"/>
                <w:lang w:val="es-ES" w:eastAsia="es-ES"/>
              </w:rPr>
              <w:t>Requerimientos especiales</w:t>
            </w:r>
            <w:r w:rsidRPr="00E06C06">
              <w:rPr>
                <w:rStyle w:val="Hipervnculo"/>
                <w:rFonts w:ascii="Times New Roman" w:eastAsia="Times New Roman" w:hAnsi="Times New Roman" w:cs="Times New Roman"/>
                <w:i/>
                <w:iCs/>
                <w:webHidden/>
                <w:color w:val="auto"/>
                <w:szCs w:val="24"/>
                <w:lang w:val="es-ES" w:eastAsia="es-ES"/>
              </w:rPr>
              <w:tab/>
            </w:r>
            <w:r w:rsidRPr="00E06C06">
              <w:rPr>
                <w:rStyle w:val="Hipervnculo"/>
                <w:rFonts w:ascii="Times New Roman" w:eastAsia="Times New Roman" w:hAnsi="Times New Roman" w:cs="Times New Roman"/>
                <w:i/>
                <w:iCs/>
                <w:webHidden/>
                <w:color w:val="auto"/>
                <w:szCs w:val="24"/>
                <w:lang w:val="es-ES" w:eastAsia="es-ES"/>
              </w:rPr>
              <w:fldChar w:fldCharType="begin"/>
            </w:r>
            <w:r w:rsidRPr="00E06C06">
              <w:rPr>
                <w:rStyle w:val="Hipervnculo"/>
                <w:rFonts w:ascii="Times New Roman" w:eastAsia="Times New Roman" w:hAnsi="Times New Roman" w:cs="Times New Roman"/>
                <w:i/>
                <w:iCs/>
                <w:webHidden/>
                <w:color w:val="auto"/>
                <w:szCs w:val="24"/>
                <w:lang w:val="es-ES" w:eastAsia="es-ES"/>
              </w:rPr>
              <w:instrText xml:space="preserve"> PAGEREF _Toc404535738 \h </w:instrText>
            </w:r>
            <w:r w:rsidRPr="00E06C06">
              <w:rPr>
                <w:rStyle w:val="Hipervnculo"/>
                <w:rFonts w:ascii="Times New Roman" w:eastAsia="Times New Roman" w:hAnsi="Times New Roman" w:cs="Times New Roman"/>
                <w:i/>
                <w:iCs/>
                <w:webHidden/>
                <w:color w:val="auto"/>
                <w:szCs w:val="24"/>
                <w:lang w:val="es-ES" w:eastAsia="es-ES"/>
              </w:rPr>
            </w:r>
            <w:r w:rsidRPr="00E06C06">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6</w:t>
            </w:r>
            <w:r w:rsidRPr="00E06C06">
              <w:rPr>
                <w:rStyle w:val="Hipervnculo"/>
                <w:rFonts w:ascii="Times New Roman" w:eastAsia="Times New Roman" w:hAnsi="Times New Roman" w:cs="Times New Roman"/>
                <w:i/>
                <w:iCs/>
                <w:webHidden/>
                <w:color w:val="auto"/>
                <w:szCs w:val="24"/>
                <w:lang w:val="es-ES" w:eastAsia="es-ES"/>
              </w:rPr>
              <w:fldChar w:fldCharType="end"/>
            </w:r>
          </w:hyperlink>
        </w:p>
        <w:p w:rsidR="00FB18B9" w:rsidRPr="00E06C06" w:rsidRDefault="00FB18B9" w:rsidP="00E06C06">
          <w:pPr>
            <w:pStyle w:val="TDC2"/>
            <w:tabs>
              <w:tab w:val="left" w:pos="800"/>
              <w:tab w:val="right" w:leader="dot" w:pos="8099"/>
            </w:tabs>
            <w:spacing w:after="0" w:line="240" w:lineRule="auto"/>
            <w:ind w:left="200"/>
            <w:jc w:val="left"/>
            <w:rPr>
              <w:rStyle w:val="Hipervnculo"/>
              <w:rFonts w:ascii="Times New Roman" w:eastAsia="Times New Roman" w:hAnsi="Times New Roman" w:cs="Times New Roman"/>
              <w:smallCaps/>
              <w:color w:val="auto"/>
              <w:szCs w:val="24"/>
              <w:lang w:val="es-ES" w:eastAsia="es-ES"/>
            </w:rPr>
          </w:pPr>
          <w:hyperlink w:anchor="_Toc404535739" w:history="1">
            <w:r w:rsidRPr="00E06C06">
              <w:rPr>
                <w:rStyle w:val="Hipervnculo"/>
                <w:rFonts w:ascii="Times New Roman" w:eastAsia="Times New Roman" w:hAnsi="Times New Roman" w:cs="Times New Roman"/>
                <w:smallCaps/>
                <w:noProof/>
                <w:color w:val="auto"/>
                <w:szCs w:val="24"/>
                <w:lang w:val="es-ES" w:eastAsia="es-ES"/>
              </w:rPr>
              <w:t>2.3.</w:t>
            </w:r>
            <w:r w:rsidRPr="00E06C06">
              <w:rPr>
                <w:rStyle w:val="Hipervnculo"/>
                <w:rFonts w:ascii="Times New Roman" w:eastAsia="Times New Roman" w:hAnsi="Times New Roman" w:cs="Times New Roman"/>
                <w:smallCaps/>
                <w:color w:val="auto"/>
                <w:szCs w:val="24"/>
                <w:lang w:val="es-ES" w:eastAsia="es-ES"/>
              </w:rPr>
              <w:tab/>
            </w:r>
            <w:r w:rsidRPr="00E06C06">
              <w:rPr>
                <w:rStyle w:val="Hipervnculo"/>
                <w:rFonts w:ascii="Times New Roman" w:eastAsia="Times New Roman" w:hAnsi="Times New Roman" w:cs="Times New Roman"/>
                <w:smallCaps/>
                <w:noProof/>
                <w:color w:val="auto"/>
                <w:szCs w:val="24"/>
                <w:lang w:val="es-ES" w:eastAsia="es-ES"/>
              </w:rPr>
              <w:t>Pruebas</w:t>
            </w:r>
            <w:r w:rsidRPr="00E06C06">
              <w:rPr>
                <w:rStyle w:val="Hipervnculo"/>
                <w:rFonts w:ascii="Times New Roman" w:eastAsia="Times New Roman" w:hAnsi="Times New Roman" w:cs="Times New Roman"/>
                <w:smallCaps/>
                <w:webHidden/>
                <w:color w:val="auto"/>
                <w:szCs w:val="24"/>
                <w:lang w:val="es-ES" w:eastAsia="es-ES"/>
              </w:rPr>
              <w:tab/>
            </w:r>
            <w:r w:rsidRPr="00E06C06">
              <w:rPr>
                <w:rStyle w:val="Hipervnculo"/>
                <w:rFonts w:ascii="Times New Roman" w:eastAsia="Times New Roman" w:hAnsi="Times New Roman" w:cs="Times New Roman"/>
                <w:smallCaps/>
                <w:webHidden/>
                <w:color w:val="auto"/>
                <w:szCs w:val="24"/>
                <w:lang w:val="es-ES" w:eastAsia="es-ES"/>
              </w:rPr>
              <w:fldChar w:fldCharType="begin"/>
            </w:r>
            <w:r w:rsidRPr="00E06C06">
              <w:rPr>
                <w:rStyle w:val="Hipervnculo"/>
                <w:rFonts w:ascii="Times New Roman" w:eastAsia="Times New Roman" w:hAnsi="Times New Roman" w:cs="Times New Roman"/>
                <w:smallCaps/>
                <w:webHidden/>
                <w:color w:val="auto"/>
                <w:szCs w:val="24"/>
                <w:lang w:val="es-ES" w:eastAsia="es-ES"/>
              </w:rPr>
              <w:instrText xml:space="preserve"> PAGEREF _Toc404535739 \h </w:instrText>
            </w:r>
            <w:r w:rsidRPr="00E06C06">
              <w:rPr>
                <w:rStyle w:val="Hipervnculo"/>
                <w:rFonts w:ascii="Times New Roman" w:eastAsia="Times New Roman" w:hAnsi="Times New Roman" w:cs="Times New Roman"/>
                <w:smallCaps/>
                <w:webHidden/>
                <w:color w:val="auto"/>
                <w:szCs w:val="24"/>
                <w:lang w:val="es-ES" w:eastAsia="es-ES"/>
              </w:rPr>
            </w:r>
            <w:r w:rsidRPr="00E06C06">
              <w:rPr>
                <w:rStyle w:val="Hipervnculo"/>
                <w:rFonts w:ascii="Times New Roman" w:eastAsia="Times New Roman" w:hAnsi="Times New Roman" w:cs="Times New Roman"/>
                <w:smallCaps/>
                <w:webHidden/>
                <w:color w:val="auto"/>
                <w:szCs w:val="24"/>
                <w:lang w:val="es-ES" w:eastAsia="es-ES"/>
              </w:rPr>
              <w:fldChar w:fldCharType="separate"/>
            </w:r>
            <w:r w:rsidR="00277C17">
              <w:rPr>
                <w:rStyle w:val="Hipervnculo"/>
                <w:rFonts w:ascii="Times New Roman" w:eastAsia="Times New Roman" w:hAnsi="Times New Roman" w:cs="Times New Roman"/>
                <w:smallCaps/>
                <w:noProof/>
                <w:webHidden/>
                <w:color w:val="auto"/>
                <w:szCs w:val="24"/>
                <w:lang w:val="es-ES" w:eastAsia="es-ES"/>
              </w:rPr>
              <w:t>6</w:t>
            </w:r>
            <w:r w:rsidRPr="00E06C06">
              <w:rPr>
                <w:rStyle w:val="Hipervnculo"/>
                <w:rFonts w:ascii="Times New Roman" w:eastAsia="Times New Roman" w:hAnsi="Times New Roman" w:cs="Times New Roman"/>
                <w:smallCaps/>
                <w:webHidden/>
                <w:color w:val="auto"/>
                <w:szCs w:val="24"/>
                <w:lang w:val="es-ES" w:eastAsia="es-ES"/>
              </w:rPr>
              <w:fldChar w:fldCharType="end"/>
            </w:r>
          </w:hyperlink>
        </w:p>
        <w:p w:rsidR="00FB18B9" w:rsidRDefault="00FB18B9" w:rsidP="00FB18B9">
          <w:pPr>
            <w:pStyle w:val="TDC1"/>
            <w:rPr>
              <w:rFonts w:asciiTheme="minorHAnsi" w:eastAsiaTheme="minorEastAsia" w:hAnsiTheme="minorHAnsi" w:cstheme="minorBidi"/>
              <w:sz w:val="22"/>
              <w:szCs w:val="22"/>
              <w:lang w:val="en-US"/>
            </w:rPr>
          </w:pPr>
          <w:hyperlink w:anchor="_Toc404535740" w:history="1">
            <w:r w:rsidRPr="00391BA0">
              <w:rPr>
                <w:rStyle w:val="Hipervnculo"/>
              </w:rPr>
              <w:t>3.</w:t>
            </w:r>
            <w:r>
              <w:rPr>
                <w:rFonts w:asciiTheme="minorHAnsi" w:eastAsiaTheme="minorEastAsia" w:hAnsiTheme="minorHAnsi" w:cstheme="minorBidi"/>
                <w:sz w:val="22"/>
                <w:szCs w:val="22"/>
                <w:lang w:val="en-US"/>
              </w:rPr>
              <w:tab/>
            </w:r>
            <w:r w:rsidRPr="00391BA0">
              <w:rPr>
                <w:rStyle w:val="Hipervnculo"/>
              </w:rPr>
              <w:t>ALERTA POR VENCIMIENTO</w:t>
            </w:r>
            <w:r>
              <w:rPr>
                <w:webHidden/>
              </w:rPr>
              <w:tab/>
            </w:r>
            <w:r>
              <w:rPr>
                <w:webHidden/>
              </w:rPr>
              <w:fldChar w:fldCharType="begin"/>
            </w:r>
            <w:r>
              <w:rPr>
                <w:webHidden/>
              </w:rPr>
              <w:instrText xml:space="preserve"> PAGEREF _Toc404535740 \h </w:instrText>
            </w:r>
            <w:r>
              <w:rPr>
                <w:webHidden/>
              </w:rPr>
            </w:r>
            <w:r>
              <w:rPr>
                <w:webHidden/>
              </w:rPr>
              <w:fldChar w:fldCharType="separate"/>
            </w:r>
            <w:r w:rsidR="00277C17">
              <w:rPr>
                <w:webHidden/>
              </w:rPr>
              <w:t>7</w:t>
            </w:r>
            <w:r>
              <w:rPr>
                <w:webHidden/>
              </w:rPr>
              <w:fldChar w:fldCharType="end"/>
            </w:r>
          </w:hyperlink>
        </w:p>
        <w:p w:rsidR="00FB18B9" w:rsidRPr="00787EDE" w:rsidRDefault="00FB18B9" w:rsidP="00787EDE">
          <w:pPr>
            <w:pStyle w:val="TDC2"/>
            <w:tabs>
              <w:tab w:val="left" w:pos="800"/>
              <w:tab w:val="right" w:leader="dot" w:pos="8099"/>
            </w:tabs>
            <w:spacing w:after="0" w:line="240" w:lineRule="auto"/>
            <w:ind w:left="200"/>
            <w:jc w:val="left"/>
            <w:rPr>
              <w:rStyle w:val="Hipervnculo"/>
              <w:rFonts w:ascii="Times New Roman" w:eastAsia="Times New Roman" w:hAnsi="Times New Roman" w:cs="Times New Roman"/>
              <w:smallCaps/>
              <w:color w:val="auto"/>
              <w:szCs w:val="24"/>
              <w:lang w:val="es-ES" w:eastAsia="es-ES"/>
            </w:rPr>
          </w:pPr>
          <w:hyperlink w:anchor="_Toc404535741" w:history="1">
            <w:r w:rsidRPr="00787EDE">
              <w:rPr>
                <w:rStyle w:val="Hipervnculo"/>
                <w:rFonts w:ascii="Times New Roman" w:eastAsia="Times New Roman" w:hAnsi="Times New Roman" w:cs="Times New Roman"/>
                <w:smallCaps/>
                <w:noProof/>
                <w:color w:val="auto"/>
                <w:szCs w:val="24"/>
                <w:lang w:val="es-ES" w:eastAsia="es-ES"/>
              </w:rPr>
              <w:t>3.1.</w:t>
            </w:r>
            <w:r w:rsidRPr="00787EDE">
              <w:rPr>
                <w:rStyle w:val="Hipervnculo"/>
                <w:rFonts w:ascii="Times New Roman" w:eastAsia="Times New Roman" w:hAnsi="Times New Roman" w:cs="Times New Roman"/>
                <w:smallCaps/>
                <w:color w:val="auto"/>
                <w:szCs w:val="24"/>
                <w:lang w:val="es-ES" w:eastAsia="es-ES"/>
              </w:rPr>
              <w:tab/>
            </w:r>
            <w:r w:rsidRPr="00787EDE">
              <w:rPr>
                <w:rStyle w:val="Hipervnculo"/>
                <w:rFonts w:ascii="Times New Roman" w:eastAsia="Times New Roman" w:hAnsi="Times New Roman" w:cs="Times New Roman"/>
                <w:smallCaps/>
                <w:noProof/>
                <w:color w:val="auto"/>
                <w:szCs w:val="24"/>
                <w:lang w:val="es-ES" w:eastAsia="es-ES"/>
              </w:rPr>
              <w:t>Especificación de requerimientos</w:t>
            </w:r>
            <w:r w:rsidRPr="00787EDE">
              <w:rPr>
                <w:rStyle w:val="Hipervnculo"/>
                <w:rFonts w:ascii="Times New Roman" w:eastAsia="Times New Roman" w:hAnsi="Times New Roman" w:cs="Times New Roman"/>
                <w:smallCaps/>
                <w:webHidden/>
                <w:color w:val="auto"/>
                <w:szCs w:val="24"/>
                <w:lang w:val="es-ES" w:eastAsia="es-ES"/>
              </w:rPr>
              <w:tab/>
            </w:r>
            <w:r w:rsidRPr="00787EDE">
              <w:rPr>
                <w:rStyle w:val="Hipervnculo"/>
                <w:rFonts w:ascii="Times New Roman" w:eastAsia="Times New Roman" w:hAnsi="Times New Roman" w:cs="Times New Roman"/>
                <w:smallCaps/>
                <w:webHidden/>
                <w:color w:val="auto"/>
                <w:szCs w:val="24"/>
                <w:lang w:val="es-ES" w:eastAsia="es-ES"/>
              </w:rPr>
              <w:fldChar w:fldCharType="begin"/>
            </w:r>
            <w:r w:rsidRPr="00787EDE">
              <w:rPr>
                <w:rStyle w:val="Hipervnculo"/>
                <w:rFonts w:ascii="Times New Roman" w:eastAsia="Times New Roman" w:hAnsi="Times New Roman" w:cs="Times New Roman"/>
                <w:smallCaps/>
                <w:webHidden/>
                <w:color w:val="auto"/>
                <w:szCs w:val="24"/>
                <w:lang w:val="es-ES" w:eastAsia="es-ES"/>
              </w:rPr>
              <w:instrText xml:space="preserve"> PAGEREF _Toc404535741 \h </w:instrText>
            </w:r>
            <w:r w:rsidRPr="00787EDE">
              <w:rPr>
                <w:rStyle w:val="Hipervnculo"/>
                <w:rFonts w:ascii="Times New Roman" w:eastAsia="Times New Roman" w:hAnsi="Times New Roman" w:cs="Times New Roman"/>
                <w:smallCaps/>
                <w:webHidden/>
                <w:color w:val="auto"/>
                <w:szCs w:val="24"/>
                <w:lang w:val="es-ES" w:eastAsia="es-ES"/>
              </w:rPr>
            </w:r>
            <w:r w:rsidRPr="00787EDE">
              <w:rPr>
                <w:rStyle w:val="Hipervnculo"/>
                <w:rFonts w:ascii="Times New Roman" w:eastAsia="Times New Roman" w:hAnsi="Times New Roman" w:cs="Times New Roman"/>
                <w:smallCaps/>
                <w:webHidden/>
                <w:color w:val="auto"/>
                <w:szCs w:val="24"/>
                <w:lang w:val="es-ES" w:eastAsia="es-ES"/>
              </w:rPr>
              <w:fldChar w:fldCharType="separate"/>
            </w:r>
            <w:r w:rsidR="00277C17">
              <w:rPr>
                <w:rStyle w:val="Hipervnculo"/>
                <w:rFonts w:ascii="Times New Roman" w:eastAsia="Times New Roman" w:hAnsi="Times New Roman" w:cs="Times New Roman"/>
                <w:smallCaps/>
                <w:noProof/>
                <w:webHidden/>
                <w:color w:val="auto"/>
                <w:szCs w:val="24"/>
                <w:lang w:val="es-ES" w:eastAsia="es-ES"/>
              </w:rPr>
              <w:t>7</w:t>
            </w:r>
            <w:r w:rsidRPr="00787EDE">
              <w:rPr>
                <w:rStyle w:val="Hipervnculo"/>
                <w:rFonts w:ascii="Times New Roman" w:eastAsia="Times New Roman" w:hAnsi="Times New Roman" w:cs="Times New Roman"/>
                <w:smallCaps/>
                <w:webHidden/>
                <w:color w:val="auto"/>
                <w:szCs w:val="24"/>
                <w:lang w:val="es-ES" w:eastAsia="es-ES"/>
              </w:rPr>
              <w:fldChar w:fldCharType="end"/>
            </w:r>
          </w:hyperlink>
        </w:p>
        <w:p w:rsidR="00FB18B9" w:rsidRPr="00787EDE" w:rsidRDefault="00FB18B9" w:rsidP="00787EDE">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42" w:history="1">
            <w:r w:rsidRPr="00787EDE">
              <w:rPr>
                <w:rStyle w:val="Hipervnculo"/>
                <w:rFonts w:ascii="Times New Roman" w:eastAsia="Times New Roman" w:hAnsi="Times New Roman" w:cs="Times New Roman"/>
                <w:i/>
                <w:iCs/>
                <w:noProof/>
                <w:color w:val="auto"/>
                <w:szCs w:val="24"/>
                <w:lang w:val="es-ES" w:eastAsia="es-ES"/>
              </w:rPr>
              <w:t>1.2.14</w:t>
            </w:r>
            <w:r w:rsidRPr="00787EDE">
              <w:rPr>
                <w:rStyle w:val="Hipervnculo"/>
                <w:rFonts w:ascii="Times New Roman" w:eastAsia="Times New Roman" w:hAnsi="Times New Roman" w:cs="Times New Roman"/>
                <w:i/>
                <w:iCs/>
                <w:color w:val="auto"/>
                <w:szCs w:val="24"/>
                <w:lang w:val="es-ES" w:eastAsia="es-ES"/>
              </w:rPr>
              <w:tab/>
            </w:r>
            <w:r w:rsidRPr="00787EDE">
              <w:rPr>
                <w:rStyle w:val="Hipervnculo"/>
                <w:rFonts w:ascii="Times New Roman" w:eastAsia="Times New Roman" w:hAnsi="Times New Roman" w:cs="Times New Roman"/>
                <w:i/>
                <w:iCs/>
                <w:noProof/>
                <w:color w:val="auto"/>
                <w:szCs w:val="24"/>
                <w:lang w:val="es-ES" w:eastAsia="es-ES"/>
              </w:rPr>
              <w:t>STKREQ04: Alertas del sistema</w:t>
            </w:r>
            <w:r w:rsidRPr="00787EDE">
              <w:rPr>
                <w:rStyle w:val="Hipervnculo"/>
                <w:rFonts w:ascii="Times New Roman" w:eastAsia="Times New Roman" w:hAnsi="Times New Roman" w:cs="Times New Roman"/>
                <w:i/>
                <w:iCs/>
                <w:webHidden/>
                <w:color w:val="auto"/>
                <w:szCs w:val="24"/>
                <w:lang w:val="es-ES" w:eastAsia="es-ES"/>
              </w:rPr>
              <w:tab/>
            </w:r>
            <w:r w:rsidRPr="00787EDE">
              <w:rPr>
                <w:rStyle w:val="Hipervnculo"/>
                <w:rFonts w:ascii="Times New Roman" w:eastAsia="Times New Roman" w:hAnsi="Times New Roman" w:cs="Times New Roman"/>
                <w:i/>
                <w:iCs/>
                <w:webHidden/>
                <w:color w:val="auto"/>
                <w:szCs w:val="24"/>
                <w:lang w:val="es-ES" w:eastAsia="es-ES"/>
              </w:rPr>
              <w:fldChar w:fldCharType="begin"/>
            </w:r>
            <w:r w:rsidRPr="00787EDE">
              <w:rPr>
                <w:rStyle w:val="Hipervnculo"/>
                <w:rFonts w:ascii="Times New Roman" w:eastAsia="Times New Roman" w:hAnsi="Times New Roman" w:cs="Times New Roman"/>
                <w:i/>
                <w:iCs/>
                <w:webHidden/>
                <w:color w:val="auto"/>
                <w:szCs w:val="24"/>
                <w:lang w:val="es-ES" w:eastAsia="es-ES"/>
              </w:rPr>
              <w:instrText xml:space="preserve"> PAGEREF _Toc404535742 \h </w:instrText>
            </w:r>
            <w:r w:rsidRPr="00787EDE">
              <w:rPr>
                <w:rStyle w:val="Hipervnculo"/>
                <w:rFonts w:ascii="Times New Roman" w:eastAsia="Times New Roman" w:hAnsi="Times New Roman" w:cs="Times New Roman"/>
                <w:i/>
                <w:iCs/>
                <w:webHidden/>
                <w:color w:val="auto"/>
                <w:szCs w:val="24"/>
                <w:lang w:val="es-ES" w:eastAsia="es-ES"/>
              </w:rPr>
            </w:r>
            <w:r w:rsidRPr="00787EDE">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7</w:t>
            </w:r>
            <w:r w:rsidRPr="00787EDE">
              <w:rPr>
                <w:rStyle w:val="Hipervnculo"/>
                <w:rFonts w:ascii="Times New Roman" w:eastAsia="Times New Roman" w:hAnsi="Times New Roman" w:cs="Times New Roman"/>
                <w:i/>
                <w:iCs/>
                <w:webHidden/>
                <w:color w:val="auto"/>
                <w:szCs w:val="24"/>
                <w:lang w:val="es-ES" w:eastAsia="es-ES"/>
              </w:rPr>
              <w:fldChar w:fldCharType="end"/>
            </w:r>
          </w:hyperlink>
        </w:p>
        <w:p w:rsidR="00FB18B9" w:rsidRPr="00787EDE" w:rsidRDefault="00FB18B9" w:rsidP="00787EDE">
          <w:pPr>
            <w:pStyle w:val="TDC2"/>
            <w:tabs>
              <w:tab w:val="left" w:pos="800"/>
              <w:tab w:val="right" w:leader="dot" w:pos="8099"/>
            </w:tabs>
            <w:spacing w:after="0" w:line="240" w:lineRule="auto"/>
            <w:ind w:left="200"/>
            <w:jc w:val="left"/>
            <w:rPr>
              <w:rStyle w:val="Hipervnculo"/>
              <w:rFonts w:ascii="Times New Roman" w:eastAsia="Times New Roman" w:hAnsi="Times New Roman" w:cs="Times New Roman"/>
              <w:smallCaps/>
              <w:color w:val="auto"/>
              <w:szCs w:val="24"/>
              <w:lang w:val="es-ES" w:eastAsia="es-ES"/>
            </w:rPr>
          </w:pPr>
          <w:hyperlink w:anchor="_Toc404535743" w:history="1">
            <w:r w:rsidRPr="00787EDE">
              <w:rPr>
                <w:rStyle w:val="Hipervnculo"/>
                <w:rFonts w:ascii="Times New Roman" w:eastAsia="Times New Roman" w:hAnsi="Times New Roman" w:cs="Times New Roman"/>
                <w:smallCaps/>
                <w:noProof/>
                <w:color w:val="auto"/>
                <w:szCs w:val="24"/>
                <w:lang w:val="es-ES" w:eastAsia="es-ES"/>
              </w:rPr>
              <w:t>3.2.</w:t>
            </w:r>
            <w:r w:rsidRPr="00787EDE">
              <w:rPr>
                <w:rStyle w:val="Hipervnculo"/>
                <w:rFonts w:ascii="Times New Roman" w:eastAsia="Times New Roman" w:hAnsi="Times New Roman" w:cs="Times New Roman"/>
                <w:smallCaps/>
                <w:color w:val="auto"/>
                <w:szCs w:val="24"/>
                <w:lang w:val="es-ES" w:eastAsia="es-ES"/>
              </w:rPr>
              <w:tab/>
            </w:r>
            <w:r w:rsidRPr="00787EDE">
              <w:rPr>
                <w:rStyle w:val="Hipervnculo"/>
                <w:rFonts w:ascii="Times New Roman" w:eastAsia="Times New Roman" w:hAnsi="Times New Roman" w:cs="Times New Roman"/>
                <w:smallCaps/>
                <w:noProof/>
                <w:color w:val="auto"/>
                <w:szCs w:val="24"/>
                <w:lang w:val="es-ES" w:eastAsia="es-ES"/>
              </w:rPr>
              <w:t>Modelo de casos de uso</w:t>
            </w:r>
            <w:r w:rsidRPr="00787EDE">
              <w:rPr>
                <w:rStyle w:val="Hipervnculo"/>
                <w:rFonts w:ascii="Times New Roman" w:eastAsia="Times New Roman" w:hAnsi="Times New Roman" w:cs="Times New Roman"/>
                <w:smallCaps/>
                <w:webHidden/>
                <w:color w:val="auto"/>
                <w:szCs w:val="24"/>
                <w:lang w:val="es-ES" w:eastAsia="es-ES"/>
              </w:rPr>
              <w:tab/>
            </w:r>
            <w:r w:rsidRPr="00787EDE">
              <w:rPr>
                <w:rStyle w:val="Hipervnculo"/>
                <w:rFonts w:ascii="Times New Roman" w:eastAsia="Times New Roman" w:hAnsi="Times New Roman" w:cs="Times New Roman"/>
                <w:smallCaps/>
                <w:webHidden/>
                <w:color w:val="auto"/>
                <w:szCs w:val="24"/>
                <w:lang w:val="es-ES" w:eastAsia="es-ES"/>
              </w:rPr>
              <w:fldChar w:fldCharType="begin"/>
            </w:r>
            <w:r w:rsidRPr="00787EDE">
              <w:rPr>
                <w:rStyle w:val="Hipervnculo"/>
                <w:rFonts w:ascii="Times New Roman" w:eastAsia="Times New Roman" w:hAnsi="Times New Roman" w:cs="Times New Roman"/>
                <w:smallCaps/>
                <w:webHidden/>
                <w:color w:val="auto"/>
                <w:szCs w:val="24"/>
                <w:lang w:val="es-ES" w:eastAsia="es-ES"/>
              </w:rPr>
              <w:instrText xml:space="preserve"> PAGEREF _Toc404535743 \h </w:instrText>
            </w:r>
            <w:r w:rsidRPr="00787EDE">
              <w:rPr>
                <w:rStyle w:val="Hipervnculo"/>
                <w:rFonts w:ascii="Times New Roman" w:eastAsia="Times New Roman" w:hAnsi="Times New Roman" w:cs="Times New Roman"/>
                <w:smallCaps/>
                <w:webHidden/>
                <w:color w:val="auto"/>
                <w:szCs w:val="24"/>
                <w:lang w:val="es-ES" w:eastAsia="es-ES"/>
              </w:rPr>
            </w:r>
            <w:r w:rsidRPr="00787EDE">
              <w:rPr>
                <w:rStyle w:val="Hipervnculo"/>
                <w:rFonts w:ascii="Times New Roman" w:eastAsia="Times New Roman" w:hAnsi="Times New Roman" w:cs="Times New Roman"/>
                <w:smallCaps/>
                <w:webHidden/>
                <w:color w:val="auto"/>
                <w:szCs w:val="24"/>
                <w:lang w:val="es-ES" w:eastAsia="es-ES"/>
              </w:rPr>
              <w:fldChar w:fldCharType="separate"/>
            </w:r>
            <w:r w:rsidR="00277C17">
              <w:rPr>
                <w:rStyle w:val="Hipervnculo"/>
                <w:rFonts w:ascii="Times New Roman" w:eastAsia="Times New Roman" w:hAnsi="Times New Roman" w:cs="Times New Roman"/>
                <w:smallCaps/>
                <w:noProof/>
                <w:webHidden/>
                <w:color w:val="auto"/>
                <w:szCs w:val="24"/>
                <w:lang w:val="es-ES" w:eastAsia="es-ES"/>
              </w:rPr>
              <w:t>7</w:t>
            </w:r>
            <w:r w:rsidRPr="00787EDE">
              <w:rPr>
                <w:rStyle w:val="Hipervnculo"/>
                <w:rFonts w:ascii="Times New Roman" w:eastAsia="Times New Roman" w:hAnsi="Times New Roman" w:cs="Times New Roman"/>
                <w:smallCaps/>
                <w:webHidden/>
                <w:color w:val="auto"/>
                <w:szCs w:val="24"/>
                <w:lang w:val="es-ES" w:eastAsia="es-ES"/>
              </w:rPr>
              <w:fldChar w:fldCharType="end"/>
            </w:r>
          </w:hyperlink>
        </w:p>
        <w:p w:rsidR="00FB18B9" w:rsidRPr="00787EDE" w:rsidRDefault="00FB18B9" w:rsidP="00787EDE">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44" w:history="1">
            <w:r w:rsidRPr="00787EDE">
              <w:rPr>
                <w:rStyle w:val="Hipervnculo"/>
                <w:rFonts w:ascii="Times New Roman" w:eastAsia="Times New Roman" w:hAnsi="Times New Roman" w:cs="Times New Roman"/>
                <w:i/>
                <w:iCs/>
                <w:noProof/>
                <w:color w:val="auto"/>
                <w:szCs w:val="24"/>
                <w:lang w:val="es-ES" w:eastAsia="es-ES"/>
              </w:rPr>
              <w:t>1.2.15</w:t>
            </w:r>
            <w:r w:rsidRPr="00787EDE">
              <w:rPr>
                <w:rStyle w:val="Hipervnculo"/>
                <w:rFonts w:ascii="Times New Roman" w:eastAsia="Times New Roman" w:hAnsi="Times New Roman" w:cs="Times New Roman"/>
                <w:i/>
                <w:iCs/>
                <w:color w:val="auto"/>
                <w:szCs w:val="24"/>
                <w:lang w:val="es-ES" w:eastAsia="es-ES"/>
              </w:rPr>
              <w:tab/>
            </w:r>
            <w:r w:rsidRPr="00787EDE">
              <w:rPr>
                <w:rStyle w:val="Hipervnculo"/>
                <w:rFonts w:ascii="Times New Roman" w:eastAsia="Times New Roman" w:hAnsi="Times New Roman" w:cs="Times New Roman"/>
                <w:i/>
                <w:iCs/>
                <w:noProof/>
                <w:color w:val="auto"/>
                <w:szCs w:val="24"/>
                <w:lang w:val="es-ES" w:eastAsia="es-ES"/>
              </w:rPr>
              <w:t>Descripción</w:t>
            </w:r>
            <w:r w:rsidRPr="00787EDE">
              <w:rPr>
                <w:rStyle w:val="Hipervnculo"/>
                <w:rFonts w:ascii="Times New Roman" w:eastAsia="Times New Roman" w:hAnsi="Times New Roman" w:cs="Times New Roman"/>
                <w:i/>
                <w:iCs/>
                <w:webHidden/>
                <w:color w:val="auto"/>
                <w:szCs w:val="24"/>
                <w:lang w:val="es-ES" w:eastAsia="es-ES"/>
              </w:rPr>
              <w:tab/>
            </w:r>
            <w:r w:rsidRPr="00787EDE">
              <w:rPr>
                <w:rStyle w:val="Hipervnculo"/>
                <w:rFonts w:ascii="Times New Roman" w:eastAsia="Times New Roman" w:hAnsi="Times New Roman" w:cs="Times New Roman"/>
                <w:i/>
                <w:iCs/>
                <w:webHidden/>
                <w:color w:val="auto"/>
                <w:szCs w:val="24"/>
                <w:lang w:val="es-ES" w:eastAsia="es-ES"/>
              </w:rPr>
              <w:fldChar w:fldCharType="begin"/>
            </w:r>
            <w:r w:rsidRPr="00787EDE">
              <w:rPr>
                <w:rStyle w:val="Hipervnculo"/>
                <w:rFonts w:ascii="Times New Roman" w:eastAsia="Times New Roman" w:hAnsi="Times New Roman" w:cs="Times New Roman"/>
                <w:i/>
                <w:iCs/>
                <w:webHidden/>
                <w:color w:val="auto"/>
                <w:szCs w:val="24"/>
                <w:lang w:val="es-ES" w:eastAsia="es-ES"/>
              </w:rPr>
              <w:instrText xml:space="preserve"> PAGEREF _Toc404535744 \h </w:instrText>
            </w:r>
            <w:r w:rsidRPr="00787EDE">
              <w:rPr>
                <w:rStyle w:val="Hipervnculo"/>
                <w:rFonts w:ascii="Times New Roman" w:eastAsia="Times New Roman" w:hAnsi="Times New Roman" w:cs="Times New Roman"/>
                <w:i/>
                <w:iCs/>
                <w:webHidden/>
                <w:color w:val="auto"/>
                <w:szCs w:val="24"/>
                <w:lang w:val="es-ES" w:eastAsia="es-ES"/>
              </w:rPr>
            </w:r>
            <w:r w:rsidRPr="00787EDE">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7</w:t>
            </w:r>
            <w:r w:rsidRPr="00787EDE">
              <w:rPr>
                <w:rStyle w:val="Hipervnculo"/>
                <w:rFonts w:ascii="Times New Roman" w:eastAsia="Times New Roman" w:hAnsi="Times New Roman" w:cs="Times New Roman"/>
                <w:i/>
                <w:iCs/>
                <w:webHidden/>
                <w:color w:val="auto"/>
                <w:szCs w:val="24"/>
                <w:lang w:val="es-ES" w:eastAsia="es-ES"/>
              </w:rPr>
              <w:fldChar w:fldCharType="end"/>
            </w:r>
          </w:hyperlink>
        </w:p>
        <w:p w:rsidR="00FB18B9" w:rsidRPr="00787EDE" w:rsidRDefault="00FB18B9" w:rsidP="00787EDE">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45" w:history="1">
            <w:r w:rsidRPr="00787EDE">
              <w:rPr>
                <w:rStyle w:val="Hipervnculo"/>
                <w:rFonts w:ascii="Times New Roman" w:eastAsia="Times New Roman" w:hAnsi="Times New Roman" w:cs="Times New Roman"/>
                <w:i/>
                <w:iCs/>
                <w:noProof/>
                <w:color w:val="auto"/>
                <w:szCs w:val="24"/>
                <w:lang w:val="es-ES" w:eastAsia="es-ES"/>
              </w:rPr>
              <w:t>1.2.16</w:t>
            </w:r>
            <w:r w:rsidRPr="00787EDE">
              <w:rPr>
                <w:rStyle w:val="Hipervnculo"/>
                <w:rFonts w:ascii="Times New Roman" w:eastAsia="Times New Roman" w:hAnsi="Times New Roman" w:cs="Times New Roman"/>
                <w:i/>
                <w:iCs/>
                <w:color w:val="auto"/>
                <w:szCs w:val="24"/>
                <w:lang w:val="es-ES" w:eastAsia="es-ES"/>
              </w:rPr>
              <w:tab/>
            </w:r>
            <w:r w:rsidRPr="00787EDE">
              <w:rPr>
                <w:rStyle w:val="Hipervnculo"/>
                <w:rFonts w:ascii="Times New Roman" w:eastAsia="Times New Roman" w:hAnsi="Times New Roman" w:cs="Times New Roman"/>
                <w:i/>
                <w:iCs/>
                <w:noProof/>
                <w:color w:val="auto"/>
                <w:szCs w:val="24"/>
                <w:lang w:val="es-ES" w:eastAsia="es-ES"/>
              </w:rPr>
              <w:t>Pre-condiciones</w:t>
            </w:r>
            <w:r w:rsidRPr="00787EDE">
              <w:rPr>
                <w:rStyle w:val="Hipervnculo"/>
                <w:rFonts w:ascii="Times New Roman" w:eastAsia="Times New Roman" w:hAnsi="Times New Roman" w:cs="Times New Roman"/>
                <w:i/>
                <w:iCs/>
                <w:webHidden/>
                <w:color w:val="auto"/>
                <w:szCs w:val="24"/>
                <w:lang w:val="es-ES" w:eastAsia="es-ES"/>
              </w:rPr>
              <w:tab/>
            </w:r>
            <w:r w:rsidRPr="00787EDE">
              <w:rPr>
                <w:rStyle w:val="Hipervnculo"/>
                <w:rFonts w:ascii="Times New Roman" w:eastAsia="Times New Roman" w:hAnsi="Times New Roman" w:cs="Times New Roman"/>
                <w:i/>
                <w:iCs/>
                <w:webHidden/>
                <w:color w:val="auto"/>
                <w:szCs w:val="24"/>
                <w:lang w:val="es-ES" w:eastAsia="es-ES"/>
              </w:rPr>
              <w:fldChar w:fldCharType="begin"/>
            </w:r>
            <w:r w:rsidRPr="00787EDE">
              <w:rPr>
                <w:rStyle w:val="Hipervnculo"/>
                <w:rFonts w:ascii="Times New Roman" w:eastAsia="Times New Roman" w:hAnsi="Times New Roman" w:cs="Times New Roman"/>
                <w:i/>
                <w:iCs/>
                <w:webHidden/>
                <w:color w:val="auto"/>
                <w:szCs w:val="24"/>
                <w:lang w:val="es-ES" w:eastAsia="es-ES"/>
              </w:rPr>
              <w:instrText xml:space="preserve"> PAGEREF _Toc404535745 \h </w:instrText>
            </w:r>
            <w:r w:rsidRPr="00787EDE">
              <w:rPr>
                <w:rStyle w:val="Hipervnculo"/>
                <w:rFonts w:ascii="Times New Roman" w:eastAsia="Times New Roman" w:hAnsi="Times New Roman" w:cs="Times New Roman"/>
                <w:i/>
                <w:iCs/>
                <w:webHidden/>
                <w:color w:val="auto"/>
                <w:szCs w:val="24"/>
                <w:lang w:val="es-ES" w:eastAsia="es-ES"/>
              </w:rPr>
            </w:r>
            <w:r w:rsidRPr="00787EDE">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7</w:t>
            </w:r>
            <w:r w:rsidRPr="00787EDE">
              <w:rPr>
                <w:rStyle w:val="Hipervnculo"/>
                <w:rFonts w:ascii="Times New Roman" w:eastAsia="Times New Roman" w:hAnsi="Times New Roman" w:cs="Times New Roman"/>
                <w:i/>
                <w:iCs/>
                <w:webHidden/>
                <w:color w:val="auto"/>
                <w:szCs w:val="24"/>
                <w:lang w:val="es-ES" w:eastAsia="es-ES"/>
              </w:rPr>
              <w:fldChar w:fldCharType="end"/>
            </w:r>
          </w:hyperlink>
        </w:p>
        <w:p w:rsidR="00FB18B9" w:rsidRPr="00787EDE" w:rsidRDefault="00FB18B9" w:rsidP="00787EDE">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46" w:history="1">
            <w:r w:rsidRPr="00787EDE">
              <w:rPr>
                <w:rStyle w:val="Hipervnculo"/>
                <w:rFonts w:ascii="Times New Roman" w:eastAsia="Times New Roman" w:hAnsi="Times New Roman" w:cs="Times New Roman"/>
                <w:i/>
                <w:iCs/>
                <w:noProof/>
                <w:color w:val="auto"/>
                <w:szCs w:val="24"/>
                <w:lang w:val="es-ES" w:eastAsia="es-ES"/>
              </w:rPr>
              <w:t>1.2.17</w:t>
            </w:r>
            <w:r w:rsidRPr="00787EDE">
              <w:rPr>
                <w:rStyle w:val="Hipervnculo"/>
                <w:rFonts w:ascii="Times New Roman" w:eastAsia="Times New Roman" w:hAnsi="Times New Roman" w:cs="Times New Roman"/>
                <w:i/>
                <w:iCs/>
                <w:color w:val="auto"/>
                <w:szCs w:val="24"/>
                <w:lang w:val="es-ES" w:eastAsia="es-ES"/>
              </w:rPr>
              <w:tab/>
            </w:r>
            <w:r w:rsidRPr="00787EDE">
              <w:rPr>
                <w:rStyle w:val="Hipervnculo"/>
                <w:rFonts w:ascii="Times New Roman" w:eastAsia="Times New Roman" w:hAnsi="Times New Roman" w:cs="Times New Roman"/>
                <w:i/>
                <w:iCs/>
                <w:noProof/>
                <w:color w:val="auto"/>
                <w:szCs w:val="24"/>
                <w:lang w:val="es-ES" w:eastAsia="es-ES"/>
              </w:rPr>
              <w:t>Flujo de eventos principal</w:t>
            </w:r>
            <w:r w:rsidRPr="00787EDE">
              <w:rPr>
                <w:rStyle w:val="Hipervnculo"/>
                <w:rFonts w:ascii="Times New Roman" w:eastAsia="Times New Roman" w:hAnsi="Times New Roman" w:cs="Times New Roman"/>
                <w:i/>
                <w:iCs/>
                <w:webHidden/>
                <w:color w:val="auto"/>
                <w:szCs w:val="24"/>
                <w:lang w:val="es-ES" w:eastAsia="es-ES"/>
              </w:rPr>
              <w:tab/>
            </w:r>
            <w:r w:rsidRPr="00787EDE">
              <w:rPr>
                <w:rStyle w:val="Hipervnculo"/>
                <w:rFonts w:ascii="Times New Roman" w:eastAsia="Times New Roman" w:hAnsi="Times New Roman" w:cs="Times New Roman"/>
                <w:i/>
                <w:iCs/>
                <w:webHidden/>
                <w:color w:val="auto"/>
                <w:szCs w:val="24"/>
                <w:lang w:val="es-ES" w:eastAsia="es-ES"/>
              </w:rPr>
              <w:fldChar w:fldCharType="begin"/>
            </w:r>
            <w:r w:rsidRPr="00787EDE">
              <w:rPr>
                <w:rStyle w:val="Hipervnculo"/>
                <w:rFonts w:ascii="Times New Roman" w:eastAsia="Times New Roman" w:hAnsi="Times New Roman" w:cs="Times New Roman"/>
                <w:i/>
                <w:iCs/>
                <w:webHidden/>
                <w:color w:val="auto"/>
                <w:szCs w:val="24"/>
                <w:lang w:val="es-ES" w:eastAsia="es-ES"/>
              </w:rPr>
              <w:instrText xml:space="preserve"> PAGEREF _Toc404535746 \h </w:instrText>
            </w:r>
            <w:r w:rsidRPr="00787EDE">
              <w:rPr>
                <w:rStyle w:val="Hipervnculo"/>
                <w:rFonts w:ascii="Times New Roman" w:eastAsia="Times New Roman" w:hAnsi="Times New Roman" w:cs="Times New Roman"/>
                <w:i/>
                <w:iCs/>
                <w:webHidden/>
                <w:color w:val="auto"/>
                <w:szCs w:val="24"/>
                <w:lang w:val="es-ES" w:eastAsia="es-ES"/>
              </w:rPr>
            </w:r>
            <w:r w:rsidRPr="00787EDE">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7</w:t>
            </w:r>
            <w:r w:rsidRPr="00787EDE">
              <w:rPr>
                <w:rStyle w:val="Hipervnculo"/>
                <w:rFonts w:ascii="Times New Roman" w:eastAsia="Times New Roman" w:hAnsi="Times New Roman" w:cs="Times New Roman"/>
                <w:i/>
                <w:iCs/>
                <w:webHidden/>
                <w:color w:val="auto"/>
                <w:szCs w:val="24"/>
                <w:lang w:val="es-ES" w:eastAsia="es-ES"/>
              </w:rPr>
              <w:fldChar w:fldCharType="end"/>
            </w:r>
          </w:hyperlink>
        </w:p>
        <w:p w:rsidR="00FB18B9" w:rsidRPr="00787EDE" w:rsidRDefault="00FB18B9" w:rsidP="00787EDE">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47" w:history="1">
            <w:r w:rsidRPr="00787EDE">
              <w:rPr>
                <w:rStyle w:val="Hipervnculo"/>
                <w:rFonts w:ascii="Times New Roman" w:eastAsia="Times New Roman" w:hAnsi="Times New Roman" w:cs="Times New Roman"/>
                <w:i/>
                <w:iCs/>
                <w:noProof/>
                <w:color w:val="auto"/>
                <w:szCs w:val="24"/>
                <w:lang w:val="es-ES" w:eastAsia="es-ES"/>
              </w:rPr>
              <w:t>1.2.18</w:t>
            </w:r>
            <w:r w:rsidRPr="00787EDE">
              <w:rPr>
                <w:rStyle w:val="Hipervnculo"/>
                <w:rFonts w:ascii="Times New Roman" w:eastAsia="Times New Roman" w:hAnsi="Times New Roman" w:cs="Times New Roman"/>
                <w:i/>
                <w:iCs/>
                <w:color w:val="auto"/>
                <w:szCs w:val="24"/>
                <w:lang w:val="es-ES" w:eastAsia="es-ES"/>
              </w:rPr>
              <w:tab/>
            </w:r>
            <w:r w:rsidRPr="00787EDE">
              <w:rPr>
                <w:rStyle w:val="Hipervnculo"/>
                <w:rFonts w:ascii="Times New Roman" w:eastAsia="Times New Roman" w:hAnsi="Times New Roman" w:cs="Times New Roman"/>
                <w:i/>
                <w:iCs/>
                <w:noProof/>
                <w:color w:val="auto"/>
                <w:szCs w:val="24"/>
                <w:lang w:val="es-ES" w:eastAsia="es-ES"/>
              </w:rPr>
              <w:t>Flujos de eventos alternativos</w:t>
            </w:r>
            <w:r w:rsidRPr="00787EDE">
              <w:rPr>
                <w:rStyle w:val="Hipervnculo"/>
                <w:rFonts w:ascii="Times New Roman" w:eastAsia="Times New Roman" w:hAnsi="Times New Roman" w:cs="Times New Roman"/>
                <w:i/>
                <w:iCs/>
                <w:webHidden/>
                <w:color w:val="auto"/>
                <w:szCs w:val="24"/>
                <w:lang w:val="es-ES" w:eastAsia="es-ES"/>
              </w:rPr>
              <w:tab/>
            </w:r>
            <w:r w:rsidRPr="00787EDE">
              <w:rPr>
                <w:rStyle w:val="Hipervnculo"/>
                <w:rFonts w:ascii="Times New Roman" w:eastAsia="Times New Roman" w:hAnsi="Times New Roman" w:cs="Times New Roman"/>
                <w:i/>
                <w:iCs/>
                <w:webHidden/>
                <w:color w:val="auto"/>
                <w:szCs w:val="24"/>
                <w:lang w:val="es-ES" w:eastAsia="es-ES"/>
              </w:rPr>
              <w:fldChar w:fldCharType="begin"/>
            </w:r>
            <w:r w:rsidRPr="00787EDE">
              <w:rPr>
                <w:rStyle w:val="Hipervnculo"/>
                <w:rFonts w:ascii="Times New Roman" w:eastAsia="Times New Roman" w:hAnsi="Times New Roman" w:cs="Times New Roman"/>
                <w:i/>
                <w:iCs/>
                <w:webHidden/>
                <w:color w:val="auto"/>
                <w:szCs w:val="24"/>
                <w:lang w:val="es-ES" w:eastAsia="es-ES"/>
              </w:rPr>
              <w:instrText xml:space="preserve"> PAGEREF _Toc404535747 \h </w:instrText>
            </w:r>
            <w:r w:rsidRPr="00787EDE">
              <w:rPr>
                <w:rStyle w:val="Hipervnculo"/>
                <w:rFonts w:ascii="Times New Roman" w:eastAsia="Times New Roman" w:hAnsi="Times New Roman" w:cs="Times New Roman"/>
                <w:i/>
                <w:iCs/>
                <w:webHidden/>
                <w:color w:val="auto"/>
                <w:szCs w:val="24"/>
                <w:lang w:val="es-ES" w:eastAsia="es-ES"/>
              </w:rPr>
            </w:r>
            <w:r w:rsidRPr="00787EDE">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7</w:t>
            </w:r>
            <w:r w:rsidRPr="00787EDE">
              <w:rPr>
                <w:rStyle w:val="Hipervnculo"/>
                <w:rFonts w:ascii="Times New Roman" w:eastAsia="Times New Roman" w:hAnsi="Times New Roman" w:cs="Times New Roman"/>
                <w:i/>
                <w:iCs/>
                <w:webHidden/>
                <w:color w:val="auto"/>
                <w:szCs w:val="24"/>
                <w:lang w:val="es-ES" w:eastAsia="es-ES"/>
              </w:rPr>
              <w:fldChar w:fldCharType="end"/>
            </w:r>
          </w:hyperlink>
        </w:p>
        <w:p w:rsidR="00FB18B9" w:rsidRPr="00787EDE" w:rsidRDefault="00FB18B9" w:rsidP="00787EDE">
          <w:pPr>
            <w:pStyle w:val="TDC2"/>
            <w:tabs>
              <w:tab w:val="left" w:pos="800"/>
              <w:tab w:val="right" w:leader="dot" w:pos="8099"/>
            </w:tabs>
            <w:spacing w:after="0" w:line="240" w:lineRule="auto"/>
            <w:ind w:left="200"/>
            <w:jc w:val="left"/>
            <w:rPr>
              <w:rStyle w:val="Hipervnculo"/>
              <w:rFonts w:ascii="Times New Roman" w:eastAsia="Times New Roman" w:hAnsi="Times New Roman" w:cs="Times New Roman"/>
              <w:smallCaps/>
              <w:color w:val="auto"/>
              <w:szCs w:val="24"/>
              <w:lang w:val="es-ES" w:eastAsia="es-ES"/>
            </w:rPr>
          </w:pPr>
          <w:hyperlink w:anchor="_Toc404535748" w:history="1">
            <w:r w:rsidRPr="00787EDE">
              <w:rPr>
                <w:rStyle w:val="Hipervnculo"/>
                <w:rFonts w:ascii="Times New Roman" w:eastAsia="Times New Roman" w:hAnsi="Times New Roman" w:cs="Times New Roman"/>
                <w:smallCaps/>
                <w:noProof/>
                <w:color w:val="auto"/>
                <w:szCs w:val="24"/>
                <w:lang w:val="es-ES" w:eastAsia="es-ES"/>
              </w:rPr>
              <w:t>3.3.</w:t>
            </w:r>
            <w:r w:rsidRPr="00787EDE">
              <w:rPr>
                <w:rStyle w:val="Hipervnculo"/>
                <w:rFonts w:ascii="Times New Roman" w:eastAsia="Times New Roman" w:hAnsi="Times New Roman" w:cs="Times New Roman"/>
                <w:smallCaps/>
                <w:color w:val="auto"/>
                <w:szCs w:val="24"/>
                <w:lang w:val="es-ES" w:eastAsia="es-ES"/>
              </w:rPr>
              <w:tab/>
            </w:r>
            <w:r w:rsidRPr="00787EDE">
              <w:rPr>
                <w:rStyle w:val="Hipervnculo"/>
                <w:rFonts w:ascii="Times New Roman" w:eastAsia="Times New Roman" w:hAnsi="Times New Roman" w:cs="Times New Roman"/>
                <w:smallCaps/>
                <w:noProof/>
                <w:color w:val="auto"/>
                <w:szCs w:val="24"/>
                <w:lang w:val="es-ES" w:eastAsia="es-ES"/>
              </w:rPr>
              <w:t>Pruebas</w:t>
            </w:r>
            <w:r w:rsidRPr="00787EDE">
              <w:rPr>
                <w:rStyle w:val="Hipervnculo"/>
                <w:rFonts w:ascii="Times New Roman" w:eastAsia="Times New Roman" w:hAnsi="Times New Roman" w:cs="Times New Roman"/>
                <w:smallCaps/>
                <w:webHidden/>
                <w:color w:val="auto"/>
                <w:szCs w:val="24"/>
                <w:lang w:val="es-ES" w:eastAsia="es-ES"/>
              </w:rPr>
              <w:tab/>
            </w:r>
            <w:r w:rsidRPr="00787EDE">
              <w:rPr>
                <w:rStyle w:val="Hipervnculo"/>
                <w:rFonts w:ascii="Times New Roman" w:eastAsia="Times New Roman" w:hAnsi="Times New Roman" w:cs="Times New Roman"/>
                <w:smallCaps/>
                <w:webHidden/>
                <w:color w:val="auto"/>
                <w:szCs w:val="24"/>
                <w:lang w:val="es-ES" w:eastAsia="es-ES"/>
              </w:rPr>
              <w:fldChar w:fldCharType="begin"/>
            </w:r>
            <w:r w:rsidRPr="00787EDE">
              <w:rPr>
                <w:rStyle w:val="Hipervnculo"/>
                <w:rFonts w:ascii="Times New Roman" w:eastAsia="Times New Roman" w:hAnsi="Times New Roman" w:cs="Times New Roman"/>
                <w:smallCaps/>
                <w:webHidden/>
                <w:color w:val="auto"/>
                <w:szCs w:val="24"/>
                <w:lang w:val="es-ES" w:eastAsia="es-ES"/>
              </w:rPr>
              <w:instrText xml:space="preserve"> PAGEREF _Toc404535748 \h </w:instrText>
            </w:r>
            <w:r w:rsidRPr="00787EDE">
              <w:rPr>
                <w:rStyle w:val="Hipervnculo"/>
                <w:rFonts w:ascii="Times New Roman" w:eastAsia="Times New Roman" w:hAnsi="Times New Roman" w:cs="Times New Roman"/>
                <w:smallCaps/>
                <w:webHidden/>
                <w:color w:val="auto"/>
                <w:szCs w:val="24"/>
                <w:lang w:val="es-ES" w:eastAsia="es-ES"/>
              </w:rPr>
            </w:r>
            <w:r w:rsidRPr="00787EDE">
              <w:rPr>
                <w:rStyle w:val="Hipervnculo"/>
                <w:rFonts w:ascii="Times New Roman" w:eastAsia="Times New Roman" w:hAnsi="Times New Roman" w:cs="Times New Roman"/>
                <w:smallCaps/>
                <w:webHidden/>
                <w:color w:val="auto"/>
                <w:szCs w:val="24"/>
                <w:lang w:val="es-ES" w:eastAsia="es-ES"/>
              </w:rPr>
              <w:fldChar w:fldCharType="separate"/>
            </w:r>
            <w:r w:rsidR="00277C17">
              <w:rPr>
                <w:rStyle w:val="Hipervnculo"/>
                <w:rFonts w:ascii="Times New Roman" w:eastAsia="Times New Roman" w:hAnsi="Times New Roman" w:cs="Times New Roman"/>
                <w:smallCaps/>
                <w:noProof/>
                <w:webHidden/>
                <w:color w:val="auto"/>
                <w:szCs w:val="24"/>
                <w:lang w:val="es-ES" w:eastAsia="es-ES"/>
              </w:rPr>
              <w:t>8</w:t>
            </w:r>
            <w:r w:rsidRPr="00787EDE">
              <w:rPr>
                <w:rStyle w:val="Hipervnculo"/>
                <w:rFonts w:ascii="Times New Roman" w:eastAsia="Times New Roman" w:hAnsi="Times New Roman" w:cs="Times New Roman"/>
                <w:smallCaps/>
                <w:webHidden/>
                <w:color w:val="auto"/>
                <w:szCs w:val="24"/>
                <w:lang w:val="es-ES" w:eastAsia="es-ES"/>
              </w:rPr>
              <w:fldChar w:fldCharType="end"/>
            </w:r>
          </w:hyperlink>
        </w:p>
        <w:p w:rsidR="00FB18B9" w:rsidRDefault="00FB18B9" w:rsidP="00FB18B9">
          <w:pPr>
            <w:pStyle w:val="TDC1"/>
            <w:rPr>
              <w:rFonts w:asciiTheme="minorHAnsi" w:eastAsiaTheme="minorEastAsia" w:hAnsiTheme="minorHAnsi" w:cstheme="minorBidi"/>
              <w:sz w:val="22"/>
              <w:szCs w:val="22"/>
              <w:lang w:val="en-US"/>
            </w:rPr>
          </w:pPr>
          <w:hyperlink w:anchor="_Toc404535749" w:history="1">
            <w:r w:rsidRPr="00391BA0">
              <w:rPr>
                <w:rStyle w:val="Hipervnculo"/>
              </w:rPr>
              <w:t>4.</w:t>
            </w:r>
            <w:r>
              <w:rPr>
                <w:rFonts w:asciiTheme="minorHAnsi" w:eastAsiaTheme="minorEastAsia" w:hAnsiTheme="minorHAnsi" w:cstheme="minorBidi"/>
                <w:sz w:val="22"/>
                <w:szCs w:val="22"/>
                <w:lang w:val="en-US"/>
              </w:rPr>
              <w:tab/>
            </w:r>
            <w:r w:rsidRPr="00391BA0">
              <w:rPr>
                <w:rStyle w:val="Hipervnculo"/>
              </w:rPr>
              <w:t>ALTA DE ARTÍCULO</w:t>
            </w:r>
            <w:r>
              <w:rPr>
                <w:webHidden/>
              </w:rPr>
              <w:tab/>
            </w:r>
            <w:r>
              <w:rPr>
                <w:webHidden/>
              </w:rPr>
              <w:fldChar w:fldCharType="begin"/>
            </w:r>
            <w:r>
              <w:rPr>
                <w:webHidden/>
              </w:rPr>
              <w:instrText xml:space="preserve"> PAGEREF _Toc404535749 \h </w:instrText>
            </w:r>
            <w:r>
              <w:rPr>
                <w:webHidden/>
              </w:rPr>
            </w:r>
            <w:r>
              <w:rPr>
                <w:webHidden/>
              </w:rPr>
              <w:fldChar w:fldCharType="separate"/>
            </w:r>
            <w:r w:rsidR="00277C17">
              <w:rPr>
                <w:webHidden/>
              </w:rPr>
              <w:t>9</w:t>
            </w:r>
            <w:r>
              <w:rPr>
                <w:webHidden/>
              </w:rPr>
              <w:fldChar w:fldCharType="end"/>
            </w:r>
          </w:hyperlink>
        </w:p>
        <w:p w:rsidR="00FB18B9" w:rsidRDefault="00FB18B9" w:rsidP="00F368B9">
          <w:pPr>
            <w:pStyle w:val="TDC2"/>
            <w:tabs>
              <w:tab w:val="left" w:pos="800"/>
              <w:tab w:val="right" w:leader="dot" w:pos="8099"/>
            </w:tabs>
            <w:spacing w:after="0" w:line="240" w:lineRule="auto"/>
            <w:ind w:left="200"/>
            <w:jc w:val="left"/>
            <w:rPr>
              <w:rFonts w:asciiTheme="minorHAnsi" w:eastAsiaTheme="minorEastAsia" w:hAnsiTheme="minorHAnsi" w:cstheme="minorBidi"/>
              <w:noProof/>
              <w:sz w:val="22"/>
              <w:szCs w:val="22"/>
              <w:lang w:val="en-US"/>
            </w:rPr>
          </w:pPr>
          <w:hyperlink w:anchor="_Toc404535750" w:history="1">
            <w:r w:rsidRPr="00F368B9">
              <w:rPr>
                <w:rStyle w:val="Hipervnculo"/>
                <w:rFonts w:ascii="Times New Roman" w:eastAsia="Times New Roman" w:hAnsi="Times New Roman" w:cs="Times New Roman"/>
                <w:smallCaps/>
                <w:noProof/>
                <w:color w:val="auto"/>
                <w:szCs w:val="24"/>
                <w:lang w:val="es-ES" w:eastAsia="es-ES"/>
              </w:rPr>
              <w:t>4.1.</w:t>
            </w:r>
            <w:r w:rsidRPr="00F368B9">
              <w:rPr>
                <w:rStyle w:val="Hipervnculo"/>
                <w:rFonts w:ascii="Times New Roman" w:eastAsia="Times New Roman" w:hAnsi="Times New Roman" w:cs="Times New Roman"/>
                <w:smallCaps/>
                <w:color w:val="auto"/>
                <w:szCs w:val="24"/>
                <w:lang w:val="es-ES" w:eastAsia="es-ES"/>
              </w:rPr>
              <w:tab/>
            </w:r>
            <w:r w:rsidRPr="00F368B9">
              <w:rPr>
                <w:rStyle w:val="Hipervnculo"/>
                <w:rFonts w:ascii="Times New Roman" w:eastAsia="Times New Roman" w:hAnsi="Times New Roman" w:cs="Times New Roman"/>
                <w:smallCaps/>
                <w:noProof/>
                <w:color w:val="auto"/>
                <w:szCs w:val="24"/>
                <w:lang w:val="es-ES" w:eastAsia="es-ES"/>
              </w:rPr>
              <w:t>Especificación de requerimientos</w:t>
            </w:r>
            <w:r w:rsidRPr="00F368B9">
              <w:rPr>
                <w:rStyle w:val="Hipervnculo"/>
                <w:rFonts w:ascii="Times New Roman" w:eastAsia="Times New Roman" w:hAnsi="Times New Roman" w:cs="Times New Roman"/>
                <w:smallCaps/>
                <w:webHidden/>
                <w:color w:val="auto"/>
                <w:szCs w:val="24"/>
                <w:lang w:val="es-ES" w:eastAsia="es-ES"/>
              </w:rPr>
              <w:tab/>
            </w:r>
            <w:r w:rsidRPr="00F368B9">
              <w:rPr>
                <w:rStyle w:val="Hipervnculo"/>
                <w:rFonts w:ascii="Times New Roman" w:eastAsia="Times New Roman" w:hAnsi="Times New Roman" w:cs="Times New Roman"/>
                <w:smallCaps/>
                <w:webHidden/>
                <w:color w:val="auto"/>
                <w:szCs w:val="24"/>
                <w:lang w:val="es-ES" w:eastAsia="es-ES"/>
              </w:rPr>
              <w:fldChar w:fldCharType="begin"/>
            </w:r>
            <w:r w:rsidRPr="00F368B9">
              <w:rPr>
                <w:rStyle w:val="Hipervnculo"/>
                <w:rFonts w:ascii="Times New Roman" w:eastAsia="Times New Roman" w:hAnsi="Times New Roman" w:cs="Times New Roman"/>
                <w:smallCaps/>
                <w:webHidden/>
                <w:color w:val="auto"/>
                <w:szCs w:val="24"/>
                <w:lang w:val="es-ES" w:eastAsia="es-ES"/>
              </w:rPr>
              <w:instrText xml:space="preserve"> PAGEREF _Toc404535750 \h </w:instrText>
            </w:r>
            <w:r w:rsidRPr="00F368B9">
              <w:rPr>
                <w:rStyle w:val="Hipervnculo"/>
                <w:rFonts w:ascii="Times New Roman" w:eastAsia="Times New Roman" w:hAnsi="Times New Roman" w:cs="Times New Roman"/>
                <w:smallCaps/>
                <w:webHidden/>
                <w:color w:val="auto"/>
                <w:szCs w:val="24"/>
                <w:lang w:val="es-ES" w:eastAsia="es-ES"/>
              </w:rPr>
            </w:r>
            <w:r w:rsidRPr="00F368B9">
              <w:rPr>
                <w:rStyle w:val="Hipervnculo"/>
                <w:rFonts w:ascii="Times New Roman" w:eastAsia="Times New Roman" w:hAnsi="Times New Roman" w:cs="Times New Roman"/>
                <w:smallCaps/>
                <w:webHidden/>
                <w:color w:val="auto"/>
                <w:szCs w:val="24"/>
                <w:lang w:val="es-ES" w:eastAsia="es-ES"/>
              </w:rPr>
              <w:fldChar w:fldCharType="separate"/>
            </w:r>
            <w:r w:rsidR="00277C17">
              <w:rPr>
                <w:rStyle w:val="Hipervnculo"/>
                <w:rFonts w:ascii="Times New Roman" w:eastAsia="Times New Roman" w:hAnsi="Times New Roman" w:cs="Times New Roman"/>
                <w:smallCaps/>
                <w:noProof/>
                <w:webHidden/>
                <w:color w:val="auto"/>
                <w:szCs w:val="24"/>
                <w:lang w:val="es-ES" w:eastAsia="es-ES"/>
              </w:rPr>
              <w:t>9</w:t>
            </w:r>
            <w:r w:rsidRPr="00F368B9">
              <w:rPr>
                <w:rStyle w:val="Hipervnculo"/>
                <w:rFonts w:ascii="Times New Roman" w:eastAsia="Times New Roman" w:hAnsi="Times New Roman" w:cs="Times New Roman"/>
                <w:smallCaps/>
                <w:webHidden/>
                <w:color w:val="auto"/>
                <w:szCs w:val="24"/>
                <w:lang w:val="es-ES" w:eastAsia="es-ES"/>
              </w:rPr>
              <w:fldChar w:fldCharType="end"/>
            </w:r>
          </w:hyperlink>
        </w:p>
        <w:p w:rsidR="00FB18B9" w:rsidRPr="00F368B9" w:rsidRDefault="00FB18B9" w:rsidP="00F368B9">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51" w:history="1">
            <w:r w:rsidRPr="00F368B9">
              <w:rPr>
                <w:rStyle w:val="Hipervnculo"/>
                <w:rFonts w:ascii="Times New Roman" w:eastAsia="Times New Roman" w:hAnsi="Times New Roman" w:cs="Times New Roman"/>
                <w:i/>
                <w:iCs/>
                <w:noProof/>
                <w:color w:val="auto"/>
                <w:szCs w:val="24"/>
                <w:lang w:val="es-ES" w:eastAsia="es-ES"/>
              </w:rPr>
              <w:t>1.2.19</w:t>
            </w:r>
            <w:r w:rsidRPr="00F368B9">
              <w:rPr>
                <w:rStyle w:val="Hipervnculo"/>
                <w:rFonts w:ascii="Times New Roman" w:eastAsia="Times New Roman" w:hAnsi="Times New Roman" w:cs="Times New Roman"/>
                <w:i/>
                <w:iCs/>
                <w:color w:val="auto"/>
                <w:szCs w:val="24"/>
                <w:lang w:val="es-ES" w:eastAsia="es-ES"/>
              </w:rPr>
              <w:tab/>
            </w:r>
            <w:r w:rsidRPr="00F368B9">
              <w:rPr>
                <w:rStyle w:val="Hipervnculo"/>
                <w:rFonts w:ascii="Times New Roman" w:eastAsia="Times New Roman" w:hAnsi="Times New Roman" w:cs="Times New Roman"/>
                <w:i/>
                <w:iCs/>
                <w:noProof/>
                <w:color w:val="auto"/>
                <w:szCs w:val="24"/>
                <w:lang w:val="es-ES" w:eastAsia="es-ES"/>
              </w:rPr>
              <w:t>STKREQ01: Alta / baja / modificación de artículos</w:t>
            </w:r>
            <w:r w:rsidRPr="00F368B9">
              <w:rPr>
                <w:rStyle w:val="Hipervnculo"/>
                <w:rFonts w:ascii="Times New Roman" w:eastAsia="Times New Roman" w:hAnsi="Times New Roman" w:cs="Times New Roman"/>
                <w:i/>
                <w:iCs/>
                <w:webHidden/>
                <w:color w:val="auto"/>
                <w:szCs w:val="24"/>
                <w:lang w:val="es-ES" w:eastAsia="es-ES"/>
              </w:rPr>
              <w:tab/>
            </w:r>
            <w:r w:rsidRPr="00F368B9">
              <w:rPr>
                <w:rStyle w:val="Hipervnculo"/>
                <w:rFonts w:ascii="Times New Roman" w:eastAsia="Times New Roman" w:hAnsi="Times New Roman" w:cs="Times New Roman"/>
                <w:i/>
                <w:iCs/>
                <w:webHidden/>
                <w:color w:val="auto"/>
                <w:szCs w:val="24"/>
                <w:lang w:val="es-ES" w:eastAsia="es-ES"/>
              </w:rPr>
              <w:fldChar w:fldCharType="begin"/>
            </w:r>
            <w:r w:rsidRPr="00F368B9">
              <w:rPr>
                <w:rStyle w:val="Hipervnculo"/>
                <w:rFonts w:ascii="Times New Roman" w:eastAsia="Times New Roman" w:hAnsi="Times New Roman" w:cs="Times New Roman"/>
                <w:i/>
                <w:iCs/>
                <w:webHidden/>
                <w:color w:val="auto"/>
                <w:szCs w:val="24"/>
                <w:lang w:val="es-ES" w:eastAsia="es-ES"/>
              </w:rPr>
              <w:instrText xml:space="preserve"> PAGEREF _Toc404535751 \h </w:instrText>
            </w:r>
            <w:r w:rsidRPr="00F368B9">
              <w:rPr>
                <w:rStyle w:val="Hipervnculo"/>
                <w:rFonts w:ascii="Times New Roman" w:eastAsia="Times New Roman" w:hAnsi="Times New Roman" w:cs="Times New Roman"/>
                <w:i/>
                <w:iCs/>
                <w:webHidden/>
                <w:color w:val="auto"/>
                <w:szCs w:val="24"/>
                <w:lang w:val="es-ES" w:eastAsia="es-ES"/>
              </w:rPr>
            </w:r>
            <w:r w:rsidRPr="00F368B9">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9</w:t>
            </w:r>
            <w:r w:rsidRPr="00F368B9">
              <w:rPr>
                <w:rStyle w:val="Hipervnculo"/>
                <w:rFonts w:ascii="Times New Roman" w:eastAsia="Times New Roman" w:hAnsi="Times New Roman" w:cs="Times New Roman"/>
                <w:i/>
                <w:iCs/>
                <w:webHidden/>
                <w:color w:val="auto"/>
                <w:szCs w:val="24"/>
                <w:lang w:val="es-ES" w:eastAsia="es-ES"/>
              </w:rPr>
              <w:fldChar w:fldCharType="end"/>
            </w:r>
          </w:hyperlink>
        </w:p>
        <w:p w:rsidR="00FB18B9" w:rsidRPr="00F368B9" w:rsidRDefault="00FB18B9" w:rsidP="00F368B9">
          <w:pPr>
            <w:pStyle w:val="TDC2"/>
            <w:tabs>
              <w:tab w:val="left" w:pos="800"/>
              <w:tab w:val="right" w:leader="dot" w:pos="8099"/>
            </w:tabs>
            <w:spacing w:after="0" w:line="240" w:lineRule="auto"/>
            <w:ind w:left="200"/>
            <w:jc w:val="left"/>
            <w:rPr>
              <w:rStyle w:val="Hipervnculo"/>
              <w:rFonts w:ascii="Times New Roman" w:eastAsia="Times New Roman" w:hAnsi="Times New Roman" w:cs="Times New Roman"/>
              <w:smallCaps/>
              <w:color w:val="auto"/>
              <w:szCs w:val="24"/>
              <w:lang w:val="es-ES" w:eastAsia="es-ES"/>
            </w:rPr>
          </w:pPr>
          <w:hyperlink w:anchor="_Toc404535752" w:history="1">
            <w:r w:rsidRPr="00F368B9">
              <w:rPr>
                <w:rStyle w:val="Hipervnculo"/>
                <w:rFonts w:ascii="Times New Roman" w:eastAsia="Times New Roman" w:hAnsi="Times New Roman" w:cs="Times New Roman"/>
                <w:smallCaps/>
                <w:noProof/>
                <w:color w:val="auto"/>
                <w:szCs w:val="24"/>
                <w:lang w:val="es-ES" w:eastAsia="es-ES"/>
              </w:rPr>
              <w:t>4.2.</w:t>
            </w:r>
            <w:r w:rsidRPr="00F368B9">
              <w:rPr>
                <w:rStyle w:val="Hipervnculo"/>
                <w:rFonts w:ascii="Times New Roman" w:eastAsia="Times New Roman" w:hAnsi="Times New Roman" w:cs="Times New Roman"/>
                <w:smallCaps/>
                <w:color w:val="auto"/>
                <w:szCs w:val="24"/>
                <w:lang w:val="es-ES" w:eastAsia="es-ES"/>
              </w:rPr>
              <w:tab/>
            </w:r>
            <w:r w:rsidRPr="00F368B9">
              <w:rPr>
                <w:rStyle w:val="Hipervnculo"/>
                <w:rFonts w:ascii="Times New Roman" w:eastAsia="Times New Roman" w:hAnsi="Times New Roman" w:cs="Times New Roman"/>
                <w:smallCaps/>
                <w:noProof/>
                <w:color w:val="auto"/>
                <w:szCs w:val="24"/>
                <w:lang w:val="es-ES" w:eastAsia="es-ES"/>
              </w:rPr>
              <w:t>MODELO DE CASOS DE USO</w:t>
            </w:r>
            <w:r w:rsidRPr="00F368B9">
              <w:rPr>
                <w:rStyle w:val="Hipervnculo"/>
                <w:rFonts w:ascii="Times New Roman" w:eastAsia="Times New Roman" w:hAnsi="Times New Roman" w:cs="Times New Roman"/>
                <w:smallCaps/>
                <w:webHidden/>
                <w:color w:val="auto"/>
                <w:szCs w:val="24"/>
                <w:lang w:val="es-ES" w:eastAsia="es-ES"/>
              </w:rPr>
              <w:tab/>
            </w:r>
            <w:r w:rsidRPr="00F368B9">
              <w:rPr>
                <w:rStyle w:val="Hipervnculo"/>
                <w:rFonts w:ascii="Times New Roman" w:eastAsia="Times New Roman" w:hAnsi="Times New Roman" w:cs="Times New Roman"/>
                <w:smallCaps/>
                <w:webHidden/>
                <w:color w:val="auto"/>
                <w:szCs w:val="24"/>
                <w:lang w:val="es-ES" w:eastAsia="es-ES"/>
              </w:rPr>
              <w:fldChar w:fldCharType="begin"/>
            </w:r>
            <w:r w:rsidRPr="00F368B9">
              <w:rPr>
                <w:rStyle w:val="Hipervnculo"/>
                <w:rFonts w:ascii="Times New Roman" w:eastAsia="Times New Roman" w:hAnsi="Times New Roman" w:cs="Times New Roman"/>
                <w:smallCaps/>
                <w:webHidden/>
                <w:color w:val="auto"/>
                <w:szCs w:val="24"/>
                <w:lang w:val="es-ES" w:eastAsia="es-ES"/>
              </w:rPr>
              <w:instrText xml:space="preserve"> PAGEREF _Toc404535752 \h </w:instrText>
            </w:r>
            <w:r w:rsidRPr="00F368B9">
              <w:rPr>
                <w:rStyle w:val="Hipervnculo"/>
                <w:rFonts w:ascii="Times New Roman" w:eastAsia="Times New Roman" w:hAnsi="Times New Roman" w:cs="Times New Roman"/>
                <w:smallCaps/>
                <w:webHidden/>
                <w:color w:val="auto"/>
                <w:szCs w:val="24"/>
                <w:lang w:val="es-ES" w:eastAsia="es-ES"/>
              </w:rPr>
            </w:r>
            <w:r w:rsidRPr="00F368B9">
              <w:rPr>
                <w:rStyle w:val="Hipervnculo"/>
                <w:rFonts w:ascii="Times New Roman" w:eastAsia="Times New Roman" w:hAnsi="Times New Roman" w:cs="Times New Roman"/>
                <w:smallCaps/>
                <w:webHidden/>
                <w:color w:val="auto"/>
                <w:szCs w:val="24"/>
                <w:lang w:val="es-ES" w:eastAsia="es-ES"/>
              </w:rPr>
              <w:fldChar w:fldCharType="separate"/>
            </w:r>
            <w:r w:rsidR="00277C17">
              <w:rPr>
                <w:rStyle w:val="Hipervnculo"/>
                <w:rFonts w:ascii="Times New Roman" w:eastAsia="Times New Roman" w:hAnsi="Times New Roman" w:cs="Times New Roman"/>
                <w:smallCaps/>
                <w:noProof/>
                <w:webHidden/>
                <w:color w:val="auto"/>
                <w:szCs w:val="24"/>
                <w:lang w:val="es-ES" w:eastAsia="es-ES"/>
              </w:rPr>
              <w:t>9</w:t>
            </w:r>
            <w:r w:rsidRPr="00F368B9">
              <w:rPr>
                <w:rStyle w:val="Hipervnculo"/>
                <w:rFonts w:ascii="Times New Roman" w:eastAsia="Times New Roman" w:hAnsi="Times New Roman" w:cs="Times New Roman"/>
                <w:smallCaps/>
                <w:webHidden/>
                <w:color w:val="auto"/>
                <w:szCs w:val="24"/>
                <w:lang w:val="es-ES" w:eastAsia="es-ES"/>
              </w:rPr>
              <w:fldChar w:fldCharType="end"/>
            </w:r>
          </w:hyperlink>
        </w:p>
        <w:p w:rsidR="00FB18B9" w:rsidRPr="00F368B9" w:rsidRDefault="00FB18B9" w:rsidP="00F368B9">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53" w:history="1">
            <w:r w:rsidRPr="00F368B9">
              <w:rPr>
                <w:rStyle w:val="Hipervnculo"/>
                <w:rFonts w:ascii="Times New Roman" w:eastAsia="Times New Roman" w:hAnsi="Times New Roman" w:cs="Times New Roman"/>
                <w:i/>
                <w:iCs/>
                <w:noProof/>
                <w:color w:val="auto"/>
                <w:szCs w:val="24"/>
                <w:lang w:val="es-ES" w:eastAsia="es-ES"/>
              </w:rPr>
              <w:t>1.2.20</w:t>
            </w:r>
            <w:r w:rsidRPr="00F368B9">
              <w:rPr>
                <w:rStyle w:val="Hipervnculo"/>
                <w:rFonts w:ascii="Times New Roman" w:eastAsia="Times New Roman" w:hAnsi="Times New Roman" w:cs="Times New Roman"/>
                <w:i/>
                <w:iCs/>
                <w:color w:val="auto"/>
                <w:szCs w:val="24"/>
                <w:lang w:val="es-ES" w:eastAsia="es-ES"/>
              </w:rPr>
              <w:tab/>
            </w:r>
            <w:r w:rsidRPr="00F368B9">
              <w:rPr>
                <w:rStyle w:val="Hipervnculo"/>
                <w:rFonts w:ascii="Times New Roman" w:eastAsia="Times New Roman" w:hAnsi="Times New Roman" w:cs="Times New Roman"/>
                <w:i/>
                <w:iCs/>
                <w:noProof/>
                <w:color w:val="auto"/>
                <w:szCs w:val="24"/>
                <w:lang w:val="es-ES" w:eastAsia="es-ES"/>
              </w:rPr>
              <w:t>Descripción</w:t>
            </w:r>
            <w:r w:rsidRPr="00F368B9">
              <w:rPr>
                <w:rStyle w:val="Hipervnculo"/>
                <w:rFonts w:ascii="Times New Roman" w:eastAsia="Times New Roman" w:hAnsi="Times New Roman" w:cs="Times New Roman"/>
                <w:i/>
                <w:iCs/>
                <w:webHidden/>
                <w:color w:val="auto"/>
                <w:szCs w:val="24"/>
                <w:lang w:val="es-ES" w:eastAsia="es-ES"/>
              </w:rPr>
              <w:tab/>
            </w:r>
            <w:r w:rsidRPr="00F368B9">
              <w:rPr>
                <w:rStyle w:val="Hipervnculo"/>
                <w:rFonts w:ascii="Times New Roman" w:eastAsia="Times New Roman" w:hAnsi="Times New Roman" w:cs="Times New Roman"/>
                <w:i/>
                <w:iCs/>
                <w:webHidden/>
                <w:color w:val="auto"/>
                <w:szCs w:val="24"/>
                <w:lang w:val="es-ES" w:eastAsia="es-ES"/>
              </w:rPr>
              <w:fldChar w:fldCharType="begin"/>
            </w:r>
            <w:r w:rsidRPr="00F368B9">
              <w:rPr>
                <w:rStyle w:val="Hipervnculo"/>
                <w:rFonts w:ascii="Times New Roman" w:eastAsia="Times New Roman" w:hAnsi="Times New Roman" w:cs="Times New Roman"/>
                <w:i/>
                <w:iCs/>
                <w:webHidden/>
                <w:color w:val="auto"/>
                <w:szCs w:val="24"/>
                <w:lang w:val="es-ES" w:eastAsia="es-ES"/>
              </w:rPr>
              <w:instrText xml:space="preserve"> PAGEREF _Toc404535753 \h </w:instrText>
            </w:r>
            <w:r w:rsidRPr="00F368B9">
              <w:rPr>
                <w:rStyle w:val="Hipervnculo"/>
                <w:rFonts w:ascii="Times New Roman" w:eastAsia="Times New Roman" w:hAnsi="Times New Roman" w:cs="Times New Roman"/>
                <w:i/>
                <w:iCs/>
                <w:webHidden/>
                <w:color w:val="auto"/>
                <w:szCs w:val="24"/>
                <w:lang w:val="es-ES" w:eastAsia="es-ES"/>
              </w:rPr>
            </w:r>
            <w:r w:rsidRPr="00F368B9">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9</w:t>
            </w:r>
            <w:r w:rsidRPr="00F368B9">
              <w:rPr>
                <w:rStyle w:val="Hipervnculo"/>
                <w:rFonts w:ascii="Times New Roman" w:eastAsia="Times New Roman" w:hAnsi="Times New Roman" w:cs="Times New Roman"/>
                <w:i/>
                <w:iCs/>
                <w:webHidden/>
                <w:color w:val="auto"/>
                <w:szCs w:val="24"/>
                <w:lang w:val="es-ES" w:eastAsia="es-ES"/>
              </w:rPr>
              <w:fldChar w:fldCharType="end"/>
            </w:r>
          </w:hyperlink>
        </w:p>
        <w:p w:rsidR="00FB18B9" w:rsidRPr="00F368B9" w:rsidRDefault="00FB18B9" w:rsidP="00F368B9">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54" w:history="1">
            <w:r w:rsidRPr="00F368B9">
              <w:rPr>
                <w:rStyle w:val="Hipervnculo"/>
                <w:rFonts w:ascii="Times New Roman" w:eastAsia="Times New Roman" w:hAnsi="Times New Roman" w:cs="Times New Roman"/>
                <w:i/>
                <w:iCs/>
                <w:noProof/>
                <w:color w:val="auto"/>
                <w:szCs w:val="24"/>
                <w:lang w:val="es-ES" w:eastAsia="es-ES"/>
              </w:rPr>
              <w:t>1.2.21</w:t>
            </w:r>
            <w:r w:rsidRPr="00F368B9">
              <w:rPr>
                <w:rStyle w:val="Hipervnculo"/>
                <w:rFonts w:ascii="Times New Roman" w:eastAsia="Times New Roman" w:hAnsi="Times New Roman" w:cs="Times New Roman"/>
                <w:i/>
                <w:iCs/>
                <w:color w:val="auto"/>
                <w:szCs w:val="24"/>
                <w:lang w:val="es-ES" w:eastAsia="es-ES"/>
              </w:rPr>
              <w:tab/>
            </w:r>
            <w:r w:rsidRPr="00F368B9">
              <w:rPr>
                <w:rStyle w:val="Hipervnculo"/>
                <w:rFonts w:ascii="Times New Roman" w:eastAsia="Times New Roman" w:hAnsi="Times New Roman" w:cs="Times New Roman"/>
                <w:i/>
                <w:iCs/>
                <w:noProof/>
                <w:color w:val="auto"/>
                <w:szCs w:val="24"/>
                <w:lang w:val="es-ES" w:eastAsia="es-ES"/>
              </w:rPr>
              <w:t>Pre-condiciones</w:t>
            </w:r>
            <w:r w:rsidRPr="00F368B9">
              <w:rPr>
                <w:rStyle w:val="Hipervnculo"/>
                <w:rFonts w:ascii="Times New Roman" w:eastAsia="Times New Roman" w:hAnsi="Times New Roman" w:cs="Times New Roman"/>
                <w:i/>
                <w:iCs/>
                <w:webHidden/>
                <w:color w:val="auto"/>
                <w:szCs w:val="24"/>
                <w:lang w:val="es-ES" w:eastAsia="es-ES"/>
              </w:rPr>
              <w:tab/>
            </w:r>
            <w:r w:rsidRPr="00F368B9">
              <w:rPr>
                <w:rStyle w:val="Hipervnculo"/>
                <w:rFonts w:ascii="Times New Roman" w:eastAsia="Times New Roman" w:hAnsi="Times New Roman" w:cs="Times New Roman"/>
                <w:i/>
                <w:iCs/>
                <w:webHidden/>
                <w:color w:val="auto"/>
                <w:szCs w:val="24"/>
                <w:lang w:val="es-ES" w:eastAsia="es-ES"/>
              </w:rPr>
              <w:fldChar w:fldCharType="begin"/>
            </w:r>
            <w:r w:rsidRPr="00F368B9">
              <w:rPr>
                <w:rStyle w:val="Hipervnculo"/>
                <w:rFonts w:ascii="Times New Roman" w:eastAsia="Times New Roman" w:hAnsi="Times New Roman" w:cs="Times New Roman"/>
                <w:i/>
                <w:iCs/>
                <w:webHidden/>
                <w:color w:val="auto"/>
                <w:szCs w:val="24"/>
                <w:lang w:val="es-ES" w:eastAsia="es-ES"/>
              </w:rPr>
              <w:instrText xml:space="preserve"> PAGEREF _Toc404535754 \h </w:instrText>
            </w:r>
            <w:r w:rsidRPr="00F368B9">
              <w:rPr>
                <w:rStyle w:val="Hipervnculo"/>
                <w:rFonts w:ascii="Times New Roman" w:eastAsia="Times New Roman" w:hAnsi="Times New Roman" w:cs="Times New Roman"/>
                <w:i/>
                <w:iCs/>
                <w:webHidden/>
                <w:color w:val="auto"/>
                <w:szCs w:val="24"/>
                <w:lang w:val="es-ES" w:eastAsia="es-ES"/>
              </w:rPr>
            </w:r>
            <w:r w:rsidRPr="00F368B9">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10</w:t>
            </w:r>
            <w:r w:rsidRPr="00F368B9">
              <w:rPr>
                <w:rStyle w:val="Hipervnculo"/>
                <w:rFonts w:ascii="Times New Roman" w:eastAsia="Times New Roman" w:hAnsi="Times New Roman" w:cs="Times New Roman"/>
                <w:i/>
                <w:iCs/>
                <w:webHidden/>
                <w:color w:val="auto"/>
                <w:szCs w:val="24"/>
                <w:lang w:val="es-ES" w:eastAsia="es-ES"/>
              </w:rPr>
              <w:fldChar w:fldCharType="end"/>
            </w:r>
          </w:hyperlink>
        </w:p>
        <w:p w:rsidR="00FB18B9" w:rsidRPr="00F368B9" w:rsidRDefault="00FB18B9" w:rsidP="00F368B9">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55" w:history="1">
            <w:r w:rsidRPr="00F368B9">
              <w:rPr>
                <w:rStyle w:val="Hipervnculo"/>
                <w:rFonts w:ascii="Times New Roman" w:eastAsia="Times New Roman" w:hAnsi="Times New Roman" w:cs="Times New Roman"/>
                <w:i/>
                <w:iCs/>
                <w:noProof/>
                <w:color w:val="auto"/>
                <w:szCs w:val="24"/>
                <w:lang w:val="es-ES" w:eastAsia="es-ES"/>
              </w:rPr>
              <w:t>1.2.22</w:t>
            </w:r>
            <w:r w:rsidRPr="00F368B9">
              <w:rPr>
                <w:rStyle w:val="Hipervnculo"/>
                <w:rFonts w:ascii="Times New Roman" w:eastAsia="Times New Roman" w:hAnsi="Times New Roman" w:cs="Times New Roman"/>
                <w:i/>
                <w:iCs/>
                <w:color w:val="auto"/>
                <w:szCs w:val="24"/>
                <w:lang w:val="es-ES" w:eastAsia="es-ES"/>
              </w:rPr>
              <w:tab/>
            </w:r>
            <w:r w:rsidRPr="00F368B9">
              <w:rPr>
                <w:rStyle w:val="Hipervnculo"/>
                <w:rFonts w:ascii="Times New Roman" w:eastAsia="Times New Roman" w:hAnsi="Times New Roman" w:cs="Times New Roman"/>
                <w:i/>
                <w:iCs/>
                <w:noProof/>
                <w:color w:val="auto"/>
                <w:szCs w:val="24"/>
                <w:lang w:val="es-ES" w:eastAsia="es-ES"/>
              </w:rPr>
              <w:t>Flujo de eventos principal</w:t>
            </w:r>
            <w:r w:rsidRPr="00F368B9">
              <w:rPr>
                <w:rStyle w:val="Hipervnculo"/>
                <w:rFonts w:ascii="Times New Roman" w:eastAsia="Times New Roman" w:hAnsi="Times New Roman" w:cs="Times New Roman"/>
                <w:i/>
                <w:iCs/>
                <w:webHidden/>
                <w:color w:val="auto"/>
                <w:szCs w:val="24"/>
                <w:lang w:val="es-ES" w:eastAsia="es-ES"/>
              </w:rPr>
              <w:tab/>
            </w:r>
            <w:r w:rsidRPr="00F368B9">
              <w:rPr>
                <w:rStyle w:val="Hipervnculo"/>
                <w:rFonts w:ascii="Times New Roman" w:eastAsia="Times New Roman" w:hAnsi="Times New Roman" w:cs="Times New Roman"/>
                <w:i/>
                <w:iCs/>
                <w:webHidden/>
                <w:color w:val="auto"/>
                <w:szCs w:val="24"/>
                <w:lang w:val="es-ES" w:eastAsia="es-ES"/>
              </w:rPr>
              <w:fldChar w:fldCharType="begin"/>
            </w:r>
            <w:r w:rsidRPr="00F368B9">
              <w:rPr>
                <w:rStyle w:val="Hipervnculo"/>
                <w:rFonts w:ascii="Times New Roman" w:eastAsia="Times New Roman" w:hAnsi="Times New Roman" w:cs="Times New Roman"/>
                <w:i/>
                <w:iCs/>
                <w:webHidden/>
                <w:color w:val="auto"/>
                <w:szCs w:val="24"/>
                <w:lang w:val="es-ES" w:eastAsia="es-ES"/>
              </w:rPr>
              <w:instrText xml:space="preserve"> PAGEREF _Toc404535755 \h </w:instrText>
            </w:r>
            <w:r w:rsidRPr="00F368B9">
              <w:rPr>
                <w:rStyle w:val="Hipervnculo"/>
                <w:rFonts w:ascii="Times New Roman" w:eastAsia="Times New Roman" w:hAnsi="Times New Roman" w:cs="Times New Roman"/>
                <w:i/>
                <w:iCs/>
                <w:webHidden/>
                <w:color w:val="auto"/>
                <w:szCs w:val="24"/>
                <w:lang w:val="es-ES" w:eastAsia="es-ES"/>
              </w:rPr>
            </w:r>
            <w:r w:rsidRPr="00F368B9">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10</w:t>
            </w:r>
            <w:r w:rsidRPr="00F368B9">
              <w:rPr>
                <w:rStyle w:val="Hipervnculo"/>
                <w:rFonts w:ascii="Times New Roman" w:eastAsia="Times New Roman" w:hAnsi="Times New Roman" w:cs="Times New Roman"/>
                <w:i/>
                <w:iCs/>
                <w:webHidden/>
                <w:color w:val="auto"/>
                <w:szCs w:val="24"/>
                <w:lang w:val="es-ES" w:eastAsia="es-ES"/>
              </w:rPr>
              <w:fldChar w:fldCharType="end"/>
            </w:r>
          </w:hyperlink>
        </w:p>
        <w:p w:rsidR="00FB18B9" w:rsidRPr="00F368B9" w:rsidRDefault="00FB18B9" w:rsidP="00F368B9">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56" w:history="1">
            <w:r w:rsidRPr="00F368B9">
              <w:rPr>
                <w:rStyle w:val="Hipervnculo"/>
                <w:rFonts w:ascii="Times New Roman" w:eastAsia="Times New Roman" w:hAnsi="Times New Roman" w:cs="Times New Roman"/>
                <w:i/>
                <w:iCs/>
                <w:noProof/>
                <w:color w:val="auto"/>
                <w:szCs w:val="24"/>
                <w:lang w:val="es-ES" w:eastAsia="es-ES"/>
              </w:rPr>
              <w:t>1.2.23</w:t>
            </w:r>
            <w:r w:rsidRPr="00F368B9">
              <w:rPr>
                <w:rStyle w:val="Hipervnculo"/>
                <w:rFonts w:ascii="Times New Roman" w:eastAsia="Times New Roman" w:hAnsi="Times New Roman" w:cs="Times New Roman"/>
                <w:i/>
                <w:iCs/>
                <w:color w:val="auto"/>
                <w:szCs w:val="24"/>
                <w:lang w:val="es-ES" w:eastAsia="es-ES"/>
              </w:rPr>
              <w:tab/>
            </w:r>
            <w:r w:rsidRPr="00F368B9">
              <w:rPr>
                <w:rStyle w:val="Hipervnculo"/>
                <w:rFonts w:ascii="Times New Roman" w:eastAsia="Times New Roman" w:hAnsi="Times New Roman" w:cs="Times New Roman"/>
                <w:i/>
                <w:iCs/>
                <w:noProof/>
                <w:color w:val="auto"/>
                <w:szCs w:val="24"/>
                <w:lang w:val="es-ES" w:eastAsia="es-ES"/>
              </w:rPr>
              <w:t>Flujos de eventos alternativos</w:t>
            </w:r>
            <w:r w:rsidRPr="00F368B9">
              <w:rPr>
                <w:rStyle w:val="Hipervnculo"/>
                <w:rFonts w:ascii="Times New Roman" w:eastAsia="Times New Roman" w:hAnsi="Times New Roman" w:cs="Times New Roman"/>
                <w:i/>
                <w:iCs/>
                <w:webHidden/>
                <w:color w:val="auto"/>
                <w:szCs w:val="24"/>
                <w:lang w:val="es-ES" w:eastAsia="es-ES"/>
              </w:rPr>
              <w:tab/>
            </w:r>
            <w:r w:rsidRPr="00F368B9">
              <w:rPr>
                <w:rStyle w:val="Hipervnculo"/>
                <w:rFonts w:ascii="Times New Roman" w:eastAsia="Times New Roman" w:hAnsi="Times New Roman" w:cs="Times New Roman"/>
                <w:i/>
                <w:iCs/>
                <w:webHidden/>
                <w:color w:val="auto"/>
                <w:szCs w:val="24"/>
                <w:lang w:val="es-ES" w:eastAsia="es-ES"/>
              </w:rPr>
              <w:fldChar w:fldCharType="begin"/>
            </w:r>
            <w:r w:rsidRPr="00F368B9">
              <w:rPr>
                <w:rStyle w:val="Hipervnculo"/>
                <w:rFonts w:ascii="Times New Roman" w:eastAsia="Times New Roman" w:hAnsi="Times New Roman" w:cs="Times New Roman"/>
                <w:i/>
                <w:iCs/>
                <w:webHidden/>
                <w:color w:val="auto"/>
                <w:szCs w:val="24"/>
                <w:lang w:val="es-ES" w:eastAsia="es-ES"/>
              </w:rPr>
              <w:instrText xml:space="preserve"> PAGEREF _Toc404535756 \h </w:instrText>
            </w:r>
            <w:r w:rsidRPr="00F368B9">
              <w:rPr>
                <w:rStyle w:val="Hipervnculo"/>
                <w:rFonts w:ascii="Times New Roman" w:eastAsia="Times New Roman" w:hAnsi="Times New Roman" w:cs="Times New Roman"/>
                <w:i/>
                <w:iCs/>
                <w:webHidden/>
                <w:color w:val="auto"/>
                <w:szCs w:val="24"/>
                <w:lang w:val="es-ES" w:eastAsia="es-ES"/>
              </w:rPr>
            </w:r>
            <w:r w:rsidRPr="00F368B9">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10</w:t>
            </w:r>
            <w:r w:rsidRPr="00F368B9">
              <w:rPr>
                <w:rStyle w:val="Hipervnculo"/>
                <w:rFonts w:ascii="Times New Roman" w:eastAsia="Times New Roman" w:hAnsi="Times New Roman" w:cs="Times New Roman"/>
                <w:i/>
                <w:iCs/>
                <w:webHidden/>
                <w:color w:val="auto"/>
                <w:szCs w:val="24"/>
                <w:lang w:val="es-ES" w:eastAsia="es-ES"/>
              </w:rPr>
              <w:fldChar w:fldCharType="end"/>
            </w:r>
          </w:hyperlink>
        </w:p>
        <w:p w:rsidR="00FB18B9" w:rsidRPr="00F368B9" w:rsidRDefault="00FB18B9" w:rsidP="00F368B9">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57" w:history="1">
            <w:r w:rsidRPr="00F368B9">
              <w:rPr>
                <w:rStyle w:val="Hipervnculo"/>
                <w:rFonts w:ascii="Times New Roman" w:eastAsia="Times New Roman" w:hAnsi="Times New Roman" w:cs="Times New Roman"/>
                <w:i/>
                <w:iCs/>
                <w:noProof/>
                <w:color w:val="auto"/>
                <w:szCs w:val="24"/>
                <w:lang w:val="es-ES" w:eastAsia="es-ES"/>
              </w:rPr>
              <w:t>1.2.24</w:t>
            </w:r>
            <w:r w:rsidRPr="00F368B9">
              <w:rPr>
                <w:rStyle w:val="Hipervnculo"/>
                <w:rFonts w:ascii="Times New Roman" w:eastAsia="Times New Roman" w:hAnsi="Times New Roman" w:cs="Times New Roman"/>
                <w:i/>
                <w:iCs/>
                <w:color w:val="auto"/>
                <w:szCs w:val="24"/>
                <w:lang w:val="es-ES" w:eastAsia="es-ES"/>
              </w:rPr>
              <w:tab/>
            </w:r>
            <w:r w:rsidRPr="00F368B9">
              <w:rPr>
                <w:rStyle w:val="Hipervnculo"/>
                <w:rFonts w:ascii="Times New Roman" w:eastAsia="Times New Roman" w:hAnsi="Times New Roman" w:cs="Times New Roman"/>
                <w:i/>
                <w:iCs/>
                <w:noProof/>
                <w:color w:val="auto"/>
                <w:szCs w:val="24"/>
                <w:lang w:val="es-ES" w:eastAsia="es-ES"/>
              </w:rPr>
              <w:t>Post-condiciones</w:t>
            </w:r>
            <w:r w:rsidRPr="00F368B9">
              <w:rPr>
                <w:rStyle w:val="Hipervnculo"/>
                <w:rFonts w:ascii="Times New Roman" w:eastAsia="Times New Roman" w:hAnsi="Times New Roman" w:cs="Times New Roman"/>
                <w:i/>
                <w:iCs/>
                <w:webHidden/>
                <w:color w:val="auto"/>
                <w:szCs w:val="24"/>
                <w:lang w:val="es-ES" w:eastAsia="es-ES"/>
              </w:rPr>
              <w:tab/>
            </w:r>
            <w:r w:rsidRPr="00F368B9">
              <w:rPr>
                <w:rStyle w:val="Hipervnculo"/>
                <w:rFonts w:ascii="Times New Roman" w:eastAsia="Times New Roman" w:hAnsi="Times New Roman" w:cs="Times New Roman"/>
                <w:i/>
                <w:iCs/>
                <w:webHidden/>
                <w:color w:val="auto"/>
                <w:szCs w:val="24"/>
                <w:lang w:val="es-ES" w:eastAsia="es-ES"/>
              </w:rPr>
              <w:fldChar w:fldCharType="begin"/>
            </w:r>
            <w:r w:rsidRPr="00F368B9">
              <w:rPr>
                <w:rStyle w:val="Hipervnculo"/>
                <w:rFonts w:ascii="Times New Roman" w:eastAsia="Times New Roman" w:hAnsi="Times New Roman" w:cs="Times New Roman"/>
                <w:i/>
                <w:iCs/>
                <w:webHidden/>
                <w:color w:val="auto"/>
                <w:szCs w:val="24"/>
                <w:lang w:val="es-ES" w:eastAsia="es-ES"/>
              </w:rPr>
              <w:instrText xml:space="preserve"> PAGEREF _Toc404535757 \h </w:instrText>
            </w:r>
            <w:r w:rsidRPr="00F368B9">
              <w:rPr>
                <w:rStyle w:val="Hipervnculo"/>
                <w:rFonts w:ascii="Times New Roman" w:eastAsia="Times New Roman" w:hAnsi="Times New Roman" w:cs="Times New Roman"/>
                <w:i/>
                <w:iCs/>
                <w:webHidden/>
                <w:color w:val="auto"/>
                <w:szCs w:val="24"/>
                <w:lang w:val="es-ES" w:eastAsia="es-ES"/>
              </w:rPr>
            </w:r>
            <w:r w:rsidRPr="00F368B9">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11</w:t>
            </w:r>
            <w:r w:rsidRPr="00F368B9">
              <w:rPr>
                <w:rStyle w:val="Hipervnculo"/>
                <w:rFonts w:ascii="Times New Roman" w:eastAsia="Times New Roman" w:hAnsi="Times New Roman" w:cs="Times New Roman"/>
                <w:i/>
                <w:iCs/>
                <w:webHidden/>
                <w:color w:val="auto"/>
                <w:szCs w:val="24"/>
                <w:lang w:val="es-ES" w:eastAsia="es-ES"/>
              </w:rPr>
              <w:fldChar w:fldCharType="end"/>
            </w:r>
          </w:hyperlink>
        </w:p>
        <w:p w:rsidR="00FB18B9" w:rsidRPr="00F368B9" w:rsidRDefault="00FB18B9" w:rsidP="00F368B9">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58" w:history="1">
            <w:r w:rsidRPr="00F368B9">
              <w:rPr>
                <w:rStyle w:val="Hipervnculo"/>
                <w:rFonts w:ascii="Times New Roman" w:eastAsia="Times New Roman" w:hAnsi="Times New Roman" w:cs="Times New Roman"/>
                <w:i/>
                <w:iCs/>
                <w:noProof/>
                <w:color w:val="auto"/>
                <w:szCs w:val="24"/>
                <w:lang w:val="es-ES" w:eastAsia="es-ES"/>
              </w:rPr>
              <w:t>1.2.25</w:t>
            </w:r>
            <w:r w:rsidRPr="00F368B9">
              <w:rPr>
                <w:rStyle w:val="Hipervnculo"/>
                <w:rFonts w:ascii="Times New Roman" w:eastAsia="Times New Roman" w:hAnsi="Times New Roman" w:cs="Times New Roman"/>
                <w:i/>
                <w:iCs/>
                <w:color w:val="auto"/>
                <w:szCs w:val="24"/>
                <w:lang w:val="es-ES" w:eastAsia="es-ES"/>
              </w:rPr>
              <w:tab/>
            </w:r>
            <w:r w:rsidRPr="00F368B9">
              <w:rPr>
                <w:rStyle w:val="Hipervnculo"/>
                <w:rFonts w:ascii="Times New Roman" w:eastAsia="Times New Roman" w:hAnsi="Times New Roman" w:cs="Times New Roman"/>
                <w:i/>
                <w:iCs/>
                <w:noProof/>
                <w:color w:val="auto"/>
                <w:szCs w:val="24"/>
                <w:lang w:val="es-ES" w:eastAsia="es-ES"/>
              </w:rPr>
              <w:t>Requerimientos especiales</w:t>
            </w:r>
            <w:r w:rsidRPr="00F368B9">
              <w:rPr>
                <w:rStyle w:val="Hipervnculo"/>
                <w:rFonts w:ascii="Times New Roman" w:eastAsia="Times New Roman" w:hAnsi="Times New Roman" w:cs="Times New Roman"/>
                <w:i/>
                <w:iCs/>
                <w:webHidden/>
                <w:color w:val="auto"/>
                <w:szCs w:val="24"/>
                <w:lang w:val="es-ES" w:eastAsia="es-ES"/>
              </w:rPr>
              <w:tab/>
            </w:r>
            <w:r w:rsidRPr="00F368B9">
              <w:rPr>
                <w:rStyle w:val="Hipervnculo"/>
                <w:rFonts w:ascii="Times New Roman" w:eastAsia="Times New Roman" w:hAnsi="Times New Roman" w:cs="Times New Roman"/>
                <w:i/>
                <w:iCs/>
                <w:webHidden/>
                <w:color w:val="auto"/>
                <w:szCs w:val="24"/>
                <w:lang w:val="es-ES" w:eastAsia="es-ES"/>
              </w:rPr>
              <w:fldChar w:fldCharType="begin"/>
            </w:r>
            <w:r w:rsidRPr="00F368B9">
              <w:rPr>
                <w:rStyle w:val="Hipervnculo"/>
                <w:rFonts w:ascii="Times New Roman" w:eastAsia="Times New Roman" w:hAnsi="Times New Roman" w:cs="Times New Roman"/>
                <w:i/>
                <w:iCs/>
                <w:webHidden/>
                <w:color w:val="auto"/>
                <w:szCs w:val="24"/>
                <w:lang w:val="es-ES" w:eastAsia="es-ES"/>
              </w:rPr>
              <w:instrText xml:space="preserve"> PAGEREF _Toc404535758 \h </w:instrText>
            </w:r>
            <w:r w:rsidRPr="00F368B9">
              <w:rPr>
                <w:rStyle w:val="Hipervnculo"/>
                <w:rFonts w:ascii="Times New Roman" w:eastAsia="Times New Roman" w:hAnsi="Times New Roman" w:cs="Times New Roman"/>
                <w:i/>
                <w:iCs/>
                <w:webHidden/>
                <w:color w:val="auto"/>
                <w:szCs w:val="24"/>
                <w:lang w:val="es-ES" w:eastAsia="es-ES"/>
              </w:rPr>
            </w:r>
            <w:r w:rsidRPr="00F368B9">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11</w:t>
            </w:r>
            <w:r w:rsidRPr="00F368B9">
              <w:rPr>
                <w:rStyle w:val="Hipervnculo"/>
                <w:rFonts w:ascii="Times New Roman" w:eastAsia="Times New Roman" w:hAnsi="Times New Roman" w:cs="Times New Roman"/>
                <w:i/>
                <w:iCs/>
                <w:webHidden/>
                <w:color w:val="auto"/>
                <w:szCs w:val="24"/>
                <w:lang w:val="es-ES" w:eastAsia="es-ES"/>
              </w:rPr>
              <w:fldChar w:fldCharType="end"/>
            </w:r>
          </w:hyperlink>
        </w:p>
        <w:p w:rsidR="00FB18B9" w:rsidRPr="00F368B9" w:rsidRDefault="00FB18B9" w:rsidP="00F368B9">
          <w:pPr>
            <w:pStyle w:val="TDC2"/>
            <w:tabs>
              <w:tab w:val="left" w:pos="800"/>
              <w:tab w:val="right" w:leader="dot" w:pos="8099"/>
            </w:tabs>
            <w:spacing w:after="0" w:line="240" w:lineRule="auto"/>
            <w:ind w:left="200"/>
            <w:jc w:val="left"/>
            <w:rPr>
              <w:rStyle w:val="Hipervnculo"/>
              <w:rFonts w:ascii="Times New Roman" w:eastAsia="Times New Roman" w:hAnsi="Times New Roman" w:cs="Times New Roman"/>
              <w:smallCaps/>
              <w:color w:val="auto"/>
              <w:szCs w:val="24"/>
              <w:lang w:val="es-ES" w:eastAsia="es-ES"/>
            </w:rPr>
          </w:pPr>
          <w:hyperlink w:anchor="_Toc404535759" w:history="1">
            <w:r w:rsidRPr="00F368B9">
              <w:rPr>
                <w:rStyle w:val="Hipervnculo"/>
                <w:rFonts w:ascii="Times New Roman" w:eastAsia="Times New Roman" w:hAnsi="Times New Roman" w:cs="Times New Roman"/>
                <w:smallCaps/>
                <w:noProof/>
                <w:color w:val="auto"/>
                <w:szCs w:val="24"/>
                <w:lang w:val="es-ES" w:eastAsia="es-ES"/>
              </w:rPr>
              <w:t>4.3.</w:t>
            </w:r>
            <w:r w:rsidRPr="00F368B9">
              <w:rPr>
                <w:rStyle w:val="Hipervnculo"/>
                <w:rFonts w:ascii="Times New Roman" w:eastAsia="Times New Roman" w:hAnsi="Times New Roman" w:cs="Times New Roman"/>
                <w:smallCaps/>
                <w:color w:val="auto"/>
                <w:szCs w:val="24"/>
                <w:lang w:val="es-ES" w:eastAsia="es-ES"/>
              </w:rPr>
              <w:tab/>
            </w:r>
            <w:r w:rsidRPr="00F368B9">
              <w:rPr>
                <w:rStyle w:val="Hipervnculo"/>
                <w:rFonts w:ascii="Times New Roman" w:eastAsia="Times New Roman" w:hAnsi="Times New Roman" w:cs="Times New Roman"/>
                <w:smallCaps/>
                <w:noProof/>
                <w:color w:val="auto"/>
                <w:szCs w:val="24"/>
                <w:lang w:val="es-ES" w:eastAsia="es-ES"/>
              </w:rPr>
              <w:t>MODELO DE CASOS DE PRUEBA</w:t>
            </w:r>
            <w:r w:rsidRPr="00F368B9">
              <w:rPr>
                <w:rStyle w:val="Hipervnculo"/>
                <w:rFonts w:ascii="Times New Roman" w:eastAsia="Times New Roman" w:hAnsi="Times New Roman" w:cs="Times New Roman"/>
                <w:smallCaps/>
                <w:webHidden/>
                <w:color w:val="auto"/>
                <w:szCs w:val="24"/>
                <w:lang w:val="es-ES" w:eastAsia="es-ES"/>
              </w:rPr>
              <w:tab/>
            </w:r>
            <w:r w:rsidRPr="00F368B9">
              <w:rPr>
                <w:rStyle w:val="Hipervnculo"/>
                <w:rFonts w:ascii="Times New Roman" w:eastAsia="Times New Roman" w:hAnsi="Times New Roman" w:cs="Times New Roman"/>
                <w:smallCaps/>
                <w:webHidden/>
                <w:color w:val="auto"/>
                <w:szCs w:val="24"/>
                <w:lang w:val="es-ES" w:eastAsia="es-ES"/>
              </w:rPr>
              <w:fldChar w:fldCharType="begin"/>
            </w:r>
            <w:r w:rsidRPr="00F368B9">
              <w:rPr>
                <w:rStyle w:val="Hipervnculo"/>
                <w:rFonts w:ascii="Times New Roman" w:eastAsia="Times New Roman" w:hAnsi="Times New Roman" w:cs="Times New Roman"/>
                <w:smallCaps/>
                <w:webHidden/>
                <w:color w:val="auto"/>
                <w:szCs w:val="24"/>
                <w:lang w:val="es-ES" w:eastAsia="es-ES"/>
              </w:rPr>
              <w:instrText xml:space="preserve"> PAGEREF _Toc404535759 \h </w:instrText>
            </w:r>
            <w:r w:rsidRPr="00F368B9">
              <w:rPr>
                <w:rStyle w:val="Hipervnculo"/>
                <w:rFonts w:ascii="Times New Roman" w:eastAsia="Times New Roman" w:hAnsi="Times New Roman" w:cs="Times New Roman"/>
                <w:smallCaps/>
                <w:webHidden/>
                <w:color w:val="auto"/>
                <w:szCs w:val="24"/>
                <w:lang w:val="es-ES" w:eastAsia="es-ES"/>
              </w:rPr>
            </w:r>
            <w:r w:rsidRPr="00F368B9">
              <w:rPr>
                <w:rStyle w:val="Hipervnculo"/>
                <w:rFonts w:ascii="Times New Roman" w:eastAsia="Times New Roman" w:hAnsi="Times New Roman" w:cs="Times New Roman"/>
                <w:smallCaps/>
                <w:webHidden/>
                <w:color w:val="auto"/>
                <w:szCs w:val="24"/>
                <w:lang w:val="es-ES" w:eastAsia="es-ES"/>
              </w:rPr>
              <w:fldChar w:fldCharType="separate"/>
            </w:r>
            <w:r w:rsidR="00277C17">
              <w:rPr>
                <w:rStyle w:val="Hipervnculo"/>
                <w:rFonts w:ascii="Times New Roman" w:eastAsia="Times New Roman" w:hAnsi="Times New Roman" w:cs="Times New Roman"/>
                <w:smallCaps/>
                <w:noProof/>
                <w:webHidden/>
                <w:color w:val="auto"/>
                <w:szCs w:val="24"/>
                <w:lang w:val="es-ES" w:eastAsia="es-ES"/>
              </w:rPr>
              <w:t>11</w:t>
            </w:r>
            <w:r w:rsidRPr="00F368B9">
              <w:rPr>
                <w:rStyle w:val="Hipervnculo"/>
                <w:rFonts w:ascii="Times New Roman" w:eastAsia="Times New Roman" w:hAnsi="Times New Roman" w:cs="Times New Roman"/>
                <w:smallCaps/>
                <w:webHidden/>
                <w:color w:val="auto"/>
                <w:szCs w:val="24"/>
                <w:lang w:val="es-ES" w:eastAsia="es-ES"/>
              </w:rPr>
              <w:fldChar w:fldCharType="end"/>
            </w:r>
          </w:hyperlink>
        </w:p>
        <w:p w:rsidR="00FB18B9" w:rsidRPr="00F368B9" w:rsidRDefault="00FB18B9" w:rsidP="00F368B9">
          <w:pPr>
            <w:pStyle w:val="TDC2"/>
            <w:tabs>
              <w:tab w:val="left" w:pos="800"/>
              <w:tab w:val="right" w:leader="dot" w:pos="8099"/>
            </w:tabs>
            <w:spacing w:after="0" w:line="240" w:lineRule="auto"/>
            <w:ind w:left="200"/>
            <w:jc w:val="left"/>
            <w:rPr>
              <w:rStyle w:val="Hipervnculo"/>
              <w:rFonts w:ascii="Times New Roman" w:eastAsia="Times New Roman" w:hAnsi="Times New Roman" w:cs="Times New Roman"/>
              <w:smallCaps/>
              <w:color w:val="auto"/>
              <w:szCs w:val="24"/>
              <w:lang w:val="es-ES" w:eastAsia="es-ES"/>
            </w:rPr>
          </w:pPr>
          <w:hyperlink w:anchor="_Toc404535760" w:history="1">
            <w:r w:rsidRPr="00F368B9">
              <w:rPr>
                <w:rStyle w:val="Hipervnculo"/>
                <w:rFonts w:ascii="Times New Roman" w:eastAsia="Times New Roman" w:hAnsi="Times New Roman" w:cs="Times New Roman"/>
                <w:smallCaps/>
                <w:noProof/>
                <w:color w:val="auto"/>
                <w:szCs w:val="24"/>
                <w:lang w:val="es-ES" w:eastAsia="es-ES"/>
              </w:rPr>
              <w:t>4.4.</w:t>
            </w:r>
            <w:r w:rsidRPr="00F368B9">
              <w:rPr>
                <w:rStyle w:val="Hipervnculo"/>
                <w:rFonts w:ascii="Times New Roman" w:eastAsia="Times New Roman" w:hAnsi="Times New Roman" w:cs="Times New Roman"/>
                <w:smallCaps/>
                <w:color w:val="auto"/>
                <w:szCs w:val="24"/>
                <w:lang w:val="es-ES" w:eastAsia="es-ES"/>
              </w:rPr>
              <w:tab/>
            </w:r>
            <w:r w:rsidRPr="00F368B9">
              <w:rPr>
                <w:rStyle w:val="Hipervnculo"/>
                <w:rFonts w:ascii="Times New Roman" w:eastAsia="Times New Roman" w:hAnsi="Times New Roman" w:cs="Times New Roman"/>
                <w:smallCaps/>
                <w:noProof/>
                <w:color w:val="auto"/>
                <w:szCs w:val="24"/>
                <w:lang w:val="es-ES" w:eastAsia="es-ES"/>
              </w:rPr>
              <w:t>MAS PRUEBAS</w:t>
            </w:r>
            <w:r w:rsidRPr="00F368B9">
              <w:rPr>
                <w:rStyle w:val="Hipervnculo"/>
                <w:rFonts w:ascii="Times New Roman" w:eastAsia="Times New Roman" w:hAnsi="Times New Roman" w:cs="Times New Roman"/>
                <w:smallCaps/>
                <w:webHidden/>
                <w:color w:val="auto"/>
                <w:szCs w:val="24"/>
                <w:lang w:val="es-ES" w:eastAsia="es-ES"/>
              </w:rPr>
              <w:tab/>
            </w:r>
            <w:r w:rsidRPr="00F368B9">
              <w:rPr>
                <w:rStyle w:val="Hipervnculo"/>
                <w:rFonts w:ascii="Times New Roman" w:eastAsia="Times New Roman" w:hAnsi="Times New Roman" w:cs="Times New Roman"/>
                <w:smallCaps/>
                <w:webHidden/>
                <w:color w:val="auto"/>
                <w:szCs w:val="24"/>
                <w:lang w:val="es-ES" w:eastAsia="es-ES"/>
              </w:rPr>
              <w:fldChar w:fldCharType="begin"/>
            </w:r>
            <w:r w:rsidRPr="00F368B9">
              <w:rPr>
                <w:rStyle w:val="Hipervnculo"/>
                <w:rFonts w:ascii="Times New Roman" w:eastAsia="Times New Roman" w:hAnsi="Times New Roman" w:cs="Times New Roman"/>
                <w:smallCaps/>
                <w:webHidden/>
                <w:color w:val="auto"/>
                <w:szCs w:val="24"/>
                <w:lang w:val="es-ES" w:eastAsia="es-ES"/>
              </w:rPr>
              <w:instrText xml:space="preserve"> PAGEREF _Toc404535760 \h </w:instrText>
            </w:r>
            <w:r w:rsidRPr="00F368B9">
              <w:rPr>
                <w:rStyle w:val="Hipervnculo"/>
                <w:rFonts w:ascii="Times New Roman" w:eastAsia="Times New Roman" w:hAnsi="Times New Roman" w:cs="Times New Roman"/>
                <w:smallCaps/>
                <w:webHidden/>
                <w:color w:val="auto"/>
                <w:szCs w:val="24"/>
                <w:lang w:val="es-ES" w:eastAsia="es-ES"/>
              </w:rPr>
            </w:r>
            <w:r w:rsidRPr="00F368B9">
              <w:rPr>
                <w:rStyle w:val="Hipervnculo"/>
                <w:rFonts w:ascii="Times New Roman" w:eastAsia="Times New Roman" w:hAnsi="Times New Roman" w:cs="Times New Roman"/>
                <w:smallCaps/>
                <w:webHidden/>
                <w:color w:val="auto"/>
                <w:szCs w:val="24"/>
                <w:lang w:val="es-ES" w:eastAsia="es-ES"/>
              </w:rPr>
              <w:fldChar w:fldCharType="separate"/>
            </w:r>
            <w:r w:rsidR="00277C17">
              <w:rPr>
                <w:rStyle w:val="Hipervnculo"/>
                <w:rFonts w:ascii="Times New Roman" w:eastAsia="Times New Roman" w:hAnsi="Times New Roman" w:cs="Times New Roman"/>
                <w:smallCaps/>
                <w:noProof/>
                <w:webHidden/>
                <w:color w:val="auto"/>
                <w:szCs w:val="24"/>
                <w:lang w:val="es-ES" w:eastAsia="es-ES"/>
              </w:rPr>
              <w:t>14</w:t>
            </w:r>
            <w:r w:rsidRPr="00F368B9">
              <w:rPr>
                <w:rStyle w:val="Hipervnculo"/>
                <w:rFonts w:ascii="Times New Roman" w:eastAsia="Times New Roman" w:hAnsi="Times New Roman" w:cs="Times New Roman"/>
                <w:smallCaps/>
                <w:webHidden/>
                <w:color w:val="auto"/>
                <w:szCs w:val="24"/>
                <w:lang w:val="es-ES" w:eastAsia="es-ES"/>
              </w:rPr>
              <w:fldChar w:fldCharType="end"/>
            </w:r>
          </w:hyperlink>
        </w:p>
        <w:p w:rsidR="00FB18B9" w:rsidRDefault="00FB18B9" w:rsidP="00FB18B9">
          <w:pPr>
            <w:pStyle w:val="TDC1"/>
            <w:rPr>
              <w:rFonts w:asciiTheme="minorHAnsi" w:eastAsiaTheme="minorEastAsia" w:hAnsiTheme="minorHAnsi" w:cstheme="minorBidi"/>
              <w:sz w:val="22"/>
              <w:szCs w:val="22"/>
              <w:lang w:val="en-US"/>
            </w:rPr>
          </w:pPr>
          <w:hyperlink w:anchor="_Toc404535761" w:history="1">
            <w:r w:rsidRPr="00391BA0">
              <w:rPr>
                <w:rStyle w:val="Hipervnculo"/>
              </w:rPr>
              <w:t>5.</w:t>
            </w:r>
            <w:r>
              <w:rPr>
                <w:rFonts w:asciiTheme="minorHAnsi" w:eastAsiaTheme="minorEastAsia" w:hAnsiTheme="minorHAnsi" w:cstheme="minorBidi"/>
                <w:sz w:val="22"/>
                <w:szCs w:val="22"/>
                <w:lang w:val="en-US"/>
              </w:rPr>
              <w:tab/>
            </w:r>
            <w:r w:rsidRPr="00391BA0">
              <w:rPr>
                <w:rStyle w:val="Hipervnculo"/>
              </w:rPr>
              <w:t>ALTA PROVEEDOR</w:t>
            </w:r>
            <w:r>
              <w:rPr>
                <w:webHidden/>
              </w:rPr>
              <w:tab/>
            </w:r>
            <w:r>
              <w:rPr>
                <w:webHidden/>
              </w:rPr>
              <w:fldChar w:fldCharType="begin"/>
            </w:r>
            <w:r>
              <w:rPr>
                <w:webHidden/>
              </w:rPr>
              <w:instrText xml:space="preserve"> PAGEREF _Toc404535761 \h </w:instrText>
            </w:r>
            <w:r>
              <w:rPr>
                <w:webHidden/>
              </w:rPr>
            </w:r>
            <w:r>
              <w:rPr>
                <w:webHidden/>
              </w:rPr>
              <w:fldChar w:fldCharType="separate"/>
            </w:r>
            <w:r w:rsidR="00277C17">
              <w:rPr>
                <w:webHidden/>
              </w:rPr>
              <w:t>17</w:t>
            </w:r>
            <w:r>
              <w:rPr>
                <w:webHidden/>
              </w:rPr>
              <w:fldChar w:fldCharType="end"/>
            </w:r>
          </w:hyperlink>
        </w:p>
        <w:p w:rsidR="00FB18B9" w:rsidRPr="007573C9" w:rsidRDefault="00FB18B9" w:rsidP="007573C9">
          <w:pPr>
            <w:pStyle w:val="TDC2"/>
            <w:tabs>
              <w:tab w:val="left" w:pos="800"/>
              <w:tab w:val="right" w:leader="dot" w:pos="8099"/>
            </w:tabs>
            <w:spacing w:after="0" w:line="240" w:lineRule="auto"/>
            <w:ind w:left="200"/>
            <w:jc w:val="left"/>
            <w:rPr>
              <w:rStyle w:val="Hipervnculo"/>
              <w:rFonts w:ascii="Times New Roman" w:eastAsia="Times New Roman" w:hAnsi="Times New Roman" w:cs="Times New Roman"/>
              <w:smallCaps/>
              <w:color w:val="auto"/>
              <w:szCs w:val="24"/>
              <w:lang w:val="es-ES" w:eastAsia="es-ES"/>
            </w:rPr>
          </w:pPr>
          <w:hyperlink w:anchor="_Toc404535762" w:history="1">
            <w:r w:rsidRPr="007573C9">
              <w:rPr>
                <w:rStyle w:val="Hipervnculo"/>
                <w:rFonts w:ascii="Times New Roman" w:eastAsia="Times New Roman" w:hAnsi="Times New Roman" w:cs="Times New Roman"/>
                <w:smallCaps/>
                <w:noProof/>
                <w:color w:val="auto"/>
                <w:szCs w:val="24"/>
                <w:lang w:val="es-ES" w:eastAsia="es-ES"/>
              </w:rPr>
              <w:t>5.1.</w:t>
            </w:r>
            <w:r w:rsidRPr="007573C9">
              <w:rPr>
                <w:rStyle w:val="Hipervnculo"/>
                <w:rFonts w:ascii="Times New Roman" w:eastAsia="Times New Roman" w:hAnsi="Times New Roman" w:cs="Times New Roman"/>
                <w:smallCaps/>
                <w:color w:val="auto"/>
                <w:szCs w:val="24"/>
                <w:lang w:val="es-ES" w:eastAsia="es-ES"/>
              </w:rPr>
              <w:tab/>
            </w:r>
            <w:r w:rsidRPr="007573C9">
              <w:rPr>
                <w:rStyle w:val="Hipervnculo"/>
                <w:rFonts w:ascii="Times New Roman" w:eastAsia="Times New Roman" w:hAnsi="Times New Roman" w:cs="Times New Roman"/>
                <w:smallCaps/>
                <w:noProof/>
                <w:color w:val="auto"/>
                <w:szCs w:val="24"/>
                <w:lang w:val="es-ES" w:eastAsia="es-ES"/>
              </w:rPr>
              <w:t>ESPECIFICACIÓN DE REQUERIMIENTOS</w:t>
            </w:r>
            <w:r w:rsidRPr="007573C9">
              <w:rPr>
                <w:rStyle w:val="Hipervnculo"/>
                <w:rFonts w:ascii="Times New Roman" w:eastAsia="Times New Roman" w:hAnsi="Times New Roman" w:cs="Times New Roman"/>
                <w:smallCaps/>
                <w:webHidden/>
                <w:color w:val="auto"/>
                <w:szCs w:val="24"/>
                <w:lang w:val="es-ES" w:eastAsia="es-ES"/>
              </w:rPr>
              <w:tab/>
            </w:r>
            <w:r w:rsidRPr="007573C9">
              <w:rPr>
                <w:rStyle w:val="Hipervnculo"/>
                <w:rFonts w:ascii="Times New Roman" w:eastAsia="Times New Roman" w:hAnsi="Times New Roman" w:cs="Times New Roman"/>
                <w:smallCaps/>
                <w:webHidden/>
                <w:color w:val="auto"/>
                <w:szCs w:val="24"/>
                <w:lang w:val="es-ES" w:eastAsia="es-ES"/>
              </w:rPr>
              <w:fldChar w:fldCharType="begin"/>
            </w:r>
            <w:r w:rsidRPr="007573C9">
              <w:rPr>
                <w:rStyle w:val="Hipervnculo"/>
                <w:rFonts w:ascii="Times New Roman" w:eastAsia="Times New Roman" w:hAnsi="Times New Roman" w:cs="Times New Roman"/>
                <w:smallCaps/>
                <w:webHidden/>
                <w:color w:val="auto"/>
                <w:szCs w:val="24"/>
                <w:lang w:val="es-ES" w:eastAsia="es-ES"/>
              </w:rPr>
              <w:instrText xml:space="preserve"> PAGEREF _Toc404535762 \h </w:instrText>
            </w:r>
            <w:r w:rsidRPr="007573C9">
              <w:rPr>
                <w:rStyle w:val="Hipervnculo"/>
                <w:rFonts w:ascii="Times New Roman" w:eastAsia="Times New Roman" w:hAnsi="Times New Roman" w:cs="Times New Roman"/>
                <w:smallCaps/>
                <w:webHidden/>
                <w:color w:val="auto"/>
                <w:szCs w:val="24"/>
                <w:lang w:val="es-ES" w:eastAsia="es-ES"/>
              </w:rPr>
            </w:r>
            <w:r w:rsidRPr="007573C9">
              <w:rPr>
                <w:rStyle w:val="Hipervnculo"/>
                <w:rFonts w:ascii="Times New Roman" w:eastAsia="Times New Roman" w:hAnsi="Times New Roman" w:cs="Times New Roman"/>
                <w:smallCaps/>
                <w:webHidden/>
                <w:color w:val="auto"/>
                <w:szCs w:val="24"/>
                <w:lang w:val="es-ES" w:eastAsia="es-ES"/>
              </w:rPr>
              <w:fldChar w:fldCharType="separate"/>
            </w:r>
            <w:r w:rsidR="00277C17">
              <w:rPr>
                <w:rStyle w:val="Hipervnculo"/>
                <w:rFonts w:ascii="Times New Roman" w:eastAsia="Times New Roman" w:hAnsi="Times New Roman" w:cs="Times New Roman"/>
                <w:smallCaps/>
                <w:noProof/>
                <w:webHidden/>
                <w:color w:val="auto"/>
                <w:szCs w:val="24"/>
                <w:lang w:val="es-ES" w:eastAsia="es-ES"/>
              </w:rPr>
              <w:t>17</w:t>
            </w:r>
            <w:r w:rsidRPr="007573C9">
              <w:rPr>
                <w:rStyle w:val="Hipervnculo"/>
                <w:rFonts w:ascii="Times New Roman" w:eastAsia="Times New Roman" w:hAnsi="Times New Roman" w:cs="Times New Roman"/>
                <w:smallCaps/>
                <w:webHidden/>
                <w:color w:val="auto"/>
                <w:szCs w:val="24"/>
                <w:lang w:val="es-ES" w:eastAsia="es-ES"/>
              </w:rPr>
              <w:fldChar w:fldCharType="end"/>
            </w:r>
          </w:hyperlink>
        </w:p>
        <w:p w:rsidR="00FB18B9" w:rsidRPr="007573C9" w:rsidRDefault="00FB18B9" w:rsidP="007573C9">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63" w:history="1">
            <w:r w:rsidRPr="007573C9">
              <w:rPr>
                <w:rStyle w:val="Hipervnculo"/>
                <w:rFonts w:ascii="Times New Roman" w:eastAsia="Times New Roman" w:hAnsi="Times New Roman" w:cs="Times New Roman"/>
                <w:i/>
                <w:iCs/>
                <w:noProof/>
                <w:color w:val="auto"/>
                <w:szCs w:val="24"/>
                <w:lang w:val="es-ES" w:eastAsia="es-ES"/>
              </w:rPr>
              <w:t>1.2.26</w:t>
            </w:r>
            <w:r w:rsidRPr="007573C9">
              <w:rPr>
                <w:rStyle w:val="Hipervnculo"/>
                <w:rFonts w:ascii="Times New Roman" w:eastAsia="Times New Roman" w:hAnsi="Times New Roman" w:cs="Times New Roman"/>
                <w:i/>
                <w:iCs/>
                <w:color w:val="auto"/>
                <w:szCs w:val="24"/>
                <w:lang w:val="es-ES" w:eastAsia="es-ES"/>
              </w:rPr>
              <w:tab/>
            </w:r>
            <w:r w:rsidRPr="007573C9">
              <w:rPr>
                <w:rStyle w:val="Hipervnculo"/>
                <w:rFonts w:ascii="Times New Roman" w:eastAsia="Times New Roman" w:hAnsi="Times New Roman" w:cs="Times New Roman"/>
                <w:i/>
                <w:iCs/>
                <w:noProof/>
                <w:color w:val="auto"/>
                <w:szCs w:val="24"/>
                <w:lang w:val="es-ES" w:eastAsia="es-ES"/>
              </w:rPr>
              <w:t>CMPREQ02: Alta/baja/modificación de proveedores</w:t>
            </w:r>
            <w:r w:rsidRPr="007573C9">
              <w:rPr>
                <w:rStyle w:val="Hipervnculo"/>
                <w:rFonts w:ascii="Times New Roman" w:eastAsia="Times New Roman" w:hAnsi="Times New Roman" w:cs="Times New Roman"/>
                <w:i/>
                <w:iCs/>
                <w:webHidden/>
                <w:color w:val="auto"/>
                <w:szCs w:val="24"/>
                <w:lang w:val="es-ES" w:eastAsia="es-ES"/>
              </w:rPr>
              <w:tab/>
            </w:r>
            <w:r w:rsidRPr="007573C9">
              <w:rPr>
                <w:rStyle w:val="Hipervnculo"/>
                <w:rFonts w:ascii="Times New Roman" w:eastAsia="Times New Roman" w:hAnsi="Times New Roman" w:cs="Times New Roman"/>
                <w:i/>
                <w:iCs/>
                <w:webHidden/>
                <w:color w:val="auto"/>
                <w:szCs w:val="24"/>
                <w:lang w:val="es-ES" w:eastAsia="es-ES"/>
              </w:rPr>
              <w:fldChar w:fldCharType="begin"/>
            </w:r>
            <w:r w:rsidRPr="007573C9">
              <w:rPr>
                <w:rStyle w:val="Hipervnculo"/>
                <w:rFonts w:ascii="Times New Roman" w:eastAsia="Times New Roman" w:hAnsi="Times New Roman" w:cs="Times New Roman"/>
                <w:i/>
                <w:iCs/>
                <w:webHidden/>
                <w:color w:val="auto"/>
                <w:szCs w:val="24"/>
                <w:lang w:val="es-ES" w:eastAsia="es-ES"/>
              </w:rPr>
              <w:instrText xml:space="preserve"> PAGEREF _Toc404535763 \h </w:instrText>
            </w:r>
            <w:r w:rsidRPr="007573C9">
              <w:rPr>
                <w:rStyle w:val="Hipervnculo"/>
                <w:rFonts w:ascii="Times New Roman" w:eastAsia="Times New Roman" w:hAnsi="Times New Roman" w:cs="Times New Roman"/>
                <w:i/>
                <w:iCs/>
                <w:webHidden/>
                <w:color w:val="auto"/>
                <w:szCs w:val="24"/>
                <w:lang w:val="es-ES" w:eastAsia="es-ES"/>
              </w:rPr>
            </w:r>
            <w:r w:rsidRPr="007573C9">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17</w:t>
            </w:r>
            <w:r w:rsidRPr="007573C9">
              <w:rPr>
                <w:rStyle w:val="Hipervnculo"/>
                <w:rFonts w:ascii="Times New Roman" w:eastAsia="Times New Roman" w:hAnsi="Times New Roman" w:cs="Times New Roman"/>
                <w:i/>
                <w:iCs/>
                <w:webHidden/>
                <w:color w:val="auto"/>
                <w:szCs w:val="24"/>
                <w:lang w:val="es-ES" w:eastAsia="es-ES"/>
              </w:rPr>
              <w:fldChar w:fldCharType="end"/>
            </w:r>
          </w:hyperlink>
        </w:p>
        <w:p w:rsidR="00FB18B9" w:rsidRPr="007573C9" w:rsidRDefault="00FB18B9" w:rsidP="007573C9">
          <w:pPr>
            <w:pStyle w:val="TDC2"/>
            <w:tabs>
              <w:tab w:val="left" w:pos="800"/>
              <w:tab w:val="right" w:leader="dot" w:pos="8099"/>
            </w:tabs>
            <w:spacing w:after="0" w:line="240" w:lineRule="auto"/>
            <w:ind w:left="200"/>
            <w:jc w:val="left"/>
            <w:rPr>
              <w:rStyle w:val="Hipervnculo"/>
              <w:rFonts w:ascii="Times New Roman" w:eastAsia="Times New Roman" w:hAnsi="Times New Roman" w:cs="Times New Roman"/>
              <w:smallCaps/>
              <w:color w:val="auto"/>
              <w:szCs w:val="24"/>
              <w:lang w:val="es-ES" w:eastAsia="es-ES"/>
            </w:rPr>
          </w:pPr>
          <w:hyperlink w:anchor="_Toc404535764" w:history="1">
            <w:r w:rsidRPr="007573C9">
              <w:rPr>
                <w:rStyle w:val="Hipervnculo"/>
                <w:rFonts w:ascii="Times New Roman" w:eastAsia="Times New Roman" w:hAnsi="Times New Roman" w:cs="Times New Roman"/>
                <w:smallCaps/>
                <w:noProof/>
                <w:color w:val="auto"/>
                <w:szCs w:val="24"/>
                <w:lang w:val="es-ES" w:eastAsia="es-ES"/>
              </w:rPr>
              <w:t>5.2.</w:t>
            </w:r>
            <w:r w:rsidRPr="007573C9">
              <w:rPr>
                <w:rStyle w:val="Hipervnculo"/>
                <w:rFonts w:ascii="Times New Roman" w:eastAsia="Times New Roman" w:hAnsi="Times New Roman" w:cs="Times New Roman"/>
                <w:smallCaps/>
                <w:color w:val="auto"/>
                <w:szCs w:val="24"/>
                <w:lang w:val="es-ES" w:eastAsia="es-ES"/>
              </w:rPr>
              <w:tab/>
            </w:r>
            <w:r w:rsidRPr="007573C9">
              <w:rPr>
                <w:rStyle w:val="Hipervnculo"/>
                <w:rFonts w:ascii="Times New Roman" w:eastAsia="Times New Roman" w:hAnsi="Times New Roman" w:cs="Times New Roman"/>
                <w:smallCaps/>
                <w:noProof/>
                <w:color w:val="auto"/>
                <w:szCs w:val="24"/>
                <w:lang w:val="es-ES" w:eastAsia="es-ES"/>
              </w:rPr>
              <w:t>MODELO DE CASOS DE USO</w:t>
            </w:r>
            <w:r w:rsidRPr="007573C9">
              <w:rPr>
                <w:rStyle w:val="Hipervnculo"/>
                <w:rFonts w:ascii="Times New Roman" w:eastAsia="Times New Roman" w:hAnsi="Times New Roman" w:cs="Times New Roman"/>
                <w:smallCaps/>
                <w:webHidden/>
                <w:color w:val="auto"/>
                <w:szCs w:val="24"/>
                <w:lang w:val="es-ES" w:eastAsia="es-ES"/>
              </w:rPr>
              <w:tab/>
            </w:r>
            <w:r w:rsidRPr="007573C9">
              <w:rPr>
                <w:rStyle w:val="Hipervnculo"/>
                <w:rFonts w:ascii="Times New Roman" w:eastAsia="Times New Roman" w:hAnsi="Times New Roman" w:cs="Times New Roman"/>
                <w:smallCaps/>
                <w:webHidden/>
                <w:color w:val="auto"/>
                <w:szCs w:val="24"/>
                <w:lang w:val="es-ES" w:eastAsia="es-ES"/>
              </w:rPr>
              <w:fldChar w:fldCharType="begin"/>
            </w:r>
            <w:r w:rsidRPr="007573C9">
              <w:rPr>
                <w:rStyle w:val="Hipervnculo"/>
                <w:rFonts w:ascii="Times New Roman" w:eastAsia="Times New Roman" w:hAnsi="Times New Roman" w:cs="Times New Roman"/>
                <w:smallCaps/>
                <w:webHidden/>
                <w:color w:val="auto"/>
                <w:szCs w:val="24"/>
                <w:lang w:val="es-ES" w:eastAsia="es-ES"/>
              </w:rPr>
              <w:instrText xml:space="preserve"> PAGEREF _Toc404535764 \h </w:instrText>
            </w:r>
            <w:r w:rsidRPr="007573C9">
              <w:rPr>
                <w:rStyle w:val="Hipervnculo"/>
                <w:rFonts w:ascii="Times New Roman" w:eastAsia="Times New Roman" w:hAnsi="Times New Roman" w:cs="Times New Roman"/>
                <w:smallCaps/>
                <w:webHidden/>
                <w:color w:val="auto"/>
                <w:szCs w:val="24"/>
                <w:lang w:val="es-ES" w:eastAsia="es-ES"/>
              </w:rPr>
            </w:r>
            <w:r w:rsidRPr="007573C9">
              <w:rPr>
                <w:rStyle w:val="Hipervnculo"/>
                <w:rFonts w:ascii="Times New Roman" w:eastAsia="Times New Roman" w:hAnsi="Times New Roman" w:cs="Times New Roman"/>
                <w:smallCaps/>
                <w:webHidden/>
                <w:color w:val="auto"/>
                <w:szCs w:val="24"/>
                <w:lang w:val="es-ES" w:eastAsia="es-ES"/>
              </w:rPr>
              <w:fldChar w:fldCharType="separate"/>
            </w:r>
            <w:r w:rsidR="00277C17">
              <w:rPr>
                <w:rStyle w:val="Hipervnculo"/>
                <w:rFonts w:ascii="Times New Roman" w:eastAsia="Times New Roman" w:hAnsi="Times New Roman" w:cs="Times New Roman"/>
                <w:smallCaps/>
                <w:noProof/>
                <w:webHidden/>
                <w:color w:val="auto"/>
                <w:szCs w:val="24"/>
                <w:lang w:val="es-ES" w:eastAsia="es-ES"/>
              </w:rPr>
              <w:t>17</w:t>
            </w:r>
            <w:r w:rsidRPr="007573C9">
              <w:rPr>
                <w:rStyle w:val="Hipervnculo"/>
                <w:rFonts w:ascii="Times New Roman" w:eastAsia="Times New Roman" w:hAnsi="Times New Roman" w:cs="Times New Roman"/>
                <w:smallCaps/>
                <w:webHidden/>
                <w:color w:val="auto"/>
                <w:szCs w:val="24"/>
                <w:lang w:val="es-ES" w:eastAsia="es-ES"/>
              </w:rPr>
              <w:fldChar w:fldCharType="end"/>
            </w:r>
          </w:hyperlink>
        </w:p>
        <w:p w:rsidR="00FB18B9" w:rsidRPr="007573C9" w:rsidRDefault="00FB18B9" w:rsidP="007573C9">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65" w:history="1">
            <w:r w:rsidRPr="007573C9">
              <w:rPr>
                <w:rStyle w:val="Hipervnculo"/>
                <w:rFonts w:ascii="Times New Roman" w:eastAsia="Times New Roman" w:hAnsi="Times New Roman" w:cs="Times New Roman"/>
                <w:i/>
                <w:iCs/>
                <w:noProof/>
                <w:color w:val="auto"/>
                <w:szCs w:val="24"/>
                <w:lang w:val="es-ES" w:eastAsia="es-ES"/>
              </w:rPr>
              <w:t>1.2.27</w:t>
            </w:r>
            <w:r w:rsidRPr="007573C9">
              <w:rPr>
                <w:rStyle w:val="Hipervnculo"/>
                <w:rFonts w:ascii="Times New Roman" w:eastAsia="Times New Roman" w:hAnsi="Times New Roman" w:cs="Times New Roman"/>
                <w:i/>
                <w:iCs/>
                <w:color w:val="auto"/>
                <w:szCs w:val="24"/>
                <w:lang w:val="es-ES" w:eastAsia="es-ES"/>
              </w:rPr>
              <w:tab/>
            </w:r>
            <w:r w:rsidRPr="007573C9">
              <w:rPr>
                <w:rStyle w:val="Hipervnculo"/>
                <w:rFonts w:ascii="Times New Roman" w:eastAsia="Times New Roman" w:hAnsi="Times New Roman" w:cs="Times New Roman"/>
                <w:i/>
                <w:iCs/>
                <w:noProof/>
                <w:color w:val="auto"/>
                <w:szCs w:val="24"/>
                <w:lang w:val="es-ES" w:eastAsia="es-ES"/>
              </w:rPr>
              <w:t>Descripción</w:t>
            </w:r>
            <w:r w:rsidRPr="007573C9">
              <w:rPr>
                <w:rStyle w:val="Hipervnculo"/>
                <w:rFonts w:ascii="Times New Roman" w:eastAsia="Times New Roman" w:hAnsi="Times New Roman" w:cs="Times New Roman"/>
                <w:i/>
                <w:iCs/>
                <w:webHidden/>
                <w:color w:val="auto"/>
                <w:szCs w:val="24"/>
                <w:lang w:val="es-ES" w:eastAsia="es-ES"/>
              </w:rPr>
              <w:tab/>
            </w:r>
            <w:r w:rsidRPr="007573C9">
              <w:rPr>
                <w:rStyle w:val="Hipervnculo"/>
                <w:rFonts w:ascii="Times New Roman" w:eastAsia="Times New Roman" w:hAnsi="Times New Roman" w:cs="Times New Roman"/>
                <w:i/>
                <w:iCs/>
                <w:webHidden/>
                <w:color w:val="auto"/>
                <w:szCs w:val="24"/>
                <w:lang w:val="es-ES" w:eastAsia="es-ES"/>
              </w:rPr>
              <w:fldChar w:fldCharType="begin"/>
            </w:r>
            <w:r w:rsidRPr="007573C9">
              <w:rPr>
                <w:rStyle w:val="Hipervnculo"/>
                <w:rFonts w:ascii="Times New Roman" w:eastAsia="Times New Roman" w:hAnsi="Times New Roman" w:cs="Times New Roman"/>
                <w:i/>
                <w:iCs/>
                <w:webHidden/>
                <w:color w:val="auto"/>
                <w:szCs w:val="24"/>
                <w:lang w:val="es-ES" w:eastAsia="es-ES"/>
              </w:rPr>
              <w:instrText xml:space="preserve"> PAGEREF _Toc404535765 \h </w:instrText>
            </w:r>
            <w:r w:rsidRPr="007573C9">
              <w:rPr>
                <w:rStyle w:val="Hipervnculo"/>
                <w:rFonts w:ascii="Times New Roman" w:eastAsia="Times New Roman" w:hAnsi="Times New Roman" w:cs="Times New Roman"/>
                <w:i/>
                <w:iCs/>
                <w:webHidden/>
                <w:color w:val="auto"/>
                <w:szCs w:val="24"/>
                <w:lang w:val="es-ES" w:eastAsia="es-ES"/>
              </w:rPr>
            </w:r>
            <w:r w:rsidRPr="007573C9">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17</w:t>
            </w:r>
            <w:r w:rsidRPr="007573C9">
              <w:rPr>
                <w:rStyle w:val="Hipervnculo"/>
                <w:rFonts w:ascii="Times New Roman" w:eastAsia="Times New Roman" w:hAnsi="Times New Roman" w:cs="Times New Roman"/>
                <w:i/>
                <w:iCs/>
                <w:webHidden/>
                <w:color w:val="auto"/>
                <w:szCs w:val="24"/>
                <w:lang w:val="es-ES" w:eastAsia="es-ES"/>
              </w:rPr>
              <w:fldChar w:fldCharType="end"/>
            </w:r>
          </w:hyperlink>
        </w:p>
        <w:p w:rsidR="00FB18B9" w:rsidRPr="007573C9" w:rsidRDefault="00FB18B9" w:rsidP="007573C9">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66" w:history="1">
            <w:r w:rsidRPr="007573C9">
              <w:rPr>
                <w:rStyle w:val="Hipervnculo"/>
                <w:rFonts w:ascii="Times New Roman" w:eastAsia="Times New Roman" w:hAnsi="Times New Roman" w:cs="Times New Roman"/>
                <w:i/>
                <w:iCs/>
                <w:noProof/>
                <w:color w:val="auto"/>
                <w:szCs w:val="24"/>
                <w:lang w:val="es-ES" w:eastAsia="es-ES"/>
              </w:rPr>
              <w:t>1.2.28</w:t>
            </w:r>
            <w:r w:rsidRPr="007573C9">
              <w:rPr>
                <w:rStyle w:val="Hipervnculo"/>
                <w:rFonts w:ascii="Times New Roman" w:eastAsia="Times New Roman" w:hAnsi="Times New Roman" w:cs="Times New Roman"/>
                <w:i/>
                <w:iCs/>
                <w:color w:val="auto"/>
                <w:szCs w:val="24"/>
                <w:lang w:val="es-ES" w:eastAsia="es-ES"/>
              </w:rPr>
              <w:tab/>
            </w:r>
            <w:r w:rsidRPr="007573C9">
              <w:rPr>
                <w:rStyle w:val="Hipervnculo"/>
                <w:rFonts w:ascii="Times New Roman" w:eastAsia="Times New Roman" w:hAnsi="Times New Roman" w:cs="Times New Roman"/>
                <w:i/>
                <w:iCs/>
                <w:noProof/>
                <w:color w:val="auto"/>
                <w:szCs w:val="24"/>
                <w:lang w:val="es-ES" w:eastAsia="es-ES"/>
              </w:rPr>
              <w:t>Pre-condiciones</w:t>
            </w:r>
            <w:r w:rsidRPr="007573C9">
              <w:rPr>
                <w:rStyle w:val="Hipervnculo"/>
                <w:rFonts w:ascii="Times New Roman" w:eastAsia="Times New Roman" w:hAnsi="Times New Roman" w:cs="Times New Roman"/>
                <w:i/>
                <w:iCs/>
                <w:webHidden/>
                <w:color w:val="auto"/>
                <w:szCs w:val="24"/>
                <w:lang w:val="es-ES" w:eastAsia="es-ES"/>
              </w:rPr>
              <w:tab/>
            </w:r>
            <w:r w:rsidRPr="007573C9">
              <w:rPr>
                <w:rStyle w:val="Hipervnculo"/>
                <w:rFonts w:ascii="Times New Roman" w:eastAsia="Times New Roman" w:hAnsi="Times New Roman" w:cs="Times New Roman"/>
                <w:i/>
                <w:iCs/>
                <w:webHidden/>
                <w:color w:val="auto"/>
                <w:szCs w:val="24"/>
                <w:lang w:val="es-ES" w:eastAsia="es-ES"/>
              </w:rPr>
              <w:fldChar w:fldCharType="begin"/>
            </w:r>
            <w:r w:rsidRPr="007573C9">
              <w:rPr>
                <w:rStyle w:val="Hipervnculo"/>
                <w:rFonts w:ascii="Times New Roman" w:eastAsia="Times New Roman" w:hAnsi="Times New Roman" w:cs="Times New Roman"/>
                <w:i/>
                <w:iCs/>
                <w:webHidden/>
                <w:color w:val="auto"/>
                <w:szCs w:val="24"/>
                <w:lang w:val="es-ES" w:eastAsia="es-ES"/>
              </w:rPr>
              <w:instrText xml:space="preserve"> PAGEREF _Toc404535766 \h </w:instrText>
            </w:r>
            <w:r w:rsidRPr="007573C9">
              <w:rPr>
                <w:rStyle w:val="Hipervnculo"/>
                <w:rFonts w:ascii="Times New Roman" w:eastAsia="Times New Roman" w:hAnsi="Times New Roman" w:cs="Times New Roman"/>
                <w:i/>
                <w:iCs/>
                <w:webHidden/>
                <w:color w:val="auto"/>
                <w:szCs w:val="24"/>
                <w:lang w:val="es-ES" w:eastAsia="es-ES"/>
              </w:rPr>
            </w:r>
            <w:r w:rsidRPr="007573C9">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17</w:t>
            </w:r>
            <w:r w:rsidRPr="007573C9">
              <w:rPr>
                <w:rStyle w:val="Hipervnculo"/>
                <w:rFonts w:ascii="Times New Roman" w:eastAsia="Times New Roman" w:hAnsi="Times New Roman" w:cs="Times New Roman"/>
                <w:i/>
                <w:iCs/>
                <w:webHidden/>
                <w:color w:val="auto"/>
                <w:szCs w:val="24"/>
                <w:lang w:val="es-ES" w:eastAsia="es-ES"/>
              </w:rPr>
              <w:fldChar w:fldCharType="end"/>
            </w:r>
          </w:hyperlink>
        </w:p>
        <w:p w:rsidR="00FB18B9" w:rsidRPr="007573C9" w:rsidRDefault="00FB18B9" w:rsidP="007573C9">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67" w:history="1">
            <w:r w:rsidRPr="007573C9">
              <w:rPr>
                <w:rStyle w:val="Hipervnculo"/>
                <w:rFonts w:ascii="Times New Roman" w:eastAsia="Times New Roman" w:hAnsi="Times New Roman" w:cs="Times New Roman"/>
                <w:i/>
                <w:iCs/>
                <w:noProof/>
                <w:color w:val="auto"/>
                <w:szCs w:val="24"/>
                <w:lang w:val="es-ES" w:eastAsia="es-ES"/>
              </w:rPr>
              <w:t>1.2.29</w:t>
            </w:r>
            <w:r w:rsidRPr="007573C9">
              <w:rPr>
                <w:rStyle w:val="Hipervnculo"/>
                <w:rFonts w:ascii="Times New Roman" w:eastAsia="Times New Roman" w:hAnsi="Times New Roman" w:cs="Times New Roman"/>
                <w:i/>
                <w:iCs/>
                <w:color w:val="auto"/>
                <w:szCs w:val="24"/>
                <w:lang w:val="es-ES" w:eastAsia="es-ES"/>
              </w:rPr>
              <w:tab/>
            </w:r>
            <w:r w:rsidRPr="007573C9">
              <w:rPr>
                <w:rStyle w:val="Hipervnculo"/>
                <w:rFonts w:ascii="Times New Roman" w:eastAsia="Times New Roman" w:hAnsi="Times New Roman" w:cs="Times New Roman"/>
                <w:i/>
                <w:iCs/>
                <w:noProof/>
                <w:color w:val="auto"/>
                <w:szCs w:val="24"/>
                <w:lang w:val="es-ES" w:eastAsia="es-ES"/>
              </w:rPr>
              <w:t>Flujo de eventos principal</w:t>
            </w:r>
            <w:r w:rsidRPr="007573C9">
              <w:rPr>
                <w:rStyle w:val="Hipervnculo"/>
                <w:rFonts w:ascii="Times New Roman" w:eastAsia="Times New Roman" w:hAnsi="Times New Roman" w:cs="Times New Roman"/>
                <w:i/>
                <w:iCs/>
                <w:webHidden/>
                <w:color w:val="auto"/>
                <w:szCs w:val="24"/>
                <w:lang w:val="es-ES" w:eastAsia="es-ES"/>
              </w:rPr>
              <w:tab/>
            </w:r>
            <w:r w:rsidRPr="007573C9">
              <w:rPr>
                <w:rStyle w:val="Hipervnculo"/>
                <w:rFonts w:ascii="Times New Roman" w:eastAsia="Times New Roman" w:hAnsi="Times New Roman" w:cs="Times New Roman"/>
                <w:i/>
                <w:iCs/>
                <w:webHidden/>
                <w:color w:val="auto"/>
                <w:szCs w:val="24"/>
                <w:lang w:val="es-ES" w:eastAsia="es-ES"/>
              </w:rPr>
              <w:fldChar w:fldCharType="begin"/>
            </w:r>
            <w:r w:rsidRPr="007573C9">
              <w:rPr>
                <w:rStyle w:val="Hipervnculo"/>
                <w:rFonts w:ascii="Times New Roman" w:eastAsia="Times New Roman" w:hAnsi="Times New Roman" w:cs="Times New Roman"/>
                <w:i/>
                <w:iCs/>
                <w:webHidden/>
                <w:color w:val="auto"/>
                <w:szCs w:val="24"/>
                <w:lang w:val="es-ES" w:eastAsia="es-ES"/>
              </w:rPr>
              <w:instrText xml:space="preserve"> PAGEREF _Toc404535767 \h </w:instrText>
            </w:r>
            <w:r w:rsidRPr="007573C9">
              <w:rPr>
                <w:rStyle w:val="Hipervnculo"/>
                <w:rFonts w:ascii="Times New Roman" w:eastAsia="Times New Roman" w:hAnsi="Times New Roman" w:cs="Times New Roman"/>
                <w:i/>
                <w:iCs/>
                <w:webHidden/>
                <w:color w:val="auto"/>
                <w:szCs w:val="24"/>
                <w:lang w:val="es-ES" w:eastAsia="es-ES"/>
              </w:rPr>
            </w:r>
            <w:r w:rsidRPr="007573C9">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17</w:t>
            </w:r>
            <w:r w:rsidRPr="007573C9">
              <w:rPr>
                <w:rStyle w:val="Hipervnculo"/>
                <w:rFonts w:ascii="Times New Roman" w:eastAsia="Times New Roman" w:hAnsi="Times New Roman" w:cs="Times New Roman"/>
                <w:i/>
                <w:iCs/>
                <w:webHidden/>
                <w:color w:val="auto"/>
                <w:szCs w:val="24"/>
                <w:lang w:val="es-ES" w:eastAsia="es-ES"/>
              </w:rPr>
              <w:fldChar w:fldCharType="end"/>
            </w:r>
          </w:hyperlink>
        </w:p>
        <w:p w:rsidR="00FB18B9" w:rsidRPr="007573C9" w:rsidRDefault="00FB18B9" w:rsidP="007573C9">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68" w:history="1">
            <w:r w:rsidRPr="007573C9">
              <w:rPr>
                <w:rStyle w:val="Hipervnculo"/>
                <w:rFonts w:ascii="Times New Roman" w:eastAsia="Times New Roman" w:hAnsi="Times New Roman" w:cs="Times New Roman"/>
                <w:i/>
                <w:iCs/>
                <w:noProof/>
                <w:color w:val="auto"/>
                <w:szCs w:val="24"/>
                <w:lang w:val="es-ES" w:eastAsia="es-ES"/>
              </w:rPr>
              <w:t>1.2.30</w:t>
            </w:r>
            <w:r w:rsidRPr="007573C9">
              <w:rPr>
                <w:rStyle w:val="Hipervnculo"/>
                <w:rFonts w:ascii="Times New Roman" w:eastAsia="Times New Roman" w:hAnsi="Times New Roman" w:cs="Times New Roman"/>
                <w:i/>
                <w:iCs/>
                <w:color w:val="auto"/>
                <w:szCs w:val="24"/>
                <w:lang w:val="es-ES" w:eastAsia="es-ES"/>
              </w:rPr>
              <w:tab/>
            </w:r>
            <w:r w:rsidRPr="007573C9">
              <w:rPr>
                <w:rStyle w:val="Hipervnculo"/>
                <w:rFonts w:ascii="Times New Roman" w:eastAsia="Times New Roman" w:hAnsi="Times New Roman" w:cs="Times New Roman"/>
                <w:i/>
                <w:iCs/>
                <w:noProof/>
                <w:color w:val="auto"/>
                <w:szCs w:val="24"/>
                <w:lang w:val="es-ES" w:eastAsia="es-ES"/>
              </w:rPr>
              <w:t>Flujos de eventos alternativos</w:t>
            </w:r>
            <w:r w:rsidRPr="007573C9">
              <w:rPr>
                <w:rStyle w:val="Hipervnculo"/>
                <w:rFonts w:ascii="Times New Roman" w:eastAsia="Times New Roman" w:hAnsi="Times New Roman" w:cs="Times New Roman"/>
                <w:i/>
                <w:iCs/>
                <w:webHidden/>
                <w:color w:val="auto"/>
                <w:szCs w:val="24"/>
                <w:lang w:val="es-ES" w:eastAsia="es-ES"/>
              </w:rPr>
              <w:tab/>
            </w:r>
            <w:r w:rsidRPr="007573C9">
              <w:rPr>
                <w:rStyle w:val="Hipervnculo"/>
                <w:rFonts w:ascii="Times New Roman" w:eastAsia="Times New Roman" w:hAnsi="Times New Roman" w:cs="Times New Roman"/>
                <w:i/>
                <w:iCs/>
                <w:webHidden/>
                <w:color w:val="auto"/>
                <w:szCs w:val="24"/>
                <w:lang w:val="es-ES" w:eastAsia="es-ES"/>
              </w:rPr>
              <w:fldChar w:fldCharType="begin"/>
            </w:r>
            <w:r w:rsidRPr="007573C9">
              <w:rPr>
                <w:rStyle w:val="Hipervnculo"/>
                <w:rFonts w:ascii="Times New Roman" w:eastAsia="Times New Roman" w:hAnsi="Times New Roman" w:cs="Times New Roman"/>
                <w:i/>
                <w:iCs/>
                <w:webHidden/>
                <w:color w:val="auto"/>
                <w:szCs w:val="24"/>
                <w:lang w:val="es-ES" w:eastAsia="es-ES"/>
              </w:rPr>
              <w:instrText xml:space="preserve"> PAGEREF _Toc404535768 \h </w:instrText>
            </w:r>
            <w:r w:rsidRPr="007573C9">
              <w:rPr>
                <w:rStyle w:val="Hipervnculo"/>
                <w:rFonts w:ascii="Times New Roman" w:eastAsia="Times New Roman" w:hAnsi="Times New Roman" w:cs="Times New Roman"/>
                <w:i/>
                <w:iCs/>
                <w:webHidden/>
                <w:color w:val="auto"/>
                <w:szCs w:val="24"/>
                <w:lang w:val="es-ES" w:eastAsia="es-ES"/>
              </w:rPr>
            </w:r>
            <w:r w:rsidRPr="007573C9">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17</w:t>
            </w:r>
            <w:r w:rsidRPr="007573C9">
              <w:rPr>
                <w:rStyle w:val="Hipervnculo"/>
                <w:rFonts w:ascii="Times New Roman" w:eastAsia="Times New Roman" w:hAnsi="Times New Roman" w:cs="Times New Roman"/>
                <w:i/>
                <w:iCs/>
                <w:webHidden/>
                <w:color w:val="auto"/>
                <w:szCs w:val="24"/>
                <w:lang w:val="es-ES" w:eastAsia="es-ES"/>
              </w:rPr>
              <w:fldChar w:fldCharType="end"/>
            </w:r>
          </w:hyperlink>
        </w:p>
        <w:p w:rsidR="00FB18B9" w:rsidRPr="007573C9" w:rsidRDefault="00FB18B9" w:rsidP="007573C9">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69" w:history="1">
            <w:r w:rsidRPr="007573C9">
              <w:rPr>
                <w:rStyle w:val="Hipervnculo"/>
                <w:rFonts w:ascii="Times New Roman" w:eastAsia="Times New Roman" w:hAnsi="Times New Roman" w:cs="Times New Roman"/>
                <w:i/>
                <w:iCs/>
                <w:noProof/>
                <w:color w:val="auto"/>
                <w:szCs w:val="24"/>
                <w:lang w:val="es-ES" w:eastAsia="es-ES"/>
              </w:rPr>
              <w:t>1.2.31</w:t>
            </w:r>
            <w:r w:rsidRPr="007573C9">
              <w:rPr>
                <w:rStyle w:val="Hipervnculo"/>
                <w:rFonts w:ascii="Times New Roman" w:eastAsia="Times New Roman" w:hAnsi="Times New Roman" w:cs="Times New Roman"/>
                <w:i/>
                <w:iCs/>
                <w:color w:val="auto"/>
                <w:szCs w:val="24"/>
                <w:lang w:val="es-ES" w:eastAsia="es-ES"/>
              </w:rPr>
              <w:tab/>
            </w:r>
            <w:r w:rsidRPr="007573C9">
              <w:rPr>
                <w:rStyle w:val="Hipervnculo"/>
                <w:rFonts w:ascii="Times New Roman" w:eastAsia="Times New Roman" w:hAnsi="Times New Roman" w:cs="Times New Roman"/>
                <w:i/>
                <w:iCs/>
                <w:noProof/>
                <w:color w:val="auto"/>
                <w:szCs w:val="24"/>
                <w:lang w:val="es-ES" w:eastAsia="es-ES"/>
              </w:rPr>
              <w:t>Post-condiciones</w:t>
            </w:r>
            <w:r w:rsidRPr="007573C9">
              <w:rPr>
                <w:rStyle w:val="Hipervnculo"/>
                <w:rFonts w:ascii="Times New Roman" w:eastAsia="Times New Roman" w:hAnsi="Times New Roman" w:cs="Times New Roman"/>
                <w:i/>
                <w:iCs/>
                <w:webHidden/>
                <w:color w:val="auto"/>
                <w:szCs w:val="24"/>
                <w:lang w:val="es-ES" w:eastAsia="es-ES"/>
              </w:rPr>
              <w:tab/>
            </w:r>
            <w:r w:rsidRPr="007573C9">
              <w:rPr>
                <w:rStyle w:val="Hipervnculo"/>
                <w:rFonts w:ascii="Times New Roman" w:eastAsia="Times New Roman" w:hAnsi="Times New Roman" w:cs="Times New Roman"/>
                <w:i/>
                <w:iCs/>
                <w:webHidden/>
                <w:color w:val="auto"/>
                <w:szCs w:val="24"/>
                <w:lang w:val="es-ES" w:eastAsia="es-ES"/>
              </w:rPr>
              <w:fldChar w:fldCharType="begin"/>
            </w:r>
            <w:r w:rsidRPr="007573C9">
              <w:rPr>
                <w:rStyle w:val="Hipervnculo"/>
                <w:rFonts w:ascii="Times New Roman" w:eastAsia="Times New Roman" w:hAnsi="Times New Roman" w:cs="Times New Roman"/>
                <w:i/>
                <w:iCs/>
                <w:webHidden/>
                <w:color w:val="auto"/>
                <w:szCs w:val="24"/>
                <w:lang w:val="es-ES" w:eastAsia="es-ES"/>
              </w:rPr>
              <w:instrText xml:space="preserve"> PAGEREF _Toc404535769 \h </w:instrText>
            </w:r>
            <w:r w:rsidRPr="007573C9">
              <w:rPr>
                <w:rStyle w:val="Hipervnculo"/>
                <w:rFonts w:ascii="Times New Roman" w:eastAsia="Times New Roman" w:hAnsi="Times New Roman" w:cs="Times New Roman"/>
                <w:i/>
                <w:iCs/>
                <w:webHidden/>
                <w:color w:val="auto"/>
                <w:szCs w:val="24"/>
                <w:lang w:val="es-ES" w:eastAsia="es-ES"/>
              </w:rPr>
            </w:r>
            <w:r w:rsidRPr="007573C9">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18</w:t>
            </w:r>
            <w:r w:rsidRPr="007573C9">
              <w:rPr>
                <w:rStyle w:val="Hipervnculo"/>
                <w:rFonts w:ascii="Times New Roman" w:eastAsia="Times New Roman" w:hAnsi="Times New Roman" w:cs="Times New Roman"/>
                <w:i/>
                <w:iCs/>
                <w:webHidden/>
                <w:color w:val="auto"/>
                <w:szCs w:val="24"/>
                <w:lang w:val="es-ES" w:eastAsia="es-ES"/>
              </w:rPr>
              <w:fldChar w:fldCharType="end"/>
            </w:r>
          </w:hyperlink>
        </w:p>
        <w:p w:rsidR="00FB18B9" w:rsidRPr="007573C9" w:rsidRDefault="00FB18B9" w:rsidP="007573C9">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70" w:history="1">
            <w:r w:rsidRPr="007573C9">
              <w:rPr>
                <w:rStyle w:val="Hipervnculo"/>
                <w:rFonts w:ascii="Times New Roman" w:eastAsia="Times New Roman" w:hAnsi="Times New Roman" w:cs="Times New Roman"/>
                <w:i/>
                <w:iCs/>
                <w:noProof/>
                <w:color w:val="auto"/>
                <w:szCs w:val="24"/>
                <w:lang w:val="es-ES" w:eastAsia="es-ES"/>
              </w:rPr>
              <w:t>1.2.32</w:t>
            </w:r>
            <w:r w:rsidRPr="007573C9">
              <w:rPr>
                <w:rStyle w:val="Hipervnculo"/>
                <w:rFonts w:ascii="Times New Roman" w:eastAsia="Times New Roman" w:hAnsi="Times New Roman" w:cs="Times New Roman"/>
                <w:i/>
                <w:iCs/>
                <w:color w:val="auto"/>
                <w:szCs w:val="24"/>
                <w:lang w:val="es-ES" w:eastAsia="es-ES"/>
              </w:rPr>
              <w:tab/>
            </w:r>
            <w:r w:rsidRPr="007573C9">
              <w:rPr>
                <w:rStyle w:val="Hipervnculo"/>
                <w:rFonts w:ascii="Times New Roman" w:eastAsia="Times New Roman" w:hAnsi="Times New Roman" w:cs="Times New Roman"/>
                <w:i/>
                <w:iCs/>
                <w:noProof/>
                <w:color w:val="auto"/>
                <w:szCs w:val="24"/>
                <w:lang w:val="es-ES" w:eastAsia="es-ES"/>
              </w:rPr>
              <w:t>Requerimientos especiales</w:t>
            </w:r>
            <w:r w:rsidRPr="007573C9">
              <w:rPr>
                <w:rStyle w:val="Hipervnculo"/>
                <w:rFonts w:ascii="Times New Roman" w:eastAsia="Times New Roman" w:hAnsi="Times New Roman" w:cs="Times New Roman"/>
                <w:i/>
                <w:iCs/>
                <w:webHidden/>
                <w:color w:val="auto"/>
                <w:szCs w:val="24"/>
                <w:lang w:val="es-ES" w:eastAsia="es-ES"/>
              </w:rPr>
              <w:tab/>
            </w:r>
            <w:r w:rsidRPr="007573C9">
              <w:rPr>
                <w:rStyle w:val="Hipervnculo"/>
                <w:rFonts w:ascii="Times New Roman" w:eastAsia="Times New Roman" w:hAnsi="Times New Roman" w:cs="Times New Roman"/>
                <w:i/>
                <w:iCs/>
                <w:webHidden/>
                <w:color w:val="auto"/>
                <w:szCs w:val="24"/>
                <w:lang w:val="es-ES" w:eastAsia="es-ES"/>
              </w:rPr>
              <w:fldChar w:fldCharType="begin"/>
            </w:r>
            <w:r w:rsidRPr="007573C9">
              <w:rPr>
                <w:rStyle w:val="Hipervnculo"/>
                <w:rFonts w:ascii="Times New Roman" w:eastAsia="Times New Roman" w:hAnsi="Times New Roman" w:cs="Times New Roman"/>
                <w:i/>
                <w:iCs/>
                <w:webHidden/>
                <w:color w:val="auto"/>
                <w:szCs w:val="24"/>
                <w:lang w:val="es-ES" w:eastAsia="es-ES"/>
              </w:rPr>
              <w:instrText xml:space="preserve"> PAGEREF _Toc404535770 \h </w:instrText>
            </w:r>
            <w:r w:rsidRPr="007573C9">
              <w:rPr>
                <w:rStyle w:val="Hipervnculo"/>
                <w:rFonts w:ascii="Times New Roman" w:eastAsia="Times New Roman" w:hAnsi="Times New Roman" w:cs="Times New Roman"/>
                <w:i/>
                <w:iCs/>
                <w:webHidden/>
                <w:color w:val="auto"/>
                <w:szCs w:val="24"/>
                <w:lang w:val="es-ES" w:eastAsia="es-ES"/>
              </w:rPr>
            </w:r>
            <w:r w:rsidRPr="007573C9">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18</w:t>
            </w:r>
            <w:r w:rsidRPr="007573C9">
              <w:rPr>
                <w:rStyle w:val="Hipervnculo"/>
                <w:rFonts w:ascii="Times New Roman" w:eastAsia="Times New Roman" w:hAnsi="Times New Roman" w:cs="Times New Roman"/>
                <w:i/>
                <w:iCs/>
                <w:webHidden/>
                <w:color w:val="auto"/>
                <w:szCs w:val="24"/>
                <w:lang w:val="es-ES" w:eastAsia="es-ES"/>
              </w:rPr>
              <w:fldChar w:fldCharType="end"/>
            </w:r>
          </w:hyperlink>
        </w:p>
        <w:p w:rsidR="00FB18B9" w:rsidRPr="007573C9" w:rsidRDefault="00FB18B9" w:rsidP="007573C9">
          <w:pPr>
            <w:pStyle w:val="TDC2"/>
            <w:tabs>
              <w:tab w:val="left" w:pos="800"/>
              <w:tab w:val="right" w:leader="dot" w:pos="8099"/>
            </w:tabs>
            <w:spacing w:after="0" w:line="240" w:lineRule="auto"/>
            <w:ind w:left="200"/>
            <w:jc w:val="left"/>
            <w:rPr>
              <w:rStyle w:val="Hipervnculo"/>
              <w:rFonts w:ascii="Times New Roman" w:eastAsia="Times New Roman" w:hAnsi="Times New Roman" w:cs="Times New Roman"/>
              <w:smallCaps/>
              <w:color w:val="auto"/>
              <w:szCs w:val="24"/>
              <w:u w:val="none"/>
              <w:lang w:val="es-ES" w:eastAsia="es-ES"/>
            </w:rPr>
          </w:pPr>
          <w:hyperlink w:anchor="_Toc404535771" w:history="1">
            <w:r w:rsidRPr="007573C9">
              <w:rPr>
                <w:rStyle w:val="Hipervnculo"/>
                <w:rFonts w:ascii="Times New Roman" w:eastAsia="Times New Roman" w:hAnsi="Times New Roman" w:cs="Times New Roman"/>
                <w:smallCaps/>
                <w:noProof/>
                <w:color w:val="auto"/>
                <w:szCs w:val="24"/>
                <w:u w:val="none"/>
                <w:lang w:val="es-ES" w:eastAsia="es-ES"/>
              </w:rPr>
              <w:t>5.3.</w:t>
            </w:r>
            <w:r w:rsidRPr="007573C9">
              <w:rPr>
                <w:rStyle w:val="Hipervnculo"/>
                <w:rFonts w:ascii="Times New Roman" w:eastAsia="Times New Roman" w:hAnsi="Times New Roman" w:cs="Times New Roman"/>
                <w:smallCaps/>
                <w:color w:val="auto"/>
                <w:szCs w:val="24"/>
                <w:u w:val="none"/>
                <w:lang w:val="es-ES" w:eastAsia="es-ES"/>
              </w:rPr>
              <w:tab/>
            </w:r>
            <w:r w:rsidRPr="007573C9">
              <w:rPr>
                <w:rStyle w:val="Hipervnculo"/>
                <w:rFonts w:ascii="Times New Roman" w:eastAsia="Times New Roman" w:hAnsi="Times New Roman" w:cs="Times New Roman"/>
                <w:smallCaps/>
                <w:noProof/>
                <w:color w:val="auto"/>
                <w:szCs w:val="24"/>
                <w:u w:val="none"/>
                <w:lang w:val="es-ES" w:eastAsia="es-ES"/>
              </w:rPr>
              <w:t>MODELO DE CASOS DE PRUEBA</w:t>
            </w:r>
            <w:r w:rsidRPr="007573C9">
              <w:rPr>
                <w:rStyle w:val="Hipervnculo"/>
                <w:rFonts w:ascii="Times New Roman" w:eastAsia="Times New Roman" w:hAnsi="Times New Roman" w:cs="Times New Roman"/>
                <w:smallCaps/>
                <w:webHidden/>
                <w:color w:val="auto"/>
                <w:szCs w:val="24"/>
                <w:u w:val="none"/>
                <w:lang w:val="es-ES" w:eastAsia="es-ES"/>
              </w:rPr>
              <w:tab/>
            </w:r>
          </w:hyperlink>
          <w:r w:rsidR="007573C9" w:rsidRPr="007573C9">
            <w:rPr>
              <w:rStyle w:val="Hipervnculo"/>
              <w:rFonts w:ascii="Times New Roman" w:eastAsia="Times New Roman" w:hAnsi="Times New Roman" w:cs="Times New Roman"/>
              <w:smallCaps/>
              <w:noProof/>
              <w:color w:val="auto"/>
              <w:szCs w:val="24"/>
              <w:u w:val="none"/>
              <w:lang w:val="es-ES" w:eastAsia="es-ES"/>
            </w:rPr>
            <w:t>20</w:t>
          </w:r>
        </w:p>
        <w:p w:rsidR="00FB18B9" w:rsidRPr="007573C9" w:rsidRDefault="00FB18B9" w:rsidP="007573C9">
          <w:pPr>
            <w:pStyle w:val="TDC2"/>
            <w:tabs>
              <w:tab w:val="left" w:pos="800"/>
              <w:tab w:val="right" w:leader="dot" w:pos="8099"/>
            </w:tabs>
            <w:spacing w:after="0" w:line="240" w:lineRule="auto"/>
            <w:ind w:left="200"/>
            <w:jc w:val="left"/>
            <w:rPr>
              <w:rStyle w:val="Hipervnculo"/>
              <w:rFonts w:ascii="Times New Roman" w:eastAsia="Times New Roman" w:hAnsi="Times New Roman" w:cs="Times New Roman"/>
              <w:smallCaps/>
              <w:color w:val="auto"/>
              <w:szCs w:val="24"/>
              <w:lang w:val="es-ES" w:eastAsia="es-ES"/>
            </w:rPr>
          </w:pPr>
          <w:hyperlink w:anchor="_Toc404535773" w:history="1">
            <w:r w:rsidRPr="007573C9">
              <w:rPr>
                <w:rStyle w:val="Hipervnculo"/>
                <w:rFonts w:ascii="Times New Roman" w:eastAsia="Times New Roman" w:hAnsi="Times New Roman" w:cs="Times New Roman"/>
                <w:smallCaps/>
                <w:noProof/>
                <w:color w:val="auto"/>
                <w:szCs w:val="24"/>
                <w:lang w:val="es-ES" w:eastAsia="es-ES"/>
              </w:rPr>
              <w:t>5.4.</w:t>
            </w:r>
            <w:r w:rsidRPr="007573C9">
              <w:rPr>
                <w:rStyle w:val="Hipervnculo"/>
                <w:rFonts w:ascii="Times New Roman" w:eastAsia="Times New Roman" w:hAnsi="Times New Roman" w:cs="Times New Roman"/>
                <w:smallCaps/>
                <w:color w:val="auto"/>
                <w:szCs w:val="24"/>
                <w:lang w:val="es-ES" w:eastAsia="es-ES"/>
              </w:rPr>
              <w:tab/>
            </w:r>
            <w:r w:rsidRPr="007573C9">
              <w:rPr>
                <w:rStyle w:val="Hipervnculo"/>
                <w:rFonts w:ascii="Times New Roman" w:eastAsia="Times New Roman" w:hAnsi="Times New Roman" w:cs="Times New Roman"/>
                <w:smallCaps/>
                <w:noProof/>
                <w:color w:val="auto"/>
                <w:szCs w:val="24"/>
                <w:lang w:val="es-ES" w:eastAsia="es-ES"/>
              </w:rPr>
              <w:t>MAS PRUEBAS</w:t>
            </w:r>
            <w:r w:rsidRPr="007573C9">
              <w:rPr>
                <w:rStyle w:val="Hipervnculo"/>
                <w:rFonts w:ascii="Times New Roman" w:eastAsia="Times New Roman" w:hAnsi="Times New Roman" w:cs="Times New Roman"/>
                <w:smallCaps/>
                <w:webHidden/>
                <w:color w:val="auto"/>
                <w:szCs w:val="24"/>
                <w:lang w:val="es-ES" w:eastAsia="es-ES"/>
              </w:rPr>
              <w:tab/>
            </w:r>
            <w:r w:rsidRPr="007573C9">
              <w:rPr>
                <w:rStyle w:val="Hipervnculo"/>
                <w:rFonts w:ascii="Times New Roman" w:eastAsia="Times New Roman" w:hAnsi="Times New Roman" w:cs="Times New Roman"/>
                <w:smallCaps/>
                <w:webHidden/>
                <w:color w:val="auto"/>
                <w:szCs w:val="24"/>
                <w:lang w:val="es-ES" w:eastAsia="es-ES"/>
              </w:rPr>
              <w:fldChar w:fldCharType="begin"/>
            </w:r>
            <w:r w:rsidRPr="007573C9">
              <w:rPr>
                <w:rStyle w:val="Hipervnculo"/>
                <w:rFonts w:ascii="Times New Roman" w:eastAsia="Times New Roman" w:hAnsi="Times New Roman" w:cs="Times New Roman"/>
                <w:smallCaps/>
                <w:webHidden/>
                <w:color w:val="auto"/>
                <w:szCs w:val="24"/>
                <w:lang w:val="es-ES" w:eastAsia="es-ES"/>
              </w:rPr>
              <w:instrText xml:space="preserve"> PAGEREF _Toc404535773 \h </w:instrText>
            </w:r>
            <w:r w:rsidRPr="007573C9">
              <w:rPr>
                <w:rStyle w:val="Hipervnculo"/>
                <w:rFonts w:ascii="Times New Roman" w:eastAsia="Times New Roman" w:hAnsi="Times New Roman" w:cs="Times New Roman"/>
                <w:smallCaps/>
                <w:webHidden/>
                <w:color w:val="auto"/>
                <w:szCs w:val="24"/>
                <w:lang w:val="es-ES" w:eastAsia="es-ES"/>
              </w:rPr>
            </w:r>
            <w:r w:rsidRPr="007573C9">
              <w:rPr>
                <w:rStyle w:val="Hipervnculo"/>
                <w:rFonts w:ascii="Times New Roman" w:eastAsia="Times New Roman" w:hAnsi="Times New Roman" w:cs="Times New Roman"/>
                <w:smallCaps/>
                <w:webHidden/>
                <w:color w:val="auto"/>
                <w:szCs w:val="24"/>
                <w:lang w:val="es-ES" w:eastAsia="es-ES"/>
              </w:rPr>
              <w:fldChar w:fldCharType="separate"/>
            </w:r>
            <w:r w:rsidR="00277C17">
              <w:rPr>
                <w:rStyle w:val="Hipervnculo"/>
                <w:rFonts w:ascii="Times New Roman" w:eastAsia="Times New Roman" w:hAnsi="Times New Roman" w:cs="Times New Roman"/>
                <w:smallCaps/>
                <w:noProof/>
                <w:webHidden/>
                <w:color w:val="auto"/>
                <w:szCs w:val="24"/>
                <w:lang w:val="es-ES" w:eastAsia="es-ES"/>
              </w:rPr>
              <w:t>19</w:t>
            </w:r>
            <w:r w:rsidRPr="007573C9">
              <w:rPr>
                <w:rStyle w:val="Hipervnculo"/>
                <w:rFonts w:ascii="Times New Roman" w:eastAsia="Times New Roman" w:hAnsi="Times New Roman" w:cs="Times New Roman"/>
                <w:smallCaps/>
                <w:webHidden/>
                <w:color w:val="auto"/>
                <w:szCs w:val="24"/>
                <w:lang w:val="es-ES" w:eastAsia="es-ES"/>
              </w:rPr>
              <w:fldChar w:fldCharType="end"/>
            </w:r>
          </w:hyperlink>
        </w:p>
        <w:p w:rsidR="00FB18B9" w:rsidRDefault="00FB18B9" w:rsidP="00FB18B9">
          <w:pPr>
            <w:pStyle w:val="TDC1"/>
            <w:rPr>
              <w:rFonts w:asciiTheme="minorHAnsi" w:eastAsiaTheme="minorEastAsia" w:hAnsiTheme="minorHAnsi" w:cstheme="minorBidi"/>
              <w:sz w:val="22"/>
              <w:szCs w:val="22"/>
              <w:lang w:val="en-US"/>
            </w:rPr>
          </w:pPr>
          <w:hyperlink w:anchor="_Toc404535774" w:history="1">
            <w:r w:rsidRPr="00391BA0">
              <w:rPr>
                <w:rStyle w:val="Hipervnculo"/>
              </w:rPr>
              <w:t>6.</w:t>
            </w:r>
            <w:r>
              <w:rPr>
                <w:rFonts w:asciiTheme="minorHAnsi" w:eastAsiaTheme="minorEastAsia" w:hAnsiTheme="minorHAnsi" w:cstheme="minorBidi"/>
                <w:sz w:val="22"/>
                <w:szCs w:val="22"/>
                <w:lang w:val="en-US"/>
              </w:rPr>
              <w:tab/>
            </w:r>
            <w:r w:rsidRPr="00391BA0">
              <w:rPr>
                <w:rStyle w:val="Hipervnculo"/>
              </w:rPr>
              <w:t>FACTURAR VENTA</w:t>
            </w:r>
            <w:r>
              <w:rPr>
                <w:webHidden/>
              </w:rPr>
              <w:tab/>
            </w:r>
            <w:r>
              <w:rPr>
                <w:webHidden/>
              </w:rPr>
              <w:fldChar w:fldCharType="begin"/>
            </w:r>
            <w:r>
              <w:rPr>
                <w:webHidden/>
              </w:rPr>
              <w:instrText xml:space="preserve"> PAGEREF _Toc404535774 \h </w:instrText>
            </w:r>
            <w:r>
              <w:rPr>
                <w:webHidden/>
              </w:rPr>
            </w:r>
            <w:r>
              <w:rPr>
                <w:webHidden/>
              </w:rPr>
              <w:fldChar w:fldCharType="separate"/>
            </w:r>
            <w:r w:rsidR="00277C17">
              <w:rPr>
                <w:webHidden/>
              </w:rPr>
              <w:t>21</w:t>
            </w:r>
            <w:r>
              <w:rPr>
                <w:webHidden/>
              </w:rPr>
              <w:fldChar w:fldCharType="end"/>
            </w:r>
          </w:hyperlink>
        </w:p>
        <w:p w:rsidR="00FB18B9" w:rsidRPr="007573C9" w:rsidRDefault="00FB18B9" w:rsidP="007573C9">
          <w:pPr>
            <w:pStyle w:val="TDC2"/>
            <w:tabs>
              <w:tab w:val="left" w:pos="800"/>
              <w:tab w:val="right" w:leader="dot" w:pos="8099"/>
            </w:tabs>
            <w:spacing w:after="0" w:line="240" w:lineRule="auto"/>
            <w:ind w:left="200"/>
            <w:jc w:val="left"/>
            <w:rPr>
              <w:rStyle w:val="Hipervnculo"/>
              <w:rFonts w:ascii="Times New Roman" w:eastAsia="Times New Roman" w:hAnsi="Times New Roman" w:cs="Times New Roman"/>
              <w:smallCaps/>
              <w:color w:val="auto"/>
              <w:szCs w:val="24"/>
              <w:lang w:val="es-ES" w:eastAsia="es-ES"/>
            </w:rPr>
          </w:pPr>
          <w:hyperlink w:anchor="_Toc404535775" w:history="1">
            <w:r w:rsidRPr="007573C9">
              <w:rPr>
                <w:rStyle w:val="Hipervnculo"/>
                <w:rFonts w:ascii="Times New Roman" w:eastAsia="Times New Roman" w:hAnsi="Times New Roman" w:cs="Times New Roman"/>
                <w:smallCaps/>
                <w:noProof/>
                <w:color w:val="auto"/>
                <w:szCs w:val="24"/>
                <w:lang w:val="es-ES" w:eastAsia="es-ES"/>
              </w:rPr>
              <w:t>6.1.</w:t>
            </w:r>
            <w:r w:rsidRPr="007573C9">
              <w:rPr>
                <w:rStyle w:val="Hipervnculo"/>
                <w:rFonts w:ascii="Times New Roman" w:eastAsia="Times New Roman" w:hAnsi="Times New Roman" w:cs="Times New Roman"/>
                <w:smallCaps/>
                <w:color w:val="auto"/>
                <w:szCs w:val="24"/>
                <w:lang w:val="es-ES" w:eastAsia="es-ES"/>
              </w:rPr>
              <w:tab/>
            </w:r>
            <w:r w:rsidRPr="007573C9">
              <w:rPr>
                <w:rStyle w:val="Hipervnculo"/>
                <w:rFonts w:ascii="Times New Roman" w:eastAsia="Times New Roman" w:hAnsi="Times New Roman" w:cs="Times New Roman"/>
                <w:smallCaps/>
                <w:noProof/>
                <w:color w:val="auto"/>
                <w:szCs w:val="24"/>
                <w:lang w:val="es-ES" w:eastAsia="es-ES"/>
              </w:rPr>
              <w:t>ESPECIFICACIÓN DE REQUERIMIENTOS</w:t>
            </w:r>
            <w:r w:rsidRPr="007573C9">
              <w:rPr>
                <w:rStyle w:val="Hipervnculo"/>
                <w:rFonts w:ascii="Times New Roman" w:eastAsia="Times New Roman" w:hAnsi="Times New Roman" w:cs="Times New Roman"/>
                <w:smallCaps/>
                <w:webHidden/>
                <w:color w:val="auto"/>
                <w:szCs w:val="24"/>
                <w:lang w:val="es-ES" w:eastAsia="es-ES"/>
              </w:rPr>
              <w:tab/>
            </w:r>
            <w:r w:rsidRPr="007573C9">
              <w:rPr>
                <w:rStyle w:val="Hipervnculo"/>
                <w:rFonts w:ascii="Times New Roman" w:eastAsia="Times New Roman" w:hAnsi="Times New Roman" w:cs="Times New Roman"/>
                <w:smallCaps/>
                <w:webHidden/>
                <w:color w:val="auto"/>
                <w:szCs w:val="24"/>
                <w:lang w:val="es-ES" w:eastAsia="es-ES"/>
              </w:rPr>
              <w:fldChar w:fldCharType="begin"/>
            </w:r>
            <w:r w:rsidRPr="007573C9">
              <w:rPr>
                <w:rStyle w:val="Hipervnculo"/>
                <w:rFonts w:ascii="Times New Roman" w:eastAsia="Times New Roman" w:hAnsi="Times New Roman" w:cs="Times New Roman"/>
                <w:smallCaps/>
                <w:webHidden/>
                <w:color w:val="auto"/>
                <w:szCs w:val="24"/>
                <w:lang w:val="es-ES" w:eastAsia="es-ES"/>
              </w:rPr>
              <w:instrText xml:space="preserve"> PAGEREF _Toc404535775 \h </w:instrText>
            </w:r>
            <w:r w:rsidRPr="007573C9">
              <w:rPr>
                <w:rStyle w:val="Hipervnculo"/>
                <w:rFonts w:ascii="Times New Roman" w:eastAsia="Times New Roman" w:hAnsi="Times New Roman" w:cs="Times New Roman"/>
                <w:smallCaps/>
                <w:webHidden/>
                <w:color w:val="auto"/>
                <w:szCs w:val="24"/>
                <w:lang w:val="es-ES" w:eastAsia="es-ES"/>
              </w:rPr>
            </w:r>
            <w:r w:rsidRPr="007573C9">
              <w:rPr>
                <w:rStyle w:val="Hipervnculo"/>
                <w:rFonts w:ascii="Times New Roman" w:eastAsia="Times New Roman" w:hAnsi="Times New Roman" w:cs="Times New Roman"/>
                <w:smallCaps/>
                <w:webHidden/>
                <w:color w:val="auto"/>
                <w:szCs w:val="24"/>
                <w:lang w:val="es-ES" w:eastAsia="es-ES"/>
              </w:rPr>
              <w:fldChar w:fldCharType="separate"/>
            </w:r>
            <w:r w:rsidR="00277C17">
              <w:rPr>
                <w:rStyle w:val="Hipervnculo"/>
                <w:rFonts w:ascii="Times New Roman" w:eastAsia="Times New Roman" w:hAnsi="Times New Roman" w:cs="Times New Roman"/>
                <w:smallCaps/>
                <w:noProof/>
                <w:webHidden/>
                <w:color w:val="auto"/>
                <w:szCs w:val="24"/>
                <w:lang w:val="es-ES" w:eastAsia="es-ES"/>
              </w:rPr>
              <w:t>21</w:t>
            </w:r>
            <w:r w:rsidRPr="007573C9">
              <w:rPr>
                <w:rStyle w:val="Hipervnculo"/>
                <w:rFonts w:ascii="Times New Roman" w:eastAsia="Times New Roman" w:hAnsi="Times New Roman" w:cs="Times New Roman"/>
                <w:smallCaps/>
                <w:webHidden/>
                <w:color w:val="auto"/>
                <w:szCs w:val="24"/>
                <w:lang w:val="es-ES" w:eastAsia="es-ES"/>
              </w:rPr>
              <w:fldChar w:fldCharType="end"/>
            </w:r>
          </w:hyperlink>
        </w:p>
        <w:p w:rsidR="00FB18B9" w:rsidRPr="007573C9" w:rsidRDefault="00FB18B9" w:rsidP="007573C9">
          <w:pPr>
            <w:pStyle w:val="TDC2"/>
            <w:tabs>
              <w:tab w:val="left" w:pos="800"/>
              <w:tab w:val="right" w:leader="dot" w:pos="8099"/>
            </w:tabs>
            <w:spacing w:after="0" w:line="240" w:lineRule="auto"/>
            <w:ind w:left="200"/>
            <w:jc w:val="left"/>
            <w:rPr>
              <w:rStyle w:val="Hipervnculo"/>
              <w:rFonts w:ascii="Times New Roman" w:eastAsia="Times New Roman" w:hAnsi="Times New Roman" w:cs="Times New Roman"/>
              <w:smallCaps/>
              <w:color w:val="auto"/>
              <w:szCs w:val="24"/>
              <w:lang w:val="es-ES" w:eastAsia="es-ES"/>
            </w:rPr>
          </w:pPr>
          <w:hyperlink w:anchor="_Toc404535776" w:history="1">
            <w:r w:rsidRPr="007573C9">
              <w:rPr>
                <w:rStyle w:val="Hipervnculo"/>
                <w:rFonts w:ascii="Times New Roman" w:eastAsia="Times New Roman" w:hAnsi="Times New Roman" w:cs="Times New Roman"/>
                <w:smallCaps/>
                <w:noProof/>
                <w:color w:val="auto"/>
                <w:szCs w:val="24"/>
                <w:lang w:val="es-ES" w:eastAsia="es-ES"/>
              </w:rPr>
              <w:t>6.2.</w:t>
            </w:r>
            <w:r w:rsidRPr="007573C9">
              <w:rPr>
                <w:rStyle w:val="Hipervnculo"/>
                <w:rFonts w:ascii="Times New Roman" w:eastAsia="Times New Roman" w:hAnsi="Times New Roman" w:cs="Times New Roman"/>
                <w:smallCaps/>
                <w:color w:val="auto"/>
                <w:szCs w:val="24"/>
                <w:lang w:val="es-ES" w:eastAsia="es-ES"/>
              </w:rPr>
              <w:tab/>
            </w:r>
            <w:r w:rsidRPr="007573C9">
              <w:rPr>
                <w:rStyle w:val="Hipervnculo"/>
                <w:rFonts w:ascii="Times New Roman" w:eastAsia="Times New Roman" w:hAnsi="Times New Roman" w:cs="Times New Roman"/>
                <w:smallCaps/>
                <w:noProof/>
                <w:color w:val="auto"/>
                <w:szCs w:val="24"/>
                <w:lang w:val="es-ES" w:eastAsia="es-ES"/>
              </w:rPr>
              <w:t>MODELO DE CASOS DE USO</w:t>
            </w:r>
            <w:r w:rsidRPr="007573C9">
              <w:rPr>
                <w:rStyle w:val="Hipervnculo"/>
                <w:rFonts w:ascii="Times New Roman" w:eastAsia="Times New Roman" w:hAnsi="Times New Roman" w:cs="Times New Roman"/>
                <w:smallCaps/>
                <w:webHidden/>
                <w:color w:val="auto"/>
                <w:szCs w:val="24"/>
                <w:lang w:val="es-ES" w:eastAsia="es-ES"/>
              </w:rPr>
              <w:tab/>
            </w:r>
            <w:r w:rsidRPr="007573C9">
              <w:rPr>
                <w:rStyle w:val="Hipervnculo"/>
                <w:rFonts w:ascii="Times New Roman" w:eastAsia="Times New Roman" w:hAnsi="Times New Roman" w:cs="Times New Roman"/>
                <w:smallCaps/>
                <w:webHidden/>
                <w:color w:val="auto"/>
                <w:szCs w:val="24"/>
                <w:lang w:val="es-ES" w:eastAsia="es-ES"/>
              </w:rPr>
              <w:fldChar w:fldCharType="begin"/>
            </w:r>
            <w:r w:rsidRPr="007573C9">
              <w:rPr>
                <w:rStyle w:val="Hipervnculo"/>
                <w:rFonts w:ascii="Times New Roman" w:eastAsia="Times New Roman" w:hAnsi="Times New Roman" w:cs="Times New Roman"/>
                <w:smallCaps/>
                <w:webHidden/>
                <w:color w:val="auto"/>
                <w:szCs w:val="24"/>
                <w:lang w:val="es-ES" w:eastAsia="es-ES"/>
              </w:rPr>
              <w:instrText xml:space="preserve"> PAGEREF _Toc404535776 \h </w:instrText>
            </w:r>
            <w:r w:rsidRPr="007573C9">
              <w:rPr>
                <w:rStyle w:val="Hipervnculo"/>
                <w:rFonts w:ascii="Times New Roman" w:eastAsia="Times New Roman" w:hAnsi="Times New Roman" w:cs="Times New Roman"/>
                <w:smallCaps/>
                <w:webHidden/>
                <w:color w:val="auto"/>
                <w:szCs w:val="24"/>
                <w:lang w:val="es-ES" w:eastAsia="es-ES"/>
              </w:rPr>
            </w:r>
            <w:r w:rsidRPr="007573C9">
              <w:rPr>
                <w:rStyle w:val="Hipervnculo"/>
                <w:rFonts w:ascii="Times New Roman" w:eastAsia="Times New Roman" w:hAnsi="Times New Roman" w:cs="Times New Roman"/>
                <w:smallCaps/>
                <w:webHidden/>
                <w:color w:val="auto"/>
                <w:szCs w:val="24"/>
                <w:lang w:val="es-ES" w:eastAsia="es-ES"/>
              </w:rPr>
              <w:fldChar w:fldCharType="separate"/>
            </w:r>
            <w:r w:rsidR="00277C17">
              <w:rPr>
                <w:rStyle w:val="Hipervnculo"/>
                <w:rFonts w:ascii="Times New Roman" w:eastAsia="Times New Roman" w:hAnsi="Times New Roman" w:cs="Times New Roman"/>
                <w:smallCaps/>
                <w:noProof/>
                <w:webHidden/>
                <w:color w:val="auto"/>
                <w:szCs w:val="24"/>
                <w:lang w:val="es-ES" w:eastAsia="es-ES"/>
              </w:rPr>
              <w:t>21</w:t>
            </w:r>
            <w:r w:rsidRPr="007573C9">
              <w:rPr>
                <w:rStyle w:val="Hipervnculo"/>
                <w:rFonts w:ascii="Times New Roman" w:eastAsia="Times New Roman" w:hAnsi="Times New Roman" w:cs="Times New Roman"/>
                <w:smallCaps/>
                <w:webHidden/>
                <w:color w:val="auto"/>
                <w:szCs w:val="24"/>
                <w:lang w:val="es-ES" w:eastAsia="es-ES"/>
              </w:rPr>
              <w:fldChar w:fldCharType="end"/>
            </w:r>
          </w:hyperlink>
        </w:p>
        <w:p w:rsidR="00FB18B9" w:rsidRPr="007573C9" w:rsidRDefault="00FB18B9" w:rsidP="007573C9">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77" w:history="1">
            <w:r w:rsidRPr="007573C9">
              <w:rPr>
                <w:rStyle w:val="Hipervnculo"/>
                <w:rFonts w:ascii="Times New Roman" w:eastAsia="Times New Roman" w:hAnsi="Times New Roman" w:cs="Times New Roman"/>
                <w:i/>
                <w:iCs/>
                <w:noProof/>
                <w:color w:val="auto"/>
                <w:szCs w:val="24"/>
                <w:lang w:val="es-ES" w:eastAsia="es-ES"/>
              </w:rPr>
              <w:t>1.2.33</w:t>
            </w:r>
            <w:r w:rsidRPr="007573C9">
              <w:rPr>
                <w:rStyle w:val="Hipervnculo"/>
                <w:rFonts w:ascii="Times New Roman" w:eastAsia="Times New Roman" w:hAnsi="Times New Roman" w:cs="Times New Roman"/>
                <w:i/>
                <w:iCs/>
                <w:color w:val="auto"/>
                <w:szCs w:val="24"/>
                <w:lang w:val="es-ES" w:eastAsia="es-ES"/>
              </w:rPr>
              <w:tab/>
            </w:r>
            <w:r w:rsidRPr="007573C9">
              <w:rPr>
                <w:rStyle w:val="Hipervnculo"/>
                <w:rFonts w:ascii="Times New Roman" w:eastAsia="Times New Roman" w:hAnsi="Times New Roman" w:cs="Times New Roman"/>
                <w:i/>
                <w:iCs/>
                <w:noProof/>
                <w:color w:val="auto"/>
                <w:szCs w:val="24"/>
                <w:lang w:val="es-ES" w:eastAsia="es-ES"/>
              </w:rPr>
              <w:t>Descripción</w:t>
            </w:r>
            <w:r w:rsidRPr="007573C9">
              <w:rPr>
                <w:rStyle w:val="Hipervnculo"/>
                <w:rFonts w:ascii="Times New Roman" w:eastAsia="Times New Roman" w:hAnsi="Times New Roman" w:cs="Times New Roman"/>
                <w:i/>
                <w:iCs/>
                <w:webHidden/>
                <w:color w:val="auto"/>
                <w:szCs w:val="24"/>
                <w:lang w:val="es-ES" w:eastAsia="es-ES"/>
              </w:rPr>
              <w:tab/>
            </w:r>
            <w:r w:rsidRPr="007573C9">
              <w:rPr>
                <w:rStyle w:val="Hipervnculo"/>
                <w:rFonts w:ascii="Times New Roman" w:eastAsia="Times New Roman" w:hAnsi="Times New Roman" w:cs="Times New Roman"/>
                <w:i/>
                <w:iCs/>
                <w:webHidden/>
                <w:color w:val="auto"/>
                <w:szCs w:val="24"/>
                <w:lang w:val="es-ES" w:eastAsia="es-ES"/>
              </w:rPr>
              <w:fldChar w:fldCharType="begin"/>
            </w:r>
            <w:r w:rsidRPr="007573C9">
              <w:rPr>
                <w:rStyle w:val="Hipervnculo"/>
                <w:rFonts w:ascii="Times New Roman" w:eastAsia="Times New Roman" w:hAnsi="Times New Roman" w:cs="Times New Roman"/>
                <w:i/>
                <w:iCs/>
                <w:webHidden/>
                <w:color w:val="auto"/>
                <w:szCs w:val="24"/>
                <w:lang w:val="es-ES" w:eastAsia="es-ES"/>
              </w:rPr>
              <w:instrText xml:space="preserve"> PAGEREF _Toc404535777 \h </w:instrText>
            </w:r>
            <w:r w:rsidRPr="007573C9">
              <w:rPr>
                <w:rStyle w:val="Hipervnculo"/>
                <w:rFonts w:ascii="Times New Roman" w:eastAsia="Times New Roman" w:hAnsi="Times New Roman" w:cs="Times New Roman"/>
                <w:i/>
                <w:iCs/>
                <w:webHidden/>
                <w:color w:val="auto"/>
                <w:szCs w:val="24"/>
                <w:lang w:val="es-ES" w:eastAsia="es-ES"/>
              </w:rPr>
            </w:r>
            <w:r w:rsidRPr="007573C9">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21</w:t>
            </w:r>
            <w:r w:rsidRPr="007573C9">
              <w:rPr>
                <w:rStyle w:val="Hipervnculo"/>
                <w:rFonts w:ascii="Times New Roman" w:eastAsia="Times New Roman" w:hAnsi="Times New Roman" w:cs="Times New Roman"/>
                <w:i/>
                <w:iCs/>
                <w:webHidden/>
                <w:color w:val="auto"/>
                <w:szCs w:val="24"/>
                <w:lang w:val="es-ES" w:eastAsia="es-ES"/>
              </w:rPr>
              <w:fldChar w:fldCharType="end"/>
            </w:r>
          </w:hyperlink>
        </w:p>
        <w:p w:rsidR="00FB18B9" w:rsidRPr="007573C9" w:rsidRDefault="00FB18B9" w:rsidP="007573C9">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78" w:history="1">
            <w:r w:rsidRPr="007573C9">
              <w:rPr>
                <w:rStyle w:val="Hipervnculo"/>
                <w:rFonts w:ascii="Times New Roman" w:eastAsia="Times New Roman" w:hAnsi="Times New Roman" w:cs="Times New Roman"/>
                <w:i/>
                <w:iCs/>
                <w:noProof/>
                <w:color w:val="auto"/>
                <w:szCs w:val="24"/>
                <w:lang w:val="es-ES" w:eastAsia="es-ES"/>
              </w:rPr>
              <w:t>1.2.34</w:t>
            </w:r>
            <w:r w:rsidRPr="007573C9">
              <w:rPr>
                <w:rStyle w:val="Hipervnculo"/>
                <w:rFonts w:ascii="Times New Roman" w:eastAsia="Times New Roman" w:hAnsi="Times New Roman" w:cs="Times New Roman"/>
                <w:i/>
                <w:iCs/>
                <w:color w:val="auto"/>
                <w:szCs w:val="24"/>
                <w:lang w:val="es-ES" w:eastAsia="es-ES"/>
              </w:rPr>
              <w:tab/>
            </w:r>
            <w:r w:rsidRPr="007573C9">
              <w:rPr>
                <w:rStyle w:val="Hipervnculo"/>
                <w:rFonts w:ascii="Times New Roman" w:eastAsia="Times New Roman" w:hAnsi="Times New Roman" w:cs="Times New Roman"/>
                <w:i/>
                <w:iCs/>
                <w:noProof/>
                <w:color w:val="auto"/>
                <w:szCs w:val="24"/>
                <w:lang w:val="es-ES" w:eastAsia="es-ES"/>
              </w:rPr>
              <w:t>Pre-condiciones</w:t>
            </w:r>
            <w:r w:rsidRPr="007573C9">
              <w:rPr>
                <w:rStyle w:val="Hipervnculo"/>
                <w:rFonts w:ascii="Times New Roman" w:eastAsia="Times New Roman" w:hAnsi="Times New Roman" w:cs="Times New Roman"/>
                <w:i/>
                <w:iCs/>
                <w:webHidden/>
                <w:color w:val="auto"/>
                <w:szCs w:val="24"/>
                <w:lang w:val="es-ES" w:eastAsia="es-ES"/>
              </w:rPr>
              <w:tab/>
            </w:r>
            <w:r w:rsidRPr="007573C9">
              <w:rPr>
                <w:rStyle w:val="Hipervnculo"/>
                <w:rFonts w:ascii="Times New Roman" w:eastAsia="Times New Roman" w:hAnsi="Times New Roman" w:cs="Times New Roman"/>
                <w:i/>
                <w:iCs/>
                <w:webHidden/>
                <w:color w:val="auto"/>
                <w:szCs w:val="24"/>
                <w:lang w:val="es-ES" w:eastAsia="es-ES"/>
              </w:rPr>
              <w:fldChar w:fldCharType="begin"/>
            </w:r>
            <w:r w:rsidRPr="007573C9">
              <w:rPr>
                <w:rStyle w:val="Hipervnculo"/>
                <w:rFonts w:ascii="Times New Roman" w:eastAsia="Times New Roman" w:hAnsi="Times New Roman" w:cs="Times New Roman"/>
                <w:i/>
                <w:iCs/>
                <w:webHidden/>
                <w:color w:val="auto"/>
                <w:szCs w:val="24"/>
                <w:lang w:val="es-ES" w:eastAsia="es-ES"/>
              </w:rPr>
              <w:instrText xml:space="preserve"> PAGEREF _Toc404535778 \h </w:instrText>
            </w:r>
            <w:r w:rsidRPr="007573C9">
              <w:rPr>
                <w:rStyle w:val="Hipervnculo"/>
                <w:rFonts w:ascii="Times New Roman" w:eastAsia="Times New Roman" w:hAnsi="Times New Roman" w:cs="Times New Roman"/>
                <w:i/>
                <w:iCs/>
                <w:webHidden/>
                <w:color w:val="auto"/>
                <w:szCs w:val="24"/>
                <w:lang w:val="es-ES" w:eastAsia="es-ES"/>
              </w:rPr>
            </w:r>
            <w:r w:rsidRPr="007573C9">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21</w:t>
            </w:r>
            <w:r w:rsidRPr="007573C9">
              <w:rPr>
                <w:rStyle w:val="Hipervnculo"/>
                <w:rFonts w:ascii="Times New Roman" w:eastAsia="Times New Roman" w:hAnsi="Times New Roman" w:cs="Times New Roman"/>
                <w:i/>
                <w:iCs/>
                <w:webHidden/>
                <w:color w:val="auto"/>
                <w:szCs w:val="24"/>
                <w:lang w:val="es-ES" w:eastAsia="es-ES"/>
              </w:rPr>
              <w:fldChar w:fldCharType="end"/>
            </w:r>
          </w:hyperlink>
        </w:p>
        <w:p w:rsidR="00FB18B9" w:rsidRPr="007573C9" w:rsidRDefault="00FB18B9" w:rsidP="007573C9">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79" w:history="1">
            <w:r w:rsidRPr="007573C9">
              <w:rPr>
                <w:rStyle w:val="Hipervnculo"/>
                <w:rFonts w:ascii="Times New Roman" w:eastAsia="Times New Roman" w:hAnsi="Times New Roman" w:cs="Times New Roman"/>
                <w:i/>
                <w:iCs/>
                <w:noProof/>
                <w:color w:val="auto"/>
                <w:szCs w:val="24"/>
                <w:lang w:val="es-ES" w:eastAsia="es-ES"/>
              </w:rPr>
              <w:t>1.2.35</w:t>
            </w:r>
            <w:r w:rsidRPr="007573C9">
              <w:rPr>
                <w:rStyle w:val="Hipervnculo"/>
                <w:rFonts w:ascii="Times New Roman" w:eastAsia="Times New Roman" w:hAnsi="Times New Roman" w:cs="Times New Roman"/>
                <w:i/>
                <w:iCs/>
                <w:color w:val="auto"/>
                <w:szCs w:val="24"/>
                <w:lang w:val="es-ES" w:eastAsia="es-ES"/>
              </w:rPr>
              <w:tab/>
            </w:r>
            <w:r w:rsidRPr="007573C9">
              <w:rPr>
                <w:rStyle w:val="Hipervnculo"/>
                <w:rFonts w:ascii="Times New Roman" w:eastAsia="Times New Roman" w:hAnsi="Times New Roman" w:cs="Times New Roman"/>
                <w:i/>
                <w:iCs/>
                <w:noProof/>
                <w:color w:val="auto"/>
                <w:szCs w:val="24"/>
                <w:lang w:val="es-ES" w:eastAsia="es-ES"/>
              </w:rPr>
              <w:t>Flujo de eventos principal</w:t>
            </w:r>
            <w:r w:rsidRPr="007573C9">
              <w:rPr>
                <w:rStyle w:val="Hipervnculo"/>
                <w:rFonts w:ascii="Times New Roman" w:eastAsia="Times New Roman" w:hAnsi="Times New Roman" w:cs="Times New Roman"/>
                <w:i/>
                <w:iCs/>
                <w:webHidden/>
                <w:color w:val="auto"/>
                <w:szCs w:val="24"/>
                <w:lang w:val="es-ES" w:eastAsia="es-ES"/>
              </w:rPr>
              <w:tab/>
            </w:r>
            <w:r w:rsidRPr="007573C9">
              <w:rPr>
                <w:rStyle w:val="Hipervnculo"/>
                <w:rFonts w:ascii="Times New Roman" w:eastAsia="Times New Roman" w:hAnsi="Times New Roman" w:cs="Times New Roman"/>
                <w:i/>
                <w:iCs/>
                <w:webHidden/>
                <w:color w:val="auto"/>
                <w:szCs w:val="24"/>
                <w:lang w:val="es-ES" w:eastAsia="es-ES"/>
              </w:rPr>
              <w:fldChar w:fldCharType="begin"/>
            </w:r>
            <w:r w:rsidRPr="007573C9">
              <w:rPr>
                <w:rStyle w:val="Hipervnculo"/>
                <w:rFonts w:ascii="Times New Roman" w:eastAsia="Times New Roman" w:hAnsi="Times New Roman" w:cs="Times New Roman"/>
                <w:i/>
                <w:iCs/>
                <w:webHidden/>
                <w:color w:val="auto"/>
                <w:szCs w:val="24"/>
                <w:lang w:val="es-ES" w:eastAsia="es-ES"/>
              </w:rPr>
              <w:instrText xml:space="preserve"> PAGEREF _Toc404535779 \h </w:instrText>
            </w:r>
            <w:r w:rsidRPr="007573C9">
              <w:rPr>
                <w:rStyle w:val="Hipervnculo"/>
                <w:rFonts w:ascii="Times New Roman" w:eastAsia="Times New Roman" w:hAnsi="Times New Roman" w:cs="Times New Roman"/>
                <w:i/>
                <w:iCs/>
                <w:webHidden/>
                <w:color w:val="auto"/>
                <w:szCs w:val="24"/>
                <w:lang w:val="es-ES" w:eastAsia="es-ES"/>
              </w:rPr>
            </w:r>
            <w:r w:rsidRPr="007573C9">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21</w:t>
            </w:r>
            <w:r w:rsidRPr="007573C9">
              <w:rPr>
                <w:rStyle w:val="Hipervnculo"/>
                <w:rFonts w:ascii="Times New Roman" w:eastAsia="Times New Roman" w:hAnsi="Times New Roman" w:cs="Times New Roman"/>
                <w:i/>
                <w:iCs/>
                <w:webHidden/>
                <w:color w:val="auto"/>
                <w:szCs w:val="24"/>
                <w:lang w:val="es-ES" w:eastAsia="es-ES"/>
              </w:rPr>
              <w:fldChar w:fldCharType="end"/>
            </w:r>
          </w:hyperlink>
        </w:p>
        <w:p w:rsidR="00FB18B9" w:rsidRPr="007573C9" w:rsidRDefault="00FB18B9" w:rsidP="007573C9">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80" w:history="1">
            <w:r w:rsidRPr="007573C9">
              <w:rPr>
                <w:rStyle w:val="Hipervnculo"/>
                <w:rFonts w:ascii="Times New Roman" w:eastAsia="Times New Roman" w:hAnsi="Times New Roman" w:cs="Times New Roman"/>
                <w:i/>
                <w:iCs/>
                <w:noProof/>
                <w:color w:val="auto"/>
                <w:szCs w:val="24"/>
                <w:lang w:val="es-ES" w:eastAsia="es-ES"/>
              </w:rPr>
              <w:t>1.2.36</w:t>
            </w:r>
            <w:r w:rsidRPr="007573C9">
              <w:rPr>
                <w:rStyle w:val="Hipervnculo"/>
                <w:rFonts w:ascii="Times New Roman" w:eastAsia="Times New Roman" w:hAnsi="Times New Roman" w:cs="Times New Roman"/>
                <w:i/>
                <w:iCs/>
                <w:color w:val="auto"/>
                <w:szCs w:val="24"/>
                <w:lang w:val="es-ES" w:eastAsia="es-ES"/>
              </w:rPr>
              <w:tab/>
            </w:r>
            <w:r w:rsidRPr="007573C9">
              <w:rPr>
                <w:rStyle w:val="Hipervnculo"/>
                <w:rFonts w:ascii="Times New Roman" w:eastAsia="Times New Roman" w:hAnsi="Times New Roman" w:cs="Times New Roman"/>
                <w:i/>
                <w:iCs/>
                <w:noProof/>
                <w:color w:val="auto"/>
                <w:szCs w:val="24"/>
                <w:lang w:val="es-ES" w:eastAsia="es-ES"/>
              </w:rPr>
              <w:t>Flujos de eventos alternativos</w:t>
            </w:r>
            <w:r w:rsidRPr="007573C9">
              <w:rPr>
                <w:rStyle w:val="Hipervnculo"/>
                <w:rFonts w:ascii="Times New Roman" w:eastAsia="Times New Roman" w:hAnsi="Times New Roman" w:cs="Times New Roman"/>
                <w:i/>
                <w:iCs/>
                <w:webHidden/>
                <w:color w:val="auto"/>
                <w:szCs w:val="24"/>
                <w:lang w:val="es-ES" w:eastAsia="es-ES"/>
              </w:rPr>
              <w:tab/>
            </w:r>
            <w:r w:rsidRPr="007573C9">
              <w:rPr>
                <w:rStyle w:val="Hipervnculo"/>
                <w:rFonts w:ascii="Times New Roman" w:eastAsia="Times New Roman" w:hAnsi="Times New Roman" w:cs="Times New Roman"/>
                <w:i/>
                <w:iCs/>
                <w:webHidden/>
                <w:color w:val="auto"/>
                <w:szCs w:val="24"/>
                <w:lang w:val="es-ES" w:eastAsia="es-ES"/>
              </w:rPr>
              <w:fldChar w:fldCharType="begin"/>
            </w:r>
            <w:r w:rsidRPr="007573C9">
              <w:rPr>
                <w:rStyle w:val="Hipervnculo"/>
                <w:rFonts w:ascii="Times New Roman" w:eastAsia="Times New Roman" w:hAnsi="Times New Roman" w:cs="Times New Roman"/>
                <w:i/>
                <w:iCs/>
                <w:webHidden/>
                <w:color w:val="auto"/>
                <w:szCs w:val="24"/>
                <w:lang w:val="es-ES" w:eastAsia="es-ES"/>
              </w:rPr>
              <w:instrText xml:space="preserve"> PAGEREF _Toc404535780 \h </w:instrText>
            </w:r>
            <w:r w:rsidRPr="007573C9">
              <w:rPr>
                <w:rStyle w:val="Hipervnculo"/>
                <w:rFonts w:ascii="Times New Roman" w:eastAsia="Times New Roman" w:hAnsi="Times New Roman" w:cs="Times New Roman"/>
                <w:i/>
                <w:iCs/>
                <w:webHidden/>
                <w:color w:val="auto"/>
                <w:szCs w:val="24"/>
                <w:lang w:val="es-ES" w:eastAsia="es-ES"/>
              </w:rPr>
            </w:r>
            <w:r w:rsidRPr="007573C9">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21</w:t>
            </w:r>
            <w:r w:rsidRPr="007573C9">
              <w:rPr>
                <w:rStyle w:val="Hipervnculo"/>
                <w:rFonts w:ascii="Times New Roman" w:eastAsia="Times New Roman" w:hAnsi="Times New Roman" w:cs="Times New Roman"/>
                <w:i/>
                <w:iCs/>
                <w:webHidden/>
                <w:color w:val="auto"/>
                <w:szCs w:val="24"/>
                <w:lang w:val="es-ES" w:eastAsia="es-ES"/>
              </w:rPr>
              <w:fldChar w:fldCharType="end"/>
            </w:r>
          </w:hyperlink>
        </w:p>
        <w:p w:rsidR="00FB18B9" w:rsidRPr="007573C9" w:rsidRDefault="00FB18B9" w:rsidP="007573C9">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81" w:history="1">
            <w:r w:rsidRPr="007573C9">
              <w:rPr>
                <w:rStyle w:val="Hipervnculo"/>
                <w:rFonts w:ascii="Times New Roman" w:eastAsia="Times New Roman" w:hAnsi="Times New Roman" w:cs="Times New Roman"/>
                <w:i/>
                <w:iCs/>
                <w:noProof/>
                <w:color w:val="auto"/>
                <w:szCs w:val="24"/>
                <w:lang w:val="es-ES" w:eastAsia="es-ES"/>
              </w:rPr>
              <w:t>1.2.37</w:t>
            </w:r>
            <w:r w:rsidRPr="007573C9">
              <w:rPr>
                <w:rStyle w:val="Hipervnculo"/>
                <w:rFonts w:ascii="Times New Roman" w:eastAsia="Times New Roman" w:hAnsi="Times New Roman" w:cs="Times New Roman"/>
                <w:i/>
                <w:iCs/>
                <w:color w:val="auto"/>
                <w:szCs w:val="24"/>
                <w:lang w:val="es-ES" w:eastAsia="es-ES"/>
              </w:rPr>
              <w:tab/>
            </w:r>
            <w:r w:rsidRPr="007573C9">
              <w:rPr>
                <w:rStyle w:val="Hipervnculo"/>
                <w:rFonts w:ascii="Times New Roman" w:eastAsia="Times New Roman" w:hAnsi="Times New Roman" w:cs="Times New Roman"/>
                <w:i/>
                <w:iCs/>
                <w:noProof/>
                <w:color w:val="auto"/>
                <w:szCs w:val="24"/>
                <w:lang w:val="es-ES" w:eastAsia="es-ES"/>
              </w:rPr>
              <w:t>Post-condiciones</w:t>
            </w:r>
            <w:r w:rsidRPr="007573C9">
              <w:rPr>
                <w:rStyle w:val="Hipervnculo"/>
                <w:rFonts w:ascii="Times New Roman" w:eastAsia="Times New Roman" w:hAnsi="Times New Roman" w:cs="Times New Roman"/>
                <w:i/>
                <w:iCs/>
                <w:webHidden/>
                <w:color w:val="auto"/>
                <w:szCs w:val="24"/>
                <w:lang w:val="es-ES" w:eastAsia="es-ES"/>
              </w:rPr>
              <w:tab/>
            </w:r>
            <w:r w:rsidRPr="007573C9">
              <w:rPr>
                <w:rStyle w:val="Hipervnculo"/>
                <w:rFonts w:ascii="Times New Roman" w:eastAsia="Times New Roman" w:hAnsi="Times New Roman" w:cs="Times New Roman"/>
                <w:i/>
                <w:iCs/>
                <w:webHidden/>
                <w:color w:val="auto"/>
                <w:szCs w:val="24"/>
                <w:lang w:val="es-ES" w:eastAsia="es-ES"/>
              </w:rPr>
              <w:fldChar w:fldCharType="begin"/>
            </w:r>
            <w:r w:rsidRPr="007573C9">
              <w:rPr>
                <w:rStyle w:val="Hipervnculo"/>
                <w:rFonts w:ascii="Times New Roman" w:eastAsia="Times New Roman" w:hAnsi="Times New Roman" w:cs="Times New Roman"/>
                <w:i/>
                <w:iCs/>
                <w:webHidden/>
                <w:color w:val="auto"/>
                <w:szCs w:val="24"/>
                <w:lang w:val="es-ES" w:eastAsia="es-ES"/>
              </w:rPr>
              <w:instrText xml:space="preserve"> PAGEREF _Toc404535781 \h </w:instrText>
            </w:r>
            <w:r w:rsidRPr="007573C9">
              <w:rPr>
                <w:rStyle w:val="Hipervnculo"/>
                <w:rFonts w:ascii="Times New Roman" w:eastAsia="Times New Roman" w:hAnsi="Times New Roman" w:cs="Times New Roman"/>
                <w:i/>
                <w:iCs/>
                <w:webHidden/>
                <w:color w:val="auto"/>
                <w:szCs w:val="24"/>
                <w:lang w:val="es-ES" w:eastAsia="es-ES"/>
              </w:rPr>
            </w:r>
            <w:r w:rsidRPr="007573C9">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22</w:t>
            </w:r>
            <w:r w:rsidRPr="007573C9">
              <w:rPr>
                <w:rStyle w:val="Hipervnculo"/>
                <w:rFonts w:ascii="Times New Roman" w:eastAsia="Times New Roman" w:hAnsi="Times New Roman" w:cs="Times New Roman"/>
                <w:i/>
                <w:iCs/>
                <w:webHidden/>
                <w:color w:val="auto"/>
                <w:szCs w:val="24"/>
                <w:lang w:val="es-ES" w:eastAsia="es-ES"/>
              </w:rPr>
              <w:fldChar w:fldCharType="end"/>
            </w:r>
          </w:hyperlink>
        </w:p>
        <w:p w:rsidR="00FB18B9" w:rsidRPr="007573C9" w:rsidRDefault="00FB18B9" w:rsidP="007573C9">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82" w:history="1">
            <w:r w:rsidRPr="007573C9">
              <w:rPr>
                <w:rStyle w:val="Hipervnculo"/>
                <w:rFonts w:ascii="Times New Roman" w:eastAsia="Times New Roman" w:hAnsi="Times New Roman" w:cs="Times New Roman"/>
                <w:i/>
                <w:iCs/>
                <w:noProof/>
                <w:color w:val="auto"/>
                <w:szCs w:val="24"/>
                <w:lang w:val="es-ES" w:eastAsia="es-ES"/>
              </w:rPr>
              <w:t>1.2.38</w:t>
            </w:r>
            <w:r w:rsidRPr="007573C9">
              <w:rPr>
                <w:rStyle w:val="Hipervnculo"/>
                <w:rFonts w:ascii="Times New Roman" w:eastAsia="Times New Roman" w:hAnsi="Times New Roman" w:cs="Times New Roman"/>
                <w:i/>
                <w:iCs/>
                <w:color w:val="auto"/>
                <w:szCs w:val="24"/>
                <w:lang w:val="es-ES" w:eastAsia="es-ES"/>
              </w:rPr>
              <w:tab/>
            </w:r>
            <w:r w:rsidRPr="007573C9">
              <w:rPr>
                <w:rStyle w:val="Hipervnculo"/>
                <w:rFonts w:ascii="Times New Roman" w:eastAsia="Times New Roman" w:hAnsi="Times New Roman" w:cs="Times New Roman"/>
                <w:i/>
                <w:iCs/>
                <w:noProof/>
                <w:color w:val="auto"/>
                <w:szCs w:val="24"/>
                <w:lang w:val="es-ES" w:eastAsia="es-ES"/>
              </w:rPr>
              <w:t>Requerimientos especiales</w:t>
            </w:r>
            <w:r w:rsidRPr="007573C9">
              <w:rPr>
                <w:rStyle w:val="Hipervnculo"/>
                <w:rFonts w:ascii="Times New Roman" w:eastAsia="Times New Roman" w:hAnsi="Times New Roman" w:cs="Times New Roman"/>
                <w:i/>
                <w:iCs/>
                <w:webHidden/>
                <w:color w:val="auto"/>
                <w:szCs w:val="24"/>
                <w:lang w:val="es-ES" w:eastAsia="es-ES"/>
              </w:rPr>
              <w:tab/>
            </w:r>
            <w:r w:rsidRPr="007573C9">
              <w:rPr>
                <w:rStyle w:val="Hipervnculo"/>
                <w:rFonts w:ascii="Times New Roman" w:eastAsia="Times New Roman" w:hAnsi="Times New Roman" w:cs="Times New Roman"/>
                <w:i/>
                <w:iCs/>
                <w:webHidden/>
                <w:color w:val="auto"/>
                <w:szCs w:val="24"/>
                <w:lang w:val="es-ES" w:eastAsia="es-ES"/>
              </w:rPr>
              <w:fldChar w:fldCharType="begin"/>
            </w:r>
            <w:r w:rsidRPr="007573C9">
              <w:rPr>
                <w:rStyle w:val="Hipervnculo"/>
                <w:rFonts w:ascii="Times New Roman" w:eastAsia="Times New Roman" w:hAnsi="Times New Roman" w:cs="Times New Roman"/>
                <w:i/>
                <w:iCs/>
                <w:webHidden/>
                <w:color w:val="auto"/>
                <w:szCs w:val="24"/>
                <w:lang w:val="es-ES" w:eastAsia="es-ES"/>
              </w:rPr>
              <w:instrText xml:space="preserve"> PAGEREF _Toc404535782 \h </w:instrText>
            </w:r>
            <w:r w:rsidRPr="007573C9">
              <w:rPr>
                <w:rStyle w:val="Hipervnculo"/>
                <w:rFonts w:ascii="Times New Roman" w:eastAsia="Times New Roman" w:hAnsi="Times New Roman" w:cs="Times New Roman"/>
                <w:i/>
                <w:iCs/>
                <w:webHidden/>
                <w:color w:val="auto"/>
                <w:szCs w:val="24"/>
                <w:lang w:val="es-ES" w:eastAsia="es-ES"/>
              </w:rPr>
            </w:r>
            <w:r w:rsidRPr="007573C9">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22</w:t>
            </w:r>
            <w:r w:rsidRPr="007573C9">
              <w:rPr>
                <w:rStyle w:val="Hipervnculo"/>
                <w:rFonts w:ascii="Times New Roman" w:eastAsia="Times New Roman" w:hAnsi="Times New Roman" w:cs="Times New Roman"/>
                <w:i/>
                <w:iCs/>
                <w:webHidden/>
                <w:color w:val="auto"/>
                <w:szCs w:val="24"/>
                <w:lang w:val="es-ES" w:eastAsia="es-ES"/>
              </w:rPr>
              <w:fldChar w:fldCharType="end"/>
            </w:r>
          </w:hyperlink>
        </w:p>
        <w:p w:rsidR="00FB18B9" w:rsidRPr="007573C9" w:rsidRDefault="00FB18B9" w:rsidP="007573C9">
          <w:pPr>
            <w:pStyle w:val="TDC2"/>
            <w:tabs>
              <w:tab w:val="left" w:pos="800"/>
              <w:tab w:val="right" w:leader="dot" w:pos="8099"/>
            </w:tabs>
            <w:spacing w:after="0" w:line="240" w:lineRule="auto"/>
            <w:ind w:left="200"/>
            <w:jc w:val="left"/>
            <w:rPr>
              <w:rStyle w:val="Hipervnculo"/>
              <w:rFonts w:ascii="Times New Roman" w:eastAsia="Times New Roman" w:hAnsi="Times New Roman" w:cs="Times New Roman"/>
              <w:smallCaps/>
              <w:color w:val="auto"/>
              <w:szCs w:val="24"/>
              <w:lang w:val="es-ES" w:eastAsia="es-ES"/>
            </w:rPr>
          </w:pPr>
          <w:hyperlink w:anchor="_Toc404535783" w:history="1">
            <w:r w:rsidRPr="007573C9">
              <w:rPr>
                <w:rStyle w:val="Hipervnculo"/>
                <w:rFonts w:ascii="Times New Roman" w:eastAsia="Times New Roman" w:hAnsi="Times New Roman" w:cs="Times New Roman"/>
                <w:smallCaps/>
                <w:noProof/>
                <w:color w:val="auto"/>
                <w:szCs w:val="24"/>
                <w:lang w:val="es-ES" w:eastAsia="es-ES"/>
              </w:rPr>
              <w:t>6.3.</w:t>
            </w:r>
            <w:r w:rsidRPr="007573C9">
              <w:rPr>
                <w:rStyle w:val="Hipervnculo"/>
                <w:rFonts w:ascii="Times New Roman" w:eastAsia="Times New Roman" w:hAnsi="Times New Roman" w:cs="Times New Roman"/>
                <w:smallCaps/>
                <w:color w:val="auto"/>
                <w:szCs w:val="24"/>
                <w:lang w:val="es-ES" w:eastAsia="es-ES"/>
              </w:rPr>
              <w:tab/>
            </w:r>
            <w:r w:rsidRPr="007573C9">
              <w:rPr>
                <w:rStyle w:val="Hipervnculo"/>
                <w:rFonts w:ascii="Times New Roman" w:eastAsia="Times New Roman" w:hAnsi="Times New Roman" w:cs="Times New Roman"/>
                <w:smallCaps/>
                <w:noProof/>
                <w:color w:val="auto"/>
                <w:szCs w:val="24"/>
                <w:lang w:val="es-ES" w:eastAsia="es-ES"/>
              </w:rPr>
              <w:t>MODELO DE CASOS DE PRUEBA</w:t>
            </w:r>
            <w:r w:rsidRPr="007573C9">
              <w:rPr>
                <w:rStyle w:val="Hipervnculo"/>
                <w:rFonts w:ascii="Times New Roman" w:eastAsia="Times New Roman" w:hAnsi="Times New Roman" w:cs="Times New Roman"/>
                <w:smallCaps/>
                <w:webHidden/>
                <w:color w:val="auto"/>
                <w:szCs w:val="24"/>
                <w:lang w:val="es-ES" w:eastAsia="es-ES"/>
              </w:rPr>
              <w:tab/>
            </w:r>
            <w:r w:rsidRPr="007573C9">
              <w:rPr>
                <w:rStyle w:val="Hipervnculo"/>
                <w:rFonts w:ascii="Times New Roman" w:eastAsia="Times New Roman" w:hAnsi="Times New Roman" w:cs="Times New Roman"/>
                <w:smallCaps/>
                <w:webHidden/>
                <w:color w:val="auto"/>
                <w:szCs w:val="24"/>
                <w:lang w:val="es-ES" w:eastAsia="es-ES"/>
              </w:rPr>
              <w:fldChar w:fldCharType="begin"/>
            </w:r>
            <w:r w:rsidRPr="007573C9">
              <w:rPr>
                <w:rStyle w:val="Hipervnculo"/>
                <w:rFonts w:ascii="Times New Roman" w:eastAsia="Times New Roman" w:hAnsi="Times New Roman" w:cs="Times New Roman"/>
                <w:smallCaps/>
                <w:webHidden/>
                <w:color w:val="auto"/>
                <w:szCs w:val="24"/>
                <w:lang w:val="es-ES" w:eastAsia="es-ES"/>
              </w:rPr>
              <w:instrText xml:space="preserve"> PAGEREF _Toc404535783 \h </w:instrText>
            </w:r>
            <w:r w:rsidRPr="007573C9">
              <w:rPr>
                <w:rStyle w:val="Hipervnculo"/>
                <w:rFonts w:ascii="Times New Roman" w:eastAsia="Times New Roman" w:hAnsi="Times New Roman" w:cs="Times New Roman"/>
                <w:smallCaps/>
                <w:webHidden/>
                <w:color w:val="auto"/>
                <w:szCs w:val="24"/>
                <w:lang w:val="es-ES" w:eastAsia="es-ES"/>
              </w:rPr>
            </w:r>
            <w:r w:rsidRPr="007573C9">
              <w:rPr>
                <w:rStyle w:val="Hipervnculo"/>
                <w:rFonts w:ascii="Times New Roman" w:eastAsia="Times New Roman" w:hAnsi="Times New Roman" w:cs="Times New Roman"/>
                <w:smallCaps/>
                <w:webHidden/>
                <w:color w:val="auto"/>
                <w:szCs w:val="24"/>
                <w:lang w:val="es-ES" w:eastAsia="es-ES"/>
              </w:rPr>
              <w:fldChar w:fldCharType="separate"/>
            </w:r>
            <w:r w:rsidR="00277C17">
              <w:rPr>
                <w:rStyle w:val="Hipervnculo"/>
                <w:rFonts w:ascii="Times New Roman" w:eastAsia="Times New Roman" w:hAnsi="Times New Roman" w:cs="Times New Roman"/>
                <w:smallCaps/>
                <w:noProof/>
                <w:webHidden/>
                <w:color w:val="auto"/>
                <w:szCs w:val="24"/>
                <w:lang w:val="es-ES" w:eastAsia="es-ES"/>
              </w:rPr>
              <w:t>22</w:t>
            </w:r>
            <w:r w:rsidRPr="007573C9">
              <w:rPr>
                <w:rStyle w:val="Hipervnculo"/>
                <w:rFonts w:ascii="Times New Roman" w:eastAsia="Times New Roman" w:hAnsi="Times New Roman" w:cs="Times New Roman"/>
                <w:smallCaps/>
                <w:webHidden/>
                <w:color w:val="auto"/>
                <w:szCs w:val="24"/>
                <w:lang w:val="es-ES" w:eastAsia="es-ES"/>
              </w:rPr>
              <w:fldChar w:fldCharType="end"/>
            </w:r>
          </w:hyperlink>
        </w:p>
        <w:p w:rsidR="00FB18B9" w:rsidRPr="007573C9" w:rsidRDefault="00FB18B9" w:rsidP="007573C9">
          <w:pPr>
            <w:pStyle w:val="TDC2"/>
            <w:tabs>
              <w:tab w:val="left" w:pos="800"/>
              <w:tab w:val="right" w:leader="dot" w:pos="8099"/>
            </w:tabs>
            <w:spacing w:after="0" w:line="240" w:lineRule="auto"/>
            <w:ind w:left="200"/>
            <w:jc w:val="left"/>
            <w:rPr>
              <w:rStyle w:val="Hipervnculo"/>
              <w:rFonts w:ascii="Times New Roman" w:eastAsia="Times New Roman" w:hAnsi="Times New Roman" w:cs="Times New Roman"/>
              <w:smallCaps/>
              <w:color w:val="auto"/>
              <w:szCs w:val="24"/>
              <w:lang w:val="es-ES" w:eastAsia="es-ES"/>
            </w:rPr>
          </w:pPr>
          <w:hyperlink w:anchor="_Toc404535784" w:history="1">
            <w:r w:rsidRPr="007573C9">
              <w:rPr>
                <w:rStyle w:val="Hipervnculo"/>
                <w:rFonts w:ascii="Times New Roman" w:eastAsia="Times New Roman" w:hAnsi="Times New Roman" w:cs="Times New Roman"/>
                <w:smallCaps/>
                <w:noProof/>
                <w:color w:val="auto"/>
                <w:szCs w:val="24"/>
                <w:lang w:val="es-ES" w:eastAsia="es-ES"/>
              </w:rPr>
              <w:t>6.4.</w:t>
            </w:r>
            <w:r w:rsidRPr="007573C9">
              <w:rPr>
                <w:rStyle w:val="Hipervnculo"/>
                <w:rFonts w:ascii="Times New Roman" w:eastAsia="Times New Roman" w:hAnsi="Times New Roman" w:cs="Times New Roman"/>
                <w:smallCaps/>
                <w:color w:val="auto"/>
                <w:szCs w:val="24"/>
                <w:lang w:val="es-ES" w:eastAsia="es-ES"/>
              </w:rPr>
              <w:tab/>
            </w:r>
            <w:r w:rsidRPr="007573C9">
              <w:rPr>
                <w:rStyle w:val="Hipervnculo"/>
                <w:rFonts w:ascii="Times New Roman" w:eastAsia="Times New Roman" w:hAnsi="Times New Roman" w:cs="Times New Roman"/>
                <w:smallCaps/>
                <w:noProof/>
                <w:color w:val="auto"/>
                <w:szCs w:val="24"/>
                <w:lang w:val="es-ES" w:eastAsia="es-ES"/>
              </w:rPr>
              <w:t>MÁS PRUEBAS</w:t>
            </w:r>
            <w:r w:rsidRPr="007573C9">
              <w:rPr>
                <w:rStyle w:val="Hipervnculo"/>
                <w:rFonts w:ascii="Times New Roman" w:eastAsia="Times New Roman" w:hAnsi="Times New Roman" w:cs="Times New Roman"/>
                <w:smallCaps/>
                <w:webHidden/>
                <w:color w:val="auto"/>
                <w:szCs w:val="24"/>
                <w:lang w:val="es-ES" w:eastAsia="es-ES"/>
              </w:rPr>
              <w:tab/>
            </w:r>
            <w:r w:rsidRPr="007573C9">
              <w:rPr>
                <w:rStyle w:val="Hipervnculo"/>
                <w:rFonts w:ascii="Times New Roman" w:eastAsia="Times New Roman" w:hAnsi="Times New Roman" w:cs="Times New Roman"/>
                <w:smallCaps/>
                <w:webHidden/>
                <w:color w:val="auto"/>
                <w:szCs w:val="24"/>
                <w:lang w:val="es-ES" w:eastAsia="es-ES"/>
              </w:rPr>
              <w:fldChar w:fldCharType="begin"/>
            </w:r>
            <w:r w:rsidRPr="007573C9">
              <w:rPr>
                <w:rStyle w:val="Hipervnculo"/>
                <w:rFonts w:ascii="Times New Roman" w:eastAsia="Times New Roman" w:hAnsi="Times New Roman" w:cs="Times New Roman"/>
                <w:smallCaps/>
                <w:webHidden/>
                <w:color w:val="auto"/>
                <w:szCs w:val="24"/>
                <w:lang w:val="es-ES" w:eastAsia="es-ES"/>
              </w:rPr>
              <w:instrText xml:space="preserve"> PAGEREF _Toc404535784 \h </w:instrText>
            </w:r>
            <w:r w:rsidRPr="007573C9">
              <w:rPr>
                <w:rStyle w:val="Hipervnculo"/>
                <w:rFonts w:ascii="Times New Roman" w:eastAsia="Times New Roman" w:hAnsi="Times New Roman" w:cs="Times New Roman"/>
                <w:smallCaps/>
                <w:webHidden/>
                <w:color w:val="auto"/>
                <w:szCs w:val="24"/>
                <w:lang w:val="es-ES" w:eastAsia="es-ES"/>
              </w:rPr>
            </w:r>
            <w:r w:rsidRPr="007573C9">
              <w:rPr>
                <w:rStyle w:val="Hipervnculo"/>
                <w:rFonts w:ascii="Times New Roman" w:eastAsia="Times New Roman" w:hAnsi="Times New Roman" w:cs="Times New Roman"/>
                <w:smallCaps/>
                <w:webHidden/>
                <w:color w:val="auto"/>
                <w:szCs w:val="24"/>
                <w:lang w:val="es-ES" w:eastAsia="es-ES"/>
              </w:rPr>
              <w:fldChar w:fldCharType="separate"/>
            </w:r>
            <w:r w:rsidR="00277C17">
              <w:rPr>
                <w:rStyle w:val="Hipervnculo"/>
                <w:rFonts w:ascii="Times New Roman" w:eastAsia="Times New Roman" w:hAnsi="Times New Roman" w:cs="Times New Roman"/>
                <w:smallCaps/>
                <w:noProof/>
                <w:webHidden/>
                <w:color w:val="auto"/>
                <w:szCs w:val="24"/>
                <w:lang w:val="es-ES" w:eastAsia="es-ES"/>
              </w:rPr>
              <w:t>23</w:t>
            </w:r>
            <w:r w:rsidRPr="007573C9">
              <w:rPr>
                <w:rStyle w:val="Hipervnculo"/>
                <w:rFonts w:ascii="Times New Roman" w:eastAsia="Times New Roman" w:hAnsi="Times New Roman" w:cs="Times New Roman"/>
                <w:smallCaps/>
                <w:webHidden/>
                <w:color w:val="auto"/>
                <w:szCs w:val="24"/>
                <w:lang w:val="es-ES" w:eastAsia="es-ES"/>
              </w:rPr>
              <w:fldChar w:fldCharType="end"/>
            </w:r>
          </w:hyperlink>
        </w:p>
        <w:p w:rsidR="00FB18B9" w:rsidRPr="004F6E89" w:rsidRDefault="00FB18B9" w:rsidP="00FB18B9">
          <w:pPr>
            <w:pStyle w:val="TDC1"/>
            <w:rPr>
              <w:rStyle w:val="Hipervnculo"/>
            </w:rPr>
          </w:pPr>
          <w:hyperlink w:anchor="_Toc404535785" w:history="1">
            <w:r w:rsidRPr="00391BA0">
              <w:rPr>
                <w:rStyle w:val="Hipervnculo"/>
              </w:rPr>
              <w:t>7.</w:t>
            </w:r>
            <w:r w:rsidRPr="004F6E89">
              <w:rPr>
                <w:rStyle w:val="Hipervnculo"/>
              </w:rPr>
              <w:tab/>
            </w:r>
            <w:r w:rsidR="004F6E89">
              <w:rPr>
                <w:rStyle w:val="Hipervnculo"/>
              </w:rPr>
              <w:t>GENERAR PEDIDO AUTOMATICO</w:t>
            </w:r>
            <w:r w:rsidRPr="004F6E89">
              <w:rPr>
                <w:rStyle w:val="Hipervnculo"/>
                <w:webHidden/>
              </w:rPr>
              <w:tab/>
            </w:r>
            <w:r w:rsidRPr="004F6E89">
              <w:rPr>
                <w:rStyle w:val="Hipervnculo"/>
                <w:webHidden/>
              </w:rPr>
              <w:fldChar w:fldCharType="begin"/>
            </w:r>
            <w:r w:rsidRPr="004F6E89">
              <w:rPr>
                <w:rStyle w:val="Hipervnculo"/>
                <w:webHidden/>
              </w:rPr>
              <w:instrText xml:space="preserve"> PAGEREF _Toc404535785 \h </w:instrText>
            </w:r>
            <w:r w:rsidRPr="004F6E89">
              <w:rPr>
                <w:rStyle w:val="Hipervnculo"/>
                <w:webHidden/>
              </w:rPr>
            </w:r>
            <w:r w:rsidRPr="004F6E89">
              <w:rPr>
                <w:rStyle w:val="Hipervnculo"/>
                <w:webHidden/>
              </w:rPr>
              <w:fldChar w:fldCharType="separate"/>
            </w:r>
            <w:r w:rsidR="00277C17">
              <w:rPr>
                <w:rStyle w:val="Hipervnculo"/>
                <w:webHidden/>
              </w:rPr>
              <w:t>24</w:t>
            </w:r>
            <w:r w:rsidRPr="004F6E89">
              <w:rPr>
                <w:rStyle w:val="Hipervnculo"/>
                <w:webHidden/>
              </w:rPr>
              <w:fldChar w:fldCharType="end"/>
            </w:r>
          </w:hyperlink>
        </w:p>
        <w:p w:rsidR="00FB18B9" w:rsidRPr="004F6E89" w:rsidRDefault="00FB18B9" w:rsidP="004F6E89">
          <w:pPr>
            <w:pStyle w:val="TDC2"/>
            <w:tabs>
              <w:tab w:val="left" w:pos="800"/>
              <w:tab w:val="right" w:leader="dot" w:pos="8099"/>
            </w:tabs>
            <w:spacing w:after="0" w:line="240" w:lineRule="auto"/>
            <w:ind w:left="200"/>
            <w:jc w:val="left"/>
            <w:rPr>
              <w:rStyle w:val="Hipervnculo"/>
              <w:rFonts w:ascii="Times New Roman" w:eastAsia="Times New Roman" w:hAnsi="Times New Roman" w:cs="Times New Roman"/>
              <w:smallCaps/>
              <w:color w:val="auto"/>
              <w:szCs w:val="24"/>
              <w:lang w:val="es-ES" w:eastAsia="es-ES"/>
            </w:rPr>
          </w:pPr>
          <w:hyperlink w:anchor="_Toc404535786" w:history="1">
            <w:r w:rsidRPr="004F6E89">
              <w:rPr>
                <w:rStyle w:val="Hipervnculo"/>
                <w:rFonts w:ascii="Times New Roman" w:eastAsia="Times New Roman" w:hAnsi="Times New Roman" w:cs="Times New Roman"/>
                <w:smallCaps/>
                <w:noProof/>
                <w:color w:val="auto"/>
                <w:szCs w:val="24"/>
                <w:lang w:val="es-ES" w:eastAsia="es-ES"/>
              </w:rPr>
              <w:t>7.1.</w:t>
            </w:r>
            <w:r w:rsidRPr="004F6E89">
              <w:rPr>
                <w:rStyle w:val="Hipervnculo"/>
                <w:rFonts w:ascii="Times New Roman" w:eastAsia="Times New Roman" w:hAnsi="Times New Roman" w:cs="Times New Roman"/>
                <w:smallCaps/>
                <w:color w:val="auto"/>
                <w:szCs w:val="24"/>
                <w:lang w:val="es-ES" w:eastAsia="es-ES"/>
              </w:rPr>
              <w:tab/>
            </w:r>
            <w:r w:rsidRPr="004F6E89">
              <w:rPr>
                <w:rStyle w:val="Hipervnculo"/>
                <w:rFonts w:ascii="Times New Roman" w:eastAsia="Times New Roman" w:hAnsi="Times New Roman" w:cs="Times New Roman"/>
                <w:smallCaps/>
                <w:noProof/>
                <w:color w:val="auto"/>
                <w:szCs w:val="24"/>
                <w:lang w:val="es-ES" w:eastAsia="es-ES"/>
              </w:rPr>
              <w:t>ESPECIFICACIÓN DE REQUERIMIENTOS</w:t>
            </w:r>
            <w:r w:rsidRPr="004F6E89">
              <w:rPr>
                <w:rStyle w:val="Hipervnculo"/>
                <w:rFonts w:ascii="Times New Roman" w:eastAsia="Times New Roman" w:hAnsi="Times New Roman" w:cs="Times New Roman"/>
                <w:smallCaps/>
                <w:webHidden/>
                <w:color w:val="auto"/>
                <w:szCs w:val="24"/>
                <w:lang w:val="es-ES" w:eastAsia="es-ES"/>
              </w:rPr>
              <w:tab/>
            </w:r>
            <w:r w:rsidRPr="004F6E89">
              <w:rPr>
                <w:rStyle w:val="Hipervnculo"/>
                <w:rFonts w:ascii="Times New Roman" w:eastAsia="Times New Roman" w:hAnsi="Times New Roman" w:cs="Times New Roman"/>
                <w:smallCaps/>
                <w:webHidden/>
                <w:color w:val="auto"/>
                <w:szCs w:val="24"/>
                <w:lang w:val="es-ES" w:eastAsia="es-ES"/>
              </w:rPr>
              <w:fldChar w:fldCharType="begin"/>
            </w:r>
            <w:r w:rsidRPr="004F6E89">
              <w:rPr>
                <w:rStyle w:val="Hipervnculo"/>
                <w:rFonts w:ascii="Times New Roman" w:eastAsia="Times New Roman" w:hAnsi="Times New Roman" w:cs="Times New Roman"/>
                <w:smallCaps/>
                <w:webHidden/>
                <w:color w:val="auto"/>
                <w:szCs w:val="24"/>
                <w:lang w:val="es-ES" w:eastAsia="es-ES"/>
              </w:rPr>
              <w:instrText xml:space="preserve"> PAGEREF _Toc404535786 \h </w:instrText>
            </w:r>
            <w:r w:rsidRPr="004F6E89">
              <w:rPr>
                <w:rStyle w:val="Hipervnculo"/>
                <w:rFonts w:ascii="Times New Roman" w:eastAsia="Times New Roman" w:hAnsi="Times New Roman" w:cs="Times New Roman"/>
                <w:smallCaps/>
                <w:webHidden/>
                <w:color w:val="auto"/>
                <w:szCs w:val="24"/>
                <w:lang w:val="es-ES" w:eastAsia="es-ES"/>
              </w:rPr>
            </w:r>
            <w:r w:rsidRPr="004F6E89">
              <w:rPr>
                <w:rStyle w:val="Hipervnculo"/>
                <w:rFonts w:ascii="Times New Roman" w:eastAsia="Times New Roman" w:hAnsi="Times New Roman" w:cs="Times New Roman"/>
                <w:smallCaps/>
                <w:webHidden/>
                <w:color w:val="auto"/>
                <w:szCs w:val="24"/>
                <w:lang w:val="es-ES" w:eastAsia="es-ES"/>
              </w:rPr>
              <w:fldChar w:fldCharType="separate"/>
            </w:r>
            <w:r w:rsidR="00277C17">
              <w:rPr>
                <w:rStyle w:val="Hipervnculo"/>
                <w:rFonts w:ascii="Times New Roman" w:eastAsia="Times New Roman" w:hAnsi="Times New Roman" w:cs="Times New Roman"/>
                <w:smallCaps/>
                <w:noProof/>
                <w:webHidden/>
                <w:color w:val="auto"/>
                <w:szCs w:val="24"/>
                <w:lang w:val="es-ES" w:eastAsia="es-ES"/>
              </w:rPr>
              <w:t>24</w:t>
            </w:r>
            <w:r w:rsidRPr="004F6E89">
              <w:rPr>
                <w:rStyle w:val="Hipervnculo"/>
                <w:rFonts w:ascii="Times New Roman" w:eastAsia="Times New Roman" w:hAnsi="Times New Roman" w:cs="Times New Roman"/>
                <w:smallCaps/>
                <w:webHidden/>
                <w:color w:val="auto"/>
                <w:szCs w:val="24"/>
                <w:lang w:val="es-ES" w:eastAsia="es-ES"/>
              </w:rPr>
              <w:fldChar w:fldCharType="end"/>
            </w:r>
          </w:hyperlink>
        </w:p>
        <w:p w:rsidR="00FB18B9" w:rsidRPr="004F6E89" w:rsidRDefault="00FB18B9" w:rsidP="004F6E89">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87" w:history="1">
            <w:r w:rsidRPr="004F6E89">
              <w:rPr>
                <w:rStyle w:val="Hipervnculo"/>
                <w:rFonts w:ascii="Times New Roman" w:eastAsia="Times New Roman" w:hAnsi="Times New Roman" w:cs="Times New Roman"/>
                <w:i/>
                <w:iCs/>
                <w:noProof/>
                <w:color w:val="auto"/>
                <w:szCs w:val="24"/>
                <w:lang w:val="es-ES" w:eastAsia="es-ES"/>
              </w:rPr>
              <w:t>1.2.39</w:t>
            </w:r>
            <w:r w:rsidRPr="004F6E89">
              <w:rPr>
                <w:rStyle w:val="Hipervnculo"/>
                <w:rFonts w:ascii="Times New Roman" w:eastAsia="Times New Roman" w:hAnsi="Times New Roman" w:cs="Times New Roman"/>
                <w:i/>
                <w:iCs/>
                <w:color w:val="auto"/>
                <w:szCs w:val="24"/>
                <w:lang w:val="es-ES" w:eastAsia="es-ES"/>
              </w:rPr>
              <w:tab/>
            </w:r>
            <w:r w:rsidRPr="004F6E89">
              <w:rPr>
                <w:rStyle w:val="Hipervnculo"/>
                <w:rFonts w:ascii="Times New Roman" w:eastAsia="Times New Roman" w:hAnsi="Times New Roman" w:cs="Times New Roman"/>
                <w:i/>
                <w:iCs/>
                <w:noProof/>
                <w:color w:val="auto"/>
                <w:szCs w:val="24"/>
                <w:lang w:val="es-ES" w:eastAsia="es-ES"/>
              </w:rPr>
              <w:t>CMPREQ01: Pedidos automáticos de reposición de stock</w:t>
            </w:r>
            <w:r w:rsidRPr="004F6E89">
              <w:rPr>
                <w:rStyle w:val="Hipervnculo"/>
                <w:rFonts w:ascii="Times New Roman" w:eastAsia="Times New Roman" w:hAnsi="Times New Roman" w:cs="Times New Roman"/>
                <w:i/>
                <w:iCs/>
                <w:webHidden/>
                <w:color w:val="auto"/>
                <w:szCs w:val="24"/>
                <w:lang w:val="es-ES" w:eastAsia="es-ES"/>
              </w:rPr>
              <w:tab/>
            </w:r>
            <w:r w:rsidRPr="004F6E89">
              <w:rPr>
                <w:rStyle w:val="Hipervnculo"/>
                <w:rFonts w:ascii="Times New Roman" w:eastAsia="Times New Roman" w:hAnsi="Times New Roman" w:cs="Times New Roman"/>
                <w:i/>
                <w:iCs/>
                <w:webHidden/>
                <w:color w:val="auto"/>
                <w:szCs w:val="24"/>
                <w:lang w:val="es-ES" w:eastAsia="es-ES"/>
              </w:rPr>
              <w:fldChar w:fldCharType="begin"/>
            </w:r>
            <w:r w:rsidRPr="004F6E89">
              <w:rPr>
                <w:rStyle w:val="Hipervnculo"/>
                <w:rFonts w:ascii="Times New Roman" w:eastAsia="Times New Roman" w:hAnsi="Times New Roman" w:cs="Times New Roman"/>
                <w:i/>
                <w:iCs/>
                <w:webHidden/>
                <w:color w:val="auto"/>
                <w:szCs w:val="24"/>
                <w:lang w:val="es-ES" w:eastAsia="es-ES"/>
              </w:rPr>
              <w:instrText xml:space="preserve"> PAGEREF _Toc404535787 \h </w:instrText>
            </w:r>
            <w:r w:rsidRPr="004F6E89">
              <w:rPr>
                <w:rStyle w:val="Hipervnculo"/>
                <w:rFonts w:ascii="Times New Roman" w:eastAsia="Times New Roman" w:hAnsi="Times New Roman" w:cs="Times New Roman"/>
                <w:i/>
                <w:iCs/>
                <w:webHidden/>
                <w:color w:val="auto"/>
                <w:szCs w:val="24"/>
                <w:lang w:val="es-ES" w:eastAsia="es-ES"/>
              </w:rPr>
            </w:r>
            <w:r w:rsidRPr="004F6E89">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24</w:t>
            </w:r>
            <w:r w:rsidRPr="004F6E89">
              <w:rPr>
                <w:rStyle w:val="Hipervnculo"/>
                <w:rFonts w:ascii="Times New Roman" w:eastAsia="Times New Roman" w:hAnsi="Times New Roman" w:cs="Times New Roman"/>
                <w:i/>
                <w:iCs/>
                <w:webHidden/>
                <w:color w:val="auto"/>
                <w:szCs w:val="24"/>
                <w:lang w:val="es-ES" w:eastAsia="es-ES"/>
              </w:rPr>
              <w:fldChar w:fldCharType="end"/>
            </w:r>
          </w:hyperlink>
        </w:p>
        <w:p w:rsidR="00FB18B9" w:rsidRDefault="00FB18B9" w:rsidP="004F6E89">
          <w:pPr>
            <w:pStyle w:val="TDC2"/>
            <w:tabs>
              <w:tab w:val="left" w:pos="800"/>
              <w:tab w:val="right" w:leader="dot" w:pos="8099"/>
            </w:tabs>
            <w:spacing w:after="0" w:line="240" w:lineRule="auto"/>
            <w:ind w:left="200"/>
            <w:jc w:val="left"/>
            <w:rPr>
              <w:rFonts w:asciiTheme="minorHAnsi" w:eastAsiaTheme="minorEastAsia" w:hAnsiTheme="minorHAnsi" w:cstheme="minorBidi"/>
              <w:noProof/>
              <w:sz w:val="22"/>
              <w:szCs w:val="22"/>
              <w:lang w:val="en-US"/>
            </w:rPr>
          </w:pPr>
          <w:hyperlink w:anchor="_Toc404535788" w:history="1">
            <w:r w:rsidRPr="004F6E89">
              <w:rPr>
                <w:rStyle w:val="Hipervnculo"/>
                <w:rFonts w:ascii="Times New Roman" w:eastAsia="Times New Roman" w:hAnsi="Times New Roman" w:cs="Times New Roman"/>
                <w:smallCaps/>
                <w:noProof/>
                <w:color w:val="auto"/>
                <w:szCs w:val="24"/>
                <w:lang w:val="es-ES" w:eastAsia="es-ES"/>
              </w:rPr>
              <w:t>7.2.</w:t>
            </w:r>
            <w:r w:rsidRPr="004F6E89">
              <w:rPr>
                <w:rStyle w:val="Hipervnculo"/>
                <w:rFonts w:ascii="Times New Roman" w:eastAsia="Times New Roman" w:hAnsi="Times New Roman" w:cs="Times New Roman"/>
                <w:smallCaps/>
                <w:color w:val="auto"/>
                <w:szCs w:val="24"/>
                <w:lang w:val="es-ES" w:eastAsia="es-ES"/>
              </w:rPr>
              <w:tab/>
            </w:r>
            <w:r w:rsidRPr="004F6E89">
              <w:rPr>
                <w:rStyle w:val="Hipervnculo"/>
                <w:rFonts w:ascii="Times New Roman" w:eastAsia="Times New Roman" w:hAnsi="Times New Roman" w:cs="Times New Roman"/>
                <w:smallCaps/>
                <w:noProof/>
                <w:color w:val="auto"/>
                <w:szCs w:val="24"/>
                <w:lang w:val="es-ES" w:eastAsia="es-ES"/>
              </w:rPr>
              <w:t>MODELO DE CASOS DE USO</w:t>
            </w:r>
            <w:r w:rsidRPr="004F6E89">
              <w:rPr>
                <w:rStyle w:val="Hipervnculo"/>
                <w:rFonts w:ascii="Times New Roman" w:eastAsia="Times New Roman" w:hAnsi="Times New Roman" w:cs="Times New Roman"/>
                <w:smallCaps/>
                <w:webHidden/>
                <w:color w:val="auto"/>
                <w:szCs w:val="24"/>
                <w:lang w:val="es-ES" w:eastAsia="es-ES"/>
              </w:rPr>
              <w:tab/>
            </w:r>
            <w:r w:rsidRPr="004F6E89">
              <w:rPr>
                <w:rStyle w:val="Hipervnculo"/>
                <w:rFonts w:ascii="Times New Roman" w:eastAsia="Times New Roman" w:hAnsi="Times New Roman" w:cs="Times New Roman"/>
                <w:smallCaps/>
                <w:webHidden/>
                <w:color w:val="auto"/>
                <w:szCs w:val="24"/>
                <w:lang w:val="es-ES" w:eastAsia="es-ES"/>
              </w:rPr>
              <w:fldChar w:fldCharType="begin"/>
            </w:r>
            <w:r w:rsidRPr="004F6E89">
              <w:rPr>
                <w:rStyle w:val="Hipervnculo"/>
                <w:rFonts w:ascii="Times New Roman" w:eastAsia="Times New Roman" w:hAnsi="Times New Roman" w:cs="Times New Roman"/>
                <w:smallCaps/>
                <w:webHidden/>
                <w:color w:val="auto"/>
                <w:szCs w:val="24"/>
                <w:lang w:val="es-ES" w:eastAsia="es-ES"/>
              </w:rPr>
              <w:instrText xml:space="preserve"> PAGEREF _Toc404535788 \h </w:instrText>
            </w:r>
            <w:r w:rsidRPr="004F6E89">
              <w:rPr>
                <w:rStyle w:val="Hipervnculo"/>
                <w:rFonts w:ascii="Times New Roman" w:eastAsia="Times New Roman" w:hAnsi="Times New Roman" w:cs="Times New Roman"/>
                <w:smallCaps/>
                <w:webHidden/>
                <w:color w:val="auto"/>
                <w:szCs w:val="24"/>
                <w:lang w:val="es-ES" w:eastAsia="es-ES"/>
              </w:rPr>
            </w:r>
            <w:r w:rsidRPr="004F6E89">
              <w:rPr>
                <w:rStyle w:val="Hipervnculo"/>
                <w:rFonts w:ascii="Times New Roman" w:eastAsia="Times New Roman" w:hAnsi="Times New Roman" w:cs="Times New Roman"/>
                <w:smallCaps/>
                <w:webHidden/>
                <w:color w:val="auto"/>
                <w:szCs w:val="24"/>
                <w:lang w:val="es-ES" w:eastAsia="es-ES"/>
              </w:rPr>
              <w:fldChar w:fldCharType="separate"/>
            </w:r>
            <w:r w:rsidR="00277C17">
              <w:rPr>
                <w:rStyle w:val="Hipervnculo"/>
                <w:rFonts w:ascii="Times New Roman" w:eastAsia="Times New Roman" w:hAnsi="Times New Roman" w:cs="Times New Roman"/>
                <w:smallCaps/>
                <w:noProof/>
                <w:webHidden/>
                <w:color w:val="auto"/>
                <w:szCs w:val="24"/>
                <w:lang w:val="es-ES" w:eastAsia="es-ES"/>
              </w:rPr>
              <w:t>24</w:t>
            </w:r>
            <w:r w:rsidRPr="004F6E89">
              <w:rPr>
                <w:rStyle w:val="Hipervnculo"/>
                <w:rFonts w:ascii="Times New Roman" w:eastAsia="Times New Roman" w:hAnsi="Times New Roman" w:cs="Times New Roman"/>
                <w:smallCaps/>
                <w:webHidden/>
                <w:color w:val="auto"/>
                <w:szCs w:val="24"/>
                <w:lang w:val="es-ES" w:eastAsia="es-ES"/>
              </w:rPr>
              <w:fldChar w:fldCharType="end"/>
            </w:r>
          </w:hyperlink>
        </w:p>
        <w:p w:rsidR="00FB18B9" w:rsidRPr="004F6E89" w:rsidRDefault="00FB18B9" w:rsidP="004F6E89">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89" w:history="1">
            <w:r w:rsidRPr="004F6E89">
              <w:rPr>
                <w:rStyle w:val="Hipervnculo"/>
                <w:rFonts w:ascii="Times New Roman" w:eastAsia="Times New Roman" w:hAnsi="Times New Roman" w:cs="Times New Roman"/>
                <w:i/>
                <w:iCs/>
                <w:noProof/>
                <w:color w:val="auto"/>
                <w:szCs w:val="24"/>
                <w:lang w:val="es-ES" w:eastAsia="es-ES"/>
              </w:rPr>
              <w:t>1.2.40</w:t>
            </w:r>
            <w:r w:rsidRPr="004F6E89">
              <w:rPr>
                <w:rStyle w:val="Hipervnculo"/>
                <w:rFonts w:ascii="Times New Roman" w:eastAsia="Times New Roman" w:hAnsi="Times New Roman" w:cs="Times New Roman"/>
                <w:i/>
                <w:iCs/>
                <w:color w:val="auto"/>
                <w:szCs w:val="24"/>
                <w:lang w:val="es-ES" w:eastAsia="es-ES"/>
              </w:rPr>
              <w:tab/>
            </w:r>
            <w:r w:rsidRPr="004F6E89">
              <w:rPr>
                <w:rStyle w:val="Hipervnculo"/>
                <w:rFonts w:ascii="Times New Roman" w:eastAsia="Times New Roman" w:hAnsi="Times New Roman" w:cs="Times New Roman"/>
                <w:i/>
                <w:iCs/>
                <w:noProof/>
                <w:color w:val="auto"/>
                <w:szCs w:val="24"/>
                <w:lang w:val="es-ES" w:eastAsia="es-ES"/>
              </w:rPr>
              <w:t>Descripción</w:t>
            </w:r>
            <w:r w:rsidRPr="004F6E89">
              <w:rPr>
                <w:rStyle w:val="Hipervnculo"/>
                <w:rFonts w:ascii="Times New Roman" w:eastAsia="Times New Roman" w:hAnsi="Times New Roman" w:cs="Times New Roman"/>
                <w:i/>
                <w:iCs/>
                <w:webHidden/>
                <w:color w:val="auto"/>
                <w:szCs w:val="24"/>
                <w:lang w:val="es-ES" w:eastAsia="es-ES"/>
              </w:rPr>
              <w:tab/>
            </w:r>
            <w:r w:rsidRPr="004F6E89">
              <w:rPr>
                <w:rStyle w:val="Hipervnculo"/>
                <w:rFonts w:ascii="Times New Roman" w:eastAsia="Times New Roman" w:hAnsi="Times New Roman" w:cs="Times New Roman"/>
                <w:i/>
                <w:iCs/>
                <w:webHidden/>
                <w:color w:val="auto"/>
                <w:szCs w:val="24"/>
                <w:lang w:val="es-ES" w:eastAsia="es-ES"/>
              </w:rPr>
              <w:fldChar w:fldCharType="begin"/>
            </w:r>
            <w:r w:rsidRPr="004F6E89">
              <w:rPr>
                <w:rStyle w:val="Hipervnculo"/>
                <w:rFonts w:ascii="Times New Roman" w:eastAsia="Times New Roman" w:hAnsi="Times New Roman" w:cs="Times New Roman"/>
                <w:i/>
                <w:iCs/>
                <w:webHidden/>
                <w:color w:val="auto"/>
                <w:szCs w:val="24"/>
                <w:lang w:val="es-ES" w:eastAsia="es-ES"/>
              </w:rPr>
              <w:instrText xml:space="preserve"> PAGEREF _Toc404535789 \h </w:instrText>
            </w:r>
            <w:r w:rsidRPr="004F6E89">
              <w:rPr>
                <w:rStyle w:val="Hipervnculo"/>
                <w:rFonts w:ascii="Times New Roman" w:eastAsia="Times New Roman" w:hAnsi="Times New Roman" w:cs="Times New Roman"/>
                <w:i/>
                <w:iCs/>
                <w:webHidden/>
                <w:color w:val="auto"/>
                <w:szCs w:val="24"/>
                <w:lang w:val="es-ES" w:eastAsia="es-ES"/>
              </w:rPr>
            </w:r>
            <w:r w:rsidRPr="004F6E89">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24</w:t>
            </w:r>
            <w:r w:rsidRPr="004F6E89">
              <w:rPr>
                <w:rStyle w:val="Hipervnculo"/>
                <w:rFonts w:ascii="Times New Roman" w:eastAsia="Times New Roman" w:hAnsi="Times New Roman" w:cs="Times New Roman"/>
                <w:i/>
                <w:iCs/>
                <w:webHidden/>
                <w:color w:val="auto"/>
                <w:szCs w:val="24"/>
                <w:lang w:val="es-ES" w:eastAsia="es-ES"/>
              </w:rPr>
              <w:fldChar w:fldCharType="end"/>
            </w:r>
          </w:hyperlink>
        </w:p>
        <w:p w:rsidR="00FB18B9" w:rsidRPr="004F6E89" w:rsidRDefault="00FB18B9" w:rsidP="004F6E89">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90" w:history="1">
            <w:r w:rsidRPr="004F6E89">
              <w:rPr>
                <w:rStyle w:val="Hipervnculo"/>
                <w:rFonts w:ascii="Times New Roman" w:eastAsia="Times New Roman" w:hAnsi="Times New Roman" w:cs="Times New Roman"/>
                <w:i/>
                <w:iCs/>
                <w:noProof/>
                <w:color w:val="auto"/>
                <w:szCs w:val="24"/>
                <w:lang w:val="es-ES" w:eastAsia="es-ES"/>
              </w:rPr>
              <w:t>1.2.41</w:t>
            </w:r>
            <w:r w:rsidRPr="004F6E89">
              <w:rPr>
                <w:rStyle w:val="Hipervnculo"/>
                <w:rFonts w:ascii="Times New Roman" w:eastAsia="Times New Roman" w:hAnsi="Times New Roman" w:cs="Times New Roman"/>
                <w:i/>
                <w:iCs/>
                <w:color w:val="auto"/>
                <w:szCs w:val="24"/>
                <w:lang w:val="es-ES" w:eastAsia="es-ES"/>
              </w:rPr>
              <w:tab/>
            </w:r>
            <w:r w:rsidRPr="004F6E89">
              <w:rPr>
                <w:rStyle w:val="Hipervnculo"/>
                <w:rFonts w:ascii="Times New Roman" w:eastAsia="Times New Roman" w:hAnsi="Times New Roman" w:cs="Times New Roman"/>
                <w:i/>
                <w:iCs/>
                <w:noProof/>
                <w:color w:val="auto"/>
                <w:szCs w:val="24"/>
                <w:lang w:val="es-ES" w:eastAsia="es-ES"/>
              </w:rPr>
              <w:t>Pre-condiciones</w:t>
            </w:r>
            <w:r w:rsidRPr="004F6E89">
              <w:rPr>
                <w:rStyle w:val="Hipervnculo"/>
                <w:rFonts w:ascii="Times New Roman" w:eastAsia="Times New Roman" w:hAnsi="Times New Roman" w:cs="Times New Roman"/>
                <w:i/>
                <w:iCs/>
                <w:webHidden/>
                <w:color w:val="auto"/>
                <w:szCs w:val="24"/>
                <w:lang w:val="es-ES" w:eastAsia="es-ES"/>
              </w:rPr>
              <w:tab/>
            </w:r>
            <w:r w:rsidRPr="004F6E89">
              <w:rPr>
                <w:rStyle w:val="Hipervnculo"/>
                <w:rFonts w:ascii="Times New Roman" w:eastAsia="Times New Roman" w:hAnsi="Times New Roman" w:cs="Times New Roman"/>
                <w:i/>
                <w:iCs/>
                <w:webHidden/>
                <w:color w:val="auto"/>
                <w:szCs w:val="24"/>
                <w:lang w:val="es-ES" w:eastAsia="es-ES"/>
              </w:rPr>
              <w:fldChar w:fldCharType="begin"/>
            </w:r>
            <w:r w:rsidRPr="004F6E89">
              <w:rPr>
                <w:rStyle w:val="Hipervnculo"/>
                <w:rFonts w:ascii="Times New Roman" w:eastAsia="Times New Roman" w:hAnsi="Times New Roman" w:cs="Times New Roman"/>
                <w:i/>
                <w:iCs/>
                <w:webHidden/>
                <w:color w:val="auto"/>
                <w:szCs w:val="24"/>
                <w:lang w:val="es-ES" w:eastAsia="es-ES"/>
              </w:rPr>
              <w:instrText xml:space="preserve"> PAGEREF _Toc404535790 \h </w:instrText>
            </w:r>
            <w:r w:rsidRPr="004F6E89">
              <w:rPr>
                <w:rStyle w:val="Hipervnculo"/>
                <w:rFonts w:ascii="Times New Roman" w:eastAsia="Times New Roman" w:hAnsi="Times New Roman" w:cs="Times New Roman"/>
                <w:i/>
                <w:iCs/>
                <w:webHidden/>
                <w:color w:val="auto"/>
                <w:szCs w:val="24"/>
                <w:lang w:val="es-ES" w:eastAsia="es-ES"/>
              </w:rPr>
            </w:r>
            <w:r w:rsidRPr="004F6E89">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24</w:t>
            </w:r>
            <w:r w:rsidRPr="004F6E89">
              <w:rPr>
                <w:rStyle w:val="Hipervnculo"/>
                <w:rFonts w:ascii="Times New Roman" w:eastAsia="Times New Roman" w:hAnsi="Times New Roman" w:cs="Times New Roman"/>
                <w:i/>
                <w:iCs/>
                <w:webHidden/>
                <w:color w:val="auto"/>
                <w:szCs w:val="24"/>
                <w:lang w:val="es-ES" w:eastAsia="es-ES"/>
              </w:rPr>
              <w:fldChar w:fldCharType="end"/>
            </w:r>
          </w:hyperlink>
        </w:p>
        <w:p w:rsidR="00FB18B9" w:rsidRPr="004F6E89" w:rsidRDefault="00FB18B9" w:rsidP="004F6E89">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91" w:history="1">
            <w:r w:rsidRPr="004F6E89">
              <w:rPr>
                <w:rStyle w:val="Hipervnculo"/>
                <w:rFonts w:ascii="Times New Roman" w:eastAsia="Times New Roman" w:hAnsi="Times New Roman" w:cs="Times New Roman"/>
                <w:i/>
                <w:iCs/>
                <w:noProof/>
                <w:color w:val="auto"/>
                <w:szCs w:val="24"/>
                <w:lang w:val="es-ES" w:eastAsia="es-ES"/>
              </w:rPr>
              <w:t>1.2.42</w:t>
            </w:r>
            <w:r w:rsidRPr="004F6E89">
              <w:rPr>
                <w:rStyle w:val="Hipervnculo"/>
                <w:rFonts w:ascii="Times New Roman" w:eastAsia="Times New Roman" w:hAnsi="Times New Roman" w:cs="Times New Roman"/>
                <w:i/>
                <w:iCs/>
                <w:color w:val="auto"/>
                <w:szCs w:val="24"/>
                <w:lang w:val="es-ES" w:eastAsia="es-ES"/>
              </w:rPr>
              <w:tab/>
            </w:r>
            <w:r w:rsidRPr="004F6E89">
              <w:rPr>
                <w:rStyle w:val="Hipervnculo"/>
                <w:rFonts w:ascii="Times New Roman" w:eastAsia="Times New Roman" w:hAnsi="Times New Roman" w:cs="Times New Roman"/>
                <w:i/>
                <w:iCs/>
                <w:noProof/>
                <w:color w:val="auto"/>
                <w:szCs w:val="24"/>
                <w:lang w:val="es-ES" w:eastAsia="es-ES"/>
              </w:rPr>
              <w:t>Flujo de eventos principal</w:t>
            </w:r>
            <w:r w:rsidRPr="004F6E89">
              <w:rPr>
                <w:rStyle w:val="Hipervnculo"/>
                <w:rFonts w:ascii="Times New Roman" w:eastAsia="Times New Roman" w:hAnsi="Times New Roman" w:cs="Times New Roman"/>
                <w:i/>
                <w:iCs/>
                <w:webHidden/>
                <w:color w:val="auto"/>
                <w:szCs w:val="24"/>
                <w:lang w:val="es-ES" w:eastAsia="es-ES"/>
              </w:rPr>
              <w:tab/>
            </w:r>
            <w:r w:rsidRPr="004F6E89">
              <w:rPr>
                <w:rStyle w:val="Hipervnculo"/>
                <w:rFonts w:ascii="Times New Roman" w:eastAsia="Times New Roman" w:hAnsi="Times New Roman" w:cs="Times New Roman"/>
                <w:i/>
                <w:iCs/>
                <w:webHidden/>
                <w:color w:val="auto"/>
                <w:szCs w:val="24"/>
                <w:lang w:val="es-ES" w:eastAsia="es-ES"/>
              </w:rPr>
              <w:fldChar w:fldCharType="begin"/>
            </w:r>
            <w:r w:rsidRPr="004F6E89">
              <w:rPr>
                <w:rStyle w:val="Hipervnculo"/>
                <w:rFonts w:ascii="Times New Roman" w:eastAsia="Times New Roman" w:hAnsi="Times New Roman" w:cs="Times New Roman"/>
                <w:i/>
                <w:iCs/>
                <w:webHidden/>
                <w:color w:val="auto"/>
                <w:szCs w:val="24"/>
                <w:lang w:val="es-ES" w:eastAsia="es-ES"/>
              </w:rPr>
              <w:instrText xml:space="preserve"> PAGEREF _Toc404535791 \h </w:instrText>
            </w:r>
            <w:r w:rsidRPr="004F6E89">
              <w:rPr>
                <w:rStyle w:val="Hipervnculo"/>
                <w:rFonts w:ascii="Times New Roman" w:eastAsia="Times New Roman" w:hAnsi="Times New Roman" w:cs="Times New Roman"/>
                <w:i/>
                <w:iCs/>
                <w:webHidden/>
                <w:color w:val="auto"/>
                <w:szCs w:val="24"/>
                <w:lang w:val="es-ES" w:eastAsia="es-ES"/>
              </w:rPr>
            </w:r>
            <w:r w:rsidRPr="004F6E89">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24</w:t>
            </w:r>
            <w:r w:rsidRPr="004F6E89">
              <w:rPr>
                <w:rStyle w:val="Hipervnculo"/>
                <w:rFonts w:ascii="Times New Roman" w:eastAsia="Times New Roman" w:hAnsi="Times New Roman" w:cs="Times New Roman"/>
                <w:i/>
                <w:iCs/>
                <w:webHidden/>
                <w:color w:val="auto"/>
                <w:szCs w:val="24"/>
                <w:lang w:val="es-ES" w:eastAsia="es-ES"/>
              </w:rPr>
              <w:fldChar w:fldCharType="end"/>
            </w:r>
          </w:hyperlink>
        </w:p>
        <w:p w:rsidR="00FB18B9" w:rsidRPr="004F6E89" w:rsidRDefault="00FB18B9" w:rsidP="004F6E89">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92" w:history="1">
            <w:r w:rsidRPr="004F6E89">
              <w:rPr>
                <w:rStyle w:val="Hipervnculo"/>
                <w:rFonts w:ascii="Times New Roman" w:eastAsia="Times New Roman" w:hAnsi="Times New Roman" w:cs="Times New Roman"/>
                <w:i/>
                <w:iCs/>
                <w:noProof/>
                <w:color w:val="auto"/>
                <w:szCs w:val="24"/>
                <w:lang w:val="es-ES" w:eastAsia="es-ES"/>
              </w:rPr>
              <w:t>1.2.43</w:t>
            </w:r>
            <w:r w:rsidRPr="004F6E89">
              <w:rPr>
                <w:rStyle w:val="Hipervnculo"/>
                <w:rFonts w:ascii="Times New Roman" w:eastAsia="Times New Roman" w:hAnsi="Times New Roman" w:cs="Times New Roman"/>
                <w:i/>
                <w:iCs/>
                <w:color w:val="auto"/>
                <w:szCs w:val="24"/>
                <w:lang w:val="es-ES" w:eastAsia="es-ES"/>
              </w:rPr>
              <w:tab/>
            </w:r>
            <w:r w:rsidRPr="004F6E89">
              <w:rPr>
                <w:rStyle w:val="Hipervnculo"/>
                <w:rFonts w:ascii="Times New Roman" w:eastAsia="Times New Roman" w:hAnsi="Times New Roman" w:cs="Times New Roman"/>
                <w:i/>
                <w:iCs/>
                <w:noProof/>
                <w:color w:val="auto"/>
                <w:szCs w:val="24"/>
                <w:lang w:val="es-ES" w:eastAsia="es-ES"/>
              </w:rPr>
              <w:t>Flujos de eventos alternativos</w:t>
            </w:r>
            <w:r w:rsidRPr="004F6E89">
              <w:rPr>
                <w:rStyle w:val="Hipervnculo"/>
                <w:rFonts w:ascii="Times New Roman" w:eastAsia="Times New Roman" w:hAnsi="Times New Roman" w:cs="Times New Roman"/>
                <w:i/>
                <w:iCs/>
                <w:webHidden/>
                <w:color w:val="auto"/>
                <w:szCs w:val="24"/>
                <w:lang w:val="es-ES" w:eastAsia="es-ES"/>
              </w:rPr>
              <w:tab/>
            </w:r>
            <w:r w:rsidRPr="004F6E89">
              <w:rPr>
                <w:rStyle w:val="Hipervnculo"/>
                <w:rFonts w:ascii="Times New Roman" w:eastAsia="Times New Roman" w:hAnsi="Times New Roman" w:cs="Times New Roman"/>
                <w:i/>
                <w:iCs/>
                <w:webHidden/>
                <w:color w:val="auto"/>
                <w:szCs w:val="24"/>
                <w:lang w:val="es-ES" w:eastAsia="es-ES"/>
              </w:rPr>
              <w:fldChar w:fldCharType="begin"/>
            </w:r>
            <w:r w:rsidRPr="004F6E89">
              <w:rPr>
                <w:rStyle w:val="Hipervnculo"/>
                <w:rFonts w:ascii="Times New Roman" w:eastAsia="Times New Roman" w:hAnsi="Times New Roman" w:cs="Times New Roman"/>
                <w:i/>
                <w:iCs/>
                <w:webHidden/>
                <w:color w:val="auto"/>
                <w:szCs w:val="24"/>
                <w:lang w:val="es-ES" w:eastAsia="es-ES"/>
              </w:rPr>
              <w:instrText xml:space="preserve"> PAGEREF _Toc404535792 \h </w:instrText>
            </w:r>
            <w:r w:rsidRPr="004F6E89">
              <w:rPr>
                <w:rStyle w:val="Hipervnculo"/>
                <w:rFonts w:ascii="Times New Roman" w:eastAsia="Times New Roman" w:hAnsi="Times New Roman" w:cs="Times New Roman"/>
                <w:i/>
                <w:iCs/>
                <w:webHidden/>
                <w:color w:val="auto"/>
                <w:szCs w:val="24"/>
                <w:lang w:val="es-ES" w:eastAsia="es-ES"/>
              </w:rPr>
            </w:r>
            <w:r w:rsidRPr="004F6E89">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25</w:t>
            </w:r>
            <w:r w:rsidRPr="004F6E89">
              <w:rPr>
                <w:rStyle w:val="Hipervnculo"/>
                <w:rFonts w:ascii="Times New Roman" w:eastAsia="Times New Roman" w:hAnsi="Times New Roman" w:cs="Times New Roman"/>
                <w:i/>
                <w:iCs/>
                <w:webHidden/>
                <w:color w:val="auto"/>
                <w:szCs w:val="24"/>
                <w:lang w:val="es-ES" w:eastAsia="es-ES"/>
              </w:rPr>
              <w:fldChar w:fldCharType="end"/>
            </w:r>
          </w:hyperlink>
        </w:p>
        <w:p w:rsidR="00FB18B9" w:rsidRPr="004F6E89" w:rsidRDefault="00FB18B9" w:rsidP="004F6E89">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93" w:history="1">
            <w:r w:rsidRPr="004F6E89">
              <w:rPr>
                <w:rStyle w:val="Hipervnculo"/>
                <w:rFonts w:ascii="Times New Roman" w:eastAsia="Times New Roman" w:hAnsi="Times New Roman" w:cs="Times New Roman"/>
                <w:i/>
                <w:iCs/>
                <w:noProof/>
                <w:color w:val="auto"/>
                <w:szCs w:val="24"/>
                <w:lang w:val="es-ES" w:eastAsia="es-ES"/>
              </w:rPr>
              <w:t>1.2.44</w:t>
            </w:r>
            <w:r w:rsidRPr="004F6E89">
              <w:rPr>
                <w:rStyle w:val="Hipervnculo"/>
                <w:rFonts w:ascii="Times New Roman" w:eastAsia="Times New Roman" w:hAnsi="Times New Roman" w:cs="Times New Roman"/>
                <w:i/>
                <w:iCs/>
                <w:color w:val="auto"/>
                <w:szCs w:val="24"/>
                <w:lang w:val="es-ES" w:eastAsia="es-ES"/>
              </w:rPr>
              <w:tab/>
            </w:r>
            <w:r w:rsidRPr="004F6E89">
              <w:rPr>
                <w:rStyle w:val="Hipervnculo"/>
                <w:rFonts w:ascii="Times New Roman" w:eastAsia="Times New Roman" w:hAnsi="Times New Roman" w:cs="Times New Roman"/>
                <w:i/>
                <w:iCs/>
                <w:noProof/>
                <w:color w:val="auto"/>
                <w:szCs w:val="24"/>
                <w:lang w:val="es-ES" w:eastAsia="es-ES"/>
              </w:rPr>
              <w:t>Post-condiciones</w:t>
            </w:r>
            <w:r w:rsidRPr="004F6E89">
              <w:rPr>
                <w:rStyle w:val="Hipervnculo"/>
                <w:rFonts w:ascii="Times New Roman" w:eastAsia="Times New Roman" w:hAnsi="Times New Roman" w:cs="Times New Roman"/>
                <w:i/>
                <w:iCs/>
                <w:webHidden/>
                <w:color w:val="auto"/>
                <w:szCs w:val="24"/>
                <w:lang w:val="es-ES" w:eastAsia="es-ES"/>
              </w:rPr>
              <w:tab/>
            </w:r>
            <w:r w:rsidRPr="004F6E89">
              <w:rPr>
                <w:rStyle w:val="Hipervnculo"/>
                <w:rFonts w:ascii="Times New Roman" w:eastAsia="Times New Roman" w:hAnsi="Times New Roman" w:cs="Times New Roman"/>
                <w:i/>
                <w:iCs/>
                <w:webHidden/>
                <w:color w:val="auto"/>
                <w:szCs w:val="24"/>
                <w:lang w:val="es-ES" w:eastAsia="es-ES"/>
              </w:rPr>
              <w:fldChar w:fldCharType="begin"/>
            </w:r>
            <w:r w:rsidRPr="004F6E89">
              <w:rPr>
                <w:rStyle w:val="Hipervnculo"/>
                <w:rFonts w:ascii="Times New Roman" w:eastAsia="Times New Roman" w:hAnsi="Times New Roman" w:cs="Times New Roman"/>
                <w:i/>
                <w:iCs/>
                <w:webHidden/>
                <w:color w:val="auto"/>
                <w:szCs w:val="24"/>
                <w:lang w:val="es-ES" w:eastAsia="es-ES"/>
              </w:rPr>
              <w:instrText xml:space="preserve"> PAGEREF _Toc404535793 \h </w:instrText>
            </w:r>
            <w:r w:rsidRPr="004F6E89">
              <w:rPr>
                <w:rStyle w:val="Hipervnculo"/>
                <w:rFonts w:ascii="Times New Roman" w:eastAsia="Times New Roman" w:hAnsi="Times New Roman" w:cs="Times New Roman"/>
                <w:i/>
                <w:iCs/>
                <w:webHidden/>
                <w:color w:val="auto"/>
                <w:szCs w:val="24"/>
                <w:lang w:val="es-ES" w:eastAsia="es-ES"/>
              </w:rPr>
            </w:r>
            <w:r w:rsidRPr="004F6E89">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25</w:t>
            </w:r>
            <w:r w:rsidRPr="004F6E89">
              <w:rPr>
                <w:rStyle w:val="Hipervnculo"/>
                <w:rFonts w:ascii="Times New Roman" w:eastAsia="Times New Roman" w:hAnsi="Times New Roman" w:cs="Times New Roman"/>
                <w:i/>
                <w:iCs/>
                <w:webHidden/>
                <w:color w:val="auto"/>
                <w:szCs w:val="24"/>
                <w:lang w:val="es-ES" w:eastAsia="es-ES"/>
              </w:rPr>
              <w:fldChar w:fldCharType="end"/>
            </w:r>
          </w:hyperlink>
        </w:p>
        <w:p w:rsidR="00FB18B9" w:rsidRPr="004F6E89" w:rsidRDefault="00FB18B9" w:rsidP="004F6E89">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794" w:history="1">
            <w:r w:rsidRPr="004F6E89">
              <w:rPr>
                <w:rStyle w:val="Hipervnculo"/>
                <w:rFonts w:ascii="Times New Roman" w:eastAsia="Times New Roman" w:hAnsi="Times New Roman" w:cs="Times New Roman"/>
                <w:i/>
                <w:iCs/>
                <w:noProof/>
                <w:color w:val="auto"/>
                <w:szCs w:val="24"/>
                <w:lang w:val="es-ES" w:eastAsia="es-ES"/>
              </w:rPr>
              <w:t>1.2.45</w:t>
            </w:r>
            <w:r w:rsidRPr="004F6E89">
              <w:rPr>
                <w:rStyle w:val="Hipervnculo"/>
                <w:rFonts w:ascii="Times New Roman" w:eastAsia="Times New Roman" w:hAnsi="Times New Roman" w:cs="Times New Roman"/>
                <w:i/>
                <w:iCs/>
                <w:color w:val="auto"/>
                <w:szCs w:val="24"/>
                <w:lang w:val="es-ES" w:eastAsia="es-ES"/>
              </w:rPr>
              <w:tab/>
            </w:r>
            <w:r w:rsidRPr="004F6E89">
              <w:rPr>
                <w:rStyle w:val="Hipervnculo"/>
                <w:rFonts w:ascii="Times New Roman" w:eastAsia="Times New Roman" w:hAnsi="Times New Roman" w:cs="Times New Roman"/>
                <w:i/>
                <w:iCs/>
                <w:noProof/>
                <w:color w:val="auto"/>
                <w:szCs w:val="24"/>
                <w:lang w:val="es-ES" w:eastAsia="es-ES"/>
              </w:rPr>
              <w:t>Requerimientos especiales</w:t>
            </w:r>
            <w:r w:rsidRPr="004F6E89">
              <w:rPr>
                <w:rStyle w:val="Hipervnculo"/>
                <w:rFonts w:ascii="Times New Roman" w:eastAsia="Times New Roman" w:hAnsi="Times New Roman" w:cs="Times New Roman"/>
                <w:i/>
                <w:iCs/>
                <w:webHidden/>
                <w:color w:val="auto"/>
                <w:szCs w:val="24"/>
                <w:lang w:val="es-ES" w:eastAsia="es-ES"/>
              </w:rPr>
              <w:tab/>
            </w:r>
            <w:r w:rsidRPr="004F6E89">
              <w:rPr>
                <w:rStyle w:val="Hipervnculo"/>
                <w:rFonts w:ascii="Times New Roman" w:eastAsia="Times New Roman" w:hAnsi="Times New Roman" w:cs="Times New Roman"/>
                <w:i/>
                <w:iCs/>
                <w:webHidden/>
                <w:color w:val="auto"/>
                <w:szCs w:val="24"/>
                <w:lang w:val="es-ES" w:eastAsia="es-ES"/>
              </w:rPr>
              <w:fldChar w:fldCharType="begin"/>
            </w:r>
            <w:r w:rsidRPr="004F6E89">
              <w:rPr>
                <w:rStyle w:val="Hipervnculo"/>
                <w:rFonts w:ascii="Times New Roman" w:eastAsia="Times New Roman" w:hAnsi="Times New Roman" w:cs="Times New Roman"/>
                <w:i/>
                <w:iCs/>
                <w:webHidden/>
                <w:color w:val="auto"/>
                <w:szCs w:val="24"/>
                <w:lang w:val="es-ES" w:eastAsia="es-ES"/>
              </w:rPr>
              <w:instrText xml:space="preserve"> PAGEREF _Toc404535794 \h </w:instrText>
            </w:r>
            <w:r w:rsidRPr="004F6E89">
              <w:rPr>
                <w:rStyle w:val="Hipervnculo"/>
                <w:rFonts w:ascii="Times New Roman" w:eastAsia="Times New Roman" w:hAnsi="Times New Roman" w:cs="Times New Roman"/>
                <w:i/>
                <w:iCs/>
                <w:webHidden/>
                <w:color w:val="auto"/>
                <w:szCs w:val="24"/>
                <w:lang w:val="es-ES" w:eastAsia="es-ES"/>
              </w:rPr>
            </w:r>
            <w:r w:rsidRPr="004F6E89">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25</w:t>
            </w:r>
            <w:r w:rsidRPr="004F6E89">
              <w:rPr>
                <w:rStyle w:val="Hipervnculo"/>
                <w:rFonts w:ascii="Times New Roman" w:eastAsia="Times New Roman" w:hAnsi="Times New Roman" w:cs="Times New Roman"/>
                <w:i/>
                <w:iCs/>
                <w:webHidden/>
                <w:color w:val="auto"/>
                <w:szCs w:val="24"/>
                <w:lang w:val="es-ES" w:eastAsia="es-ES"/>
              </w:rPr>
              <w:fldChar w:fldCharType="end"/>
            </w:r>
          </w:hyperlink>
        </w:p>
        <w:p w:rsidR="00FB18B9" w:rsidRPr="0047051E" w:rsidRDefault="00FB18B9" w:rsidP="0047051E">
          <w:pPr>
            <w:pStyle w:val="TDC2"/>
            <w:tabs>
              <w:tab w:val="left" w:pos="800"/>
              <w:tab w:val="right" w:leader="dot" w:pos="8099"/>
            </w:tabs>
            <w:spacing w:after="0" w:line="240" w:lineRule="auto"/>
            <w:ind w:left="200"/>
            <w:jc w:val="left"/>
            <w:rPr>
              <w:rStyle w:val="Hipervnculo"/>
              <w:rFonts w:ascii="Times New Roman" w:eastAsia="Times New Roman" w:hAnsi="Times New Roman" w:cs="Times New Roman"/>
              <w:smallCaps/>
              <w:noProof/>
              <w:color w:val="auto"/>
              <w:szCs w:val="24"/>
              <w:lang w:val="es-ES" w:eastAsia="es-ES"/>
            </w:rPr>
          </w:pPr>
          <w:hyperlink w:anchor="_Toc404535795" w:history="1">
            <w:r w:rsidRPr="0047051E">
              <w:rPr>
                <w:rStyle w:val="Hipervnculo"/>
                <w:rFonts w:ascii="Times New Roman" w:eastAsia="Times New Roman" w:hAnsi="Times New Roman" w:cs="Times New Roman"/>
                <w:smallCaps/>
                <w:noProof/>
                <w:color w:val="auto"/>
                <w:szCs w:val="24"/>
                <w:lang w:val="es-ES" w:eastAsia="es-ES"/>
              </w:rPr>
              <w:t>7.3.</w:t>
            </w:r>
            <w:r w:rsidRPr="0047051E">
              <w:rPr>
                <w:rStyle w:val="Hipervnculo"/>
                <w:rFonts w:ascii="Times New Roman" w:eastAsia="Times New Roman" w:hAnsi="Times New Roman" w:cs="Times New Roman"/>
                <w:smallCaps/>
                <w:noProof/>
                <w:color w:val="auto"/>
                <w:szCs w:val="24"/>
                <w:lang w:val="es-ES" w:eastAsia="es-ES"/>
              </w:rPr>
              <w:tab/>
              <w:t>MODELO DE CASOS DE PRUEBA</w:t>
            </w:r>
            <w:r w:rsidRPr="0047051E">
              <w:rPr>
                <w:rStyle w:val="Hipervnculo"/>
                <w:rFonts w:ascii="Times New Roman" w:eastAsia="Times New Roman" w:hAnsi="Times New Roman" w:cs="Times New Roman"/>
                <w:smallCaps/>
                <w:noProof/>
                <w:webHidden/>
                <w:color w:val="auto"/>
                <w:szCs w:val="24"/>
                <w:lang w:val="es-ES" w:eastAsia="es-ES"/>
              </w:rPr>
              <w:tab/>
            </w:r>
            <w:r w:rsidRPr="0047051E">
              <w:rPr>
                <w:rStyle w:val="Hipervnculo"/>
                <w:rFonts w:ascii="Times New Roman" w:eastAsia="Times New Roman" w:hAnsi="Times New Roman" w:cs="Times New Roman"/>
                <w:smallCaps/>
                <w:noProof/>
                <w:webHidden/>
                <w:color w:val="auto"/>
                <w:szCs w:val="24"/>
                <w:lang w:val="es-ES" w:eastAsia="es-ES"/>
              </w:rPr>
              <w:fldChar w:fldCharType="begin"/>
            </w:r>
            <w:r w:rsidRPr="0047051E">
              <w:rPr>
                <w:rStyle w:val="Hipervnculo"/>
                <w:rFonts w:ascii="Times New Roman" w:eastAsia="Times New Roman" w:hAnsi="Times New Roman" w:cs="Times New Roman"/>
                <w:smallCaps/>
                <w:noProof/>
                <w:webHidden/>
                <w:color w:val="auto"/>
                <w:szCs w:val="24"/>
                <w:lang w:val="es-ES" w:eastAsia="es-ES"/>
              </w:rPr>
              <w:instrText xml:space="preserve"> PAGEREF _Toc404535795 \h </w:instrText>
            </w:r>
            <w:r w:rsidRPr="0047051E">
              <w:rPr>
                <w:rStyle w:val="Hipervnculo"/>
                <w:rFonts w:ascii="Times New Roman" w:eastAsia="Times New Roman" w:hAnsi="Times New Roman" w:cs="Times New Roman"/>
                <w:smallCaps/>
                <w:noProof/>
                <w:webHidden/>
                <w:color w:val="auto"/>
                <w:szCs w:val="24"/>
                <w:lang w:val="es-ES" w:eastAsia="es-ES"/>
              </w:rPr>
            </w:r>
            <w:r w:rsidRPr="0047051E">
              <w:rPr>
                <w:rStyle w:val="Hipervnculo"/>
                <w:rFonts w:ascii="Times New Roman" w:eastAsia="Times New Roman" w:hAnsi="Times New Roman" w:cs="Times New Roman"/>
                <w:smallCaps/>
                <w:noProof/>
                <w:webHidden/>
                <w:color w:val="auto"/>
                <w:szCs w:val="24"/>
                <w:lang w:val="es-ES" w:eastAsia="es-ES"/>
              </w:rPr>
              <w:fldChar w:fldCharType="separate"/>
            </w:r>
            <w:r w:rsidR="00277C17">
              <w:rPr>
                <w:rStyle w:val="Hipervnculo"/>
                <w:rFonts w:ascii="Times New Roman" w:eastAsia="Times New Roman" w:hAnsi="Times New Roman" w:cs="Times New Roman"/>
                <w:smallCaps/>
                <w:noProof/>
                <w:webHidden/>
                <w:color w:val="auto"/>
                <w:szCs w:val="24"/>
                <w:lang w:val="es-ES" w:eastAsia="es-ES"/>
              </w:rPr>
              <w:t>25</w:t>
            </w:r>
            <w:r w:rsidRPr="0047051E">
              <w:rPr>
                <w:rStyle w:val="Hipervnculo"/>
                <w:rFonts w:ascii="Times New Roman" w:eastAsia="Times New Roman" w:hAnsi="Times New Roman" w:cs="Times New Roman"/>
                <w:smallCaps/>
                <w:noProof/>
                <w:webHidden/>
                <w:color w:val="auto"/>
                <w:szCs w:val="24"/>
                <w:lang w:val="es-ES" w:eastAsia="es-ES"/>
              </w:rPr>
              <w:fldChar w:fldCharType="end"/>
            </w:r>
          </w:hyperlink>
        </w:p>
        <w:p w:rsidR="00FB18B9" w:rsidRPr="0047051E" w:rsidRDefault="00FB18B9" w:rsidP="0047051E">
          <w:pPr>
            <w:pStyle w:val="TDC2"/>
            <w:tabs>
              <w:tab w:val="left" w:pos="800"/>
              <w:tab w:val="right" w:leader="dot" w:pos="8099"/>
            </w:tabs>
            <w:spacing w:after="0" w:line="240" w:lineRule="auto"/>
            <w:ind w:left="200"/>
            <w:jc w:val="left"/>
            <w:rPr>
              <w:rStyle w:val="Hipervnculo"/>
              <w:rFonts w:ascii="Times New Roman" w:eastAsia="Times New Roman" w:hAnsi="Times New Roman" w:cs="Times New Roman"/>
              <w:smallCaps/>
              <w:noProof/>
              <w:color w:val="auto"/>
              <w:szCs w:val="24"/>
              <w:lang w:val="es-ES" w:eastAsia="es-ES"/>
            </w:rPr>
          </w:pPr>
          <w:hyperlink w:anchor="_Toc404535797" w:history="1">
            <w:r w:rsidRPr="0047051E">
              <w:rPr>
                <w:rStyle w:val="Hipervnculo"/>
                <w:rFonts w:ascii="Times New Roman" w:eastAsia="Times New Roman" w:hAnsi="Times New Roman" w:cs="Times New Roman"/>
                <w:smallCaps/>
                <w:noProof/>
                <w:color w:val="auto"/>
                <w:szCs w:val="24"/>
                <w:lang w:val="es-ES" w:eastAsia="es-ES"/>
              </w:rPr>
              <w:t>7.4.</w:t>
            </w:r>
            <w:r w:rsidRPr="0047051E">
              <w:rPr>
                <w:rStyle w:val="Hipervnculo"/>
                <w:rFonts w:ascii="Times New Roman" w:eastAsia="Times New Roman" w:hAnsi="Times New Roman" w:cs="Times New Roman"/>
                <w:smallCaps/>
                <w:noProof/>
                <w:color w:val="auto"/>
                <w:szCs w:val="24"/>
                <w:lang w:val="es-ES" w:eastAsia="es-ES"/>
              </w:rPr>
              <w:tab/>
              <w:t>MÁS PRUEBAS</w:t>
            </w:r>
            <w:r w:rsidRPr="0047051E">
              <w:rPr>
                <w:rStyle w:val="Hipervnculo"/>
                <w:rFonts w:ascii="Times New Roman" w:eastAsia="Times New Roman" w:hAnsi="Times New Roman" w:cs="Times New Roman"/>
                <w:smallCaps/>
                <w:noProof/>
                <w:webHidden/>
                <w:color w:val="auto"/>
                <w:szCs w:val="24"/>
                <w:lang w:val="es-ES" w:eastAsia="es-ES"/>
              </w:rPr>
              <w:tab/>
            </w:r>
            <w:r w:rsidRPr="0047051E">
              <w:rPr>
                <w:rStyle w:val="Hipervnculo"/>
                <w:rFonts w:ascii="Times New Roman" w:eastAsia="Times New Roman" w:hAnsi="Times New Roman" w:cs="Times New Roman"/>
                <w:smallCaps/>
                <w:noProof/>
                <w:webHidden/>
                <w:color w:val="auto"/>
                <w:szCs w:val="24"/>
                <w:lang w:val="es-ES" w:eastAsia="es-ES"/>
              </w:rPr>
              <w:fldChar w:fldCharType="begin"/>
            </w:r>
            <w:r w:rsidRPr="0047051E">
              <w:rPr>
                <w:rStyle w:val="Hipervnculo"/>
                <w:rFonts w:ascii="Times New Roman" w:eastAsia="Times New Roman" w:hAnsi="Times New Roman" w:cs="Times New Roman"/>
                <w:smallCaps/>
                <w:noProof/>
                <w:webHidden/>
                <w:color w:val="auto"/>
                <w:szCs w:val="24"/>
                <w:lang w:val="es-ES" w:eastAsia="es-ES"/>
              </w:rPr>
              <w:instrText xml:space="preserve"> PAGEREF _Toc404535797 \h </w:instrText>
            </w:r>
            <w:r w:rsidRPr="0047051E">
              <w:rPr>
                <w:rStyle w:val="Hipervnculo"/>
                <w:rFonts w:ascii="Times New Roman" w:eastAsia="Times New Roman" w:hAnsi="Times New Roman" w:cs="Times New Roman"/>
                <w:smallCaps/>
                <w:noProof/>
                <w:webHidden/>
                <w:color w:val="auto"/>
                <w:szCs w:val="24"/>
                <w:lang w:val="es-ES" w:eastAsia="es-ES"/>
              </w:rPr>
            </w:r>
            <w:r w:rsidRPr="0047051E">
              <w:rPr>
                <w:rStyle w:val="Hipervnculo"/>
                <w:rFonts w:ascii="Times New Roman" w:eastAsia="Times New Roman" w:hAnsi="Times New Roman" w:cs="Times New Roman"/>
                <w:smallCaps/>
                <w:noProof/>
                <w:webHidden/>
                <w:color w:val="auto"/>
                <w:szCs w:val="24"/>
                <w:lang w:val="es-ES" w:eastAsia="es-ES"/>
              </w:rPr>
              <w:fldChar w:fldCharType="separate"/>
            </w:r>
            <w:r w:rsidR="00277C17">
              <w:rPr>
                <w:rStyle w:val="Hipervnculo"/>
                <w:rFonts w:ascii="Times New Roman" w:eastAsia="Times New Roman" w:hAnsi="Times New Roman" w:cs="Times New Roman"/>
                <w:smallCaps/>
                <w:noProof/>
                <w:webHidden/>
                <w:color w:val="auto"/>
                <w:szCs w:val="24"/>
                <w:lang w:val="es-ES" w:eastAsia="es-ES"/>
              </w:rPr>
              <w:t>26</w:t>
            </w:r>
            <w:r w:rsidRPr="0047051E">
              <w:rPr>
                <w:rStyle w:val="Hipervnculo"/>
                <w:rFonts w:ascii="Times New Roman" w:eastAsia="Times New Roman" w:hAnsi="Times New Roman" w:cs="Times New Roman"/>
                <w:smallCaps/>
                <w:noProof/>
                <w:webHidden/>
                <w:color w:val="auto"/>
                <w:szCs w:val="24"/>
                <w:lang w:val="es-ES" w:eastAsia="es-ES"/>
              </w:rPr>
              <w:fldChar w:fldCharType="end"/>
            </w:r>
          </w:hyperlink>
        </w:p>
        <w:p w:rsidR="00FB18B9" w:rsidRDefault="00FB18B9" w:rsidP="00FB18B9">
          <w:pPr>
            <w:pStyle w:val="TDC1"/>
            <w:rPr>
              <w:rFonts w:asciiTheme="minorHAnsi" w:eastAsiaTheme="minorEastAsia" w:hAnsiTheme="minorHAnsi" w:cstheme="minorBidi"/>
              <w:sz w:val="22"/>
              <w:szCs w:val="22"/>
              <w:lang w:val="en-US"/>
            </w:rPr>
          </w:pPr>
          <w:hyperlink w:anchor="_Toc404535798" w:history="1">
            <w:r w:rsidRPr="00391BA0">
              <w:rPr>
                <w:rStyle w:val="Hipervnculo"/>
              </w:rPr>
              <w:t>8.</w:t>
            </w:r>
            <w:r>
              <w:rPr>
                <w:rFonts w:asciiTheme="minorHAnsi" w:eastAsiaTheme="minorEastAsia" w:hAnsiTheme="minorHAnsi" w:cstheme="minorBidi"/>
                <w:sz w:val="22"/>
                <w:szCs w:val="22"/>
                <w:lang w:val="en-US"/>
              </w:rPr>
              <w:tab/>
            </w:r>
            <w:r w:rsidRPr="00391BA0">
              <w:rPr>
                <w:rStyle w:val="Hipervnculo"/>
              </w:rPr>
              <w:t>INGRESAR COMPRA</w:t>
            </w:r>
            <w:r>
              <w:rPr>
                <w:webHidden/>
              </w:rPr>
              <w:tab/>
            </w:r>
            <w:r>
              <w:rPr>
                <w:webHidden/>
              </w:rPr>
              <w:fldChar w:fldCharType="begin"/>
            </w:r>
            <w:r>
              <w:rPr>
                <w:webHidden/>
              </w:rPr>
              <w:instrText xml:space="preserve"> PAGEREF _Toc404535798 \h </w:instrText>
            </w:r>
            <w:r>
              <w:rPr>
                <w:webHidden/>
              </w:rPr>
            </w:r>
            <w:r>
              <w:rPr>
                <w:webHidden/>
              </w:rPr>
              <w:fldChar w:fldCharType="separate"/>
            </w:r>
            <w:r w:rsidR="00277C17">
              <w:rPr>
                <w:webHidden/>
              </w:rPr>
              <w:t>27</w:t>
            </w:r>
            <w:r>
              <w:rPr>
                <w:webHidden/>
              </w:rPr>
              <w:fldChar w:fldCharType="end"/>
            </w:r>
          </w:hyperlink>
        </w:p>
        <w:p w:rsidR="00FB18B9" w:rsidRPr="001C581A" w:rsidRDefault="00FB18B9" w:rsidP="001C581A">
          <w:pPr>
            <w:pStyle w:val="TDC2"/>
            <w:tabs>
              <w:tab w:val="left" w:pos="800"/>
              <w:tab w:val="right" w:leader="dot" w:pos="8099"/>
            </w:tabs>
            <w:spacing w:after="0" w:line="240" w:lineRule="auto"/>
            <w:ind w:left="200"/>
            <w:jc w:val="left"/>
            <w:rPr>
              <w:rStyle w:val="Hipervnculo"/>
              <w:rFonts w:ascii="Times New Roman" w:eastAsia="Times New Roman" w:hAnsi="Times New Roman" w:cs="Times New Roman"/>
              <w:smallCaps/>
              <w:color w:val="auto"/>
              <w:szCs w:val="24"/>
              <w:lang w:val="es-ES" w:eastAsia="es-ES"/>
            </w:rPr>
          </w:pPr>
          <w:hyperlink w:anchor="_Toc404535799" w:history="1">
            <w:r w:rsidRPr="001C581A">
              <w:rPr>
                <w:rStyle w:val="Hipervnculo"/>
                <w:rFonts w:ascii="Times New Roman" w:eastAsia="Times New Roman" w:hAnsi="Times New Roman" w:cs="Times New Roman"/>
                <w:smallCaps/>
                <w:noProof/>
                <w:color w:val="auto"/>
                <w:szCs w:val="24"/>
                <w:lang w:val="es-ES" w:eastAsia="es-ES"/>
              </w:rPr>
              <w:t>8.1.</w:t>
            </w:r>
            <w:r w:rsidRPr="001C581A">
              <w:rPr>
                <w:rStyle w:val="Hipervnculo"/>
                <w:rFonts w:ascii="Times New Roman" w:eastAsia="Times New Roman" w:hAnsi="Times New Roman" w:cs="Times New Roman"/>
                <w:smallCaps/>
                <w:color w:val="auto"/>
                <w:szCs w:val="24"/>
                <w:lang w:val="es-ES" w:eastAsia="es-ES"/>
              </w:rPr>
              <w:tab/>
            </w:r>
            <w:r w:rsidRPr="001C581A">
              <w:rPr>
                <w:rStyle w:val="Hipervnculo"/>
                <w:rFonts w:ascii="Times New Roman" w:eastAsia="Times New Roman" w:hAnsi="Times New Roman" w:cs="Times New Roman"/>
                <w:smallCaps/>
                <w:noProof/>
                <w:color w:val="auto"/>
                <w:szCs w:val="24"/>
                <w:lang w:val="es-ES" w:eastAsia="es-ES"/>
              </w:rPr>
              <w:t>ESPECIFICACIÓN DE REQUERIMIENTOS</w:t>
            </w:r>
            <w:r w:rsidRPr="001C581A">
              <w:rPr>
                <w:rStyle w:val="Hipervnculo"/>
                <w:rFonts w:ascii="Times New Roman" w:eastAsia="Times New Roman" w:hAnsi="Times New Roman" w:cs="Times New Roman"/>
                <w:smallCaps/>
                <w:webHidden/>
                <w:color w:val="auto"/>
                <w:szCs w:val="24"/>
                <w:lang w:val="es-ES" w:eastAsia="es-ES"/>
              </w:rPr>
              <w:tab/>
            </w:r>
            <w:r w:rsidRPr="001C581A">
              <w:rPr>
                <w:rStyle w:val="Hipervnculo"/>
                <w:rFonts w:ascii="Times New Roman" w:eastAsia="Times New Roman" w:hAnsi="Times New Roman" w:cs="Times New Roman"/>
                <w:smallCaps/>
                <w:webHidden/>
                <w:color w:val="auto"/>
                <w:szCs w:val="24"/>
                <w:lang w:val="es-ES" w:eastAsia="es-ES"/>
              </w:rPr>
              <w:fldChar w:fldCharType="begin"/>
            </w:r>
            <w:r w:rsidRPr="001C581A">
              <w:rPr>
                <w:rStyle w:val="Hipervnculo"/>
                <w:rFonts w:ascii="Times New Roman" w:eastAsia="Times New Roman" w:hAnsi="Times New Roman" w:cs="Times New Roman"/>
                <w:smallCaps/>
                <w:webHidden/>
                <w:color w:val="auto"/>
                <w:szCs w:val="24"/>
                <w:lang w:val="es-ES" w:eastAsia="es-ES"/>
              </w:rPr>
              <w:instrText xml:space="preserve"> PAGEREF _Toc404535799 \h </w:instrText>
            </w:r>
            <w:r w:rsidRPr="001C581A">
              <w:rPr>
                <w:rStyle w:val="Hipervnculo"/>
                <w:rFonts w:ascii="Times New Roman" w:eastAsia="Times New Roman" w:hAnsi="Times New Roman" w:cs="Times New Roman"/>
                <w:smallCaps/>
                <w:webHidden/>
                <w:color w:val="auto"/>
                <w:szCs w:val="24"/>
                <w:lang w:val="es-ES" w:eastAsia="es-ES"/>
              </w:rPr>
            </w:r>
            <w:r w:rsidRPr="001C581A">
              <w:rPr>
                <w:rStyle w:val="Hipervnculo"/>
                <w:rFonts w:ascii="Times New Roman" w:eastAsia="Times New Roman" w:hAnsi="Times New Roman" w:cs="Times New Roman"/>
                <w:smallCaps/>
                <w:webHidden/>
                <w:color w:val="auto"/>
                <w:szCs w:val="24"/>
                <w:lang w:val="es-ES" w:eastAsia="es-ES"/>
              </w:rPr>
              <w:fldChar w:fldCharType="separate"/>
            </w:r>
            <w:r w:rsidR="00277C17">
              <w:rPr>
                <w:rStyle w:val="Hipervnculo"/>
                <w:rFonts w:ascii="Times New Roman" w:eastAsia="Times New Roman" w:hAnsi="Times New Roman" w:cs="Times New Roman"/>
                <w:smallCaps/>
                <w:noProof/>
                <w:webHidden/>
                <w:color w:val="auto"/>
                <w:szCs w:val="24"/>
                <w:lang w:val="es-ES" w:eastAsia="es-ES"/>
              </w:rPr>
              <w:t>27</w:t>
            </w:r>
            <w:r w:rsidRPr="001C581A">
              <w:rPr>
                <w:rStyle w:val="Hipervnculo"/>
                <w:rFonts w:ascii="Times New Roman" w:eastAsia="Times New Roman" w:hAnsi="Times New Roman" w:cs="Times New Roman"/>
                <w:smallCaps/>
                <w:webHidden/>
                <w:color w:val="auto"/>
                <w:szCs w:val="24"/>
                <w:lang w:val="es-ES" w:eastAsia="es-ES"/>
              </w:rPr>
              <w:fldChar w:fldCharType="end"/>
            </w:r>
          </w:hyperlink>
        </w:p>
        <w:p w:rsidR="00FB18B9" w:rsidRPr="001C581A" w:rsidRDefault="00FB18B9" w:rsidP="001C581A">
          <w:pPr>
            <w:pStyle w:val="TDC2"/>
            <w:tabs>
              <w:tab w:val="left" w:pos="800"/>
              <w:tab w:val="right" w:leader="dot" w:pos="8099"/>
            </w:tabs>
            <w:spacing w:after="0" w:line="240" w:lineRule="auto"/>
            <w:ind w:left="200"/>
            <w:jc w:val="left"/>
            <w:rPr>
              <w:rStyle w:val="Hipervnculo"/>
              <w:rFonts w:ascii="Times New Roman" w:eastAsia="Times New Roman" w:hAnsi="Times New Roman" w:cs="Times New Roman"/>
              <w:smallCaps/>
              <w:color w:val="auto"/>
              <w:szCs w:val="24"/>
              <w:lang w:val="es-ES" w:eastAsia="es-ES"/>
            </w:rPr>
          </w:pPr>
          <w:hyperlink w:anchor="_Toc404535800" w:history="1">
            <w:r w:rsidRPr="001C581A">
              <w:rPr>
                <w:rStyle w:val="Hipervnculo"/>
                <w:rFonts w:ascii="Times New Roman" w:eastAsia="Times New Roman" w:hAnsi="Times New Roman" w:cs="Times New Roman"/>
                <w:smallCaps/>
                <w:noProof/>
                <w:color w:val="auto"/>
                <w:szCs w:val="24"/>
                <w:lang w:val="es-ES" w:eastAsia="es-ES"/>
              </w:rPr>
              <w:t>8.2.</w:t>
            </w:r>
            <w:r w:rsidRPr="001C581A">
              <w:rPr>
                <w:rStyle w:val="Hipervnculo"/>
                <w:rFonts w:ascii="Times New Roman" w:eastAsia="Times New Roman" w:hAnsi="Times New Roman" w:cs="Times New Roman"/>
                <w:smallCaps/>
                <w:color w:val="auto"/>
                <w:szCs w:val="24"/>
                <w:lang w:val="es-ES" w:eastAsia="es-ES"/>
              </w:rPr>
              <w:tab/>
            </w:r>
            <w:r w:rsidRPr="001C581A">
              <w:rPr>
                <w:rStyle w:val="Hipervnculo"/>
                <w:rFonts w:ascii="Times New Roman" w:eastAsia="Times New Roman" w:hAnsi="Times New Roman" w:cs="Times New Roman"/>
                <w:smallCaps/>
                <w:noProof/>
                <w:color w:val="auto"/>
                <w:szCs w:val="24"/>
                <w:lang w:val="es-ES" w:eastAsia="es-ES"/>
              </w:rPr>
              <w:t>MODELO DE CASOS DE USO</w:t>
            </w:r>
            <w:r w:rsidRPr="001C581A">
              <w:rPr>
                <w:rStyle w:val="Hipervnculo"/>
                <w:rFonts w:ascii="Times New Roman" w:eastAsia="Times New Roman" w:hAnsi="Times New Roman" w:cs="Times New Roman"/>
                <w:smallCaps/>
                <w:webHidden/>
                <w:color w:val="auto"/>
                <w:szCs w:val="24"/>
                <w:lang w:val="es-ES" w:eastAsia="es-ES"/>
              </w:rPr>
              <w:tab/>
            </w:r>
            <w:r w:rsidRPr="001C581A">
              <w:rPr>
                <w:rStyle w:val="Hipervnculo"/>
                <w:rFonts w:ascii="Times New Roman" w:eastAsia="Times New Roman" w:hAnsi="Times New Roman" w:cs="Times New Roman"/>
                <w:smallCaps/>
                <w:webHidden/>
                <w:color w:val="auto"/>
                <w:szCs w:val="24"/>
                <w:lang w:val="es-ES" w:eastAsia="es-ES"/>
              </w:rPr>
              <w:fldChar w:fldCharType="begin"/>
            </w:r>
            <w:r w:rsidRPr="001C581A">
              <w:rPr>
                <w:rStyle w:val="Hipervnculo"/>
                <w:rFonts w:ascii="Times New Roman" w:eastAsia="Times New Roman" w:hAnsi="Times New Roman" w:cs="Times New Roman"/>
                <w:smallCaps/>
                <w:webHidden/>
                <w:color w:val="auto"/>
                <w:szCs w:val="24"/>
                <w:lang w:val="es-ES" w:eastAsia="es-ES"/>
              </w:rPr>
              <w:instrText xml:space="preserve"> PAGEREF _Toc404535800 \h </w:instrText>
            </w:r>
            <w:r w:rsidRPr="001C581A">
              <w:rPr>
                <w:rStyle w:val="Hipervnculo"/>
                <w:rFonts w:ascii="Times New Roman" w:eastAsia="Times New Roman" w:hAnsi="Times New Roman" w:cs="Times New Roman"/>
                <w:smallCaps/>
                <w:webHidden/>
                <w:color w:val="auto"/>
                <w:szCs w:val="24"/>
                <w:lang w:val="es-ES" w:eastAsia="es-ES"/>
              </w:rPr>
            </w:r>
            <w:r w:rsidRPr="001C581A">
              <w:rPr>
                <w:rStyle w:val="Hipervnculo"/>
                <w:rFonts w:ascii="Times New Roman" w:eastAsia="Times New Roman" w:hAnsi="Times New Roman" w:cs="Times New Roman"/>
                <w:smallCaps/>
                <w:webHidden/>
                <w:color w:val="auto"/>
                <w:szCs w:val="24"/>
                <w:lang w:val="es-ES" w:eastAsia="es-ES"/>
              </w:rPr>
              <w:fldChar w:fldCharType="separate"/>
            </w:r>
            <w:r w:rsidR="00277C17">
              <w:rPr>
                <w:rStyle w:val="Hipervnculo"/>
                <w:rFonts w:ascii="Times New Roman" w:eastAsia="Times New Roman" w:hAnsi="Times New Roman" w:cs="Times New Roman"/>
                <w:smallCaps/>
                <w:noProof/>
                <w:webHidden/>
                <w:color w:val="auto"/>
                <w:szCs w:val="24"/>
                <w:lang w:val="es-ES" w:eastAsia="es-ES"/>
              </w:rPr>
              <w:t>27</w:t>
            </w:r>
            <w:r w:rsidRPr="001C581A">
              <w:rPr>
                <w:rStyle w:val="Hipervnculo"/>
                <w:rFonts w:ascii="Times New Roman" w:eastAsia="Times New Roman" w:hAnsi="Times New Roman" w:cs="Times New Roman"/>
                <w:smallCaps/>
                <w:webHidden/>
                <w:color w:val="auto"/>
                <w:szCs w:val="24"/>
                <w:lang w:val="es-ES" w:eastAsia="es-ES"/>
              </w:rPr>
              <w:fldChar w:fldCharType="end"/>
            </w:r>
          </w:hyperlink>
        </w:p>
        <w:p w:rsidR="00FB18B9" w:rsidRPr="00A774FF" w:rsidRDefault="00FB18B9" w:rsidP="00A774FF">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801" w:history="1">
            <w:r w:rsidRPr="00A774FF">
              <w:rPr>
                <w:rStyle w:val="Hipervnculo"/>
                <w:rFonts w:ascii="Times New Roman" w:eastAsia="Times New Roman" w:hAnsi="Times New Roman" w:cs="Times New Roman"/>
                <w:i/>
                <w:iCs/>
                <w:noProof/>
                <w:color w:val="auto"/>
                <w:szCs w:val="24"/>
                <w:lang w:val="es-ES" w:eastAsia="es-ES"/>
              </w:rPr>
              <w:t>1.2.46</w:t>
            </w:r>
            <w:r w:rsidRPr="00A774FF">
              <w:rPr>
                <w:rStyle w:val="Hipervnculo"/>
                <w:rFonts w:ascii="Times New Roman" w:eastAsia="Times New Roman" w:hAnsi="Times New Roman" w:cs="Times New Roman"/>
                <w:i/>
                <w:iCs/>
                <w:color w:val="auto"/>
                <w:szCs w:val="24"/>
                <w:lang w:val="es-ES" w:eastAsia="es-ES"/>
              </w:rPr>
              <w:tab/>
            </w:r>
            <w:r w:rsidRPr="00A774FF">
              <w:rPr>
                <w:rStyle w:val="Hipervnculo"/>
                <w:rFonts w:ascii="Times New Roman" w:eastAsia="Times New Roman" w:hAnsi="Times New Roman" w:cs="Times New Roman"/>
                <w:i/>
                <w:iCs/>
                <w:noProof/>
                <w:color w:val="auto"/>
                <w:szCs w:val="24"/>
                <w:lang w:val="es-ES" w:eastAsia="es-ES"/>
              </w:rPr>
              <w:t>Descripción</w:t>
            </w:r>
            <w:r w:rsidRPr="00A774FF">
              <w:rPr>
                <w:rStyle w:val="Hipervnculo"/>
                <w:rFonts w:ascii="Times New Roman" w:eastAsia="Times New Roman" w:hAnsi="Times New Roman" w:cs="Times New Roman"/>
                <w:i/>
                <w:iCs/>
                <w:webHidden/>
                <w:color w:val="auto"/>
                <w:szCs w:val="24"/>
                <w:lang w:val="es-ES" w:eastAsia="es-ES"/>
              </w:rPr>
              <w:tab/>
            </w:r>
            <w:r w:rsidRPr="00A774FF">
              <w:rPr>
                <w:rStyle w:val="Hipervnculo"/>
                <w:rFonts w:ascii="Times New Roman" w:eastAsia="Times New Roman" w:hAnsi="Times New Roman" w:cs="Times New Roman"/>
                <w:i/>
                <w:iCs/>
                <w:webHidden/>
                <w:color w:val="auto"/>
                <w:szCs w:val="24"/>
                <w:lang w:val="es-ES" w:eastAsia="es-ES"/>
              </w:rPr>
              <w:fldChar w:fldCharType="begin"/>
            </w:r>
            <w:r w:rsidRPr="00A774FF">
              <w:rPr>
                <w:rStyle w:val="Hipervnculo"/>
                <w:rFonts w:ascii="Times New Roman" w:eastAsia="Times New Roman" w:hAnsi="Times New Roman" w:cs="Times New Roman"/>
                <w:i/>
                <w:iCs/>
                <w:webHidden/>
                <w:color w:val="auto"/>
                <w:szCs w:val="24"/>
                <w:lang w:val="es-ES" w:eastAsia="es-ES"/>
              </w:rPr>
              <w:instrText xml:space="preserve"> PAGEREF _Toc404535801 \h </w:instrText>
            </w:r>
            <w:r w:rsidRPr="00A774FF">
              <w:rPr>
                <w:rStyle w:val="Hipervnculo"/>
                <w:rFonts w:ascii="Times New Roman" w:eastAsia="Times New Roman" w:hAnsi="Times New Roman" w:cs="Times New Roman"/>
                <w:i/>
                <w:iCs/>
                <w:webHidden/>
                <w:color w:val="auto"/>
                <w:szCs w:val="24"/>
                <w:lang w:val="es-ES" w:eastAsia="es-ES"/>
              </w:rPr>
            </w:r>
            <w:r w:rsidRPr="00A774FF">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27</w:t>
            </w:r>
            <w:r w:rsidRPr="00A774FF">
              <w:rPr>
                <w:rStyle w:val="Hipervnculo"/>
                <w:rFonts w:ascii="Times New Roman" w:eastAsia="Times New Roman" w:hAnsi="Times New Roman" w:cs="Times New Roman"/>
                <w:i/>
                <w:iCs/>
                <w:webHidden/>
                <w:color w:val="auto"/>
                <w:szCs w:val="24"/>
                <w:lang w:val="es-ES" w:eastAsia="es-ES"/>
              </w:rPr>
              <w:fldChar w:fldCharType="end"/>
            </w:r>
          </w:hyperlink>
        </w:p>
        <w:p w:rsidR="00FB18B9" w:rsidRPr="00A774FF" w:rsidRDefault="00FB18B9" w:rsidP="00A774FF">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802" w:history="1">
            <w:r w:rsidRPr="00A774FF">
              <w:rPr>
                <w:rStyle w:val="Hipervnculo"/>
                <w:rFonts w:ascii="Times New Roman" w:eastAsia="Times New Roman" w:hAnsi="Times New Roman" w:cs="Times New Roman"/>
                <w:i/>
                <w:iCs/>
                <w:noProof/>
                <w:color w:val="auto"/>
                <w:szCs w:val="24"/>
                <w:lang w:val="es-ES" w:eastAsia="es-ES"/>
              </w:rPr>
              <w:t>1.2.47</w:t>
            </w:r>
            <w:r w:rsidRPr="00A774FF">
              <w:rPr>
                <w:rStyle w:val="Hipervnculo"/>
                <w:rFonts w:ascii="Times New Roman" w:eastAsia="Times New Roman" w:hAnsi="Times New Roman" w:cs="Times New Roman"/>
                <w:i/>
                <w:iCs/>
                <w:color w:val="auto"/>
                <w:szCs w:val="24"/>
                <w:lang w:val="es-ES" w:eastAsia="es-ES"/>
              </w:rPr>
              <w:tab/>
            </w:r>
            <w:r w:rsidRPr="00A774FF">
              <w:rPr>
                <w:rStyle w:val="Hipervnculo"/>
                <w:rFonts w:ascii="Times New Roman" w:eastAsia="Times New Roman" w:hAnsi="Times New Roman" w:cs="Times New Roman"/>
                <w:i/>
                <w:iCs/>
                <w:noProof/>
                <w:color w:val="auto"/>
                <w:szCs w:val="24"/>
                <w:lang w:val="es-ES" w:eastAsia="es-ES"/>
              </w:rPr>
              <w:t>Pre-condiciones</w:t>
            </w:r>
            <w:r w:rsidRPr="00A774FF">
              <w:rPr>
                <w:rStyle w:val="Hipervnculo"/>
                <w:rFonts w:ascii="Times New Roman" w:eastAsia="Times New Roman" w:hAnsi="Times New Roman" w:cs="Times New Roman"/>
                <w:i/>
                <w:iCs/>
                <w:webHidden/>
                <w:color w:val="auto"/>
                <w:szCs w:val="24"/>
                <w:lang w:val="es-ES" w:eastAsia="es-ES"/>
              </w:rPr>
              <w:tab/>
            </w:r>
            <w:r w:rsidRPr="00A774FF">
              <w:rPr>
                <w:rStyle w:val="Hipervnculo"/>
                <w:rFonts w:ascii="Times New Roman" w:eastAsia="Times New Roman" w:hAnsi="Times New Roman" w:cs="Times New Roman"/>
                <w:i/>
                <w:iCs/>
                <w:webHidden/>
                <w:color w:val="auto"/>
                <w:szCs w:val="24"/>
                <w:lang w:val="es-ES" w:eastAsia="es-ES"/>
              </w:rPr>
              <w:fldChar w:fldCharType="begin"/>
            </w:r>
            <w:r w:rsidRPr="00A774FF">
              <w:rPr>
                <w:rStyle w:val="Hipervnculo"/>
                <w:rFonts w:ascii="Times New Roman" w:eastAsia="Times New Roman" w:hAnsi="Times New Roman" w:cs="Times New Roman"/>
                <w:i/>
                <w:iCs/>
                <w:webHidden/>
                <w:color w:val="auto"/>
                <w:szCs w:val="24"/>
                <w:lang w:val="es-ES" w:eastAsia="es-ES"/>
              </w:rPr>
              <w:instrText xml:space="preserve"> PAGEREF _Toc404535802 \h </w:instrText>
            </w:r>
            <w:r w:rsidRPr="00A774FF">
              <w:rPr>
                <w:rStyle w:val="Hipervnculo"/>
                <w:rFonts w:ascii="Times New Roman" w:eastAsia="Times New Roman" w:hAnsi="Times New Roman" w:cs="Times New Roman"/>
                <w:i/>
                <w:iCs/>
                <w:webHidden/>
                <w:color w:val="auto"/>
                <w:szCs w:val="24"/>
                <w:lang w:val="es-ES" w:eastAsia="es-ES"/>
              </w:rPr>
            </w:r>
            <w:r w:rsidRPr="00A774FF">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27</w:t>
            </w:r>
            <w:r w:rsidRPr="00A774FF">
              <w:rPr>
                <w:rStyle w:val="Hipervnculo"/>
                <w:rFonts w:ascii="Times New Roman" w:eastAsia="Times New Roman" w:hAnsi="Times New Roman" w:cs="Times New Roman"/>
                <w:i/>
                <w:iCs/>
                <w:webHidden/>
                <w:color w:val="auto"/>
                <w:szCs w:val="24"/>
                <w:lang w:val="es-ES" w:eastAsia="es-ES"/>
              </w:rPr>
              <w:fldChar w:fldCharType="end"/>
            </w:r>
          </w:hyperlink>
        </w:p>
        <w:p w:rsidR="00FB18B9" w:rsidRPr="00A774FF" w:rsidRDefault="00FB18B9" w:rsidP="00A774FF">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803" w:history="1">
            <w:r w:rsidRPr="00A774FF">
              <w:rPr>
                <w:rStyle w:val="Hipervnculo"/>
                <w:rFonts w:ascii="Times New Roman" w:eastAsia="Times New Roman" w:hAnsi="Times New Roman" w:cs="Times New Roman"/>
                <w:i/>
                <w:iCs/>
                <w:noProof/>
                <w:color w:val="auto"/>
                <w:szCs w:val="24"/>
                <w:lang w:val="es-ES" w:eastAsia="es-ES"/>
              </w:rPr>
              <w:t>1.2.48</w:t>
            </w:r>
            <w:r w:rsidRPr="00A774FF">
              <w:rPr>
                <w:rStyle w:val="Hipervnculo"/>
                <w:rFonts w:ascii="Times New Roman" w:eastAsia="Times New Roman" w:hAnsi="Times New Roman" w:cs="Times New Roman"/>
                <w:i/>
                <w:iCs/>
                <w:color w:val="auto"/>
                <w:szCs w:val="24"/>
                <w:lang w:val="es-ES" w:eastAsia="es-ES"/>
              </w:rPr>
              <w:tab/>
            </w:r>
            <w:r w:rsidRPr="00A774FF">
              <w:rPr>
                <w:rStyle w:val="Hipervnculo"/>
                <w:rFonts w:ascii="Times New Roman" w:eastAsia="Times New Roman" w:hAnsi="Times New Roman" w:cs="Times New Roman"/>
                <w:i/>
                <w:iCs/>
                <w:noProof/>
                <w:color w:val="auto"/>
                <w:szCs w:val="24"/>
                <w:lang w:val="es-ES" w:eastAsia="es-ES"/>
              </w:rPr>
              <w:t>Flujo de eventos principal</w:t>
            </w:r>
            <w:r w:rsidRPr="00A774FF">
              <w:rPr>
                <w:rStyle w:val="Hipervnculo"/>
                <w:rFonts w:ascii="Times New Roman" w:eastAsia="Times New Roman" w:hAnsi="Times New Roman" w:cs="Times New Roman"/>
                <w:i/>
                <w:iCs/>
                <w:webHidden/>
                <w:color w:val="auto"/>
                <w:szCs w:val="24"/>
                <w:lang w:val="es-ES" w:eastAsia="es-ES"/>
              </w:rPr>
              <w:tab/>
            </w:r>
            <w:r w:rsidRPr="00A774FF">
              <w:rPr>
                <w:rStyle w:val="Hipervnculo"/>
                <w:rFonts w:ascii="Times New Roman" w:eastAsia="Times New Roman" w:hAnsi="Times New Roman" w:cs="Times New Roman"/>
                <w:i/>
                <w:iCs/>
                <w:webHidden/>
                <w:color w:val="auto"/>
                <w:szCs w:val="24"/>
                <w:lang w:val="es-ES" w:eastAsia="es-ES"/>
              </w:rPr>
              <w:fldChar w:fldCharType="begin"/>
            </w:r>
            <w:r w:rsidRPr="00A774FF">
              <w:rPr>
                <w:rStyle w:val="Hipervnculo"/>
                <w:rFonts w:ascii="Times New Roman" w:eastAsia="Times New Roman" w:hAnsi="Times New Roman" w:cs="Times New Roman"/>
                <w:i/>
                <w:iCs/>
                <w:webHidden/>
                <w:color w:val="auto"/>
                <w:szCs w:val="24"/>
                <w:lang w:val="es-ES" w:eastAsia="es-ES"/>
              </w:rPr>
              <w:instrText xml:space="preserve"> PAGEREF _Toc404535803 \h </w:instrText>
            </w:r>
            <w:r w:rsidRPr="00A774FF">
              <w:rPr>
                <w:rStyle w:val="Hipervnculo"/>
                <w:rFonts w:ascii="Times New Roman" w:eastAsia="Times New Roman" w:hAnsi="Times New Roman" w:cs="Times New Roman"/>
                <w:i/>
                <w:iCs/>
                <w:webHidden/>
                <w:color w:val="auto"/>
                <w:szCs w:val="24"/>
                <w:lang w:val="es-ES" w:eastAsia="es-ES"/>
              </w:rPr>
            </w:r>
            <w:r w:rsidRPr="00A774FF">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27</w:t>
            </w:r>
            <w:r w:rsidRPr="00A774FF">
              <w:rPr>
                <w:rStyle w:val="Hipervnculo"/>
                <w:rFonts w:ascii="Times New Roman" w:eastAsia="Times New Roman" w:hAnsi="Times New Roman" w:cs="Times New Roman"/>
                <w:i/>
                <w:iCs/>
                <w:webHidden/>
                <w:color w:val="auto"/>
                <w:szCs w:val="24"/>
                <w:lang w:val="es-ES" w:eastAsia="es-ES"/>
              </w:rPr>
              <w:fldChar w:fldCharType="end"/>
            </w:r>
          </w:hyperlink>
        </w:p>
        <w:p w:rsidR="00FB18B9" w:rsidRPr="00A774FF" w:rsidRDefault="00FB18B9" w:rsidP="00A774FF">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804" w:history="1">
            <w:r w:rsidRPr="00A774FF">
              <w:rPr>
                <w:rStyle w:val="Hipervnculo"/>
                <w:rFonts w:ascii="Times New Roman" w:eastAsia="Times New Roman" w:hAnsi="Times New Roman" w:cs="Times New Roman"/>
                <w:i/>
                <w:iCs/>
                <w:noProof/>
                <w:color w:val="auto"/>
                <w:szCs w:val="24"/>
                <w:lang w:val="es-ES" w:eastAsia="es-ES"/>
              </w:rPr>
              <w:t>1.2.49</w:t>
            </w:r>
            <w:r w:rsidRPr="00A774FF">
              <w:rPr>
                <w:rStyle w:val="Hipervnculo"/>
                <w:rFonts w:ascii="Times New Roman" w:eastAsia="Times New Roman" w:hAnsi="Times New Roman" w:cs="Times New Roman"/>
                <w:i/>
                <w:iCs/>
                <w:color w:val="auto"/>
                <w:szCs w:val="24"/>
                <w:lang w:val="es-ES" w:eastAsia="es-ES"/>
              </w:rPr>
              <w:tab/>
            </w:r>
            <w:r w:rsidRPr="00A774FF">
              <w:rPr>
                <w:rStyle w:val="Hipervnculo"/>
                <w:rFonts w:ascii="Times New Roman" w:eastAsia="Times New Roman" w:hAnsi="Times New Roman" w:cs="Times New Roman"/>
                <w:i/>
                <w:iCs/>
                <w:noProof/>
                <w:color w:val="auto"/>
                <w:szCs w:val="24"/>
                <w:lang w:val="es-ES" w:eastAsia="es-ES"/>
              </w:rPr>
              <w:t>Flujos de eventos alternativos</w:t>
            </w:r>
            <w:r w:rsidRPr="00A774FF">
              <w:rPr>
                <w:rStyle w:val="Hipervnculo"/>
                <w:rFonts w:ascii="Times New Roman" w:eastAsia="Times New Roman" w:hAnsi="Times New Roman" w:cs="Times New Roman"/>
                <w:i/>
                <w:iCs/>
                <w:webHidden/>
                <w:color w:val="auto"/>
                <w:szCs w:val="24"/>
                <w:lang w:val="es-ES" w:eastAsia="es-ES"/>
              </w:rPr>
              <w:tab/>
            </w:r>
            <w:r w:rsidRPr="00A774FF">
              <w:rPr>
                <w:rStyle w:val="Hipervnculo"/>
                <w:rFonts w:ascii="Times New Roman" w:eastAsia="Times New Roman" w:hAnsi="Times New Roman" w:cs="Times New Roman"/>
                <w:i/>
                <w:iCs/>
                <w:webHidden/>
                <w:color w:val="auto"/>
                <w:szCs w:val="24"/>
                <w:lang w:val="es-ES" w:eastAsia="es-ES"/>
              </w:rPr>
              <w:fldChar w:fldCharType="begin"/>
            </w:r>
            <w:r w:rsidRPr="00A774FF">
              <w:rPr>
                <w:rStyle w:val="Hipervnculo"/>
                <w:rFonts w:ascii="Times New Roman" w:eastAsia="Times New Roman" w:hAnsi="Times New Roman" w:cs="Times New Roman"/>
                <w:i/>
                <w:iCs/>
                <w:webHidden/>
                <w:color w:val="auto"/>
                <w:szCs w:val="24"/>
                <w:lang w:val="es-ES" w:eastAsia="es-ES"/>
              </w:rPr>
              <w:instrText xml:space="preserve"> PAGEREF _Toc404535804 \h </w:instrText>
            </w:r>
            <w:r w:rsidRPr="00A774FF">
              <w:rPr>
                <w:rStyle w:val="Hipervnculo"/>
                <w:rFonts w:ascii="Times New Roman" w:eastAsia="Times New Roman" w:hAnsi="Times New Roman" w:cs="Times New Roman"/>
                <w:i/>
                <w:iCs/>
                <w:webHidden/>
                <w:color w:val="auto"/>
                <w:szCs w:val="24"/>
                <w:lang w:val="es-ES" w:eastAsia="es-ES"/>
              </w:rPr>
            </w:r>
            <w:r w:rsidRPr="00A774FF">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27</w:t>
            </w:r>
            <w:r w:rsidRPr="00A774FF">
              <w:rPr>
                <w:rStyle w:val="Hipervnculo"/>
                <w:rFonts w:ascii="Times New Roman" w:eastAsia="Times New Roman" w:hAnsi="Times New Roman" w:cs="Times New Roman"/>
                <w:i/>
                <w:iCs/>
                <w:webHidden/>
                <w:color w:val="auto"/>
                <w:szCs w:val="24"/>
                <w:lang w:val="es-ES" w:eastAsia="es-ES"/>
              </w:rPr>
              <w:fldChar w:fldCharType="end"/>
            </w:r>
          </w:hyperlink>
        </w:p>
        <w:p w:rsidR="00FB18B9" w:rsidRPr="00A774FF" w:rsidRDefault="00FB18B9" w:rsidP="00A774FF">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805" w:history="1">
            <w:r w:rsidRPr="00A774FF">
              <w:rPr>
                <w:rStyle w:val="Hipervnculo"/>
                <w:rFonts w:ascii="Times New Roman" w:eastAsia="Times New Roman" w:hAnsi="Times New Roman" w:cs="Times New Roman"/>
                <w:i/>
                <w:iCs/>
                <w:noProof/>
                <w:color w:val="auto"/>
                <w:szCs w:val="24"/>
                <w:lang w:val="es-ES" w:eastAsia="es-ES"/>
              </w:rPr>
              <w:t>1.2.50</w:t>
            </w:r>
            <w:r w:rsidRPr="00A774FF">
              <w:rPr>
                <w:rStyle w:val="Hipervnculo"/>
                <w:rFonts w:ascii="Times New Roman" w:eastAsia="Times New Roman" w:hAnsi="Times New Roman" w:cs="Times New Roman"/>
                <w:i/>
                <w:iCs/>
                <w:color w:val="auto"/>
                <w:szCs w:val="24"/>
                <w:lang w:val="es-ES" w:eastAsia="es-ES"/>
              </w:rPr>
              <w:tab/>
            </w:r>
            <w:r w:rsidRPr="00A774FF">
              <w:rPr>
                <w:rStyle w:val="Hipervnculo"/>
                <w:rFonts w:ascii="Times New Roman" w:eastAsia="Times New Roman" w:hAnsi="Times New Roman" w:cs="Times New Roman"/>
                <w:i/>
                <w:iCs/>
                <w:noProof/>
                <w:color w:val="auto"/>
                <w:szCs w:val="24"/>
                <w:lang w:val="es-ES" w:eastAsia="es-ES"/>
              </w:rPr>
              <w:t>Post-condiciones</w:t>
            </w:r>
            <w:r w:rsidRPr="00A774FF">
              <w:rPr>
                <w:rStyle w:val="Hipervnculo"/>
                <w:rFonts w:ascii="Times New Roman" w:eastAsia="Times New Roman" w:hAnsi="Times New Roman" w:cs="Times New Roman"/>
                <w:i/>
                <w:iCs/>
                <w:webHidden/>
                <w:color w:val="auto"/>
                <w:szCs w:val="24"/>
                <w:lang w:val="es-ES" w:eastAsia="es-ES"/>
              </w:rPr>
              <w:tab/>
            </w:r>
            <w:r w:rsidRPr="00A774FF">
              <w:rPr>
                <w:rStyle w:val="Hipervnculo"/>
                <w:rFonts w:ascii="Times New Roman" w:eastAsia="Times New Roman" w:hAnsi="Times New Roman" w:cs="Times New Roman"/>
                <w:i/>
                <w:iCs/>
                <w:webHidden/>
                <w:color w:val="auto"/>
                <w:szCs w:val="24"/>
                <w:lang w:val="es-ES" w:eastAsia="es-ES"/>
              </w:rPr>
              <w:fldChar w:fldCharType="begin"/>
            </w:r>
            <w:r w:rsidRPr="00A774FF">
              <w:rPr>
                <w:rStyle w:val="Hipervnculo"/>
                <w:rFonts w:ascii="Times New Roman" w:eastAsia="Times New Roman" w:hAnsi="Times New Roman" w:cs="Times New Roman"/>
                <w:i/>
                <w:iCs/>
                <w:webHidden/>
                <w:color w:val="auto"/>
                <w:szCs w:val="24"/>
                <w:lang w:val="es-ES" w:eastAsia="es-ES"/>
              </w:rPr>
              <w:instrText xml:space="preserve"> PAGEREF _Toc404535805 \h </w:instrText>
            </w:r>
            <w:r w:rsidRPr="00A774FF">
              <w:rPr>
                <w:rStyle w:val="Hipervnculo"/>
                <w:rFonts w:ascii="Times New Roman" w:eastAsia="Times New Roman" w:hAnsi="Times New Roman" w:cs="Times New Roman"/>
                <w:i/>
                <w:iCs/>
                <w:webHidden/>
                <w:color w:val="auto"/>
                <w:szCs w:val="24"/>
                <w:lang w:val="es-ES" w:eastAsia="es-ES"/>
              </w:rPr>
            </w:r>
            <w:r w:rsidRPr="00A774FF">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28</w:t>
            </w:r>
            <w:r w:rsidRPr="00A774FF">
              <w:rPr>
                <w:rStyle w:val="Hipervnculo"/>
                <w:rFonts w:ascii="Times New Roman" w:eastAsia="Times New Roman" w:hAnsi="Times New Roman" w:cs="Times New Roman"/>
                <w:i/>
                <w:iCs/>
                <w:webHidden/>
                <w:color w:val="auto"/>
                <w:szCs w:val="24"/>
                <w:lang w:val="es-ES" w:eastAsia="es-ES"/>
              </w:rPr>
              <w:fldChar w:fldCharType="end"/>
            </w:r>
          </w:hyperlink>
        </w:p>
        <w:p w:rsidR="00FB18B9" w:rsidRPr="00A774FF" w:rsidRDefault="00FB18B9" w:rsidP="00A774FF">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806" w:history="1">
            <w:r w:rsidRPr="00A774FF">
              <w:rPr>
                <w:rStyle w:val="Hipervnculo"/>
                <w:rFonts w:ascii="Times New Roman" w:eastAsia="Times New Roman" w:hAnsi="Times New Roman" w:cs="Times New Roman"/>
                <w:i/>
                <w:iCs/>
                <w:noProof/>
                <w:color w:val="auto"/>
                <w:szCs w:val="24"/>
                <w:lang w:val="es-ES" w:eastAsia="es-ES"/>
              </w:rPr>
              <w:t>1.2.51</w:t>
            </w:r>
            <w:r w:rsidRPr="00A774FF">
              <w:rPr>
                <w:rStyle w:val="Hipervnculo"/>
                <w:rFonts w:ascii="Times New Roman" w:eastAsia="Times New Roman" w:hAnsi="Times New Roman" w:cs="Times New Roman"/>
                <w:i/>
                <w:iCs/>
                <w:color w:val="auto"/>
                <w:szCs w:val="24"/>
                <w:lang w:val="es-ES" w:eastAsia="es-ES"/>
              </w:rPr>
              <w:tab/>
            </w:r>
            <w:r w:rsidRPr="00A774FF">
              <w:rPr>
                <w:rStyle w:val="Hipervnculo"/>
                <w:rFonts w:ascii="Times New Roman" w:eastAsia="Times New Roman" w:hAnsi="Times New Roman" w:cs="Times New Roman"/>
                <w:i/>
                <w:iCs/>
                <w:noProof/>
                <w:color w:val="auto"/>
                <w:szCs w:val="24"/>
                <w:lang w:val="es-ES" w:eastAsia="es-ES"/>
              </w:rPr>
              <w:t>Requerimientos especiales</w:t>
            </w:r>
            <w:r w:rsidRPr="00A774FF">
              <w:rPr>
                <w:rStyle w:val="Hipervnculo"/>
                <w:rFonts w:ascii="Times New Roman" w:eastAsia="Times New Roman" w:hAnsi="Times New Roman" w:cs="Times New Roman"/>
                <w:i/>
                <w:iCs/>
                <w:webHidden/>
                <w:color w:val="auto"/>
                <w:szCs w:val="24"/>
                <w:lang w:val="es-ES" w:eastAsia="es-ES"/>
              </w:rPr>
              <w:tab/>
            </w:r>
            <w:r w:rsidRPr="00A774FF">
              <w:rPr>
                <w:rStyle w:val="Hipervnculo"/>
                <w:rFonts w:ascii="Times New Roman" w:eastAsia="Times New Roman" w:hAnsi="Times New Roman" w:cs="Times New Roman"/>
                <w:i/>
                <w:iCs/>
                <w:webHidden/>
                <w:color w:val="auto"/>
                <w:szCs w:val="24"/>
                <w:lang w:val="es-ES" w:eastAsia="es-ES"/>
              </w:rPr>
              <w:fldChar w:fldCharType="begin"/>
            </w:r>
            <w:r w:rsidRPr="00A774FF">
              <w:rPr>
                <w:rStyle w:val="Hipervnculo"/>
                <w:rFonts w:ascii="Times New Roman" w:eastAsia="Times New Roman" w:hAnsi="Times New Roman" w:cs="Times New Roman"/>
                <w:i/>
                <w:iCs/>
                <w:webHidden/>
                <w:color w:val="auto"/>
                <w:szCs w:val="24"/>
                <w:lang w:val="es-ES" w:eastAsia="es-ES"/>
              </w:rPr>
              <w:instrText xml:space="preserve"> PAGEREF _Toc404535806 \h </w:instrText>
            </w:r>
            <w:r w:rsidRPr="00A774FF">
              <w:rPr>
                <w:rStyle w:val="Hipervnculo"/>
                <w:rFonts w:ascii="Times New Roman" w:eastAsia="Times New Roman" w:hAnsi="Times New Roman" w:cs="Times New Roman"/>
                <w:i/>
                <w:iCs/>
                <w:webHidden/>
                <w:color w:val="auto"/>
                <w:szCs w:val="24"/>
                <w:lang w:val="es-ES" w:eastAsia="es-ES"/>
              </w:rPr>
            </w:r>
            <w:r w:rsidRPr="00A774FF">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28</w:t>
            </w:r>
            <w:r w:rsidRPr="00A774FF">
              <w:rPr>
                <w:rStyle w:val="Hipervnculo"/>
                <w:rFonts w:ascii="Times New Roman" w:eastAsia="Times New Roman" w:hAnsi="Times New Roman" w:cs="Times New Roman"/>
                <w:i/>
                <w:iCs/>
                <w:webHidden/>
                <w:color w:val="auto"/>
                <w:szCs w:val="24"/>
                <w:lang w:val="es-ES" w:eastAsia="es-ES"/>
              </w:rPr>
              <w:fldChar w:fldCharType="end"/>
            </w:r>
          </w:hyperlink>
        </w:p>
        <w:p w:rsidR="00FB18B9" w:rsidRPr="001C581A" w:rsidRDefault="00FB18B9" w:rsidP="001C581A">
          <w:pPr>
            <w:pStyle w:val="TDC2"/>
            <w:tabs>
              <w:tab w:val="left" w:pos="800"/>
              <w:tab w:val="right" w:leader="dot" w:pos="8099"/>
            </w:tabs>
            <w:spacing w:after="0" w:line="240" w:lineRule="auto"/>
            <w:ind w:left="200"/>
            <w:jc w:val="left"/>
            <w:rPr>
              <w:rStyle w:val="Hipervnculo"/>
              <w:rFonts w:ascii="Times New Roman" w:eastAsia="Times New Roman" w:hAnsi="Times New Roman" w:cs="Times New Roman"/>
              <w:smallCaps/>
              <w:color w:val="auto"/>
              <w:szCs w:val="24"/>
              <w:lang w:val="es-ES" w:eastAsia="es-ES"/>
            </w:rPr>
          </w:pPr>
          <w:hyperlink w:anchor="_Toc404535807" w:history="1">
            <w:r w:rsidRPr="001C581A">
              <w:rPr>
                <w:rStyle w:val="Hipervnculo"/>
                <w:rFonts w:ascii="Times New Roman" w:eastAsia="Times New Roman" w:hAnsi="Times New Roman" w:cs="Times New Roman"/>
                <w:smallCaps/>
                <w:noProof/>
                <w:color w:val="auto"/>
                <w:szCs w:val="24"/>
                <w:lang w:val="es-ES" w:eastAsia="es-ES"/>
              </w:rPr>
              <w:t>8.3.</w:t>
            </w:r>
            <w:r w:rsidRPr="001C581A">
              <w:rPr>
                <w:rStyle w:val="Hipervnculo"/>
                <w:rFonts w:ascii="Times New Roman" w:eastAsia="Times New Roman" w:hAnsi="Times New Roman" w:cs="Times New Roman"/>
                <w:smallCaps/>
                <w:color w:val="auto"/>
                <w:szCs w:val="24"/>
                <w:lang w:val="es-ES" w:eastAsia="es-ES"/>
              </w:rPr>
              <w:tab/>
            </w:r>
            <w:r w:rsidRPr="001C581A">
              <w:rPr>
                <w:rStyle w:val="Hipervnculo"/>
                <w:rFonts w:ascii="Times New Roman" w:eastAsia="Times New Roman" w:hAnsi="Times New Roman" w:cs="Times New Roman"/>
                <w:smallCaps/>
                <w:noProof/>
                <w:color w:val="auto"/>
                <w:szCs w:val="24"/>
                <w:lang w:val="es-ES" w:eastAsia="es-ES"/>
              </w:rPr>
              <w:t>MODELO DE CASOS DE PRUEBA</w:t>
            </w:r>
            <w:r w:rsidRPr="001C581A">
              <w:rPr>
                <w:rStyle w:val="Hipervnculo"/>
                <w:rFonts w:ascii="Times New Roman" w:eastAsia="Times New Roman" w:hAnsi="Times New Roman" w:cs="Times New Roman"/>
                <w:smallCaps/>
                <w:webHidden/>
                <w:color w:val="auto"/>
                <w:szCs w:val="24"/>
                <w:lang w:val="es-ES" w:eastAsia="es-ES"/>
              </w:rPr>
              <w:tab/>
            </w:r>
            <w:r w:rsidRPr="001C581A">
              <w:rPr>
                <w:rStyle w:val="Hipervnculo"/>
                <w:rFonts w:ascii="Times New Roman" w:eastAsia="Times New Roman" w:hAnsi="Times New Roman" w:cs="Times New Roman"/>
                <w:smallCaps/>
                <w:webHidden/>
                <w:color w:val="auto"/>
                <w:szCs w:val="24"/>
                <w:lang w:val="es-ES" w:eastAsia="es-ES"/>
              </w:rPr>
              <w:fldChar w:fldCharType="begin"/>
            </w:r>
            <w:r w:rsidRPr="001C581A">
              <w:rPr>
                <w:rStyle w:val="Hipervnculo"/>
                <w:rFonts w:ascii="Times New Roman" w:eastAsia="Times New Roman" w:hAnsi="Times New Roman" w:cs="Times New Roman"/>
                <w:smallCaps/>
                <w:webHidden/>
                <w:color w:val="auto"/>
                <w:szCs w:val="24"/>
                <w:lang w:val="es-ES" w:eastAsia="es-ES"/>
              </w:rPr>
              <w:instrText xml:space="preserve"> PAGEREF _Toc404535807 \h </w:instrText>
            </w:r>
            <w:r w:rsidRPr="001C581A">
              <w:rPr>
                <w:rStyle w:val="Hipervnculo"/>
                <w:rFonts w:ascii="Times New Roman" w:eastAsia="Times New Roman" w:hAnsi="Times New Roman" w:cs="Times New Roman"/>
                <w:smallCaps/>
                <w:webHidden/>
                <w:color w:val="auto"/>
                <w:szCs w:val="24"/>
                <w:lang w:val="es-ES" w:eastAsia="es-ES"/>
              </w:rPr>
            </w:r>
            <w:r w:rsidRPr="001C581A">
              <w:rPr>
                <w:rStyle w:val="Hipervnculo"/>
                <w:rFonts w:ascii="Times New Roman" w:eastAsia="Times New Roman" w:hAnsi="Times New Roman" w:cs="Times New Roman"/>
                <w:smallCaps/>
                <w:webHidden/>
                <w:color w:val="auto"/>
                <w:szCs w:val="24"/>
                <w:lang w:val="es-ES" w:eastAsia="es-ES"/>
              </w:rPr>
              <w:fldChar w:fldCharType="separate"/>
            </w:r>
            <w:r w:rsidR="00277C17">
              <w:rPr>
                <w:rStyle w:val="Hipervnculo"/>
                <w:rFonts w:ascii="Times New Roman" w:eastAsia="Times New Roman" w:hAnsi="Times New Roman" w:cs="Times New Roman"/>
                <w:smallCaps/>
                <w:noProof/>
                <w:webHidden/>
                <w:color w:val="auto"/>
                <w:szCs w:val="24"/>
                <w:lang w:val="es-ES" w:eastAsia="es-ES"/>
              </w:rPr>
              <w:t>28</w:t>
            </w:r>
            <w:r w:rsidRPr="001C581A">
              <w:rPr>
                <w:rStyle w:val="Hipervnculo"/>
                <w:rFonts w:ascii="Times New Roman" w:eastAsia="Times New Roman" w:hAnsi="Times New Roman" w:cs="Times New Roman"/>
                <w:smallCaps/>
                <w:webHidden/>
                <w:color w:val="auto"/>
                <w:szCs w:val="24"/>
                <w:lang w:val="es-ES" w:eastAsia="es-ES"/>
              </w:rPr>
              <w:fldChar w:fldCharType="end"/>
            </w:r>
          </w:hyperlink>
        </w:p>
        <w:p w:rsidR="00FB18B9" w:rsidRPr="001C581A" w:rsidRDefault="00FB18B9" w:rsidP="001C581A">
          <w:pPr>
            <w:pStyle w:val="TDC2"/>
            <w:tabs>
              <w:tab w:val="left" w:pos="800"/>
              <w:tab w:val="right" w:leader="dot" w:pos="8099"/>
            </w:tabs>
            <w:spacing w:after="0" w:line="240" w:lineRule="auto"/>
            <w:ind w:left="200"/>
            <w:jc w:val="left"/>
            <w:rPr>
              <w:rStyle w:val="Hipervnculo"/>
              <w:rFonts w:ascii="Times New Roman" w:eastAsia="Times New Roman" w:hAnsi="Times New Roman" w:cs="Times New Roman"/>
              <w:smallCaps/>
              <w:color w:val="auto"/>
              <w:szCs w:val="24"/>
              <w:lang w:val="es-ES" w:eastAsia="es-ES"/>
            </w:rPr>
          </w:pPr>
          <w:hyperlink w:anchor="_Toc404535808" w:history="1">
            <w:r w:rsidRPr="001C581A">
              <w:rPr>
                <w:rStyle w:val="Hipervnculo"/>
                <w:rFonts w:ascii="Times New Roman" w:eastAsia="Times New Roman" w:hAnsi="Times New Roman" w:cs="Times New Roman"/>
                <w:smallCaps/>
                <w:noProof/>
                <w:color w:val="auto"/>
                <w:szCs w:val="24"/>
                <w:lang w:val="es-ES" w:eastAsia="es-ES"/>
              </w:rPr>
              <w:t>8.4.</w:t>
            </w:r>
            <w:r w:rsidRPr="001C581A">
              <w:rPr>
                <w:rStyle w:val="Hipervnculo"/>
                <w:rFonts w:ascii="Times New Roman" w:eastAsia="Times New Roman" w:hAnsi="Times New Roman" w:cs="Times New Roman"/>
                <w:smallCaps/>
                <w:color w:val="auto"/>
                <w:szCs w:val="24"/>
                <w:lang w:val="es-ES" w:eastAsia="es-ES"/>
              </w:rPr>
              <w:tab/>
            </w:r>
            <w:r w:rsidRPr="001C581A">
              <w:rPr>
                <w:rStyle w:val="Hipervnculo"/>
                <w:rFonts w:ascii="Times New Roman" w:eastAsia="Times New Roman" w:hAnsi="Times New Roman" w:cs="Times New Roman"/>
                <w:smallCaps/>
                <w:noProof/>
                <w:color w:val="auto"/>
                <w:szCs w:val="24"/>
                <w:lang w:val="es-ES" w:eastAsia="es-ES"/>
              </w:rPr>
              <w:t>MÁS PRUEBAS</w:t>
            </w:r>
            <w:r w:rsidRPr="001C581A">
              <w:rPr>
                <w:rStyle w:val="Hipervnculo"/>
                <w:rFonts w:ascii="Times New Roman" w:eastAsia="Times New Roman" w:hAnsi="Times New Roman" w:cs="Times New Roman"/>
                <w:smallCaps/>
                <w:webHidden/>
                <w:color w:val="auto"/>
                <w:szCs w:val="24"/>
                <w:lang w:val="es-ES" w:eastAsia="es-ES"/>
              </w:rPr>
              <w:tab/>
            </w:r>
            <w:r w:rsidRPr="001C581A">
              <w:rPr>
                <w:rStyle w:val="Hipervnculo"/>
                <w:rFonts w:ascii="Times New Roman" w:eastAsia="Times New Roman" w:hAnsi="Times New Roman" w:cs="Times New Roman"/>
                <w:smallCaps/>
                <w:webHidden/>
                <w:color w:val="auto"/>
                <w:szCs w:val="24"/>
                <w:lang w:val="es-ES" w:eastAsia="es-ES"/>
              </w:rPr>
              <w:fldChar w:fldCharType="begin"/>
            </w:r>
            <w:r w:rsidRPr="001C581A">
              <w:rPr>
                <w:rStyle w:val="Hipervnculo"/>
                <w:rFonts w:ascii="Times New Roman" w:eastAsia="Times New Roman" w:hAnsi="Times New Roman" w:cs="Times New Roman"/>
                <w:smallCaps/>
                <w:webHidden/>
                <w:color w:val="auto"/>
                <w:szCs w:val="24"/>
                <w:lang w:val="es-ES" w:eastAsia="es-ES"/>
              </w:rPr>
              <w:instrText xml:space="preserve"> PAGEREF _Toc404535808 \h </w:instrText>
            </w:r>
            <w:r w:rsidRPr="001C581A">
              <w:rPr>
                <w:rStyle w:val="Hipervnculo"/>
                <w:rFonts w:ascii="Times New Roman" w:eastAsia="Times New Roman" w:hAnsi="Times New Roman" w:cs="Times New Roman"/>
                <w:smallCaps/>
                <w:webHidden/>
                <w:color w:val="auto"/>
                <w:szCs w:val="24"/>
                <w:lang w:val="es-ES" w:eastAsia="es-ES"/>
              </w:rPr>
            </w:r>
            <w:r w:rsidRPr="001C581A">
              <w:rPr>
                <w:rStyle w:val="Hipervnculo"/>
                <w:rFonts w:ascii="Times New Roman" w:eastAsia="Times New Roman" w:hAnsi="Times New Roman" w:cs="Times New Roman"/>
                <w:smallCaps/>
                <w:webHidden/>
                <w:color w:val="auto"/>
                <w:szCs w:val="24"/>
                <w:lang w:val="es-ES" w:eastAsia="es-ES"/>
              </w:rPr>
              <w:fldChar w:fldCharType="separate"/>
            </w:r>
            <w:r w:rsidR="00277C17">
              <w:rPr>
                <w:rStyle w:val="Hipervnculo"/>
                <w:rFonts w:ascii="Times New Roman" w:eastAsia="Times New Roman" w:hAnsi="Times New Roman" w:cs="Times New Roman"/>
                <w:smallCaps/>
                <w:noProof/>
                <w:webHidden/>
                <w:color w:val="auto"/>
                <w:szCs w:val="24"/>
                <w:lang w:val="es-ES" w:eastAsia="es-ES"/>
              </w:rPr>
              <w:t>30</w:t>
            </w:r>
            <w:r w:rsidRPr="001C581A">
              <w:rPr>
                <w:rStyle w:val="Hipervnculo"/>
                <w:rFonts w:ascii="Times New Roman" w:eastAsia="Times New Roman" w:hAnsi="Times New Roman" w:cs="Times New Roman"/>
                <w:smallCaps/>
                <w:webHidden/>
                <w:color w:val="auto"/>
                <w:szCs w:val="24"/>
                <w:lang w:val="es-ES" w:eastAsia="es-ES"/>
              </w:rPr>
              <w:fldChar w:fldCharType="end"/>
            </w:r>
          </w:hyperlink>
        </w:p>
        <w:p w:rsidR="00FB18B9" w:rsidRDefault="00FB18B9" w:rsidP="00FB18B9">
          <w:pPr>
            <w:pStyle w:val="TDC1"/>
            <w:rPr>
              <w:rFonts w:asciiTheme="minorHAnsi" w:eastAsiaTheme="minorEastAsia" w:hAnsiTheme="minorHAnsi" w:cstheme="minorBidi"/>
              <w:sz w:val="22"/>
              <w:szCs w:val="22"/>
              <w:lang w:val="en-US"/>
            </w:rPr>
          </w:pPr>
          <w:hyperlink w:anchor="_Toc404535809" w:history="1">
            <w:r w:rsidRPr="00391BA0">
              <w:rPr>
                <w:rStyle w:val="Hipervnculo"/>
              </w:rPr>
              <w:t>9.</w:t>
            </w:r>
            <w:r>
              <w:rPr>
                <w:rFonts w:asciiTheme="minorHAnsi" w:eastAsiaTheme="minorEastAsia" w:hAnsiTheme="minorHAnsi" w:cstheme="minorBidi"/>
                <w:sz w:val="22"/>
                <w:szCs w:val="22"/>
                <w:lang w:val="en-US"/>
              </w:rPr>
              <w:tab/>
            </w:r>
            <w:r w:rsidRPr="00391BA0">
              <w:rPr>
                <w:rStyle w:val="Hipervnculo"/>
              </w:rPr>
              <w:t>MODIFICACIÓN DE PRECIOS</w:t>
            </w:r>
            <w:r>
              <w:rPr>
                <w:webHidden/>
              </w:rPr>
              <w:tab/>
            </w:r>
            <w:r>
              <w:rPr>
                <w:webHidden/>
              </w:rPr>
              <w:fldChar w:fldCharType="begin"/>
            </w:r>
            <w:r>
              <w:rPr>
                <w:webHidden/>
              </w:rPr>
              <w:instrText xml:space="preserve"> PAGEREF _Toc404535809 \h </w:instrText>
            </w:r>
            <w:r>
              <w:rPr>
                <w:webHidden/>
              </w:rPr>
            </w:r>
            <w:r>
              <w:rPr>
                <w:webHidden/>
              </w:rPr>
              <w:fldChar w:fldCharType="separate"/>
            </w:r>
            <w:r w:rsidR="00277C17">
              <w:rPr>
                <w:webHidden/>
              </w:rPr>
              <w:t>32</w:t>
            </w:r>
            <w:r>
              <w:rPr>
                <w:webHidden/>
              </w:rPr>
              <w:fldChar w:fldCharType="end"/>
            </w:r>
          </w:hyperlink>
        </w:p>
        <w:p w:rsidR="00FB18B9" w:rsidRPr="00CE2553" w:rsidRDefault="00FB18B9" w:rsidP="00CE2553">
          <w:pPr>
            <w:pStyle w:val="TDC2"/>
            <w:tabs>
              <w:tab w:val="left" w:pos="800"/>
              <w:tab w:val="right" w:leader="dot" w:pos="8099"/>
            </w:tabs>
            <w:spacing w:after="0" w:line="240" w:lineRule="auto"/>
            <w:ind w:left="200"/>
            <w:jc w:val="left"/>
            <w:rPr>
              <w:rStyle w:val="Hipervnculo"/>
              <w:rFonts w:ascii="Times New Roman" w:eastAsia="Times New Roman" w:hAnsi="Times New Roman" w:cs="Times New Roman"/>
              <w:smallCaps/>
              <w:color w:val="auto"/>
              <w:szCs w:val="24"/>
              <w:lang w:val="es-ES" w:eastAsia="es-ES"/>
            </w:rPr>
          </w:pPr>
          <w:hyperlink w:anchor="_Toc404535810" w:history="1">
            <w:r w:rsidRPr="00CE2553">
              <w:rPr>
                <w:rStyle w:val="Hipervnculo"/>
                <w:rFonts w:ascii="Times New Roman" w:eastAsia="Times New Roman" w:hAnsi="Times New Roman" w:cs="Times New Roman"/>
                <w:smallCaps/>
                <w:noProof/>
                <w:color w:val="auto"/>
                <w:szCs w:val="24"/>
                <w:lang w:val="es-ES" w:eastAsia="es-ES"/>
              </w:rPr>
              <w:t>9.1.</w:t>
            </w:r>
            <w:r w:rsidRPr="00CE2553">
              <w:rPr>
                <w:rStyle w:val="Hipervnculo"/>
                <w:rFonts w:ascii="Times New Roman" w:eastAsia="Times New Roman" w:hAnsi="Times New Roman" w:cs="Times New Roman"/>
                <w:smallCaps/>
                <w:color w:val="auto"/>
                <w:szCs w:val="24"/>
                <w:lang w:val="es-ES" w:eastAsia="es-ES"/>
              </w:rPr>
              <w:tab/>
            </w:r>
            <w:r w:rsidRPr="00CE2553">
              <w:rPr>
                <w:rStyle w:val="Hipervnculo"/>
                <w:rFonts w:ascii="Times New Roman" w:eastAsia="Times New Roman" w:hAnsi="Times New Roman" w:cs="Times New Roman"/>
                <w:smallCaps/>
                <w:noProof/>
                <w:color w:val="auto"/>
                <w:szCs w:val="24"/>
                <w:lang w:val="es-ES" w:eastAsia="es-ES"/>
              </w:rPr>
              <w:t>ESPECIFICACIÓN DE REQUERIMIENTOS</w:t>
            </w:r>
            <w:r w:rsidRPr="00CE2553">
              <w:rPr>
                <w:rStyle w:val="Hipervnculo"/>
                <w:rFonts w:ascii="Times New Roman" w:eastAsia="Times New Roman" w:hAnsi="Times New Roman" w:cs="Times New Roman"/>
                <w:smallCaps/>
                <w:webHidden/>
                <w:color w:val="auto"/>
                <w:szCs w:val="24"/>
                <w:lang w:val="es-ES" w:eastAsia="es-ES"/>
              </w:rPr>
              <w:tab/>
            </w:r>
            <w:r w:rsidRPr="00CE2553">
              <w:rPr>
                <w:rStyle w:val="Hipervnculo"/>
                <w:rFonts w:ascii="Times New Roman" w:eastAsia="Times New Roman" w:hAnsi="Times New Roman" w:cs="Times New Roman"/>
                <w:smallCaps/>
                <w:webHidden/>
                <w:color w:val="auto"/>
                <w:szCs w:val="24"/>
                <w:lang w:val="es-ES" w:eastAsia="es-ES"/>
              </w:rPr>
              <w:fldChar w:fldCharType="begin"/>
            </w:r>
            <w:r w:rsidRPr="00CE2553">
              <w:rPr>
                <w:rStyle w:val="Hipervnculo"/>
                <w:rFonts w:ascii="Times New Roman" w:eastAsia="Times New Roman" w:hAnsi="Times New Roman" w:cs="Times New Roman"/>
                <w:smallCaps/>
                <w:webHidden/>
                <w:color w:val="auto"/>
                <w:szCs w:val="24"/>
                <w:lang w:val="es-ES" w:eastAsia="es-ES"/>
              </w:rPr>
              <w:instrText xml:space="preserve"> PAGEREF _Toc404535810 \h </w:instrText>
            </w:r>
            <w:r w:rsidRPr="00CE2553">
              <w:rPr>
                <w:rStyle w:val="Hipervnculo"/>
                <w:rFonts w:ascii="Times New Roman" w:eastAsia="Times New Roman" w:hAnsi="Times New Roman" w:cs="Times New Roman"/>
                <w:smallCaps/>
                <w:webHidden/>
                <w:color w:val="auto"/>
                <w:szCs w:val="24"/>
                <w:lang w:val="es-ES" w:eastAsia="es-ES"/>
              </w:rPr>
            </w:r>
            <w:r w:rsidRPr="00CE2553">
              <w:rPr>
                <w:rStyle w:val="Hipervnculo"/>
                <w:rFonts w:ascii="Times New Roman" w:eastAsia="Times New Roman" w:hAnsi="Times New Roman" w:cs="Times New Roman"/>
                <w:smallCaps/>
                <w:webHidden/>
                <w:color w:val="auto"/>
                <w:szCs w:val="24"/>
                <w:lang w:val="es-ES" w:eastAsia="es-ES"/>
              </w:rPr>
              <w:fldChar w:fldCharType="separate"/>
            </w:r>
            <w:r w:rsidR="00277C17">
              <w:rPr>
                <w:rStyle w:val="Hipervnculo"/>
                <w:rFonts w:ascii="Times New Roman" w:eastAsia="Times New Roman" w:hAnsi="Times New Roman" w:cs="Times New Roman"/>
                <w:smallCaps/>
                <w:noProof/>
                <w:webHidden/>
                <w:color w:val="auto"/>
                <w:szCs w:val="24"/>
                <w:lang w:val="es-ES" w:eastAsia="es-ES"/>
              </w:rPr>
              <w:t>32</w:t>
            </w:r>
            <w:r w:rsidRPr="00CE2553">
              <w:rPr>
                <w:rStyle w:val="Hipervnculo"/>
                <w:rFonts w:ascii="Times New Roman" w:eastAsia="Times New Roman" w:hAnsi="Times New Roman" w:cs="Times New Roman"/>
                <w:smallCaps/>
                <w:webHidden/>
                <w:color w:val="auto"/>
                <w:szCs w:val="24"/>
                <w:lang w:val="es-ES" w:eastAsia="es-ES"/>
              </w:rPr>
              <w:fldChar w:fldCharType="end"/>
            </w:r>
          </w:hyperlink>
        </w:p>
        <w:p w:rsidR="00FB18B9" w:rsidRPr="00CE2553" w:rsidRDefault="00FB18B9" w:rsidP="00CE2553">
          <w:pPr>
            <w:pStyle w:val="TDC2"/>
            <w:tabs>
              <w:tab w:val="left" w:pos="800"/>
              <w:tab w:val="right" w:leader="dot" w:pos="8099"/>
            </w:tabs>
            <w:spacing w:after="0" w:line="240" w:lineRule="auto"/>
            <w:ind w:left="200"/>
            <w:jc w:val="left"/>
            <w:rPr>
              <w:rStyle w:val="Hipervnculo"/>
              <w:rFonts w:ascii="Times New Roman" w:eastAsia="Times New Roman" w:hAnsi="Times New Roman" w:cs="Times New Roman"/>
              <w:smallCaps/>
              <w:color w:val="auto"/>
              <w:szCs w:val="24"/>
              <w:lang w:val="es-ES" w:eastAsia="es-ES"/>
            </w:rPr>
          </w:pPr>
          <w:hyperlink w:anchor="_Toc404535811" w:history="1">
            <w:r w:rsidRPr="00CE2553">
              <w:rPr>
                <w:rStyle w:val="Hipervnculo"/>
                <w:rFonts w:ascii="Times New Roman" w:eastAsia="Times New Roman" w:hAnsi="Times New Roman" w:cs="Times New Roman"/>
                <w:smallCaps/>
                <w:noProof/>
                <w:color w:val="auto"/>
                <w:szCs w:val="24"/>
                <w:lang w:val="es-ES" w:eastAsia="es-ES"/>
              </w:rPr>
              <w:t>9.2.</w:t>
            </w:r>
            <w:r w:rsidRPr="00CE2553">
              <w:rPr>
                <w:rStyle w:val="Hipervnculo"/>
                <w:rFonts w:ascii="Times New Roman" w:eastAsia="Times New Roman" w:hAnsi="Times New Roman" w:cs="Times New Roman"/>
                <w:smallCaps/>
                <w:color w:val="auto"/>
                <w:szCs w:val="24"/>
                <w:lang w:val="es-ES" w:eastAsia="es-ES"/>
              </w:rPr>
              <w:tab/>
            </w:r>
            <w:r w:rsidRPr="00CE2553">
              <w:rPr>
                <w:rStyle w:val="Hipervnculo"/>
                <w:rFonts w:ascii="Times New Roman" w:eastAsia="Times New Roman" w:hAnsi="Times New Roman" w:cs="Times New Roman"/>
                <w:smallCaps/>
                <w:noProof/>
                <w:color w:val="auto"/>
                <w:szCs w:val="24"/>
                <w:lang w:val="es-ES" w:eastAsia="es-ES"/>
              </w:rPr>
              <w:t>MODELO DE CASOS DE USO</w:t>
            </w:r>
            <w:r w:rsidRPr="00CE2553">
              <w:rPr>
                <w:rStyle w:val="Hipervnculo"/>
                <w:rFonts w:ascii="Times New Roman" w:eastAsia="Times New Roman" w:hAnsi="Times New Roman" w:cs="Times New Roman"/>
                <w:smallCaps/>
                <w:webHidden/>
                <w:color w:val="auto"/>
                <w:szCs w:val="24"/>
                <w:lang w:val="es-ES" w:eastAsia="es-ES"/>
              </w:rPr>
              <w:tab/>
            </w:r>
            <w:r w:rsidRPr="00CE2553">
              <w:rPr>
                <w:rStyle w:val="Hipervnculo"/>
                <w:rFonts w:ascii="Times New Roman" w:eastAsia="Times New Roman" w:hAnsi="Times New Roman" w:cs="Times New Roman"/>
                <w:smallCaps/>
                <w:webHidden/>
                <w:color w:val="auto"/>
                <w:szCs w:val="24"/>
                <w:lang w:val="es-ES" w:eastAsia="es-ES"/>
              </w:rPr>
              <w:fldChar w:fldCharType="begin"/>
            </w:r>
            <w:r w:rsidRPr="00CE2553">
              <w:rPr>
                <w:rStyle w:val="Hipervnculo"/>
                <w:rFonts w:ascii="Times New Roman" w:eastAsia="Times New Roman" w:hAnsi="Times New Roman" w:cs="Times New Roman"/>
                <w:smallCaps/>
                <w:webHidden/>
                <w:color w:val="auto"/>
                <w:szCs w:val="24"/>
                <w:lang w:val="es-ES" w:eastAsia="es-ES"/>
              </w:rPr>
              <w:instrText xml:space="preserve"> PAGEREF _Toc404535811 \h </w:instrText>
            </w:r>
            <w:r w:rsidRPr="00CE2553">
              <w:rPr>
                <w:rStyle w:val="Hipervnculo"/>
                <w:rFonts w:ascii="Times New Roman" w:eastAsia="Times New Roman" w:hAnsi="Times New Roman" w:cs="Times New Roman"/>
                <w:smallCaps/>
                <w:webHidden/>
                <w:color w:val="auto"/>
                <w:szCs w:val="24"/>
                <w:lang w:val="es-ES" w:eastAsia="es-ES"/>
              </w:rPr>
            </w:r>
            <w:r w:rsidRPr="00CE2553">
              <w:rPr>
                <w:rStyle w:val="Hipervnculo"/>
                <w:rFonts w:ascii="Times New Roman" w:eastAsia="Times New Roman" w:hAnsi="Times New Roman" w:cs="Times New Roman"/>
                <w:smallCaps/>
                <w:webHidden/>
                <w:color w:val="auto"/>
                <w:szCs w:val="24"/>
                <w:lang w:val="es-ES" w:eastAsia="es-ES"/>
              </w:rPr>
              <w:fldChar w:fldCharType="separate"/>
            </w:r>
            <w:r w:rsidR="00277C17">
              <w:rPr>
                <w:rStyle w:val="Hipervnculo"/>
                <w:rFonts w:ascii="Times New Roman" w:eastAsia="Times New Roman" w:hAnsi="Times New Roman" w:cs="Times New Roman"/>
                <w:smallCaps/>
                <w:noProof/>
                <w:webHidden/>
                <w:color w:val="auto"/>
                <w:szCs w:val="24"/>
                <w:lang w:val="es-ES" w:eastAsia="es-ES"/>
              </w:rPr>
              <w:t>32</w:t>
            </w:r>
            <w:r w:rsidRPr="00CE2553">
              <w:rPr>
                <w:rStyle w:val="Hipervnculo"/>
                <w:rFonts w:ascii="Times New Roman" w:eastAsia="Times New Roman" w:hAnsi="Times New Roman" w:cs="Times New Roman"/>
                <w:smallCaps/>
                <w:webHidden/>
                <w:color w:val="auto"/>
                <w:szCs w:val="24"/>
                <w:lang w:val="es-ES" w:eastAsia="es-ES"/>
              </w:rPr>
              <w:fldChar w:fldCharType="end"/>
            </w:r>
          </w:hyperlink>
        </w:p>
        <w:p w:rsidR="00FB18B9" w:rsidRPr="00CE2553" w:rsidRDefault="00FB18B9" w:rsidP="00CE2553">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812" w:history="1">
            <w:r w:rsidRPr="00CE2553">
              <w:rPr>
                <w:rStyle w:val="Hipervnculo"/>
                <w:rFonts w:ascii="Times New Roman" w:eastAsia="Times New Roman" w:hAnsi="Times New Roman" w:cs="Times New Roman"/>
                <w:i/>
                <w:iCs/>
                <w:noProof/>
                <w:color w:val="auto"/>
                <w:szCs w:val="24"/>
                <w:lang w:val="es-ES" w:eastAsia="es-ES"/>
              </w:rPr>
              <w:t>1.2.52</w:t>
            </w:r>
            <w:r w:rsidRPr="00CE2553">
              <w:rPr>
                <w:rStyle w:val="Hipervnculo"/>
                <w:rFonts w:ascii="Times New Roman" w:eastAsia="Times New Roman" w:hAnsi="Times New Roman" w:cs="Times New Roman"/>
                <w:i/>
                <w:iCs/>
                <w:color w:val="auto"/>
                <w:szCs w:val="24"/>
                <w:lang w:val="es-ES" w:eastAsia="es-ES"/>
              </w:rPr>
              <w:tab/>
            </w:r>
            <w:r w:rsidRPr="00CE2553">
              <w:rPr>
                <w:rStyle w:val="Hipervnculo"/>
                <w:rFonts w:ascii="Times New Roman" w:eastAsia="Times New Roman" w:hAnsi="Times New Roman" w:cs="Times New Roman"/>
                <w:i/>
                <w:iCs/>
                <w:noProof/>
                <w:color w:val="auto"/>
                <w:szCs w:val="24"/>
                <w:lang w:val="es-ES" w:eastAsia="es-ES"/>
              </w:rPr>
              <w:t>Descripción</w:t>
            </w:r>
            <w:r w:rsidRPr="00CE2553">
              <w:rPr>
                <w:rStyle w:val="Hipervnculo"/>
                <w:rFonts w:ascii="Times New Roman" w:eastAsia="Times New Roman" w:hAnsi="Times New Roman" w:cs="Times New Roman"/>
                <w:i/>
                <w:iCs/>
                <w:webHidden/>
                <w:color w:val="auto"/>
                <w:szCs w:val="24"/>
                <w:lang w:val="es-ES" w:eastAsia="es-ES"/>
              </w:rPr>
              <w:tab/>
            </w:r>
            <w:r w:rsidRPr="00CE2553">
              <w:rPr>
                <w:rStyle w:val="Hipervnculo"/>
                <w:rFonts w:ascii="Times New Roman" w:eastAsia="Times New Roman" w:hAnsi="Times New Roman" w:cs="Times New Roman"/>
                <w:i/>
                <w:iCs/>
                <w:webHidden/>
                <w:color w:val="auto"/>
                <w:szCs w:val="24"/>
                <w:lang w:val="es-ES" w:eastAsia="es-ES"/>
              </w:rPr>
              <w:fldChar w:fldCharType="begin"/>
            </w:r>
            <w:r w:rsidRPr="00CE2553">
              <w:rPr>
                <w:rStyle w:val="Hipervnculo"/>
                <w:rFonts w:ascii="Times New Roman" w:eastAsia="Times New Roman" w:hAnsi="Times New Roman" w:cs="Times New Roman"/>
                <w:i/>
                <w:iCs/>
                <w:webHidden/>
                <w:color w:val="auto"/>
                <w:szCs w:val="24"/>
                <w:lang w:val="es-ES" w:eastAsia="es-ES"/>
              </w:rPr>
              <w:instrText xml:space="preserve"> PAGEREF _Toc404535812 \h </w:instrText>
            </w:r>
            <w:r w:rsidRPr="00CE2553">
              <w:rPr>
                <w:rStyle w:val="Hipervnculo"/>
                <w:rFonts w:ascii="Times New Roman" w:eastAsia="Times New Roman" w:hAnsi="Times New Roman" w:cs="Times New Roman"/>
                <w:i/>
                <w:iCs/>
                <w:webHidden/>
                <w:color w:val="auto"/>
                <w:szCs w:val="24"/>
                <w:lang w:val="es-ES" w:eastAsia="es-ES"/>
              </w:rPr>
            </w:r>
            <w:r w:rsidRPr="00CE2553">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32</w:t>
            </w:r>
            <w:r w:rsidRPr="00CE2553">
              <w:rPr>
                <w:rStyle w:val="Hipervnculo"/>
                <w:rFonts w:ascii="Times New Roman" w:eastAsia="Times New Roman" w:hAnsi="Times New Roman" w:cs="Times New Roman"/>
                <w:i/>
                <w:iCs/>
                <w:webHidden/>
                <w:color w:val="auto"/>
                <w:szCs w:val="24"/>
                <w:lang w:val="es-ES" w:eastAsia="es-ES"/>
              </w:rPr>
              <w:fldChar w:fldCharType="end"/>
            </w:r>
          </w:hyperlink>
        </w:p>
        <w:p w:rsidR="00FB18B9" w:rsidRPr="00CE2553" w:rsidRDefault="00FB18B9" w:rsidP="00CE2553">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813" w:history="1">
            <w:r w:rsidRPr="00CE2553">
              <w:rPr>
                <w:rStyle w:val="Hipervnculo"/>
                <w:rFonts w:ascii="Times New Roman" w:eastAsia="Times New Roman" w:hAnsi="Times New Roman" w:cs="Times New Roman"/>
                <w:i/>
                <w:iCs/>
                <w:noProof/>
                <w:color w:val="auto"/>
                <w:szCs w:val="24"/>
                <w:lang w:val="es-ES" w:eastAsia="es-ES"/>
              </w:rPr>
              <w:t>1.2.53</w:t>
            </w:r>
            <w:r w:rsidRPr="00CE2553">
              <w:rPr>
                <w:rStyle w:val="Hipervnculo"/>
                <w:rFonts w:ascii="Times New Roman" w:eastAsia="Times New Roman" w:hAnsi="Times New Roman" w:cs="Times New Roman"/>
                <w:i/>
                <w:iCs/>
                <w:color w:val="auto"/>
                <w:szCs w:val="24"/>
                <w:lang w:val="es-ES" w:eastAsia="es-ES"/>
              </w:rPr>
              <w:tab/>
            </w:r>
            <w:r w:rsidRPr="00CE2553">
              <w:rPr>
                <w:rStyle w:val="Hipervnculo"/>
                <w:rFonts w:ascii="Times New Roman" w:eastAsia="Times New Roman" w:hAnsi="Times New Roman" w:cs="Times New Roman"/>
                <w:i/>
                <w:iCs/>
                <w:noProof/>
                <w:color w:val="auto"/>
                <w:szCs w:val="24"/>
                <w:lang w:val="es-ES" w:eastAsia="es-ES"/>
              </w:rPr>
              <w:t>Pre-condiciones</w:t>
            </w:r>
            <w:r w:rsidRPr="00CE2553">
              <w:rPr>
                <w:rStyle w:val="Hipervnculo"/>
                <w:rFonts w:ascii="Times New Roman" w:eastAsia="Times New Roman" w:hAnsi="Times New Roman" w:cs="Times New Roman"/>
                <w:i/>
                <w:iCs/>
                <w:webHidden/>
                <w:color w:val="auto"/>
                <w:szCs w:val="24"/>
                <w:lang w:val="es-ES" w:eastAsia="es-ES"/>
              </w:rPr>
              <w:tab/>
            </w:r>
            <w:r w:rsidRPr="00CE2553">
              <w:rPr>
                <w:rStyle w:val="Hipervnculo"/>
                <w:rFonts w:ascii="Times New Roman" w:eastAsia="Times New Roman" w:hAnsi="Times New Roman" w:cs="Times New Roman"/>
                <w:i/>
                <w:iCs/>
                <w:webHidden/>
                <w:color w:val="auto"/>
                <w:szCs w:val="24"/>
                <w:lang w:val="es-ES" w:eastAsia="es-ES"/>
              </w:rPr>
              <w:fldChar w:fldCharType="begin"/>
            </w:r>
            <w:r w:rsidRPr="00CE2553">
              <w:rPr>
                <w:rStyle w:val="Hipervnculo"/>
                <w:rFonts w:ascii="Times New Roman" w:eastAsia="Times New Roman" w:hAnsi="Times New Roman" w:cs="Times New Roman"/>
                <w:i/>
                <w:iCs/>
                <w:webHidden/>
                <w:color w:val="auto"/>
                <w:szCs w:val="24"/>
                <w:lang w:val="es-ES" w:eastAsia="es-ES"/>
              </w:rPr>
              <w:instrText xml:space="preserve"> PAGEREF _Toc404535813 \h </w:instrText>
            </w:r>
            <w:r w:rsidRPr="00CE2553">
              <w:rPr>
                <w:rStyle w:val="Hipervnculo"/>
                <w:rFonts w:ascii="Times New Roman" w:eastAsia="Times New Roman" w:hAnsi="Times New Roman" w:cs="Times New Roman"/>
                <w:i/>
                <w:iCs/>
                <w:webHidden/>
                <w:color w:val="auto"/>
                <w:szCs w:val="24"/>
                <w:lang w:val="es-ES" w:eastAsia="es-ES"/>
              </w:rPr>
            </w:r>
            <w:r w:rsidRPr="00CE2553">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32</w:t>
            </w:r>
            <w:r w:rsidRPr="00CE2553">
              <w:rPr>
                <w:rStyle w:val="Hipervnculo"/>
                <w:rFonts w:ascii="Times New Roman" w:eastAsia="Times New Roman" w:hAnsi="Times New Roman" w:cs="Times New Roman"/>
                <w:i/>
                <w:iCs/>
                <w:webHidden/>
                <w:color w:val="auto"/>
                <w:szCs w:val="24"/>
                <w:lang w:val="es-ES" w:eastAsia="es-ES"/>
              </w:rPr>
              <w:fldChar w:fldCharType="end"/>
            </w:r>
          </w:hyperlink>
        </w:p>
        <w:p w:rsidR="00FB18B9" w:rsidRPr="00CE2553" w:rsidRDefault="00FB18B9" w:rsidP="00CE2553">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814" w:history="1">
            <w:r w:rsidRPr="00CE2553">
              <w:rPr>
                <w:rStyle w:val="Hipervnculo"/>
                <w:rFonts w:ascii="Times New Roman" w:eastAsia="Times New Roman" w:hAnsi="Times New Roman" w:cs="Times New Roman"/>
                <w:i/>
                <w:iCs/>
                <w:noProof/>
                <w:color w:val="auto"/>
                <w:szCs w:val="24"/>
                <w:lang w:val="es-ES" w:eastAsia="es-ES"/>
              </w:rPr>
              <w:t>1.2.54</w:t>
            </w:r>
            <w:r w:rsidRPr="00CE2553">
              <w:rPr>
                <w:rStyle w:val="Hipervnculo"/>
                <w:rFonts w:ascii="Times New Roman" w:eastAsia="Times New Roman" w:hAnsi="Times New Roman" w:cs="Times New Roman"/>
                <w:i/>
                <w:iCs/>
                <w:color w:val="auto"/>
                <w:szCs w:val="24"/>
                <w:lang w:val="es-ES" w:eastAsia="es-ES"/>
              </w:rPr>
              <w:tab/>
            </w:r>
            <w:r w:rsidRPr="00CE2553">
              <w:rPr>
                <w:rStyle w:val="Hipervnculo"/>
                <w:rFonts w:ascii="Times New Roman" w:eastAsia="Times New Roman" w:hAnsi="Times New Roman" w:cs="Times New Roman"/>
                <w:i/>
                <w:iCs/>
                <w:noProof/>
                <w:color w:val="auto"/>
                <w:szCs w:val="24"/>
                <w:lang w:val="es-ES" w:eastAsia="es-ES"/>
              </w:rPr>
              <w:t>Flujo de eventos principal</w:t>
            </w:r>
            <w:r w:rsidRPr="00CE2553">
              <w:rPr>
                <w:rStyle w:val="Hipervnculo"/>
                <w:rFonts w:ascii="Times New Roman" w:eastAsia="Times New Roman" w:hAnsi="Times New Roman" w:cs="Times New Roman"/>
                <w:i/>
                <w:iCs/>
                <w:webHidden/>
                <w:color w:val="auto"/>
                <w:szCs w:val="24"/>
                <w:lang w:val="es-ES" w:eastAsia="es-ES"/>
              </w:rPr>
              <w:tab/>
            </w:r>
            <w:r w:rsidRPr="00CE2553">
              <w:rPr>
                <w:rStyle w:val="Hipervnculo"/>
                <w:rFonts w:ascii="Times New Roman" w:eastAsia="Times New Roman" w:hAnsi="Times New Roman" w:cs="Times New Roman"/>
                <w:i/>
                <w:iCs/>
                <w:webHidden/>
                <w:color w:val="auto"/>
                <w:szCs w:val="24"/>
                <w:lang w:val="es-ES" w:eastAsia="es-ES"/>
              </w:rPr>
              <w:fldChar w:fldCharType="begin"/>
            </w:r>
            <w:r w:rsidRPr="00CE2553">
              <w:rPr>
                <w:rStyle w:val="Hipervnculo"/>
                <w:rFonts w:ascii="Times New Roman" w:eastAsia="Times New Roman" w:hAnsi="Times New Roman" w:cs="Times New Roman"/>
                <w:i/>
                <w:iCs/>
                <w:webHidden/>
                <w:color w:val="auto"/>
                <w:szCs w:val="24"/>
                <w:lang w:val="es-ES" w:eastAsia="es-ES"/>
              </w:rPr>
              <w:instrText xml:space="preserve"> PAGEREF _Toc404535814 \h </w:instrText>
            </w:r>
            <w:r w:rsidRPr="00CE2553">
              <w:rPr>
                <w:rStyle w:val="Hipervnculo"/>
                <w:rFonts w:ascii="Times New Roman" w:eastAsia="Times New Roman" w:hAnsi="Times New Roman" w:cs="Times New Roman"/>
                <w:i/>
                <w:iCs/>
                <w:webHidden/>
                <w:color w:val="auto"/>
                <w:szCs w:val="24"/>
                <w:lang w:val="es-ES" w:eastAsia="es-ES"/>
              </w:rPr>
            </w:r>
            <w:r w:rsidRPr="00CE2553">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32</w:t>
            </w:r>
            <w:r w:rsidRPr="00CE2553">
              <w:rPr>
                <w:rStyle w:val="Hipervnculo"/>
                <w:rFonts w:ascii="Times New Roman" w:eastAsia="Times New Roman" w:hAnsi="Times New Roman" w:cs="Times New Roman"/>
                <w:i/>
                <w:iCs/>
                <w:webHidden/>
                <w:color w:val="auto"/>
                <w:szCs w:val="24"/>
                <w:lang w:val="es-ES" w:eastAsia="es-ES"/>
              </w:rPr>
              <w:fldChar w:fldCharType="end"/>
            </w:r>
          </w:hyperlink>
        </w:p>
        <w:p w:rsidR="00FB18B9" w:rsidRPr="00CE2553" w:rsidRDefault="00FB18B9" w:rsidP="00CE2553">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815" w:history="1">
            <w:r w:rsidRPr="00CE2553">
              <w:rPr>
                <w:rStyle w:val="Hipervnculo"/>
                <w:rFonts w:ascii="Times New Roman" w:eastAsia="Times New Roman" w:hAnsi="Times New Roman" w:cs="Times New Roman"/>
                <w:i/>
                <w:iCs/>
                <w:noProof/>
                <w:color w:val="auto"/>
                <w:szCs w:val="24"/>
                <w:lang w:val="es-ES" w:eastAsia="es-ES"/>
              </w:rPr>
              <w:t>1.2.55</w:t>
            </w:r>
            <w:r w:rsidRPr="00CE2553">
              <w:rPr>
                <w:rStyle w:val="Hipervnculo"/>
                <w:rFonts w:ascii="Times New Roman" w:eastAsia="Times New Roman" w:hAnsi="Times New Roman" w:cs="Times New Roman"/>
                <w:i/>
                <w:iCs/>
                <w:color w:val="auto"/>
                <w:szCs w:val="24"/>
                <w:lang w:val="es-ES" w:eastAsia="es-ES"/>
              </w:rPr>
              <w:tab/>
            </w:r>
            <w:r w:rsidRPr="00CE2553">
              <w:rPr>
                <w:rStyle w:val="Hipervnculo"/>
                <w:rFonts w:ascii="Times New Roman" w:eastAsia="Times New Roman" w:hAnsi="Times New Roman" w:cs="Times New Roman"/>
                <w:i/>
                <w:iCs/>
                <w:noProof/>
                <w:color w:val="auto"/>
                <w:szCs w:val="24"/>
                <w:lang w:val="es-ES" w:eastAsia="es-ES"/>
              </w:rPr>
              <w:t>Flujos de eventos alternativos</w:t>
            </w:r>
            <w:r w:rsidRPr="00CE2553">
              <w:rPr>
                <w:rStyle w:val="Hipervnculo"/>
                <w:rFonts w:ascii="Times New Roman" w:eastAsia="Times New Roman" w:hAnsi="Times New Roman" w:cs="Times New Roman"/>
                <w:i/>
                <w:iCs/>
                <w:webHidden/>
                <w:color w:val="auto"/>
                <w:szCs w:val="24"/>
                <w:lang w:val="es-ES" w:eastAsia="es-ES"/>
              </w:rPr>
              <w:tab/>
            </w:r>
            <w:r w:rsidRPr="00CE2553">
              <w:rPr>
                <w:rStyle w:val="Hipervnculo"/>
                <w:rFonts w:ascii="Times New Roman" w:eastAsia="Times New Roman" w:hAnsi="Times New Roman" w:cs="Times New Roman"/>
                <w:i/>
                <w:iCs/>
                <w:webHidden/>
                <w:color w:val="auto"/>
                <w:szCs w:val="24"/>
                <w:lang w:val="es-ES" w:eastAsia="es-ES"/>
              </w:rPr>
              <w:fldChar w:fldCharType="begin"/>
            </w:r>
            <w:r w:rsidRPr="00CE2553">
              <w:rPr>
                <w:rStyle w:val="Hipervnculo"/>
                <w:rFonts w:ascii="Times New Roman" w:eastAsia="Times New Roman" w:hAnsi="Times New Roman" w:cs="Times New Roman"/>
                <w:i/>
                <w:iCs/>
                <w:webHidden/>
                <w:color w:val="auto"/>
                <w:szCs w:val="24"/>
                <w:lang w:val="es-ES" w:eastAsia="es-ES"/>
              </w:rPr>
              <w:instrText xml:space="preserve"> PAGEREF _Toc404535815 \h </w:instrText>
            </w:r>
            <w:r w:rsidRPr="00CE2553">
              <w:rPr>
                <w:rStyle w:val="Hipervnculo"/>
                <w:rFonts w:ascii="Times New Roman" w:eastAsia="Times New Roman" w:hAnsi="Times New Roman" w:cs="Times New Roman"/>
                <w:i/>
                <w:iCs/>
                <w:webHidden/>
                <w:color w:val="auto"/>
                <w:szCs w:val="24"/>
                <w:lang w:val="es-ES" w:eastAsia="es-ES"/>
              </w:rPr>
            </w:r>
            <w:r w:rsidRPr="00CE2553">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32</w:t>
            </w:r>
            <w:r w:rsidRPr="00CE2553">
              <w:rPr>
                <w:rStyle w:val="Hipervnculo"/>
                <w:rFonts w:ascii="Times New Roman" w:eastAsia="Times New Roman" w:hAnsi="Times New Roman" w:cs="Times New Roman"/>
                <w:i/>
                <w:iCs/>
                <w:webHidden/>
                <w:color w:val="auto"/>
                <w:szCs w:val="24"/>
                <w:lang w:val="es-ES" w:eastAsia="es-ES"/>
              </w:rPr>
              <w:fldChar w:fldCharType="end"/>
            </w:r>
          </w:hyperlink>
        </w:p>
        <w:p w:rsidR="00FB18B9" w:rsidRPr="00CE2553" w:rsidRDefault="00FB18B9" w:rsidP="00CE2553">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816" w:history="1">
            <w:r w:rsidRPr="00CE2553">
              <w:rPr>
                <w:rStyle w:val="Hipervnculo"/>
                <w:rFonts w:ascii="Times New Roman" w:eastAsia="Times New Roman" w:hAnsi="Times New Roman" w:cs="Times New Roman"/>
                <w:i/>
                <w:iCs/>
                <w:noProof/>
                <w:color w:val="auto"/>
                <w:szCs w:val="24"/>
                <w:lang w:val="es-ES" w:eastAsia="es-ES"/>
              </w:rPr>
              <w:t>1.2.56</w:t>
            </w:r>
            <w:r w:rsidRPr="00CE2553">
              <w:rPr>
                <w:rStyle w:val="Hipervnculo"/>
                <w:rFonts w:ascii="Times New Roman" w:eastAsia="Times New Roman" w:hAnsi="Times New Roman" w:cs="Times New Roman"/>
                <w:i/>
                <w:iCs/>
                <w:color w:val="auto"/>
                <w:szCs w:val="24"/>
                <w:lang w:val="es-ES" w:eastAsia="es-ES"/>
              </w:rPr>
              <w:tab/>
            </w:r>
            <w:r w:rsidRPr="00CE2553">
              <w:rPr>
                <w:rStyle w:val="Hipervnculo"/>
                <w:rFonts w:ascii="Times New Roman" w:eastAsia="Times New Roman" w:hAnsi="Times New Roman" w:cs="Times New Roman"/>
                <w:i/>
                <w:iCs/>
                <w:noProof/>
                <w:color w:val="auto"/>
                <w:szCs w:val="24"/>
                <w:lang w:val="es-ES" w:eastAsia="es-ES"/>
              </w:rPr>
              <w:t>Post-condiciones</w:t>
            </w:r>
            <w:r w:rsidRPr="00CE2553">
              <w:rPr>
                <w:rStyle w:val="Hipervnculo"/>
                <w:rFonts w:ascii="Times New Roman" w:eastAsia="Times New Roman" w:hAnsi="Times New Roman" w:cs="Times New Roman"/>
                <w:i/>
                <w:iCs/>
                <w:webHidden/>
                <w:color w:val="auto"/>
                <w:szCs w:val="24"/>
                <w:lang w:val="es-ES" w:eastAsia="es-ES"/>
              </w:rPr>
              <w:tab/>
            </w:r>
            <w:r w:rsidRPr="00CE2553">
              <w:rPr>
                <w:rStyle w:val="Hipervnculo"/>
                <w:rFonts w:ascii="Times New Roman" w:eastAsia="Times New Roman" w:hAnsi="Times New Roman" w:cs="Times New Roman"/>
                <w:i/>
                <w:iCs/>
                <w:webHidden/>
                <w:color w:val="auto"/>
                <w:szCs w:val="24"/>
                <w:lang w:val="es-ES" w:eastAsia="es-ES"/>
              </w:rPr>
              <w:fldChar w:fldCharType="begin"/>
            </w:r>
            <w:r w:rsidRPr="00CE2553">
              <w:rPr>
                <w:rStyle w:val="Hipervnculo"/>
                <w:rFonts w:ascii="Times New Roman" w:eastAsia="Times New Roman" w:hAnsi="Times New Roman" w:cs="Times New Roman"/>
                <w:i/>
                <w:iCs/>
                <w:webHidden/>
                <w:color w:val="auto"/>
                <w:szCs w:val="24"/>
                <w:lang w:val="es-ES" w:eastAsia="es-ES"/>
              </w:rPr>
              <w:instrText xml:space="preserve"> PAGEREF _Toc404535816 \h </w:instrText>
            </w:r>
            <w:r w:rsidRPr="00CE2553">
              <w:rPr>
                <w:rStyle w:val="Hipervnculo"/>
                <w:rFonts w:ascii="Times New Roman" w:eastAsia="Times New Roman" w:hAnsi="Times New Roman" w:cs="Times New Roman"/>
                <w:i/>
                <w:iCs/>
                <w:webHidden/>
                <w:color w:val="auto"/>
                <w:szCs w:val="24"/>
                <w:lang w:val="es-ES" w:eastAsia="es-ES"/>
              </w:rPr>
            </w:r>
            <w:r w:rsidRPr="00CE2553">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32</w:t>
            </w:r>
            <w:r w:rsidRPr="00CE2553">
              <w:rPr>
                <w:rStyle w:val="Hipervnculo"/>
                <w:rFonts w:ascii="Times New Roman" w:eastAsia="Times New Roman" w:hAnsi="Times New Roman" w:cs="Times New Roman"/>
                <w:i/>
                <w:iCs/>
                <w:webHidden/>
                <w:color w:val="auto"/>
                <w:szCs w:val="24"/>
                <w:lang w:val="es-ES" w:eastAsia="es-ES"/>
              </w:rPr>
              <w:fldChar w:fldCharType="end"/>
            </w:r>
          </w:hyperlink>
        </w:p>
        <w:p w:rsidR="00FB18B9" w:rsidRPr="00CE2553" w:rsidRDefault="00FB18B9" w:rsidP="00CE2553">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817" w:history="1">
            <w:r w:rsidRPr="00CE2553">
              <w:rPr>
                <w:rStyle w:val="Hipervnculo"/>
                <w:rFonts w:ascii="Times New Roman" w:eastAsia="Times New Roman" w:hAnsi="Times New Roman" w:cs="Times New Roman"/>
                <w:i/>
                <w:iCs/>
                <w:noProof/>
                <w:color w:val="auto"/>
                <w:szCs w:val="24"/>
                <w:lang w:val="es-ES" w:eastAsia="es-ES"/>
              </w:rPr>
              <w:t>1.2.57</w:t>
            </w:r>
            <w:r w:rsidRPr="00CE2553">
              <w:rPr>
                <w:rStyle w:val="Hipervnculo"/>
                <w:rFonts w:ascii="Times New Roman" w:eastAsia="Times New Roman" w:hAnsi="Times New Roman" w:cs="Times New Roman"/>
                <w:i/>
                <w:iCs/>
                <w:color w:val="auto"/>
                <w:szCs w:val="24"/>
                <w:lang w:val="es-ES" w:eastAsia="es-ES"/>
              </w:rPr>
              <w:tab/>
            </w:r>
            <w:r w:rsidRPr="00CE2553">
              <w:rPr>
                <w:rStyle w:val="Hipervnculo"/>
                <w:rFonts w:ascii="Times New Roman" w:eastAsia="Times New Roman" w:hAnsi="Times New Roman" w:cs="Times New Roman"/>
                <w:i/>
                <w:iCs/>
                <w:noProof/>
                <w:color w:val="auto"/>
                <w:szCs w:val="24"/>
                <w:lang w:val="es-ES" w:eastAsia="es-ES"/>
              </w:rPr>
              <w:t>Requerimientos especiales</w:t>
            </w:r>
            <w:r w:rsidRPr="00CE2553">
              <w:rPr>
                <w:rStyle w:val="Hipervnculo"/>
                <w:rFonts w:ascii="Times New Roman" w:eastAsia="Times New Roman" w:hAnsi="Times New Roman" w:cs="Times New Roman"/>
                <w:i/>
                <w:iCs/>
                <w:webHidden/>
                <w:color w:val="auto"/>
                <w:szCs w:val="24"/>
                <w:lang w:val="es-ES" w:eastAsia="es-ES"/>
              </w:rPr>
              <w:tab/>
            </w:r>
            <w:r w:rsidRPr="00CE2553">
              <w:rPr>
                <w:rStyle w:val="Hipervnculo"/>
                <w:rFonts w:ascii="Times New Roman" w:eastAsia="Times New Roman" w:hAnsi="Times New Roman" w:cs="Times New Roman"/>
                <w:i/>
                <w:iCs/>
                <w:webHidden/>
                <w:color w:val="auto"/>
                <w:szCs w:val="24"/>
                <w:lang w:val="es-ES" w:eastAsia="es-ES"/>
              </w:rPr>
              <w:fldChar w:fldCharType="begin"/>
            </w:r>
            <w:r w:rsidRPr="00CE2553">
              <w:rPr>
                <w:rStyle w:val="Hipervnculo"/>
                <w:rFonts w:ascii="Times New Roman" w:eastAsia="Times New Roman" w:hAnsi="Times New Roman" w:cs="Times New Roman"/>
                <w:i/>
                <w:iCs/>
                <w:webHidden/>
                <w:color w:val="auto"/>
                <w:szCs w:val="24"/>
                <w:lang w:val="es-ES" w:eastAsia="es-ES"/>
              </w:rPr>
              <w:instrText xml:space="preserve"> PAGEREF _Toc404535817 \h </w:instrText>
            </w:r>
            <w:r w:rsidRPr="00CE2553">
              <w:rPr>
                <w:rStyle w:val="Hipervnculo"/>
                <w:rFonts w:ascii="Times New Roman" w:eastAsia="Times New Roman" w:hAnsi="Times New Roman" w:cs="Times New Roman"/>
                <w:i/>
                <w:iCs/>
                <w:webHidden/>
                <w:color w:val="auto"/>
                <w:szCs w:val="24"/>
                <w:lang w:val="es-ES" w:eastAsia="es-ES"/>
              </w:rPr>
            </w:r>
            <w:r w:rsidRPr="00CE2553">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33</w:t>
            </w:r>
            <w:r w:rsidRPr="00CE2553">
              <w:rPr>
                <w:rStyle w:val="Hipervnculo"/>
                <w:rFonts w:ascii="Times New Roman" w:eastAsia="Times New Roman" w:hAnsi="Times New Roman" w:cs="Times New Roman"/>
                <w:i/>
                <w:iCs/>
                <w:webHidden/>
                <w:color w:val="auto"/>
                <w:szCs w:val="24"/>
                <w:lang w:val="es-ES" w:eastAsia="es-ES"/>
              </w:rPr>
              <w:fldChar w:fldCharType="end"/>
            </w:r>
          </w:hyperlink>
        </w:p>
        <w:p w:rsidR="00FB18B9" w:rsidRPr="00CE2553" w:rsidRDefault="00FB18B9" w:rsidP="00CE2553">
          <w:pPr>
            <w:pStyle w:val="TDC2"/>
            <w:tabs>
              <w:tab w:val="left" w:pos="800"/>
              <w:tab w:val="right" w:leader="dot" w:pos="8099"/>
            </w:tabs>
            <w:spacing w:after="0" w:line="240" w:lineRule="auto"/>
            <w:ind w:left="200"/>
            <w:jc w:val="left"/>
            <w:rPr>
              <w:rStyle w:val="Hipervnculo"/>
              <w:rFonts w:ascii="Times New Roman" w:eastAsia="Times New Roman" w:hAnsi="Times New Roman" w:cs="Times New Roman"/>
              <w:smallCaps/>
              <w:color w:val="auto"/>
              <w:szCs w:val="24"/>
              <w:lang w:val="es-ES" w:eastAsia="es-ES"/>
            </w:rPr>
          </w:pPr>
          <w:hyperlink w:anchor="_Toc404535818" w:history="1">
            <w:r w:rsidRPr="00CE2553">
              <w:rPr>
                <w:rStyle w:val="Hipervnculo"/>
                <w:rFonts w:ascii="Times New Roman" w:eastAsia="Times New Roman" w:hAnsi="Times New Roman" w:cs="Times New Roman"/>
                <w:smallCaps/>
                <w:noProof/>
                <w:color w:val="auto"/>
                <w:szCs w:val="24"/>
                <w:lang w:val="es-ES" w:eastAsia="es-ES"/>
              </w:rPr>
              <w:t>9.3.</w:t>
            </w:r>
            <w:r w:rsidRPr="00CE2553">
              <w:rPr>
                <w:rStyle w:val="Hipervnculo"/>
                <w:rFonts w:ascii="Times New Roman" w:eastAsia="Times New Roman" w:hAnsi="Times New Roman" w:cs="Times New Roman"/>
                <w:smallCaps/>
                <w:color w:val="auto"/>
                <w:szCs w:val="24"/>
                <w:lang w:val="es-ES" w:eastAsia="es-ES"/>
              </w:rPr>
              <w:tab/>
            </w:r>
            <w:r w:rsidRPr="00CE2553">
              <w:rPr>
                <w:rStyle w:val="Hipervnculo"/>
                <w:rFonts w:ascii="Times New Roman" w:eastAsia="Times New Roman" w:hAnsi="Times New Roman" w:cs="Times New Roman"/>
                <w:smallCaps/>
                <w:noProof/>
                <w:color w:val="auto"/>
                <w:szCs w:val="24"/>
                <w:lang w:val="es-ES" w:eastAsia="es-ES"/>
              </w:rPr>
              <w:t>PRUEBAS</w:t>
            </w:r>
            <w:r w:rsidRPr="00CE2553">
              <w:rPr>
                <w:rStyle w:val="Hipervnculo"/>
                <w:rFonts w:ascii="Times New Roman" w:eastAsia="Times New Roman" w:hAnsi="Times New Roman" w:cs="Times New Roman"/>
                <w:smallCaps/>
                <w:webHidden/>
                <w:color w:val="auto"/>
                <w:szCs w:val="24"/>
                <w:lang w:val="es-ES" w:eastAsia="es-ES"/>
              </w:rPr>
              <w:tab/>
            </w:r>
            <w:r w:rsidRPr="00CE2553">
              <w:rPr>
                <w:rStyle w:val="Hipervnculo"/>
                <w:rFonts w:ascii="Times New Roman" w:eastAsia="Times New Roman" w:hAnsi="Times New Roman" w:cs="Times New Roman"/>
                <w:smallCaps/>
                <w:webHidden/>
                <w:color w:val="auto"/>
                <w:szCs w:val="24"/>
                <w:lang w:val="es-ES" w:eastAsia="es-ES"/>
              </w:rPr>
              <w:fldChar w:fldCharType="begin"/>
            </w:r>
            <w:r w:rsidRPr="00CE2553">
              <w:rPr>
                <w:rStyle w:val="Hipervnculo"/>
                <w:rFonts w:ascii="Times New Roman" w:eastAsia="Times New Roman" w:hAnsi="Times New Roman" w:cs="Times New Roman"/>
                <w:smallCaps/>
                <w:webHidden/>
                <w:color w:val="auto"/>
                <w:szCs w:val="24"/>
                <w:lang w:val="es-ES" w:eastAsia="es-ES"/>
              </w:rPr>
              <w:instrText xml:space="preserve"> PAGEREF _Toc404535818 \h </w:instrText>
            </w:r>
            <w:r w:rsidRPr="00CE2553">
              <w:rPr>
                <w:rStyle w:val="Hipervnculo"/>
                <w:rFonts w:ascii="Times New Roman" w:eastAsia="Times New Roman" w:hAnsi="Times New Roman" w:cs="Times New Roman"/>
                <w:smallCaps/>
                <w:webHidden/>
                <w:color w:val="auto"/>
                <w:szCs w:val="24"/>
                <w:lang w:val="es-ES" w:eastAsia="es-ES"/>
              </w:rPr>
            </w:r>
            <w:r w:rsidRPr="00CE2553">
              <w:rPr>
                <w:rStyle w:val="Hipervnculo"/>
                <w:rFonts w:ascii="Times New Roman" w:eastAsia="Times New Roman" w:hAnsi="Times New Roman" w:cs="Times New Roman"/>
                <w:smallCaps/>
                <w:webHidden/>
                <w:color w:val="auto"/>
                <w:szCs w:val="24"/>
                <w:lang w:val="es-ES" w:eastAsia="es-ES"/>
              </w:rPr>
              <w:fldChar w:fldCharType="separate"/>
            </w:r>
            <w:r w:rsidR="00277C17">
              <w:rPr>
                <w:rStyle w:val="Hipervnculo"/>
                <w:rFonts w:ascii="Times New Roman" w:eastAsia="Times New Roman" w:hAnsi="Times New Roman" w:cs="Times New Roman"/>
                <w:smallCaps/>
                <w:noProof/>
                <w:webHidden/>
                <w:color w:val="auto"/>
                <w:szCs w:val="24"/>
                <w:lang w:val="es-ES" w:eastAsia="es-ES"/>
              </w:rPr>
              <w:t>33</w:t>
            </w:r>
            <w:r w:rsidRPr="00CE2553">
              <w:rPr>
                <w:rStyle w:val="Hipervnculo"/>
                <w:rFonts w:ascii="Times New Roman" w:eastAsia="Times New Roman" w:hAnsi="Times New Roman" w:cs="Times New Roman"/>
                <w:smallCaps/>
                <w:webHidden/>
                <w:color w:val="auto"/>
                <w:szCs w:val="24"/>
                <w:lang w:val="es-ES" w:eastAsia="es-ES"/>
              </w:rPr>
              <w:fldChar w:fldCharType="end"/>
            </w:r>
          </w:hyperlink>
        </w:p>
        <w:p w:rsidR="00FB18B9" w:rsidRDefault="00FB18B9" w:rsidP="00FB18B9">
          <w:pPr>
            <w:pStyle w:val="TDC1"/>
            <w:rPr>
              <w:rFonts w:asciiTheme="minorHAnsi" w:eastAsiaTheme="minorEastAsia" w:hAnsiTheme="minorHAnsi" w:cstheme="minorBidi"/>
              <w:sz w:val="22"/>
              <w:szCs w:val="22"/>
              <w:lang w:val="en-US"/>
            </w:rPr>
          </w:pPr>
          <w:hyperlink w:anchor="_Toc404535819" w:history="1">
            <w:r w:rsidRPr="00391BA0">
              <w:rPr>
                <w:rStyle w:val="Hipervnculo"/>
              </w:rPr>
              <w:t>10.</w:t>
            </w:r>
            <w:r>
              <w:rPr>
                <w:rFonts w:asciiTheme="minorHAnsi" w:eastAsiaTheme="minorEastAsia" w:hAnsiTheme="minorHAnsi" w:cstheme="minorBidi"/>
                <w:sz w:val="22"/>
                <w:szCs w:val="22"/>
                <w:lang w:val="en-US"/>
              </w:rPr>
              <w:tab/>
            </w:r>
            <w:r w:rsidRPr="00391BA0">
              <w:rPr>
                <w:rStyle w:val="Hipervnculo"/>
              </w:rPr>
              <w:t>MODIFICACIÓN DE STOCK</w:t>
            </w:r>
            <w:r>
              <w:rPr>
                <w:webHidden/>
              </w:rPr>
              <w:tab/>
            </w:r>
            <w:r>
              <w:rPr>
                <w:webHidden/>
              </w:rPr>
              <w:fldChar w:fldCharType="begin"/>
            </w:r>
            <w:r>
              <w:rPr>
                <w:webHidden/>
              </w:rPr>
              <w:instrText xml:space="preserve"> PAGEREF _Toc404535819 \h </w:instrText>
            </w:r>
            <w:r>
              <w:rPr>
                <w:webHidden/>
              </w:rPr>
            </w:r>
            <w:r>
              <w:rPr>
                <w:webHidden/>
              </w:rPr>
              <w:fldChar w:fldCharType="separate"/>
            </w:r>
            <w:r w:rsidR="00277C17">
              <w:rPr>
                <w:webHidden/>
              </w:rPr>
              <w:t>34</w:t>
            </w:r>
            <w:r>
              <w:rPr>
                <w:webHidden/>
              </w:rPr>
              <w:fldChar w:fldCharType="end"/>
            </w:r>
          </w:hyperlink>
        </w:p>
        <w:p w:rsidR="00FB18B9" w:rsidRPr="00CE2553" w:rsidRDefault="00FB18B9" w:rsidP="00CE2553">
          <w:pPr>
            <w:pStyle w:val="TDC2"/>
            <w:tabs>
              <w:tab w:val="left" w:pos="800"/>
              <w:tab w:val="right" w:leader="dot" w:pos="8099"/>
            </w:tabs>
            <w:spacing w:after="0" w:line="240" w:lineRule="auto"/>
            <w:ind w:left="200"/>
            <w:jc w:val="left"/>
            <w:rPr>
              <w:rStyle w:val="Hipervnculo"/>
              <w:rFonts w:ascii="Times New Roman" w:eastAsia="Times New Roman" w:hAnsi="Times New Roman" w:cs="Times New Roman"/>
              <w:smallCaps/>
              <w:color w:val="auto"/>
              <w:szCs w:val="24"/>
              <w:lang w:val="es-ES" w:eastAsia="es-ES"/>
            </w:rPr>
          </w:pPr>
          <w:hyperlink w:anchor="_Toc404535820" w:history="1">
            <w:r w:rsidRPr="00CE2553">
              <w:rPr>
                <w:rStyle w:val="Hipervnculo"/>
                <w:rFonts w:ascii="Times New Roman" w:eastAsia="Times New Roman" w:hAnsi="Times New Roman" w:cs="Times New Roman"/>
                <w:smallCaps/>
                <w:noProof/>
                <w:color w:val="auto"/>
                <w:szCs w:val="24"/>
                <w:lang w:val="es-ES" w:eastAsia="es-ES"/>
              </w:rPr>
              <w:t>10.1.</w:t>
            </w:r>
            <w:r w:rsidRPr="00CE2553">
              <w:rPr>
                <w:rStyle w:val="Hipervnculo"/>
                <w:rFonts w:ascii="Times New Roman" w:eastAsia="Times New Roman" w:hAnsi="Times New Roman" w:cs="Times New Roman"/>
                <w:smallCaps/>
                <w:color w:val="auto"/>
                <w:szCs w:val="24"/>
                <w:lang w:val="es-ES" w:eastAsia="es-ES"/>
              </w:rPr>
              <w:tab/>
            </w:r>
            <w:r w:rsidRPr="00CE2553">
              <w:rPr>
                <w:rStyle w:val="Hipervnculo"/>
                <w:rFonts w:ascii="Times New Roman" w:eastAsia="Times New Roman" w:hAnsi="Times New Roman" w:cs="Times New Roman"/>
                <w:smallCaps/>
                <w:noProof/>
                <w:color w:val="auto"/>
                <w:szCs w:val="24"/>
                <w:lang w:val="es-ES" w:eastAsia="es-ES"/>
              </w:rPr>
              <w:t>ESPECIFICACIÓN DE REQUERIMIENTOS</w:t>
            </w:r>
            <w:r w:rsidRPr="00CE2553">
              <w:rPr>
                <w:rStyle w:val="Hipervnculo"/>
                <w:rFonts w:ascii="Times New Roman" w:eastAsia="Times New Roman" w:hAnsi="Times New Roman" w:cs="Times New Roman"/>
                <w:smallCaps/>
                <w:webHidden/>
                <w:color w:val="auto"/>
                <w:szCs w:val="24"/>
                <w:lang w:val="es-ES" w:eastAsia="es-ES"/>
              </w:rPr>
              <w:tab/>
            </w:r>
            <w:r w:rsidRPr="00CE2553">
              <w:rPr>
                <w:rStyle w:val="Hipervnculo"/>
                <w:rFonts w:ascii="Times New Roman" w:eastAsia="Times New Roman" w:hAnsi="Times New Roman" w:cs="Times New Roman"/>
                <w:smallCaps/>
                <w:webHidden/>
                <w:color w:val="auto"/>
                <w:szCs w:val="24"/>
                <w:lang w:val="es-ES" w:eastAsia="es-ES"/>
              </w:rPr>
              <w:fldChar w:fldCharType="begin"/>
            </w:r>
            <w:r w:rsidRPr="00CE2553">
              <w:rPr>
                <w:rStyle w:val="Hipervnculo"/>
                <w:rFonts w:ascii="Times New Roman" w:eastAsia="Times New Roman" w:hAnsi="Times New Roman" w:cs="Times New Roman"/>
                <w:smallCaps/>
                <w:webHidden/>
                <w:color w:val="auto"/>
                <w:szCs w:val="24"/>
                <w:lang w:val="es-ES" w:eastAsia="es-ES"/>
              </w:rPr>
              <w:instrText xml:space="preserve"> PAGEREF _Toc404535820 \h </w:instrText>
            </w:r>
            <w:r w:rsidRPr="00CE2553">
              <w:rPr>
                <w:rStyle w:val="Hipervnculo"/>
                <w:rFonts w:ascii="Times New Roman" w:eastAsia="Times New Roman" w:hAnsi="Times New Roman" w:cs="Times New Roman"/>
                <w:smallCaps/>
                <w:webHidden/>
                <w:color w:val="auto"/>
                <w:szCs w:val="24"/>
                <w:lang w:val="es-ES" w:eastAsia="es-ES"/>
              </w:rPr>
            </w:r>
            <w:r w:rsidRPr="00CE2553">
              <w:rPr>
                <w:rStyle w:val="Hipervnculo"/>
                <w:rFonts w:ascii="Times New Roman" w:eastAsia="Times New Roman" w:hAnsi="Times New Roman" w:cs="Times New Roman"/>
                <w:smallCaps/>
                <w:webHidden/>
                <w:color w:val="auto"/>
                <w:szCs w:val="24"/>
                <w:lang w:val="es-ES" w:eastAsia="es-ES"/>
              </w:rPr>
              <w:fldChar w:fldCharType="separate"/>
            </w:r>
            <w:r w:rsidR="00277C17">
              <w:rPr>
                <w:rStyle w:val="Hipervnculo"/>
                <w:rFonts w:ascii="Times New Roman" w:eastAsia="Times New Roman" w:hAnsi="Times New Roman" w:cs="Times New Roman"/>
                <w:smallCaps/>
                <w:noProof/>
                <w:webHidden/>
                <w:color w:val="auto"/>
                <w:szCs w:val="24"/>
                <w:lang w:val="es-ES" w:eastAsia="es-ES"/>
              </w:rPr>
              <w:t>34</w:t>
            </w:r>
            <w:r w:rsidRPr="00CE2553">
              <w:rPr>
                <w:rStyle w:val="Hipervnculo"/>
                <w:rFonts w:ascii="Times New Roman" w:eastAsia="Times New Roman" w:hAnsi="Times New Roman" w:cs="Times New Roman"/>
                <w:smallCaps/>
                <w:webHidden/>
                <w:color w:val="auto"/>
                <w:szCs w:val="24"/>
                <w:lang w:val="es-ES" w:eastAsia="es-ES"/>
              </w:rPr>
              <w:fldChar w:fldCharType="end"/>
            </w:r>
          </w:hyperlink>
        </w:p>
        <w:p w:rsidR="00FB18B9" w:rsidRPr="00CE2553" w:rsidRDefault="00FB18B9" w:rsidP="00CE2553">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821" w:history="1">
            <w:r w:rsidRPr="00CE2553">
              <w:rPr>
                <w:rStyle w:val="Hipervnculo"/>
                <w:rFonts w:ascii="Times New Roman" w:eastAsia="Times New Roman" w:hAnsi="Times New Roman" w:cs="Times New Roman"/>
                <w:i/>
                <w:iCs/>
                <w:noProof/>
                <w:color w:val="auto"/>
                <w:szCs w:val="24"/>
                <w:lang w:val="es-ES" w:eastAsia="es-ES"/>
              </w:rPr>
              <w:t>1.2.58</w:t>
            </w:r>
            <w:r w:rsidRPr="00CE2553">
              <w:rPr>
                <w:rStyle w:val="Hipervnculo"/>
                <w:rFonts w:ascii="Times New Roman" w:eastAsia="Times New Roman" w:hAnsi="Times New Roman" w:cs="Times New Roman"/>
                <w:i/>
                <w:iCs/>
                <w:noProof/>
                <w:color w:val="auto"/>
                <w:szCs w:val="24"/>
                <w:lang w:val="es-ES" w:eastAsia="es-ES"/>
              </w:rPr>
              <w:tab/>
              <w:t>STKREQ02: Modificación de stock de artículo</w:t>
            </w:r>
            <w:r w:rsidRPr="00CE2553">
              <w:rPr>
                <w:rStyle w:val="Hipervnculo"/>
                <w:rFonts w:ascii="Times New Roman" w:eastAsia="Times New Roman" w:hAnsi="Times New Roman" w:cs="Times New Roman"/>
                <w:i/>
                <w:iCs/>
                <w:noProof/>
                <w:webHidden/>
                <w:color w:val="auto"/>
                <w:szCs w:val="24"/>
                <w:lang w:val="es-ES" w:eastAsia="es-ES"/>
              </w:rPr>
              <w:tab/>
            </w:r>
            <w:r w:rsidRPr="00CE2553">
              <w:rPr>
                <w:rStyle w:val="Hipervnculo"/>
                <w:rFonts w:ascii="Times New Roman" w:eastAsia="Times New Roman" w:hAnsi="Times New Roman" w:cs="Times New Roman"/>
                <w:i/>
                <w:iCs/>
                <w:noProof/>
                <w:webHidden/>
                <w:color w:val="auto"/>
                <w:szCs w:val="24"/>
                <w:lang w:val="es-ES" w:eastAsia="es-ES"/>
              </w:rPr>
              <w:fldChar w:fldCharType="begin"/>
            </w:r>
            <w:r w:rsidRPr="00CE2553">
              <w:rPr>
                <w:rStyle w:val="Hipervnculo"/>
                <w:rFonts w:ascii="Times New Roman" w:eastAsia="Times New Roman" w:hAnsi="Times New Roman" w:cs="Times New Roman"/>
                <w:i/>
                <w:iCs/>
                <w:noProof/>
                <w:webHidden/>
                <w:color w:val="auto"/>
                <w:szCs w:val="24"/>
                <w:lang w:val="es-ES" w:eastAsia="es-ES"/>
              </w:rPr>
              <w:instrText xml:space="preserve"> PAGEREF _Toc404535821 \h </w:instrText>
            </w:r>
            <w:r w:rsidRPr="00CE2553">
              <w:rPr>
                <w:rStyle w:val="Hipervnculo"/>
                <w:rFonts w:ascii="Times New Roman" w:eastAsia="Times New Roman" w:hAnsi="Times New Roman" w:cs="Times New Roman"/>
                <w:i/>
                <w:iCs/>
                <w:noProof/>
                <w:webHidden/>
                <w:color w:val="auto"/>
                <w:szCs w:val="24"/>
                <w:lang w:val="es-ES" w:eastAsia="es-ES"/>
              </w:rPr>
            </w:r>
            <w:r w:rsidRPr="00CE2553">
              <w:rPr>
                <w:rStyle w:val="Hipervnculo"/>
                <w:rFonts w:ascii="Times New Roman" w:eastAsia="Times New Roman" w:hAnsi="Times New Roman" w:cs="Times New Roman"/>
                <w:i/>
                <w:iCs/>
                <w:noProof/>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34</w:t>
            </w:r>
            <w:r w:rsidRPr="00CE2553">
              <w:rPr>
                <w:rStyle w:val="Hipervnculo"/>
                <w:rFonts w:ascii="Times New Roman" w:eastAsia="Times New Roman" w:hAnsi="Times New Roman" w:cs="Times New Roman"/>
                <w:i/>
                <w:iCs/>
                <w:noProof/>
                <w:webHidden/>
                <w:color w:val="auto"/>
                <w:szCs w:val="24"/>
                <w:lang w:val="es-ES" w:eastAsia="es-ES"/>
              </w:rPr>
              <w:fldChar w:fldCharType="end"/>
            </w:r>
          </w:hyperlink>
        </w:p>
        <w:p w:rsidR="00FB18B9" w:rsidRPr="00CE2553" w:rsidRDefault="00FB18B9" w:rsidP="00CE2553">
          <w:pPr>
            <w:pStyle w:val="TDC2"/>
            <w:tabs>
              <w:tab w:val="left" w:pos="800"/>
              <w:tab w:val="right" w:leader="dot" w:pos="8099"/>
            </w:tabs>
            <w:spacing w:after="0" w:line="240" w:lineRule="auto"/>
            <w:ind w:left="200"/>
            <w:jc w:val="left"/>
            <w:rPr>
              <w:rStyle w:val="Hipervnculo"/>
              <w:rFonts w:ascii="Times New Roman" w:eastAsia="Times New Roman" w:hAnsi="Times New Roman" w:cs="Times New Roman"/>
              <w:smallCaps/>
              <w:noProof/>
              <w:color w:val="auto"/>
              <w:szCs w:val="24"/>
              <w:lang w:val="es-ES" w:eastAsia="es-ES"/>
            </w:rPr>
          </w:pPr>
          <w:hyperlink w:anchor="_Toc404535822" w:history="1">
            <w:r w:rsidRPr="00CE2553">
              <w:rPr>
                <w:rStyle w:val="Hipervnculo"/>
                <w:rFonts w:ascii="Times New Roman" w:eastAsia="Times New Roman" w:hAnsi="Times New Roman" w:cs="Times New Roman"/>
                <w:smallCaps/>
                <w:noProof/>
                <w:color w:val="auto"/>
                <w:szCs w:val="24"/>
                <w:lang w:val="es-ES" w:eastAsia="es-ES"/>
              </w:rPr>
              <w:t>10.2.</w:t>
            </w:r>
            <w:r w:rsidRPr="00CE2553">
              <w:rPr>
                <w:rStyle w:val="Hipervnculo"/>
                <w:rFonts w:ascii="Times New Roman" w:eastAsia="Times New Roman" w:hAnsi="Times New Roman" w:cs="Times New Roman"/>
                <w:smallCaps/>
                <w:noProof/>
                <w:color w:val="auto"/>
                <w:szCs w:val="24"/>
                <w:lang w:val="es-ES" w:eastAsia="es-ES"/>
              </w:rPr>
              <w:tab/>
              <w:t>MODELO DE CASOS DE USO</w:t>
            </w:r>
            <w:r w:rsidRPr="00CE2553">
              <w:rPr>
                <w:rStyle w:val="Hipervnculo"/>
                <w:rFonts w:ascii="Times New Roman" w:eastAsia="Times New Roman" w:hAnsi="Times New Roman" w:cs="Times New Roman"/>
                <w:smallCaps/>
                <w:noProof/>
                <w:webHidden/>
                <w:color w:val="auto"/>
                <w:szCs w:val="24"/>
                <w:lang w:val="es-ES" w:eastAsia="es-ES"/>
              </w:rPr>
              <w:tab/>
            </w:r>
            <w:r w:rsidRPr="00CE2553">
              <w:rPr>
                <w:rStyle w:val="Hipervnculo"/>
                <w:rFonts w:ascii="Times New Roman" w:eastAsia="Times New Roman" w:hAnsi="Times New Roman" w:cs="Times New Roman"/>
                <w:smallCaps/>
                <w:noProof/>
                <w:webHidden/>
                <w:color w:val="auto"/>
                <w:szCs w:val="24"/>
                <w:lang w:val="es-ES" w:eastAsia="es-ES"/>
              </w:rPr>
              <w:fldChar w:fldCharType="begin"/>
            </w:r>
            <w:r w:rsidRPr="00CE2553">
              <w:rPr>
                <w:rStyle w:val="Hipervnculo"/>
                <w:rFonts w:ascii="Times New Roman" w:eastAsia="Times New Roman" w:hAnsi="Times New Roman" w:cs="Times New Roman"/>
                <w:smallCaps/>
                <w:noProof/>
                <w:webHidden/>
                <w:color w:val="auto"/>
                <w:szCs w:val="24"/>
                <w:lang w:val="es-ES" w:eastAsia="es-ES"/>
              </w:rPr>
              <w:instrText xml:space="preserve"> PAGEREF _Toc404535822 \h </w:instrText>
            </w:r>
            <w:r w:rsidRPr="00CE2553">
              <w:rPr>
                <w:rStyle w:val="Hipervnculo"/>
                <w:rFonts w:ascii="Times New Roman" w:eastAsia="Times New Roman" w:hAnsi="Times New Roman" w:cs="Times New Roman"/>
                <w:smallCaps/>
                <w:noProof/>
                <w:webHidden/>
                <w:color w:val="auto"/>
                <w:szCs w:val="24"/>
                <w:lang w:val="es-ES" w:eastAsia="es-ES"/>
              </w:rPr>
            </w:r>
            <w:r w:rsidRPr="00CE2553">
              <w:rPr>
                <w:rStyle w:val="Hipervnculo"/>
                <w:rFonts w:ascii="Times New Roman" w:eastAsia="Times New Roman" w:hAnsi="Times New Roman" w:cs="Times New Roman"/>
                <w:smallCaps/>
                <w:noProof/>
                <w:webHidden/>
                <w:color w:val="auto"/>
                <w:szCs w:val="24"/>
                <w:lang w:val="es-ES" w:eastAsia="es-ES"/>
              </w:rPr>
              <w:fldChar w:fldCharType="separate"/>
            </w:r>
            <w:r w:rsidR="00277C17">
              <w:rPr>
                <w:rStyle w:val="Hipervnculo"/>
                <w:rFonts w:ascii="Times New Roman" w:eastAsia="Times New Roman" w:hAnsi="Times New Roman" w:cs="Times New Roman"/>
                <w:smallCaps/>
                <w:noProof/>
                <w:webHidden/>
                <w:color w:val="auto"/>
                <w:szCs w:val="24"/>
                <w:lang w:val="es-ES" w:eastAsia="es-ES"/>
              </w:rPr>
              <w:t>34</w:t>
            </w:r>
            <w:r w:rsidRPr="00CE2553">
              <w:rPr>
                <w:rStyle w:val="Hipervnculo"/>
                <w:rFonts w:ascii="Times New Roman" w:eastAsia="Times New Roman" w:hAnsi="Times New Roman" w:cs="Times New Roman"/>
                <w:smallCaps/>
                <w:noProof/>
                <w:webHidden/>
                <w:color w:val="auto"/>
                <w:szCs w:val="24"/>
                <w:lang w:val="es-ES" w:eastAsia="es-ES"/>
              </w:rPr>
              <w:fldChar w:fldCharType="end"/>
            </w:r>
          </w:hyperlink>
        </w:p>
        <w:p w:rsidR="00FB18B9" w:rsidRPr="00CE2553" w:rsidRDefault="00FB18B9" w:rsidP="00CE2553">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823" w:history="1">
            <w:r w:rsidRPr="00CE2553">
              <w:rPr>
                <w:rStyle w:val="Hipervnculo"/>
                <w:rFonts w:ascii="Times New Roman" w:eastAsia="Times New Roman" w:hAnsi="Times New Roman" w:cs="Times New Roman"/>
                <w:i/>
                <w:iCs/>
                <w:noProof/>
                <w:color w:val="auto"/>
                <w:szCs w:val="24"/>
                <w:lang w:val="es-ES" w:eastAsia="es-ES"/>
              </w:rPr>
              <w:t>1.2.59</w:t>
            </w:r>
            <w:r w:rsidRPr="00CE2553">
              <w:rPr>
                <w:rStyle w:val="Hipervnculo"/>
                <w:rFonts w:ascii="Times New Roman" w:eastAsia="Times New Roman" w:hAnsi="Times New Roman" w:cs="Times New Roman"/>
                <w:i/>
                <w:iCs/>
                <w:color w:val="auto"/>
                <w:szCs w:val="24"/>
                <w:lang w:val="es-ES" w:eastAsia="es-ES"/>
              </w:rPr>
              <w:tab/>
            </w:r>
            <w:r w:rsidRPr="00CE2553">
              <w:rPr>
                <w:rStyle w:val="Hipervnculo"/>
                <w:rFonts w:ascii="Times New Roman" w:eastAsia="Times New Roman" w:hAnsi="Times New Roman" w:cs="Times New Roman"/>
                <w:i/>
                <w:iCs/>
                <w:noProof/>
                <w:color w:val="auto"/>
                <w:szCs w:val="24"/>
                <w:lang w:val="es-ES" w:eastAsia="es-ES"/>
              </w:rPr>
              <w:t>Descripción</w:t>
            </w:r>
            <w:r w:rsidRPr="00CE2553">
              <w:rPr>
                <w:rStyle w:val="Hipervnculo"/>
                <w:rFonts w:ascii="Times New Roman" w:eastAsia="Times New Roman" w:hAnsi="Times New Roman" w:cs="Times New Roman"/>
                <w:i/>
                <w:iCs/>
                <w:webHidden/>
                <w:color w:val="auto"/>
                <w:szCs w:val="24"/>
                <w:lang w:val="es-ES" w:eastAsia="es-ES"/>
              </w:rPr>
              <w:tab/>
            </w:r>
            <w:r w:rsidRPr="00CE2553">
              <w:rPr>
                <w:rStyle w:val="Hipervnculo"/>
                <w:rFonts w:ascii="Times New Roman" w:eastAsia="Times New Roman" w:hAnsi="Times New Roman" w:cs="Times New Roman"/>
                <w:i/>
                <w:iCs/>
                <w:webHidden/>
                <w:color w:val="auto"/>
                <w:szCs w:val="24"/>
                <w:lang w:val="es-ES" w:eastAsia="es-ES"/>
              </w:rPr>
              <w:fldChar w:fldCharType="begin"/>
            </w:r>
            <w:r w:rsidRPr="00CE2553">
              <w:rPr>
                <w:rStyle w:val="Hipervnculo"/>
                <w:rFonts w:ascii="Times New Roman" w:eastAsia="Times New Roman" w:hAnsi="Times New Roman" w:cs="Times New Roman"/>
                <w:i/>
                <w:iCs/>
                <w:webHidden/>
                <w:color w:val="auto"/>
                <w:szCs w:val="24"/>
                <w:lang w:val="es-ES" w:eastAsia="es-ES"/>
              </w:rPr>
              <w:instrText xml:space="preserve"> PAGEREF _Toc404535823 \h </w:instrText>
            </w:r>
            <w:r w:rsidRPr="00CE2553">
              <w:rPr>
                <w:rStyle w:val="Hipervnculo"/>
                <w:rFonts w:ascii="Times New Roman" w:eastAsia="Times New Roman" w:hAnsi="Times New Roman" w:cs="Times New Roman"/>
                <w:i/>
                <w:iCs/>
                <w:webHidden/>
                <w:color w:val="auto"/>
                <w:szCs w:val="24"/>
                <w:lang w:val="es-ES" w:eastAsia="es-ES"/>
              </w:rPr>
            </w:r>
            <w:r w:rsidRPr="00CE2553">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34</w:t>
            </w:r>
            <w:r w:rsidRPr="00CE2553">
              <w:rPr>
                <w:rStyle w:val="Hipervnculo"/>
                <w:rFonts w:ascii="Times New Roman" w:eastAsia="Times New Roman" w:hAnsi="Times New Roman" w:cs="Times New Roman"/>
                <w:i/>
                <w:iCs/>
                <w:webHidden/>
                <w:color w:val="auto"/>
                <w:szCs w:val="24"/>
                <w:lang w:val="es-ES" w:eastAsia="es-ES"/>
              </w:rPr>
              <w:fldChar w:fldCharType="end"/>
            </w:r>
          </w:hyperlink>
        </w:p>
        <w:p w:rsidR="00FB18B9" w:rsidRPr="00CE2553" w:rsidRDefault="00FB18B9" w:rsidP="00CE2553">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824" w:history="1">
            <w:r w:rsidRPr="00CE2553">
              <w:rPr>
                <w:rStyle w:val="Hipervnculo"/>
                <w:rFonts w:ascii="Times New Roman" w:eastAsia="Times New Roman" w:hAnsi="Times New Roman" w:cs="Times New Roman"/>
                <w:i/>
                <w:iCs/>
                <w:noProof/>
                <w:color w:val="auto"/>
                <w:szCs w:val="24"/>
                <w:lang w:val="es-ES" w:eastAsia="es-ES"/>
              </w:rPr>
              <w:t>1.2.60</w:t>
            </w:r>
            <w:r w:rsidRPr="00CE2553">
              <w:rPr>
                <w:rStyle w:val="Hipervnculo"/>
                <w:rFonts w:ascii="Times New Roman" w:eastAsia="Times New Roman" w:hAnsi="Times New Roman" w:cs="Times New Roman"/>
                <w:i/>
                <w:iCs/>
                <w:color w:val="auto"/>
                <w:szCs w:val="24"/>
                <w:lang w:val="es-ES" w:eastAsia="es-ES"/>
              </w:rPr>
              <w:tab/>
            </w:r>
            <w:r w:rsidRPr="00CE2553">
              <w:rPr>
                <w:rStyle w:val="Hipervnculo"/>
                <w:rFonts w:ascii="Times New Roman" w:eastAsia="Times New Roman" w:hAnsi="Times New Roman" w:cs="Times New Roman"/>
                <w:i/>
                <w:iCs/>
                <w:noProof/>
                <w:color w:val="auto"/>
                <w:szCs w:val="24"/>
                <w:lang w:val="es-ES" w:eastAsia="es-ES"/>
              </w:rPr>
              <w:t>Pre-condiciones</w:t>
            </w:r>
            <w:r w:rsidRPr="00CE2553">
              <w:rPr>
                <w:rStyle w:val="Hipervnculo"/>
                <w:rFonts w:ascii="Times New Roman" w:eastAsia="Times New Roman" w:hAnsi="Times New Roman" w:cs="Times New Roman"/>
                <w:i/>
                <w:iCs/>
                <w:webHidden/>
                <w:color w:val="auto"/>
                <w:szCs w:val="24"/>
                <w:lang w:val="es-ES" w:eastAsia="es-ES"/>
              </w:rPr>
              <w:tab/>
            </w:r>
            <w:r w:rsidRPr="00CE2553">
              <w:rPr>
                <w:rStyle w:val="Hipervnculo"/>
                <w:rFonts w:ascii="Times New Roman" w:eastAsia="Times New Roman" w:hAnsi="Times New Roman" w:cs="Times New Roman"/>
                <w:i/>
                <w:iCs/>
                <w:webHidden/>
                <w:color w:val="auto"/>
                <w:szCs w:val="24"/>
                <w:lang w:val="es-ES" w:eastAsia="es-ES"/>
              </w:rPr>
              <w:fldChar w:fldCharType="begin"/>
            </w:r>
            <w:r w:rsidRPr="00CE2553">
              <w:rPr>
                <w:rStyle w:val="Hipervnculo"/>
                <w:rFonts w:ascii="Times New Roman" w:eastAsia="Times New Roman" w:hAnsi="Times New Roman" w:cs="Times New Roman"/>
                <w:i/>
                <w:iCs/>
                <w:webHidden/>
                <w:color w:val="auto"/>
                <w:szCs w:val="24"/>
                <w:lang w:val="es-ES" w:eastAsia="es-ES"/>
              </w:rPr>
              <w:instrText xml:space="preserve"> PAGEREF _Toc404535824 \h </w:instrText>
            </w:r>
            <w:r w:rsidRPr="00CE2553">
              <w:rPr>
                <w:rStyle w:val="Hipervnculo"/>
                <w:rFonts w:ascii="Times New Roman" w:eastAsia="Times New Roman" w:hAnsi="Times New Roman" w:cs="Times New Roman"/>
                <w:i/>
                <w:iCs/>
                <w:webHidden/>
                <w:color w:val="auto"/>
                <w:szCs w:val="24"/>
                <w:lang w:val="es-ES" w:eastAsia="es-ES"/>
              </w:rPr>
            </w:r>
            <w:r w:rsidRPr="00CE2553">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34</w:t>
            </w:r>
            <w:r w:rsidRPr="00CE2553">
              <w:rPr>
                <w:rStyle w:val="Hipervnculo"/>
                <w:rFonts w:ascii="Times New Roman" w:eastAsia="Times New Roman" w:hAnsi="Times New Roman" w:cs="Times New Roman"/>
                <w:i/>
                <w:iCs/>
                <w:webHidden/>
                <w:color w:val="auto"/>
                <w:szCs w:val="24"/>
                <w:lang w:val="es-ES" w:eastAsia="es-ES"/>
              </w:rPr>
              <w:fldChar w:fldCharType="end"/>
            </w:r>
          </w:hyperlink>
        </w:p>
        <w:p w:rsidR="00FB18B9" w:rsidRPr="00CE2553" w:rsidRDefault="00FB18B9" w:rsidP="00CE2553">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825" w:history="1">
            <w:r w:rsidRPr="00CE2553">
              <w:rPr>
                <w:rStyle w:val="Hipervnculo"/>
                <w:rFonts w:ascii="Times New Roman" w:eastAsia="Times New Roman" w:hAnsi="Times New Roman" w:cs="Times New Roman"/>
                <w:i/>
                <w:iCs/>
                <w:noProof/>
                <w:color w:val="auto"/>
                <w:szCs w:val="24"/>
                <w:lang w:val="es-ES" w:eastAsia="es-ES"/>
              </w:rPr>
              <w:t>1.2.61</w:t>
            </w:r>
            <w:r w:rsidRPr="00CE2553">
              <w:rPr>
                <w:rStyle w:val="Hipervnculo"/>
                <w:rFonts w:ascii="Times New Roman" w:eastAsia="Times New Roman" w:hAnsi="Times New Roman" w:cs="Times New Roman"/>
                <w:i/>
                <w:iCs/>
                <w:color w:val="auto"/>
                <w:szCs w:val="24"/>
                <w:lang w:val="es-ES" w:eastAsia="es-ES"/>
              </w:rPr>
              <w:tab/>
            </w:r>
            <w:r w:rsidRPr="00CE2553">
              <w:rPr>
                <w:rStyle w:val="Hipervnculo"/>
                <w:rFonts w:ascii="Times New Roman" w:eastAsia="Times New Roman" w:hAnsi="Times New Roman" w:cs="Times New Roman"/>
                <w:i/>
                <w:iCs/>
                <w:noProof/>
                <w:color w:val="auto"/>
                <w:szCs w:val="24"/>
                <w:lang w:val="es-ES" w:eastAsia="es-ES"/>
              </w:rPr>
              <w:t>Flujo de eventos principal</w:t>
            </w:r>
            <w:r w:rsidRPr="00CE2553">
              <w:rPr>
                <w:rStyle w:val="Hipervnculo"/>
                <w:rFonts w:ascii="Times New Roman" w:eastAsia="Times New Roman" w:hAnsi="Times New Roman" w:cs="Times New Roman"/>
                <w:i/>
                <w:iCs/>
                <w:webHidden/>
                <w:color w:val="auto"/>
                <w:szCs w:val="24"/>
                <w:lang w:val="es-ES" w:eastAsia="es-ES"/>
              </w:rPr>
              <w:tab/>
            </w:r>
            <w:r w:rsidRPr="00CE2553">
              <w:rPr>
                <w:rStyle w:val="Hipervnculo"/>
                <w:rFonts w:ascii="Times New Roman" w:eastAsia="Times New Roman" w:hAnsi="Times New Roman" w:cs="Times New Roman"/>
                <w:i/>
                <w:iCs/>
                <w:webHidden/>
                <w:color w:val="auto"/>
                <w:szCs w:val="24"/>
                <w:lang w:val="es-ES" w:eastAsia="es-ES"/>
              </w:rPr>
              <w:fldChar w:fldCharType="begin"/>
            </w:r>
            <w:r w:rsidRPr="00CE2553">
              <w:rPr>
                <w:rStyle w:val="Hipervnculo"/>
                <w:rFonts w:ascii="Times New Roman" w:eastAsia="Times New Roman" w:hAnsi="Times New Roman" w:cs="Times New Roman"/>
                <w:i/>
                <w:iCs/>
                <w:webHidden/>
                <w:color w:val="auto"/>
                <w:szCs w:val="24"/>
                <w:lang w:val="es-ES" w:eastAsia="es-ES"/>
              </w:rPr>
              <w:instrText xml:space="preserve"> PAGEREF _Toc404535825 \h </w:instrText>
            </w:r>
            <w:r w:rsidRPr="00CE2553">
              <w:rPr>
                <w:rStyle w:val="Hipervnculo"/>
                <w:rFonts w:ascii="Times New Roman" w:eastAsia="Times New Roman" w:hAnsi="Times New Roman" w:cs="Times New Roman"/>
                <w:i/>
                <w:iCs/>
                <w:webHidden/>
                <w:color w:val="auto"/>
                <w:szCs w:val="24"/>
                <w:lang w:val="es-ES" w:eastAsia="es-ES"/>
              </w:rPr>
            </w:r>
            <w:r w:rsidRPr="00CE2553">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34</w:t>
            </w:r>
            <w:r w:rsidRPr="00CE2553">
              <w:rPr>
                <w:rStyle w:val="Hipervnculo"/>
                <w:rFonts w:ascii="Times New Roman" w:eastAsia="Times New Roman" w:hAnsi="Times New Roman" w:cs="Times New Roman"/>
                <w:i/>
                <w:iCs/>
                <w:webHidden/>
                <w:color w:val="auto"/>
                <w:szCs w:val="24"/>
                <w:lang w:val="es-ES" w:eastAsia="es-ES"/>
              </w:rPr>
              <w:fldChar w:fldCharType="end"/>
            </w:r>
          </w:hyperlink>
        </w:p>
        <w:p w:rsidR="00FB18B9" w:rsidRPr="00CE2553" w:rsidRDefault="00FB18B9" w:rsidP="00CE2553">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826" w:history="1">
            <w:r w:rsidRPr="00CE2553">
              <w:rPr>
                <w:rStyle w:val="Hipervnculo"/>
                <w:rFonts w:ascii="Times New Roman" w:eastAsia="Times New Roman" w:hAnsi="Times New Roman" w:cs="Times New Roman"/>
                <w:i/>
                <w:iCs/>
                <w:noProof/>
                <w:color w:val="auto"/>
                <w:szCs w:val="24"/>
                <w:lang w:val="es-ES" w:eastAsia="es-ES"/>
              </w:rPr>
              <w:t>1.2.62</w:t>
            </w:r>
            <w:r w:rsidRPr="00CE2553">
              <w:rPr>
                <w:rStyle w:val="Hipervnculo"/>
                <w:rFonts w:ascii="Times New Roman" w:eastAsia="Times New Roman" w:hAnsi="Times New Roman" w:cs="Times New Roman"/>
                <w:i/>
                <w:iCs/>
                <w:color w:val="auto"/>
                <w:szCs w:val="24"/>
                <w:lang w:val="es-ES" w:eastAsia="es-ES"/>
              </w:rPr>
              <w:tab/>
            </w:r>
            <w:r w:rsidRPr="00CE2553">
              <w:rPr>
                <w:rStyle w:val="Hipervnculo"/>
                <w:rFonts w:ascii="Times New Roman" w:eastAsia="Times New Roman" w:hAnsi="Times New Roman" w:cs="Times New Roman"/>
                <w:i/>
                <w:iCs/>
                <w:noProof/>
                <w:color w:val="auto"/>
                <w:szCs w:val="24"/>
                <w:lang w:val="es-ES" w:eastAsia="es-ES"/>
              </w:rPr>
              <w:t>Flujos de eventos alternativos</w:t>
            </w:r>
            <w:r w:rsidRPr="00CE2553">
              <w:rPr>
                <w:rStyle w:val="Hipervnculo"/>
                <w:rFonts w:ascii="Times New Roman" w:eastAsia="Times New Roman" w:hAnsi="Times New Roman" w:cs="Times New Roman"/>
                <w:i/>
                <w:iCs/>
                <w:webHidden/>
                <w:color w:val="auto"/>
                <w:szCs w:val="24"/>
                <w:lang w:val="es-ES" w:eastAsia="es-ES"/>
              </w:rPr>
              <w:tab/>
            </w:r>
            <w:r w:rsidRPr="00CE2553">
              <w:rPr>
                <w:rStyle w:val="Hipervnculo"/>
                <w:rFonts w:ascii="Times New Roman" w:eastAsia="Times New Roman" w:hAnsi="Times New Roman" w:cs="Times New Roman"/>
                <w:i/>
                <w:iCs/>
                <w:webHidden/>
                <w:color w:val="auto"/>
                <w:szCs w:val="24"/>
                <w:lang w:val="es-ES" w:eastAsia="es-ES"/>
              </w:rPr>
              <w:fldChar w:fldCharType="begin"/>
            </w:r>
            <w:r w:rsidRPr="00CE2553">
              <w:rPr>
                <w:rStyle w:val="Hipervnculo"/>
                <w:rFonts w:ascii="Times New Roman" w:eastAsia="Times New Roman" w:hAnsi="Times New Roman" w:cs="Times New Roman"/>
                <w:i/>
                <w:iCs/>
                <w:webHidden/>
                <w:color w:val="auto"/>
                <w:szCs w:val="24"/>
                <w:lang w:val="es-ES" w:eastAsia="es-ES"/>
              </w:rPr>
              <w:instrText xml:space="preserve"> PAGEREF _Toc404535826 \h </w:instrText>
            </w:r>
            <w:r w:rsidRPr="00CE2553">
              <w:rPr>
                <w:rStyle w:val="Hipervnculo"/>
                <w:rFonts w:ascii="Times New Roman" w:eastAsia="Times New Roman" w:hAnsi="Times New Roman" w:cs="Times New Roman"/>
                <w:i/>
                <w:iCs/>
                <w:webHidden/>
                <w:color w:val="auto"/>
                <w:szCs w:val="24"/>
                <w:lang w:val="es-ES" w:eastAsia="es-ES"/>
              </w:rPr>
            </w:r>
            <w:r w:rsidRPr="00CE2553">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34</w:t>
            </w:r>
            <w:r w:rsidRPr="00CE2553">
              <w:rPr>
                <w:rStyle w:val="Hipervnculo"/>
                <w:rFonts w:ascii="Times New Roman" w:eastAsia="Times New Roman" w:hAnsi="Times New Roman" w:cs="Times New Roman"/>
                <w:i/>
                <w:iCs/>
                <w:webHidden/>
                <w:color w:val="auto"/>
                <w:szCs w:val="24"/>
                <w:lang w:val="es-ES" w:eastAsia="es-ES"/>
              </w:rPr>
              <w:fldChar w:fldCharType="end"/>
            </w:r>
          </w:hyperlink>
        </w:p>
        <w:p w:rsidR="00FB18B9" w:rsidRPr="00CE2553" w:rsidRDefault="00FB18B9" w:rsidP="00CE2553">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827" w:history="1">
            <w:r w:rsidRPr="00CE2553">
              <w:rPr>
                <w:rStyle w:val="Hipervnculo"/>
                <w:rFonts w:ascii="Times New Roman" w:eastAsia="Times New Roman" w:hAnsi="Times New Roman" w:cs="Times New Roman"/>
                <w:i/>
                <w:iCs/>
                <w:noProof/>
                <w:color w:val="auto"/>
                <w:szCs w:val="24"/>
                <w:lang w:val="es-ES" w:eastAsia="es-ES"/>
              </w:rPr>
              <w:t>1.2.63</w:t>
            </w:r>
            <w:r w:rsidRPr="00CE2553">
              <w:rPr>
                <w:rStyle w:val="Hipervnculo"/>
                <w:rFonts w:ascii="Times New Roman" w:eastAsia="Times New Roman" w:hAnsi="Times New Roman" w:cs="Times New Roman"/>
                <w:i/>
                <w:iCs/>
                <w:color w:val="auto"/>
                <w:szCs w:val="24"/>
                <w:lang w:val="es-ES" w:eastAsia="es-ES"/>
              </w:rPr>
              <w:tab/>
            </w:r>
            <w:r w:rsidRPr="00CE2553">
              <w:rPr>
                <w:rStyle w:val="Hipervnculo"/>
                <w:rFonts w:ascii="Times New Roman" w:eastAsia="Times New Roman" w:hAnsi="Times New Roman" w:cs="Times New Roman"/>
                <w:i/>
                <w:iCs/>
                <w:noProof/>
                <w:color w:val="auto"/>
                <w:szCs w:val="24"/>
                <w:lang w:val="es-ES" w:eastAsia="es-ES"/>
              </w:rPr>
              <w:t>Post-condiciones</w:t>
            </w:r>
            <w:r w:rsidRPr="00CE2553">
              <w:rPr>
                <w:rStyle w:val="Hipervnculo"/>
                <w:rFonts w:ascii="Times New Roman" w:eastAsia="Times New Roman" w:hAnsi="Times New Roman" w:cs="Times New Roman"/>
                <w:i/>
                <w:iCs/>
                <w:webHidden/>
                <w:color w:val="auto"/>
                <w:szCs w:val="24"/>
                <w:lang w:val="es-ES" w:eastAsia="es-ES"/>
              </w:rPr>
              <w:tab/>
            </w:r>
            <w:r w:rsidRPr="00CE2553">
              <w:rPr>
                <w:rStyle w:val="Hipervnculo"/>
                <w:rFonts w:ascii="Times New Roman" w:eastAsia="Times New Roman" w:hAnsi="Times New Roman" w:cs="Times New Roman"/>
                <w:i/>
                <w:iCs/>
                <w:webHidden/>
                <w:color w:val="auto"/>
                <w:szCs w:val="24"/>
                <w:lang w:val="es-ES" w:eastAsia="es-ES"/>
              </w:rPr>
              <w:fldChar w:fldCharType="begin"/>
            </w:r>
            <w:r w:rsidRPr="00CE2553">
              <w:rPr>
                <w:rStyle w:val="Hipervnculo"/>
                <w:rFonts w:ascii="Times New Roman" w:eastAsia="Times New Roman" w:hAnsi="Times New Roman" w:cs="Times New Roman"/>
                <w:i/>
                <w:iCs/>
                <w:webHidden/>
                <w:color w:val="auto"/>
                <w:szCs w:val="24"/>
                <w:lang w:val="es-ES" w:eastAsia="es-ES"/>
              </w:rPr>
              <w:instrText xml:space="preserve"> PAGEREF _Toc404535827 \h </w:instrText>
            </w:r>
            <w:r w:rsidRPr="00CE2553">
              <w:rPr>
                <w:rStyle w:val="Hipervnculo"/>
                <w:rFonts w:ascii="Times New Roman" w:eastAsia="Times New Roman" w:hAnsi="Times New Roman" w:cs="Times New Roman"/>
                <w:i/>
                <w:iCs/>
                <w:webHidden/>
                <w:color w:val="auto"/>
                <w:szCs w:val="24"/>
                <w:lang w:val="es-ES" w:eastAsia="es-ES"/>
              </w:rPr>
            </w:r>
            <w:r w:rsidRPr="00CE2553">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35</w:t>
            </w:r>
            <w:r w:rsidRPr="00CE2553">
              <w:rPr>
                <w:rStyle w:val="Hipervnculo"/>
                <w:rFonts w:ascii="Times New Roman" w:eastAsia="Times New Roman" w:hAnsi="Times New Roman" w:cs="Times New Roman"/>
                <w:i/>
                <w:iCs/>
                <w:webHidden/>
                <w:color w:val="auto"/>
                <w:szCs w:val="24"/>
                <w:lang w:val="es-ES" w:eastAsia="es-ES"/>
              </w:rPr>
              <w:fldChar w:fldCharType="end"/>
            </w:r>
          </w:hyperlink>
        </w:p>
        <w:p w:rsidR="00FB18B9" w:rsidRPr="00CE2553" w:rsidRDefault="00FB18B9" w:rsidP="00CE2553">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828" w:history="1">
            <w:r w:rsidRPr="00CE2553">
              <w:rPr>
                <w:rStyle w:val="Hipervnculo"/>
                <w:rFonts w:ascii="Times New Roman" w:eastAsia="Times New Roman" w:hAnsi="Times New Roman" w:cs="Times New Roman"/>
                <w:i/>
                <w:iCs/>
                <w:noProof/>
                <w:color w:val="auto"/>
                <w:szCs w:val="24"/>
                <w:lang w:val="es-ES" w:eastAsia="es-ES"/>
              </w:rPr>
              <w:t>1.2.64</w:t>
            </w:r>
            <w:r w:rsidRPr="00CE2553">
              <w:rPr>
                <w:rStyle w:val="Hipervnculo"/>
                <w:rFonts w:ascii="Times New Roman" w:eastAsia="Times New Roman" w:hAnsi="Times New Roman" w:cs="Times New Roman"/>
                <w:i/>
                <w:iCs/>
                <w:color w:val="auto"/>
                <w:szCs w:val="24"/>
                <w:lang w:val="es-ES" w:eastAsia="es-ES"/>
              </w:rPr>
              <w:tab/>
            </w:r>
            <w:r w:rsidRPr="00CE2553">
              <w:rPr>
                <w:rStyle w:val="Hipervnculo"/>
                <w:rFonts w:ascii="Times New Roman" w:eastAsia="Times New Roman" w:hAnsi="Times New Roman" w:cs="Times New Roman"/>
                <w:i/>
                <w:iCs/>
                <w:noProof/>
                <w:color w:val="auto"/>
                <w:szCs w:val="24"/>
                <w:lang w:val="es-ES" w:eastAsia="es-ES"/>
              </w:rPr>
              <w:t>Requerimientos especiales</w:t>
            </w:r>
            <w:r w:rsidRPr="00CE2553">
              <w:rPr>
                <w:rStyle w:val="Hipervnculo"/>
                <w:rFonts w:ascii="Times New Roman" w:eastAsia="Times New Roman" w:hAnsi="Times New Roman" w:cs="Times New Roman"/>
                <w:i/>
                <w:iCs/>
                <w:webHidden/>
                <w:color w:val="auto"/>
                <w:szCs w:val="24"/>
                <w:lang w:val="es-ES" w:eastAsia="es-ES"/>
              </w:rPr>
              <w:tab/>
            </w:r>
            <w:r w:rsidRPr="00CE2553">
              <w:rPr>
                <w:rStyle w:val="Hipervnculo"/>
                <w:rFonts w:ascii="Times New Roman" w:eastAsia="Times New Roman" w:hAnsi="Times New Roman" w:cs="Times New Roman"/>
                <w:i/>
                <w:iCs/>
                <w:webHidden/>
                <w:color w:val="auto"/>
                <w:szCs w:val="24"/>
                <w:lang w:val="es-ES" w:eastAsia="es-ES"/>
              </w:rPr>
              <w:fldChar w:fldCharType="begin"/>
            </w:r>
            <w:r w:rsidRPr="00CE2553">
              <w:rPr>
                <w:rStyle w:val="Hipervnculo"/>
                <w:rFonts w:ascii="Times New Roman" w:eastAsia="Times New Roman" w:hAnsi="Times New Roman" w:cs="Times New Roman"/>
                <w:i/>
                <w:iCs/>
                <w:webHidden/>
                <w:color w:val="auto"/>
                <w:szCs w:val="24"/>
                <w:lang w:val="es-ES" w:eastAsia="es-ES"/>
              </w:rPr>
              <w:instrText xml:space="preserve"> PAGEREF _Toc404535828 \h </w:instrText>
            </w:r>
            <w:r w:rsidRPr="00CE2553">
              <w:rPr>
                <w:rStyle w:val="Hipervnculo"/>
                <w:rFonts w:ascii="Times New Roman" w:eastAsia="Times New Roman" w:hAnsi="Times New Roman" w:cs="Times New Roman"/>
                <w:i/>
                <w:iCs/>
                <w:webHidden/>
                <w:color w:val="auto"/>
                <w:szCs w:val="24"/>
                <w:lang w:val="es-ES" w:eastAsia="es-ES"/>
              </w:rPr>
            </w:r>
            <w:r w:rsidRPr="00CE2553">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35</w:t>
            </w:r>
            <w:r w:rsidRPr="00CE2553">
              <w:rPr>
                <w:rStyle w:val="Hipervnculo"/>
                <w:rFonts w:ascii="Times New Roman" w:eastAsia="Times New Roman" w:hAnsi="Times New Roman" w:cs="Times New Roman"/>
                <w:i/>
                <w:iCs/>
                <w:webHidden/>
                <w:color w:val="auto"/>
                <w:szCs w:val="24"/>
                <w:lang w:val="es-ES" w:eastAsia="es-ES"/>
              </w:rPr>
              <w:fldChar w:fldCharType="end"/>
            </w:r>
          </w:hyperlink>
        </w:p>
        <w:p w:rsidR="00FB18B9" w:rsidRPr="00CE2553" w:rsidRDefault="00FB18B9" w:rsidP="00CE2553">
          <w:pPr>
            <w:pStyle w:val="TDC2"/>
            <w:tabs>
              <w:tab w:val="left" w:pos="800"/>
              <w:tab w:val="right" w:leader="dot" w:pos="8099"/>
            </w:tabs>
            <w:spacing w:after="0" w:line="240" w:lineRule="auto"/>
            <w:ind w:left="200"/>
            <w:jc w:val="left"/>
            <w:rPr>
              <w:rStyle w:val="Hipervnculo"/>
              <w:rFonts w:ascii="Times New Roman" w:eastAsia="Times New Roman" w:hAnsi="Times New Roman" w:cs="Times New Roman"/>
              <w:smallCaps/>
              <w:color w:val="auto"/>
              <w:szCs w:val="24"/>
              <w:lang w:val="es-ES" w:eastAsia="es-ES"/>
            </w:rPr>
          </w:pPr>
          <w:hyperlink w:anchor="_Toc404535829" w:history="1">
            <w:r w:rsidRPr="00CE2553">
              <w:rPr>
                <w:rStyle w:val="Hipervnculo"/>
                <w:rFonts w:ascii="Times New Roman" w:eastAsia="Times New Roman" w:hAnsi="Times New Roman" w:cs="Times New Roman"/>
                <w:smallCaps/>
                <w:noProof/>
                <w:color w:val="auto"/>
                <w:szCs w:val="24"/>
                <w:lang w:val="es-ES" w:eastAsia="es-ES"/>
              </w:rPr>
              <w:t>10.3.</w:t>
            </w:r>
            <w:r w:rsidRPr="00CE2553">
              <w:rPr>
                <w:rStyle w:val="Hipervnculo"/>
                <w:rFonts w:ascii="Times New Roman" w:eastAsia="Times New Roman" w:hAnsi="Times New Roman" w:cs="Times New Roman"/>
                <w:smallCaps/>
                <w:color w:val="auto"/>
                <w:szCs w:val="24"/>
                <w:lang w:val="es-ES" w:eastAsia="es-ES"/>
              </w:rPr>
              <w:tab/>
            </w:r>
            <w:r w:rsidRPr="00CE2553">
              <w:rPr>
                <w:rStyle w:val="Hipervnculo"/>
                <w:rFonts w:ascii="Times New Roman" w:eastAsia="Times New Roman" w:hAnsi="Times New Roman" w:cs="Times New Roman"/>
                <w:smallCaps/>
                <w:noProof/>
                <w:color w:val="auto"/>
                <w:szCs w:val="24"/>
                <w:lang w:val="es-ES" w:eastAsia="es-ES"/>
              </w:rPr>
              <w:t>MODELO DE CASOS DE PRUEBA</w:t>
            </w:r>
            <w:r w:rsidRPr="00CE2553">
              <w:rPr>
                <w:rStyle w:val="Hipervnculo"/>
                <w:rFonts w:ascii="Times New Roman" w:eastAsia="Times New Roman" w:hAnsi="Times New Roman" w:cs="Times New Roman"/>
                <w:smallCaps/>
                <w:webHidden/>
                <w:color w:val="auto"/>
                <w:szCs w:val="24"/>
                <w:lang w:val="es-ES" w:eastAsia="es-ES"/>
              </w:rPr>
              <w:tab/>
            </w:r>
            <w:r w:rsidRPr="00CE2553">
              <w:rPr>
                <w:rStyle w:val="Hipervnculo"/>
                <w:rFonts w:ascii="Times New Roman" w:eastAsia="Times New Roman" w:hAnsi="Times New Roman" w:cs="Times New Roman"/>
                <w:smallCaps/>
                <w:webHidden/>
                <w:color w:val="auto"/>
                <w:szCs w:val="24"/>
                <w:lang w:val="es-ES" w:eastAsia="es-ES"/>
              </w:rPr>
              <w:fldChar w:fldCharType="begin"/>
            </w:r>
            <w:r w:rsidRPr="00CE2553">
              <w:rPr>
                <w:rStyle w:val="Hipervnculo"/>
                <w:rFonts w:ascii="Times New Roman" w:eastAsia="Times New Roman" w:hAnsi="Times New Roman" w:cs="Times New Roman"/>
                <w:smallCaps/>
                <w:webHidden/>
                <w:color w:val="auto"/>
                <w:szCs w:val="24"/>
                <w:lang w:val="es-ES" w:eastAsia="es-ES"/>
              </w:rPr>
              <w:instrText xml:space="preserve"> PAGEREF _Toc404535829 \h </w:instrText>
            </w:r>
            <w:r w:rsidRPr="00CE2553">
              <w:rPr>
                <w:rStyle w:val="Hipervnculo"/>
                <w:rFonts w:ascii="Times New Roman" w:eastAsia="Times New Roman" w:hAnsi="Times New Roman" w:cs="Times New Roman"/>
                <w:smallCaps/>
                <w:webHidden/>
                <w:color w:val="auto"/>
                <w:szCs w:val="24"/>
                <w:lang w:val="es-ES" w:eastAsia="es-ES"/>
              </w:rPr>
            </w:r>
            <w:r w:rsidRPr="00CE2553">
              <w:rPr>
                <w:rStyle w:val="Hipervnculo"/>
                <w:rFonts w:ascii="Times New Roman" w:eastAsia="Times New Roman" w:hAnsi="Times New Roman" w:cs="Times New Roman"/>
                <w:smallCaps/>
                <w:webHidden/>
                <w:color w:val="auto"/>
                <w:szCs w:val="24"/>
                <w:lang w:val="es-ES" w:eastAsia="es-ES"/>
              </w:rPr>
              <w:fldChar w:fldCharType="separate"/>
            </w:r>
            <w:r w:rsidR="00277C17">
              <w:rPr>
                <w:rStyle w:val="Hipervnculo"/>
                <w:rFonts w:ascii="Times New Roman" w:eastAsia="Times New Roman" w:hAnsi="Times New Roman" w:cs="Times New Roman"/>
                <w:smallCaps/>
                <w:noProof/>
                <w:webHidden/>
                <w:color w:val="auto"/>
                <w:szCs w:val="24"/>
                <w:lang w:val="es-ES" w:eastAsia="es-ES"/>
              </w:rPr>
              <w:t>35</w:t>
            </w:r>
            <w:r w:rsidRPr="00CE2553">
              <w:rPr>
                <w:rStyle w:val="Hipervnculo"/>
                <w:rFonts w:ascii="Times New Roman" w:eastAsia="Times New Roman" w:hAnsi="Times New Roman" w:cs="Times New Roman"/>
                <w:smallCaps/>
                <w:webHidden/>
                <w:color w:val="auto"/>
                <w:szCs w:val="24"/>
                <w:lang w:val="es-ES" w:eastAsia="es-ES"/>
              </w:rPr>
              <w:fldChar w:fldCharType="end"/>
            </w:r>
          </w:hyperlink>
        </w:p>
        <w:p w:rsidR="00FB18B9" w:rsidRPr="00CE2553" w:rsidRDefault="00FB18B9" w:rsidP="00CE2553">
          <w:pPr>
            <w:pStyle w:val="TDC2"/>
            <w:tabs>
              <w:tab w:val="left" w:pos="800"/>
              <w:tab w:val="right" w:leader="dot" w:pos="8099"/>
            </w:tabs>
            <w:spacing w:after="0" w:line="240" w:lineRule="auto"/>
            <w:ind w:left="200"/>
            <w:jc w:val="left"/>
            <w:rPr>
              <w:rStyle w:val="Hipervnculo"/>
              <w:rFonts w:ascii="Times New Roman" w:eastAsia="Times New Roman" w:hAnsi="Times New Roman" w:cs="Times New Roman"/>
              <w:smallCaps/>
              <w:color w:val="auto"/>
              <w:szCs w:val="24"/>
              <w:lang w:val="es-ES" w:eastAsia="es-ES"/>
            </w:rPr>
          </w:pPr>
          <w:hyperlink w:anchor="_Toc404535831" w:history="1">
            <w:r w:rsidRPr="00CE2553">
              <w:rPr>
                <w:rStyle w:val="Hipervnculo"/>
                <w:rFonts w:ascii="Times New Roman" w:eastAsia="Times New Roman" w:hAnsi="Times New Roman" w:cs="Times New Roman"/>
                <w:smallCaps/>
                <w:noProof/>
                <w:color w:val="auto"/>
                <w:szCs w:val="24"/>
                <w:lang w:val="es-ES" w:eastAsia="es-ES"/>
              </w:rPr>
              <w:t>10.4.</w:t>
            </w:r>
            <w:r w:rsidRPr="00CE2553">
              <w:rPr>
                <w:rStyle w:val="Hipervnculo"/>
                <w:rFonts w:ascii="Times New Roman" w:eastAsia="Times New Roman" w:hAnsi="Times New Roman" w:cs="Times New Roman"/>
                <w:smallCaps/>
                <w:color w:val="auto"/>
                <w:szCs w:val="24"/>
                <w:lang w:val="es-ES" w:eastAsia="es-ES"/>
              </w:rPr>
              <w:tab/>
            </w:r>
            <w:r w:rsidRPr="00CE2553">
              <w:rPr>
                <w:rStyle w:val="Hipervnculo"/>
                <w:rFonts w:ascii="Times New Roman" w:eastAsia="Times New Roman" w:hAnsi="Times New Roman" w:cs="Times New Roman"/>
                <w:smallCaps/>
                <w:noProof/>
                <w:color w:val="auto"/>
                <w:szCs w:val="24"/>
                <w:lang w:val="es-ES" w:eastAsia="es-ES"/>
              </w:rPr>
              <w:t>MÁS PRUEBAS</w:t>
            </w:r>
            <w:r w:rsidRPr="00CE2553">
              <w:rPr>
                <w:rStyle w:val="Hipervnculo"/>
                <w:rFonts w:ascii="Times New Roman" w:eastAsia="Times New Roman" w:hAnsi="Times New Roman" w:cs="Times New Roman"/>
                <w:smallCaps/>
                <w:webHidden/>
                <w:color w:val="auto"/>
                <w:szCs w:val="24"/>
                <w:lang w:val="es-ES" w:eastAsia="es-ES"/>
              </w:rPr>
              <w:tab/>
            </w:r>
            <w:r w:rsidRPr="00CE2553">
              <w:rPr>
                <w:rStyle w:val="Hipervnculo"/>
                <w:rFonts w:ascii="Times New Roman" w:eastAsia="Times New Roman" w:hAnsi="Times New Roman" w:cs="Times New Roman"/>
                <w:smallCaps/>
                <w:webHidden/>
                <w:color w:val="auto"/>
                <w:szCs w:val="24"/>
                <w:lang w:val="es-ES" w:eastAsia="es-ES"/>
              </w:rPr>
              <w:fldChar w:fldCharType="begin"/>
            </w:r>
            <w:r w:rsidRPr="00CE2553">
              <w:rPr>
                <w:rStyle w:val="Hipervnculo"/>
                <w:rFonts w:ascii="Times New Roman" w:eastAsia="Times New Roman" w:hAnsi="Times New Roman" w:cs="Times New Roman"/>
                <w:smallCaps/>
                <w:webHidden/>
                <w:color w:val="auto"/>
                <w:szCs w:val="24"/>
                <w:lang w:val="es-ES" w:eastAsia="es-ES"/>
              </w:rPr>
              <w:instrText xml:space="preserve"> PAGEREF _Toc404535831 \h </w:instrText>
            </w:r>
            <w:r w:rsidRPr="00CE2553">
              <w:rPr>
                <w:rStyle w:val="Hipervnculo"/>
                <w:rFonts w:ascii="Times New Roman" w:eastAsia="Times New Roman" w:hAnsi="Times New Roman" w:cs="Times New Roman"/>
                <w:smallCaps/>
                <w:webHidden/>
                <w:color w:val="auto"/>
                <w:szCs w:val="24"/>
                <w:lang w:val="es-ES" w:eastAsia="es-ES"/>
              </w:rPr>
            </w:r>
            <w:r w:rsidRPr="00CE2553">
              <w:rPr>
                <w:rStyle w:val="Hipervnculo"/>
                <w:rFonts w:ascii="Times New Roman" w:eastAsia="Times New Roman" w:hAnsi="Times New Roman" w:cs="Times New Roman"/>
                <w:smallCaps/>
                <w:webHidden/>
                <w:color w:val="auto"/>
                <w:szCs w:val="24"/>
                <w:lang w:val="es-ES" w:eastAsia="es-ES"/>
              </w:rPr>
              <w:fldChar w:fldCharType="separate"/>
            </w:r>
            <w:r w:rsidR="00277C17">
              <w:rPr>
                <w:rStyle w:val="Hipervnculo"/>
                <w:rFonts w:ascii="Times New Roman" w:eastAsia="Times New Roman" w:hAnsi="Times New Roman" w:cs="Times New Roman"/>
                <w:smallCaps/>
                <w:noProof/>
                <w:webHidden/>
                <w:color w:val="auto"/>
                <w:szCs w:val="24"/>
                <w:lang w:val="es-ES" w:eastAsia="es-ES"/>
              </w:rPr>
              <w:t>36</w:t>
            </w:r>
            <w:r w:rsidRPr="00CE2553">
              <w:rPr>
                <w:rStyle w:val="Hipervnculo"/>
                <w:rFonts w:ascii="Times New Roman" w:eastAsia="Times New Roman" w:hAnsi="Times New Roman" w:cs="Times New Roman"/>
                <w:smallCaps/>
                <w:webHidden/>
                <w:color w:val="auto"/>
                <w:szCs w:val="24"/>
                <w:lang w:val="es-ES" w:eastAsia="es-ES"/>
              </w:rPr>
              <w:fldChar w:fldCharType="end"/>
            </w:r>
          </w:hyperlink>
        </w:p>
        <w:p w:rsidR="00FB18B9" w:rsidRDefault="00FB18B9" w:rsidP="00FB18B9">
          <w:pPr>
            <w:pStyle w:val="TDC1"/>
            <w:rPr>
              <w:rFonts w:asciiTheme="minorHAnsi" w:eastAsiaTheme="minorEastAsia" w:hAnsiTheme="minorHAnsi" w:cstheme="minorBidi"/>
              <w:sz w:val="22"/>
              <w:szCs w:val="22"/>
              <w:lang w:val="en-US"/>
            </w:rPr>
          </w:pPr>
          <w:hyperlink w:anchor="_Toc404535832" w:history="1">
            <w:r w:rsidRPr="00391BA0">
              <w:rPr>
                <w:rStyle w:val="Hipervnculo"/>
              </w:rPr>
              <w:t>11.</w:t>
            </w:r>
            <w:r>
              <w:rPr>
                <w:rFonts w:asciiTheme="minorHAnsi" w:eastAsiaTheme="minorEastAsia" w:hAnsiTheme="minorHAnsi" w:cstheme="minorBidi"/>
                <w:sz w:val="22"/>
                <w:szCs w:val="22"/>
                <w:lang w:val="en-US"/>
              </w:rPr>
              <w:tab/>
            </w:r>
            <w:r w:rsidRPr="00391BA0">
              <w:rPr>
                <w:rStyle w:val="Hipervnculo"/>
              </w:rPr>
              <w:t>MODIFICAR ARTÍCULO</w:t>
            </w:r>
            <w:r>
              <w:rPr>
                <w:webHidden/>
              </w:rPr>
              <w:tab/>
            </w:r>
            <w:r>
              <w:rPr>
                <w:webHidden/>
              </w:rPr>
              <w:fldChar w:fldCharType="begin"/>
            </w:r>
            <w:r>
              <w:rPr>
                <w:webHidden/>
              </w:rPr>
              <w:instrText xml:space="preserve"> PAGEREF _Toc404535832 \h </w:instrText>
            </w:r>
            <w:r>
              <w:rPr>
                <w:webHidden/>
              </w:rPr>
            </w:r>
            <w:r>
              <w:rPr>
                <w:webHidden/>
              </w:rPr>
              <w:fldChar w:fldCharType="separate"/>
            </w:r>
            <w:r w:rsidR="00277C17">
              <w:rPr>
                <w:webHidden/>
              </w:rPr>
              <w:t>38</w:t>
            </w:r>
            <w:r>
              <w:rPr>
                <w:webHidden/>
              </w:rPr>
              <w:fldChar w:fldCharType="end"/>
            </w:r>
          </w:hyperlink>
        </w:p>
        <w:p w:rsidR="00FB18B9" w:rsidRPr="00A600DD" w:rsidRDefault="00FB18B9" w:rsidP="00A600DD">
          <w:pPr>
            <w:pStyle w:val="TDC2"/>
            <w:tabs>
              <w:tab w:val="left" w:pos="800"/>
              <w:tab w:val="right" w:leader="dot" w:pos="8099"/>
            </w:tabs>
            <w:spacing w:after="0" w:line="240" w:lineRule="auto"/>
            <w:ind w:left="200"/>
            <w:jc w:val="left"/>
            <w:rPr>
              <w:rStyle w:val="Hipervnculo"/>
              <w:rFonts w:ascii="Times New Roman" w:eastAsia="Times New Roman" w:hAnsi="Times New Roman" w:cs="Times New Roman"/>
              <w:smallCaps/>
              <w:color w:val="auto"/>
              <w:szCs w:val="24"/>
              <w:lang w:val="es-ES" w:eastAsia="es-ES"/>
            </w:rPr>
          </w:pPr>
          <w:hyperlink w:anchor="_Toc404535833" w:history="1">
            <w:r w:rsidRPr="00A600DD">
              <w:rPr>
                <w:rStyle w:val="Hipervnculo"/>
                <w:rFonts w:ascii="Times New Roman" w:eastAsia="Times New Roman" w:hAnsi="Times New Roman" w:cs="Times New Roman"/>
                <w:smallCaps/>
                <w:noProof/>
                <w:color w:val="auto"/>
                <w:szCs w:val="24"/>
                <w:lang w:val="es-ES" w:eastAsia="es-ES"/>
              </w:rPr>
              <w:t>11.1.</w:t>
            </w:r>
            <w:r w:rsidRPr="00A600DD">
              <w:rPr>
                <w:rStyle w:val="Hipervnculo"/>
                <w:rFonts w:ascii="Times New Roman" w:eastAsia="Times New Roman" w:hAnsi="Times New Roman" w:cs="Times New Roman"/>
                <w:smallCaps/>
                <w:color w:val="auto"/>
                <w:szCs w:val="24"/>
                <w:lang w:val="es-ES" w:eastAsia="es-ES"/>
              </w:rPr>
              <w:tab/>
            </w:r>
            <w:r w:rsidRPr="00A600DD">
              <w:rPr>
                <w:rStyle w:val="Hipervnculo"/>
                <w:rFonts w:ascii="Times New Roman" w:eastAsia="Times New Roman" w:hAnsi="Times New Roman" w:cs="Times New Roman"/>
                <w:smallCaps/>
                <w:noProof/>
                <w:color w:val="auto"/>
                <w:szCs w:val="24"/>
                <w:lang w:val="es-ES" w:eastAsia="es-ES"/>
              </w:rPr>
              <w:t>ESPECIFICACIÓN DE REQUERIMIENTOS</w:t>
            </w:r>
            <w:r w:rsidRPr="00A600DD">
              <w:rPr>
                <w:rStyle w:val="Hipervnculo"/>
                <w:rFonts w:ascii="Times New Roman" w:eastAsia="Times New Roman" w:hAnsi="Times New Roman" w:cs="Times New Roman"/>
                <w:smallCaps/>
                <w:webHidden/>
                <w:color w:val="auto"/>
                <w:szCs w:val="24"/>
                <w:lang w:val="es-ES" w:eastAsia="es-ES"/>
              </w:rPr>
              <w:tab/>
            </w:r>
            <w:r w:rsidRPr="00A600DD">
              <w:rPr>
                <w:rStyle w:val="Hipervnculo"/>
                <w:rFonts w:ascii="Times New Roman" w:eastAsia="Times New Roman" w:hAnsi="Times New Roman" w:cs="Times New Roman"/>
                <w:smallCaps/>
                <w:webHidden/>
                <w:color w:val="auto"/>
                <w:szCs w:val="24"/>
                <w:lang w:val="es-ES" w:eastAsia="es-ES"/>
              </w:rPr>
              <w:fldChar w:fldCharType="begin"/>
            </w:r>
            <w:r w:rsidRPr="00A600DD">
              <w:rPr>
                <w:rStyle w:val="Hipervnculo"/>
                <w:rFonts w:ascii="Times New Roman" w:eastAsia="Times New Roman" w:hAnsi="Times New Roman" w:cs="Times New Roman"/>
                <w:smallCaps/>
                <w:webHidden/>
                <w:color w:val="auto"/>
                <w:szCs w:val="24"/>
                <w:lang w:val="es-ES" w:eastAsia="es-ES"/>
              </w:rPr>
              <w:instrText xml:space="preserve"> PAGEREF _Toc404535833 \h </w:instrText>
            </w:r>
            <w:r w:rsidRPr="00A600DD">
              <w:rPr>
                <w:rStyle w:val="Hipervnculo"/>
                <w:rFonts w:ascii="Times New Roman" w:eastAsia="Times New Roman" w:hAnsi="Times New Roman" w:cs="Times New Roman"/>
                <w:smallCaps/>
                <w:webHidden/>
                <w:color w:val="auto"/>
                <w:szCs w:val="24"/>
                <w:lang w:val="es-ES" w:eastAsia="es-ES"/>
              </w:rPr>
            </w:r>
            <w:r w:rsidRPr="00A600DD">
              <w:rPr>
                <w:rStyle w:val="Hipervnculo"/>
                <w:rFonts w:ascii="Times New Roman" w:eastAsia="Times New Roman" w:hAnsi="Times New Roman" w:cs="Times New Roman"/>
                <w:smallCaps/>
                <w:webHidden/>
                <w:color w:val="auto"/>
                <w:szCs w:val="24"/>
                <w:lang w:val="es-ES" w:eastAsia="es-ES"/>
              </w:rPr>
              <w:fldChar w:fldCharType="separate"/>
            </w:r>
            <w:r w:rsidR="00277C17">
              <w:rPr>
                <w:rStyle w:val="Hipervnculo"/>
                <w:rFonts w:ascii="Times New Roman" w:eastAsia="Times New Roman" w:hAnsi="Times New Roman" w:cs="Times New Roman"/>
                <w:smallCaps/>
                <w:noProof/>
                <w:webHidden/>
                <w:color w:val="auto"/>
                <w:szCs w:val="24"/>
                <w:lang w:val="es-ES" w:eastAsia="es-ES"/>
              </w:rPr>
              <w:t>38</w:t>
            </w:r>
            <w:r w:rsidRPr="00A600DD">
              <w:rPr>
                <w:rStyle w:val="Hipervnculo"/>
                <w:rFonts w:ascii="Times New Roman" w:eastAsia="Times New Roman" w:hAnsi="Times New Roman" w:cs="Times New Roman"/>
                <w:smallCaps/>
                <w:webHidden/>
                <w:color w:val="auto"/>
                <w:szCs w:val="24"/>
                <w:lang w:val="es-ES" w:eastAsia="es-ES"/>
              </w:rPr>
              <w:fldChar w:fldCharType="end"/>
            </w:r>
          </w:hyperlink>
        </w:p>
        <w:p w:rsidR="00FB18B9" w:rsidRPr="00A600DD" w:rsidRDefault="00FB18B9" w:rsidP="00A600DD">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834" w:history="1">
            <w:r w:rsidRPr="00A600DD">
              <w:rPr>
                <w:rStyle w:val="Hipervnculo"/>
                <w:rFonts w:ascii="Times New Roman" w:eastAsia="Times New Roman" w:hAnsi="Times New Roman" w:cs="Times New Roman"/>
                <w:i/>
                <w:iCs/>
                <w:noProof/>
                <w:color w:val="auto"/>
                <w:szCs w:val="24"/>
                <w:lang w:val="es-ES" w:eastAsia="es-ES"/>
              </w:rPr>
              <w:t>1.2.65</w:t>
            </w:r>
            <w:r w:rsidRPr="00A600DD">
              <w:rPr>
                <w:rStyle w:val="Hipervnculo"/>
                <w:rFonts w:ascii="Times New Roman" w:eastAsia="Times New Roman" w:hAnsi="Times New Roman" w:cs="Times New Roman"/>
                <w:i/>
                <w:iCs/>
                <w:color w:val="auto"/>
                <w:szCs w:val="24"/>
                <w:lang w:val="es-ES" w:eastAsia="es-ES"/>
              </w:rPr>
              <w:tab/>
            </w:r>
            <w:r w:rsidRPr="00A600DD">
              <w:rPr>
                <w:rStyle w:val="Hipervnculo"/>
                <w:rFonts w:ascii="Times New Roman" w:eastAsia="Times New Roman" w:hAnsi="Times New Roman" w:cs="Times New Roman"/>
                <w:i/>
                <w:iCs/>
                <w:noProof/>
                <w:color w:val="auto"/>
                <w:szCs w:val="24"/>
                <w:lang w:val="es-ES" w:eastAsia="es-ES"/>
              </w:rPr>
              <w:t>STKREQ01: Alta / baja / modificación de artículos</w:t>
            </w:r>
            <w:r w:rsidRPr="00A600DD">
              <w:rPr>
                <w:rStyle w:val="Hipervnculo"/>
                <w:rFonts w:ascii="Times New Roman" w:eastAsia="Times New Roman" w:hAnsi="Times New Roman" w:cs="Times New Roman"/>
                <w:i/>
                <w:iCs/>
                <w:webHidden/>
                <w:color w:val="auto"/>
                <w:szCs w:val="24"/>
                <w:lang w:val="es-ES" w:eastAsia="es-ES"/>
              </w:rPr>
              <w:tab/>
            </w:r>
            <w:r w:rsidRPr="00A600DD">
              <w:rPr>
                <w:rStyle w:val="Hipervnculo"/>
                <w:rFonts w:ascii="Times New Roman" w:eastAsia="Times New Roman" w:hAnsi="Times New Roman" w:cs="Times New Roman"/>
                <w:i/>
                <w:iCs/>
                <w:webHidden/>
                <w:color w:val="auto"/>
                <w:szCs w:val="24"/>
                <w:lang w:val="es-ES" w:eastAsia="es-ES"/>
              </w:rPr>
              <w:fldChar w:fldCharType="begin"/>
            </w:r>
            <w:r w:rsidRPr="00A600DD">
              <w:rPr>
                <w:rStyle w:val="Hipervnculo"/>
                <w:rFonts w:ascii="Times New Roman" w:eastAsia="Times New Roman" w:hAnsi="Times New Roman" w:cs="Times New Roman"/>
                <w:i/>
                <w:iCs/>
                <w:webHidden/>
                <w:color w:val="auto"/>
                <w:szCs w:val="24"/>
                <w:lang w:val="es-ES" w:eastAsia="es-ES"/>
              </w:rPr>
              <w:instrText xml:space="preserve"> PAGEREF _Toc404535834 \h </w:instrText>
            </w:r>
            <w:r w:rsidRPr="00A600DD">
              <w:rPr>
                <w:rStyle w:val="Hipervnculo"/>
                <w:rFonts w:ascii="Times New Roman" w:eastAsia="Times New Roman" w:hAnsi="Times New Roman" w:cs="Times New Roman"/>
                <w:i/>
                <w:iCs/>
                <w:webHidden/>
                <w:color w:val="auto"/>
                <w:szCs w:val="24"/>
                <w:lang w:val="es-ES" w:eastAsia="es-ES"/>
              </w:rPr>
            </w:r>
            <w:r w:rsidRPr="00A600DD">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38</w:t>
            </w:r>
            <w:r w:rsidRPr="00A600DD">
              <w:rPr>
                <w:rStyle w:val="Hipervnculo"/>
                <w:rFonts w:ascii="Times New Roman" w:eastAsia="Times New Roman" w:hAnsi="Times New Roman" w:cs="Times New Roman"/>
                <w:i/>
                <w:iCs/>
                <w:webHidden/>
                <w:color w:val="auto"/>
                <w:szCs w:val="24"/>
                <w:lang w:val="es-ES" w:eastAsia="es-ES"/>
              </w:rPr>
              <w:fldChar w:fldCharType="end"/>
            </w:r>
          </w:hyperlink>
        </w:p>
        <w:p w:rsidR="00FB18B9" w:rsidRPr="00A600DD" w:rsidRDefault="00FB18B9" w:rsidP="00A600DD">
          <w:pPr>
            <w:pStyle w:val="TDC2"/>
            <w:tabs>
              <w:tab w:val="left" w:pos="800"/>
              <w:tab w:val="right" w:leader="dot" w:pos="8099"/>
            </w:tabs>
            <w:spacing w:after="0" w:line="240" w:lineRule="auto"/>
            <w:ind w:left="200"/>
            <w:jc w:val="left"/>
            <w:rPr>
              <w:rStyle w:val="Hipervnculo"/>
              <w:rFonts w:ascii="Times New Roman" w:eastAsia="Times New Roman" w:hAnsi="Times New Roman" w:cs="Times New Roman"/>
              <w:smallCaps/>
              <w:color w:val="auto"/>
              <w:szCs w:val="24"/>
              <w:lang w:val="es-ES" w:eastAsia="es-ES"/>
            </w:rPr>
          </w:pPr>
          <w:hyperlink w:anchor="_Toc404535835" w:history="1">
            <w:r w:rsidRPr="00A600DD">
              <w:rPr>
                <w:rStyle w:val="Hipervnculo"/>
                <w:rFonts w:ascii="Times New Roman" w:eastAsia="Times New Roman" w:hAnsi="Times New Roman" w:cs="Times New Roman"/>
                <w:smallCaps/>
                <w:noProof/>
                <w:color w:val="auto"/>
                <w:szCs w:val="24"/>
                <w:lang w:val="es-ES" w:eastAsia="es-ES"/>
              </w:rPr>
              <w:t>11.2.</w:t>
            </w:r>
            <w:r w:rsidRPr="00A600DD">
              <w:rPr>
                <w:rStyle w:val="Hipervnculo"/>
                <w:rFonts w:ascii="Times New Roman" w:eastAsia="Times New Roman" w:hAnsi="Times New Roman" w:cs="Times New Roman"/>
                <w:smallCaps/>
                <w:color w:val="auto"/>
                <w:szCs w:val="24"/>
                <w:lang w:val="es-ES" w:eastAsia="es-ES"/>
              </w:rPr>
              <w:tab/>
            </w:r>
            <w:r w:rsidRPr="00A600DD">
              <w:rPr>
                <w:rStyle w:val="Hipervnculo"/>
                <w:rFonts w:ascii="Times New Roman" w:eastAsia="Times New Roman" w:hAnsi="Times New Roman" w:cs="Times New Roman"/>
                <w:smallCaps/>
                <w:noProof/>
                <w:color w:val="auto"/>
                <w:szCs w:val="24"/>
                <w:lang w:val="es-ES" w:eastAsia="es-ES"/>
              </w:rPr>
              <w:t>MODELO DE CASOS DE USO</w:t>
            </w:r>
            <w:r w:rsidRPr="00A600DD">
              <w:rPr>
                <w:rStyle w:val="Hipervnculo"/>
                <w:rFonts w:ascii="Times New Roman" w:eastAsia="Times New Roman" w:hAnsi="Times New Roman" w:cs="Times New Roman"/>
                <w:smallCaps/>
                <w:webHidden/>
                <w:color w:val="auto"/>
                <w:szCs w:val="24"/>
                <w:lang w:val="es-ES" w:eastAsia="es-ES"/>
              </w:rPr>
              <w:tab/>
            </w:r>
            <w:r w:rsidRPr="00A600DD">
              <w:rPr>
                <w:rStyle w:val="Hipervnculo"/>
                <w:rFonts w:ascii="Times New Roman" w:eastAsia="Times New Roman" w:hAnsi="Times New Roman" w:cs="Times New Roman"/>
                <w:smallCaps/>
                <w:webHidden/>
                <w:color w:val="auto"/>
                <w:szCs w:val="24"/>
                <w:lang w:val="es-ES" w:eastAsia="es-ES"/>
              </w:rPr>
              <w:fldChar w:fldCharType="begin"/>
            </w:r>
            <w:r w:rsidRPr="00A600DD">
              <w:rPr>
                <w:rStyle w:val="Hipervnculo"/>
                <w:rFonts w:ascii="Times New Roman" w:eastAsia="Times New Roman" w:hAnsi="Times New Roman" w:cs="Times New Roman"/>
                <w:smallCaps/>
                <w:webHidden/>
                <w:color w:val="auto"/>
                <w:szCs w:val="24"/>
                <w:lang w:val="es-ES" w:eastAsia="es-ES"/>
              </w:rPr>
              <w:instrText xml:space="preserve"> PAGEREF _Toc404535835 \h </w:instrText>
            </w:r>
            <w:r w:rsidRPr="00A600DD">
              <w:rPr>
                <w:rStyle w:val="Hipervnculo"/>
                <w:rFonts w:ascii="Times New Roman" w:eastAsia="Times New Roman" w:hAnsi="Times New Roman" w:cs="Times New Roman"/>
                <w:smallCaps/>
                <w:webHidden/>
                <w:color w:val="auto"/>
                <w:szCs w:val="24"/>
                <w:lang w:val="es-ES" w:eastAsia="es-ES"/>
              </w:rPr>
            </w:r>
            <w:r w:rsidRPr="00A600DD">
              <w:rPr>
                <w:rStyle w:val="Hipervnculo"/>
                <w:rFonts w:ascii="Times New Roman" w:eastAsia="Times New Roman" w:hAnsi="Times New Roman" w:cs="Times New Roman"/>
                <w:smallCaps/>
                <w:webHidden/>
                <w:color w:val="auto"/>
                <w:szCs w:val="24"/>
                <w:lang w:val="es-ES" w:eastAsia="es-ES"/>
              </w:rPr>
              <w:fldChar w:fldCharType="separate"/>
            </w:r>
            <w:r w:rsidR="00277C17">
              <w:rPr>
                <w:rStyle w:val="Hipervnculo"/>
                <w:rFonts w:ascii="Times New Roman" w:eastAsia="Times New Roman" w:hAnsi="Times New Roman" w:cs="Times New Roman"/>
                <w:smallCaps/>
                <w:noProof/>
                <w:webHidden/>
                <w:color w:val="auto"/>
                <w:szCs w:val="24"/>
                <w:lang w:val="es-ES" w:eastAsia="es-ES"/>
              </w:rPr>
              <w:t>39</w:t>
            </w:r>
            <w:r w:rsidRPr="00A600DD">
              <w:rPr>
                <w:rStyle w:val="Hipervnculo"/>
                <w:rFonts w:ascii="Times New Roman" w:eastAsia="Times New Roman" w:hAnsi="Times New Roman" w:cs="Times New Roman"/>
                <w:smallCaps/>
                <w:webHidden/>
                <w:color w:val="auto"/>
                <w:szCs w:val="24"/>
                <w:lang w:val="es-ES" w:eastAsia="es-ES"/>
              </w:rPr>
              <w:fldChar w:fldCharType="end"/>
            </w:r>
          </w:hyperlink>
        </w:p>
        <w:p w:rsidR="00FB18B9" w:rsidRPr="00A600DD" w:rsidRDefault="00FB18B9" w:rsidP="00A600DD">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836" w:history="1">
            <w:r w:rsidRPr="00A600DD">
              <w:rPr>
                <w:rStyle w:val="Hipervnculo"/>
                <w:rFonts w:ascii="Times New Roman" w:eastAsia="Times New Roman" w:hAnsi="Times New Roman" w:cs="Times New Roman"/>
                <w:i/>
                <w:iCs/>
                <w:noProof/>
                <w:color w:val="auto"/>
                <w:szCs w:val="24"/>
                <w:lang w:val="es-ES" w:eastAsia="es-ES"/>
              </w:rPr>
              <w:t>1.2.66</w:t>
            </w:r>
            <w:r w:rsidRPr="00A600DD">
              <w:rPr>
                <w:rStyle w:val="Hipervnculo"/>
                <w:rFonts w:ascii="Times New Roman" w:eastAsia="Times New Roman" w:hAnsi="Times New Roman" w:cs="Times New Roman"/>
                <w:i/>
                <w:iCs/>
                <w:color w:val="auto"/>
                <w:szCs w:val="24"/>
                <w:lang w:val="es-ES" w:eastAsia="es-ES"/>
              </w:rPr>
              <w:tab/>
            </w:r>
            <w:r w:rsidRPr="00A600DD">
              <w:rPr>
                <w:rStyle w:val="Hipervnculo"/>
                <w:rFonts w:ascii="Times New Roman" w:eastAsia="Times New Roman" w:hAnsi="Times New Roman" w:cs="Times New Roman"/>
                <w:i/>
                <w:iCs/>
                <w:noProof/>
                <w:color w:val="auto"/>
                <w:szCs w:val="24"/>
                <w:lang w:val="es-ES" w:eastAsia="es-ES"/>
              </w:rPr>
              <w:t>Descripción</w:t>
            </w:r>
            <w:r w:rsidRPr="00A600DD">
              <w:rPr>
                <w:rStyle w:val="Hipervnculo"/>
                <w:rFonts w:ascii="Times New Roman" w:eastAsia="Times New Roman" w:hAnsi="Times New Roman" w:cs="Times New Roman"/>
                <w:i/>
                <w:iCs/>
                <w:webHidden/>
                <w:color w:val="auto"/>
                <w:szCs w:val="24"/>
                <w:lang w:val="es-ES" w:eastAsia="es-ES"/>
              </w:rPr>
              <w:tab/>
            </w:r>
            <w:r w:rsidRPr="00A600DD">
              <w:rPr>
                <w:rStyle w:val="Hipervnculo"/>
                <w:rFonts w:ascii="Times New Roman" w:eastAsia="Times New Roman" w:hAnsi="Times New Roman" w:cs="Times New Roman"/>
                <w:i/>
                <w:iCs/>
                <w:webHidden/>
                <w:color w:val="auto"/>
                <w:szCs w:val="24"/>
                <w:lang w:val="es-ES" w:eastAsia="es-ES"/>
              </w:rPr>
              <w:fldChar w:fldCharType="begin"/>
            </w:r>
            <w:r w:rsidRPr="00A600DD">
              <w:rPr>
                <w:rStyle w:val="Hipervnculo"/>
                <w:rFonts w:ascii="Times New Roman" w:eastAsia="Times New Roman" w:hAnsi="Times New Roman" w:cs="Times New Roman"/>
                <w:i/>
                <w:iCs/>
                <w:webHidden/>
                <w:color w:val="auto"/>
                <w:szCs w:val="24"/>
                <w:lang w:val="es-ES" w:eastAsia="es-ES"/>
              </w:rPr>
              <w:instrText xml:space="preserve"> PAGEREF _Toc404535836 \h </w:instrText>
            </w:r>
            <w:r w:rsidRPr="00A600DD">
              <w:rPr>
                <w:rStyle w:val="Hipervnculo"/>
                <w:rFonts w:ascii="Times New Roman" w:eastAsia="Times New Roman" w:hAnsi="Times New Roman" w:cs="Times New Roman"/>
                <w:i/>
                <w:iCs/>
                <w:webHidden/>
                <w:color w:val="auto"/>
                <w:szCs w:val="24"/>
                <w:lang w:val="es-ES" w:eastAsia="es-ES"/>
              </w:rPr>
            </w:r>
            <w:r w:rsidRPr="00A600DD">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39</w:t>
            </w:r>
            <w:r w:rsidRPr="00A600DD">
              <w:rPr>
                <w:rStyle w:val="Hipervnculo"/>
                <w:rFonts w:ascii="Times New Roman" w:eastAsia="Times New Roman" w:hAnsi="Times New Roman" w:cs="Times New Roman"/>
                <w:i/>
                <w:iCs/>
                <w:webHidden/>
                <w:color w:val="auto"/>
                <w:szCs w:val="24"/>
                <w:lang w:val="es-ES" w:eastAsia="es-ES"/>
              </w:rPr>
              <w:fldChar w:fldCharType="end"/>
            </w:r>
          </w:hyperlink>
        </w:p>
        <w:p w:rsidR="00FB18B9" w:rsidRPr="00A600DD" w:rsidRDefault="00FB18B9" w:rsidP="00A600DD">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837" w:history="1">
            <w:r w:rsidRPr="00A600DD">
              <w:rPr>
                <w:rStyle w:val="Hipervnculo"/>
                <w:rFonts w:ascii="Times New Roman" w:eastAsia="Times New Roman" w:hAnsi="Times New Roman" w:cs="Times New Roman"/>
                <w:i/>
                <w:iCs/>
                <w:noProof/>
                <w:color w:val="auto"/>
                <w:szCs w:val="24"/>
                <w:lang w:val="es-ES" w:eastAsia="es-ES"/>
              </w:rPr>
              <w:t>1.2.67</w:t>
            </w:r>
            <w:r w:rsidRPr="00A600DD">
              <w:rPr>
                <w:rStyle w:val="Hipervnculo"/>
                <w:rFonts w:ascii="Times New Roman" w:eastAsia="Times New Roman" w:hAnsi="Times New Roman" w:cs="Times New Roman"/>
                <w:i/>
                <w:iCs/>
                <w:color w:val="auto"/>
                <w:szCs w:val="24"/>
                <w:lang w:val="es-ES" w:eastAsia="es-ES"/>
              </w:rPr>
              <w:tab/>
            </w:r>
            <w:r w:rsidRPr="00A600DD">
              <w:rPr>
                <w:rStyle w:val="Hipervnculo"/>
                <w:rFonts w:ascii="Times New Roman" w:eastAsia="Times New Roman" w:hAnsi="Times New Roman" w:cs="Times New Roman"/>
                <w:i/>
                <w:iCs/>
                <w:noProof/>
                <w:color w:val="auto"/>
                <w:szCs w:val="24"/>
                <w:lang w:val="es-ES" w:eastAsia="es-ES"/>
              </w:rPr>
              <w:t>Pre-condiciones</w:t>
            </w:r>
            <w:r w:rsidRPr="00A600DD">
              <w:rPr>
                <w:rStyle w:val="Hipervnculo"/>
                <w:rFonts w:ascii="Times New Roman" w:eastAsia="Times New Roman" w:hAnsi="Times New Roman" w:cs="Times New Roman"/>
                <w:i/>
                <w:iCs/>
                <w:webHidden/>
                <w:color w:val="auto"/>
                <w:szCs w:val="24"/>
                <w:lang w:val="es-ES" w:eastAsia="es-ES"/>
              </w:rPr>
              <w:tab/>
            </w:r>
            <w:r w:rsidRPr="00A600DD">
              <w:rPr>
                <w:rStyle w:val="Hipervnculo"/>
                <w:rFonts w:ascii="Times New Roman" w:eastAsia="Times New Roman" w:hAnsi="Times New Roman" w:cs="Times New Roman"/>
                <w:i/>
                <w:iCs/>
                <w:webHidden/>
                <w:color w:val="auto"/>
                <w:szCs w:val="24"/>
                <w:lang w:val="es-ES" w:eastAsia="es-ES"/>
              </w:rPr>
              <w:fldChar w:fldCharType="begin"/>
            </w:r>
            <w:r w:rsidRPr="00A600DD">
              <w:rPr>
                <w:rStyle w:val="Hipervnculo"/>
                <w:rFonts w:ascii="Times New Roman" w:eastAsia="Times New Roman" w:hAnsi="Times New Roman" w:cs="Times New Roman"/>
                <w:i/>
                <w:iCs/>
                <w:webHidden/>
                <w:color w:val="auto"/>
                <w:szCs w:val="24"/>
                <w:lang w:val="es-ES" w:eastAsia="es-ES"/>
              </w:rPr>
              <w:instrText xml:space="preserve"> PAGEREF _Toc404535837 \h </w:instrText>
            </w:r>
            <w:r w:rsidRPr="00A600DD">
              <w:rPr>
                <w:rStyle w:val="Hipervnculo"/>
                <w:rFonts w:ascii="Times New Roman" w:eastAsia="Times New Roman" w:hAnsi="Times New Roman" w:cs="Times New Roman"/>
                <w:i/>
                <w:iCs/>
                <w:webHidden/>
                <w:color w:val="auto"/>
                <w:szCs w:val="24"/>
                <w:lang w:val="es-ES" w:eastAsia="es-ES"/>
              </w:rPr>
            </w:r>
            <w:r w:rsidRPr="00A600DD">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39</w:t>
            </w:r>
            <w:r w:rsidRPr="00A600DD">
              <w:rPr>
                <w:rStyle w:val="Hipervnculo"/>
                <w:rFonts w:ascii="Times New Roman" w:eastAsia="Times New Roman" w:hAnsi="Times New Roman" w:cs="Times New Roman"/>
                <w:i/>
                <w:iCs/>
                <w:webHidden/>
                <w:color w:val="auto"/>
                <w:szCs w:val="24"/>
                <w:lang w:val="es-ES" w:eastAsia="es-ES"/>
              </w:rPr>
              <w:fldChar w:fldCharType="end"/>
            </w:r>
          </w:hyperlink>
        </w:p>
        <w:p w:rsidR="00FB18B9" w:rsidRPr="00A600DD" w:rsidRDefault="00FB18B9" w:rsidP="00A600DD">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838" w:history="1">
            <w:r w:rsidRPr="00A600DD">
              <w:rPr>
                <w:rStyle w:val="Hipervnculo"/>
                <w:rFonts w:ascii="Times New Roman" w:eastAsia="Times New Roman" w:hAnsi="Times New Roman" w:cs="Times New Roman"/>
                <w:i/>
                <w:iCs/>
                <w:noProof/>
                <w:color w:val="auto"/>
                <w:szCs w:val="24"/>
                <w:lang w:val="es-ES" w:eastAsia="es-ES"/>
              </w:rPr>
              <w:t>1.2.68</w:t>
            </w:r>
            <w:r w:rsidRPr="00A600DD">
              <w:rPr>
                <w:rStyle w:val="Hipervnculo"/>
                <w:rFonts w:ascii="Times New Roman" w:eastAsia="Times New Roman" w:hAnsi="Times New Roman" w:cs="Times New Roman"/>
                <w:i/>
                <w:iCs/>
                <w:color w:val="auto"/>
                <w:szCs w:val="24"/>
                <w:lang w:val="es-ES" w:eastAsia="es-ES"/>
              </w:rPr>
              <w:tab/>
            </w:r>
            <w:r w:rsidRPr="00A600DD">
              <w:rPr>
                <w:rStyle w:val="Hipervnculo"/>
                <w:rFonts w:ascii="Times New Roman" w:eastAsia="Times New Roman" w:hAnsi="Times New Roman" w:cs="Times New Roman"/>
                <w:i/>
                <w:iCs/>
                <w:noProof/>
                <w:color w:val="auto"/>
                <w:szCs w:val="24"/>
                <w:lang w:val="es-ES" w:eastAsia="es-ES"/>
              </w:rPr>
              <w:t>Flujo de eventos principal</w:t>
            </w:r>
            <w:r w:rsidRPr="00A600DD">
              <w:rPr>
                <w:rStyle w:val="Hipervnculo"/>
                <w:rFonts w:ascii="Times New Roman" w:eastAsia="Times New Roman" w:hAnsi="Times New Roman" w:cs="Times New Roman"/>
                <w:i/>
                <w:iCs/>
                <w:webHidden/>
                <w:color w:val="auto"/>
                <w:szCs w:val="24"/>
                <w:lang w:val="es-ES" w:eastAsia="es-ES"/>
              </w:rPr>
              <w:tab/>
            </w:r>
            <w:r w:rsidRPr="00A600DD">
              <w:rPr>
                <w:rStyle w:val="Hipervnculo"/>
                <w:rFonts w:ascii="Times New Roman" w:eastAsia="Times New Roman" w:hAnsi="Times New Roman" w:cs="Times New Roman"/>
                <w:i/>
                <w:iCs/>
                <w:webHidden/>
                <w:color w:val="auto"/>
                <w:szCs w:val="24"/>
                <w:lang w:val="es-ES" w:eastAsia="es-ES"/>
              </w:rPr>
              <w:fldChar w:fldCharType="begin"/>
            </w:r>
            <w:r w:rsidRPr="00A600DD">
              <w:rPr>
                <w:rStyle w:val="Hipervnculo"/>
                <w:rFonts w:ascii="Times New Roman" w:eastAsia="Times New Roman" w:hAnsi="Times New Roman" w:cs="Times New Roman"/>
                <w:i/>
                <w:iCs/>
                <w:webHidden/>
                <w:color w:val="auto"/>
                <w:szCs w:val="24"/>
                <w:lang w:val="es-ES" w:eastAsia="es-ES"/>
              </w:rPr>
              <w:instrText xml:space="preserve"> PAGEREF _Toc404535838 \h </w:instrText>
            </w:r>
            <w:r w:rsidRPr="00A600DD">
              <w:rPr>
                <w:rStyle w:val="Hipervnculo"/>
                <w:rFonts w:ascii="Times New Roman" w:eastAsia="Times New Roman" w:hAnsi="Times New Roman" w:cs="Times New Roman"/>
                <w:i/>
                <w:iCs/>
                <w:webHidden/>
                <w:color w:val="auto"/>
                <w:szCs w:val="24"/>
                <w:lang w:val="es-ES" w:eastAsia="es-ES"/>
              </w:rPr>
            </w:r>
            <w:r w:rsidRPr="00A600DD">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39</w:t>
            </w:r>
            <w:r w:rsidRPr="00A600DD">
              <w:rPr>
                <w:rStyle w:val="Hipervnculo"/>
                <w:rFonts w:ascii="Times New Roman" w:eastAsia="Times New Roman" w:hAnsi="Times New Roman" w:cs="Times New Roman"/>
                <w:i/>
                <w:iCs/>
                <w:webHidden/>
                <w:color w:val="auto"/>
                <w:szCs w:val="24"/>
                <w:lang w:val="es-ES" w:eastAsia="es-ES"/>
              </w:rPr>
              <w:fldChar w:fldCharType="end"/>
            </w:r>
          </w:hyperlink>
        </w:p>
        <w:p w:rsidR="00FB18B9" w:rsidRPr="00A600DD" w:rsidRDefault="00FB18B9" w:rsidP="00A600DD">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839" w:history="1">
            <w:r w:rsidRPr="00A600DD">
              <w:rPr>
                <w:rStyle w:val="Hipervnculo"/>
                <w:rFonts w:ascii="Times New Roman" w:eastAsia="Times New Roman" w:hAnsi="Times New Roman" w:cs="Times New Roman"/>
                <w:i/>
                <w:iCs/>
                <w:noProof/>
                <w:color w:val="auto"/>
                <w:szCs w:val="24"/>
                <w:lang w:val="es-ES" w:eastAsia="es-ES"/>
              </w:rPr>
              <w:t>1.2.69</w:t>
            </w:r>
            <w:r w:rsidRPr="00A600DD">
              <w:rPr>
                <w:rStyle w:val="Hipervnculo"/>
                <w:rFonts w:ascii="Times New Roman" w:eastAsia="Times New Roman" w:hAnsi="Times New Roman" w:cs="Times New Roman"/>
                <w:i/>
                <w:iCs/>
                <w:color w:val="auto"/>
                <w:szCs w:val="24"/>
                <w:lang w:val="es-ES" w:eastAsia="es-ES"/>
              </w:rPr>
              <w:tab/>
            </w:r>
            <w:r w:rsidRPr="00A600DD">
              <w:rPr>
                <w:rStyle w:val="Hipervnculo"/>
                <w:rFonts w:ascii="Times New Roman" w:eastAsia="Times New Roman" w:hAnsi="Times New Roman" w:cs="Times New Roman"/>
                <w:i/>
                <w:iCs/>
                <w:noProof/>
                <w:color w:val="auto"/>
                <w:szCs w:val="24"/>
                <w:lang w:val="es-ES" w:eastAsia="es-ES"/>
              </w:rPr>
              <w:t>Flujos de eventos alternativos</w:t>
            </w:r>
            <w:r w:rsidRPr="00A600DD">
              <w:rPr>
                <w:rStyle w:val="Hipervnculo"/>
                <w:rFonts w:ascii="Times New Roman" w:eastAsia="Times New Roman" w:hAnsi="Times New Roman" w:cs="Times New Roman"/>
                <w:i/>
                <w:iCs/>
                <w:webHidden/>
                <w:color w:val="auto"/>
                <w:szCs w:val="24"/>
                <w:lang w:val="es-ES" w:eastAsia="es-ES"/>
              </w:rPr>
              <w:tab/>
            </w:r>
            <w:r w:rsidRPr="00A600DD">
              <w:rPr>
                <w:rStyle w:val="Hipervnculo"/>
                <w:rFonts w:ascii="Times New Roman" w:eastAsia="Times New Roman" w:hAnsi="Times New Roman" w:cs="Times New Roman"/>
                <w:i/>
                <w:iCs/>
                <w:webHidden/>
                <w:color w:val="auto"/>
                <w:szCs w:val="24"/>
                <w:lang w:val="es-ES" w:eastAsia="es-ES"/>
              </w:rPr>
              <w:fldChar w:fldCharType="begin"/>
            </w:r>
            <w:r w:rsidRPr="00A600DD">
              <w:rPr>
                <w:rStyle w:val="Hipervnculo"/>
                <w:rFonts w:ascii="Times New Roman" w:eastAsia="Times New Roman" w:hAnsi="Times New Roman" w:cs="Times New Roman"/>
                <w:i/>
                <w:iCs/>
                <w:webHidden/>
                <w:color w:val="auto"/>
                <w:szCs w:val="24"/>
                <w:lang w:val="es-ES" w:eastAsia="es-ES"/>
              </w:rPr>
              <w:instrText xml:space="preserve"> PAGEREF _Toc404535839 \h </w:instrText>
            </w:r>
            <w:r w:rsidRPr="00A600DD">
              <w:rPr>
                <w:rStyle w:val="Hipervnculo"/>
                <w:rFonts w:ascii="Times New Roman" w:eastAsia="Times New Roman" w:hAnsi="Times New Roman" w:cs="Times New Roman"/>
                <w:i/>
                <w:iCs/>
                <w:webHidden/>
                <w:color w:val="auto"/>
                <w:szCs w:val="24"/>
                <w:lang w:val="es-ES" w:eastAsia="es-ES"/>
              </w:rPr>
            </w:r>
            <w:r w:rsidRPr="00A600DD">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39</w:t>
            </w:r>
            <w:r w:rsidRPr="00A600DD">
              <w:rPr>
                <w:rStyle w:val="Hipervnculo"/>
                <w:rFonts w:ascii="Times New Roman" w:eastAsia="Times New Roman" w:hAnsi="Times New Roman" w:cs="Times New Roman"/>
                <w:i/>
                <w:iCs/>
                <w:webHidden/>
                <w:color w:val="auto"/>
                <w:szCs w:val="24"/>
                <w:lang w:val="es-ES" w:eastAsia="es-ES"/>
              </w:rPr>
              <w:fldChar w:fldCharType="end"/>
            </w:r>
          </w:hyperlink>
        </w:p>
        <w:p w:rsidR="00FB18B9" w:rsidRPr="00A600DD" w:rsidRDefault="00FB18B9" w:rsidP="00A600DD">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840" w:history="1">
            <w:r w:rsidRPr="00A600DD">
              <w:rPr>
                <w:rStyle w:val="Hipervnculo"/>
                <w:rFonts w:ascii="Times New Roman" w:eastAsia="Times New Roman" w:hAnsi="Times New Roman" w:cs="Times New Roman"/>
                <w:i/>
                <w:iCs/>
                <w:noProof/>
                <w:color w:val="auto"/>
                <w:szCs w:val="24"/>
                <w:lang w:val="es-ES" w:eastAsia="es-ES"/>
              </w:rPr>
              <w:t>1.2.70</w:t>
            </w:r>
            <w:r w:rsidRPr="00A600DD">
              <w:rPr>
                <w:rStyle w:val="Hipervnculo"/>
                <w:rFonts w:ascii="Times New Roman" w:eastAsia="Times New Roman" w:hAnsi="Times New Roman" w:cs="Times New Roman"/>
                <w:i/>
                <w:iCs/>
                <w:color w:val="auto"/>
                <w:szCs w:val="24"/>
                <w:lang w:val="es-ES" w:eastAsia="es-ES"/>
              </w:rPr>
              <w:tab/>
            </w:r>
            <w:r w:rsidRPr="00A600DD">
              <w:rPr>
                <w:rStyle w:val="Hipervnculo"/>
                <w:rFonts w:ascii="Times New Roman" w:eastAsia="Times New Roman" w:hAnsi="Times New Roman" w:cs="Times New Roman"/>
                <w:i/>
                <w:iCs/>
                <w:noProof/>
                <w:color w:val="auto"/>
                <w:szCs w:val="24"/>
                <w:lang w:val="es-ES" w:eastAsia="es-ES"/>
              </w:rPr>
              <w:t>Post-condiciones</w:t>
            </w:r>
            <w:r w:rsidRPr="00A600DD">
              <w:rPr>
                <w:rStyle w:val="Hipervnculo"/>
                <w:rFonts w:ascii="Times New Roman" w:eastAsia="Times New Roman" w:hAnsi="Times New Roman" w:cs="Times New Roman"/>
                <w:i/>
                <w:iCs/>
                <w:webHidden/>
                <w:color w:val="auto"/>
                <w:szCs w:val="24"/>
                <w:lang w:val="es-ES" w:eastAsia="es-ES"/>
              </w:rPr>
              <w:tab/>
            </w:r>
            <w:r w:rsidRPr="00A600DD">
              <w:rPr>
                <w:rStyle w:val="Hipervnculo"/>
                <w:rFonts w:ascii="Times New Roman" w:eastAsia="Times New Roman" w:hAnsi="Times New Roman" w:cs="Times New Roman"/>
                <w:i/>
                <w:iCs/>
                <w:webHidden/>
                <w:color w:val="auto"/>
                <w:szCs w:val="24"/>
                <w:lang w:val="es-ES" w:eastAsia="es-ES"/>
              </w:rPr>
              <w:fldChar w:fldCharType="begin"/>
            </w:r>
            <w:r w:rsidRPr="00A600DD">
              <w:rPr>
                <w:rStyle w:val="Hipervnculo"/>
                <w:rFonts w:ascii="Times New Roman" w:eastAsia="Times New Roman" w:hAnsi="Times New Roman" w:cs="Times New Roman"/>
                <w:i/>
                <w:iCs/>
                <w:webHidden/>
                <w:color w:val="auto"/>
                <w:szCs w:val="24"/>
                <w:lang w:val="es-ES" w:eastAsia="es-ES"/>
              </w:rPr>
              <w:instrText xml:space="preserve"> PAGEREF _Toc404535840 \h </w:instrText>
            </w:r>
            <w:r w:rsidRPr="00A600DD">
              <w:rPr>
                <w:rStyle w:val="Hipervnculo"/>
                <w:rFonts w:ascii="Times New Roman" w:eastAsia="Times New Roman" w:hAnsi="Times New Roman" w:cs="Times New Roman"/>
                <w:i/>
                <w:iCs/>
                <w:webHidden/>
                <w:color w:val="auto"/>
                <w:szCs w:val="24"/>
                <w:lang w:val="es-ES" w:eastAsia="es-ES"/>
              </w:rPr>
            </w:r>
            <w:r w:rsidRPr="00A600DD">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39</w:t>
            </w:r>
            <w:r w:rsidRPr="00A600DD">
              <w:rPr>
                <w:rStyle w:val="Hipervnculo"/>
                <w:rFonts w:ascii="Times New Roman" w:eastAsia="Times New Roman" w:hAnsi="Times New Roman" w:cs="Times New Roman"/>
                <w:i/>
                <w:iCs/>
                <w:webHidden/>
                <w:color w:val="auto"/>
                <w:szCs w:val="24"/>
                <w:lang w:val="es-ES" w:eastAsia="es-ES"/>
              </w:rPr>
              <w:fldChar w:fldCharType="end"/>
            </w:r>
          </w:hyperlink>
        </w:p>
        <w:p w:rsidR="00FB18B9" w:rsidRPr="00A600DD" w:rsidRDefault="00FB18B9" w:rsidP="00A600DD">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841" w:history="1">
            <w:r w:rsidRPr="00A600DD">
              <w:rPr>
                <w:rStyle w:val="Hipervnculo"/>
                <w:rFonts w:ascii="Times New Roman" w:eastAsia="Times New Roman" w:hAnsi="Times New Roman" w:cs="Times New Roman"/>
                <w:i/>
                <w:iCs/>
                <w:noProof/>
                <w:color w:val="auto"/>
                <w:szCs w:val="24"/>
                <w:lang w:val="es-ES" w:eastAsia="es-ES"/>
              </w:rPr>
              <w:t>1.2.71</w:t>
            </w:r>
            <w:r w:rsidRPr="00A600DD">
              <w:rPr>
                <w:rStyle w:val="Hipervnculo"/>
                <w:rFonts w:ascii="Times New Roman" w:eastAsia="Times New Roman" w:hAnsi="Times New Roman" w:cs="Times New Roman"/>
                <w:i/>
                <w:iCs/>
                <w:color w:val="auto"/>
                <w:szCs w:val="24"/>
                <w:lang w:val="es-ES" w:eastAsia="es-ES"/>
              </w:rPr>
              <w:tab/>
            </w:r>
            <w:r w:rsidRPr="00A600DD">
              <w:rPr>
                <w:rStyle w:val="Hipervnculo"/>
                <w:rFonts w:ascii="Times New Roman" w:eastAsia="Times New Roman" w:hAnsi="Times New Roman" w:cs="Times New Roman"/>
                <w:i/>
                <w:iCs/>
                <w:noProof/>
                <w:color w:val="auto"/>
                <w:szCs w:val="24"/>
                <w:lang w:val="es-ES" w:eastAsia="es-ES"/>
              </w:rPr>
              <w:t>Requerimientos especiales</w:t>
            </w:r>
            <w:r w:rsidRPr="00A600DD">
              <w:rPr>
                <w:rStyle w:val="Hipervnculo"/>
                <w:rFonts w:ascii="Times New Roman" w:eastAsia="Times New Roman" w:hAnsi="Times New Roman" w:cs="Times New Roman"/>
                <w:i/>
                <w:iCs/>
                <w:webHidden/>
                <w:color w:val="auto"/>
                <w:szCs w:val="24"/>
                <w:lang w:val="es-ES" w:eastAsia="es-ES"/>
              </w:rPr>
              <w:tab/>
            </w:r>
            <w:r w:rsidRPr="00A600DD">
              <w:rPr>
                <w:rStyle w:val="Hipervnculo"/>
                <w:rFonts w:ascii="Times New Roman" w:eastAsia="Times New Roman" w:hAnsi="Times New Roman" w:cs="Times New Roman"/>
                <w:i/>
                <w:iCs/>
                <w:webHidden/>
                <w:color w:val="auto"/>
                <w:szCs w:val="24"/>
                <w:lang w:val="es-ES" w:eastAsia="es-ES"/>
              </w:rPr>
              <w:fldChar w:fldCharType="begin"/>
            </w:r>
            <w:r w:rsidRPr="00A600DD">
              <w:rPr>
                <w:rStyle w:val="Hipervnculo"/>
                <w:rFonts w:ascii="Times New Roman" w:eastAsia="Times New Roman" w:hAnsi="Times New Roman" w:cs="Times New Roman"/>
                <w:i/>
                <w:iCs/>
                <w:webHidden/>
                <w:color w:val="auto"/>
                <w:szCs w:val="24"/>
                <w:lang w:val="es-ES" w:eastAsia="es-ES"/>
              </w:rPr>
              <w:instrText xml:space="preserve"> PAGEREF _Toc404535841 \h </w:instrText>
            </w:r>
            <w:r w:rsidRPr="00A600DD">
              <w:rPr>
                <w:rStyle w:val="Hipervnculo"/>
                <w:rFonts w:ascii="Times New Roman" w:eastAsia="Times New Roman" w:hAnsi="Times New Roman" w:cs="Times New Roman"/>
                <w:i/>
                <w:iCs/>
                <w:webHidden/>
                <w:color w:val="auto"/>
                <w:szCs w:val="24"/>
                <w:lang w:val="es-ES" w:eastAsia="es-ES"/>
              </w:rPr>
            </w:r>
            <w:r w:rsidRPr="00A600DD">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39</w:t>
            </w:r>
            <w:r w:rsidRPr="00A600DD">
              <w:rPr>
                <w:rStyle w:val="Hipervnculo"/>
                <w:rFonts w:ascii="Times New Roman" w:eastAsia="Times New Roman" w:hAnsi="Times New Roman" w:cs="Times New Roman"/>
                <w:i/>
                <w:iCs/>
                <w:webHidden/>
                <w:color w:val="auto"/>
                <w:szCs w:val="24"/>
                <w:lang w:val="es-ES" w:eastAsia="es-ES"/>
              </w:rPr>
              <w:fldChar w:fldCharType="end"/>
            </w:r>
          </w:hyperlink>
        </w:p>
        <w:p w:rsidR="00FB18B9" w:rsidRPr="00A600DD" w:rsidRDefault="00FB18B9" w:rsidP="00A600DD">
          <w:pPr>
            <w:pStyle w:val="TDC2"/>
            <w:tabs>
              <w:tab w:val="left" w:pos="800"/>
              <w:tab w:val="right" w:leader="dot" w:pos="8099"/>
            </w:tabs>
            <w:spacing w:after="0" w:line="240" w:lineRule="auto"/>
            <w:ind w:left="200"/>
            <w:jc w:val="left"/>
            <w:rPr>
              <w:rStyle w:val="Hipervnculo"/>
              <w:rFonts w:ascii="Times New Roman" w:eastAsia="Times New Roman" w:hAnsi="Times New Roman" w:cs="Times New Roman"/>
              <w:smallCaps/>
              <w:color w:val="auto"/>
              <w:szCs w:val="24"/>
              <w:lang w:val="es-ES" w:eastAsia="es-ES"/>
            </w:rPr>
          </w:pPr>
          <w:hyperlink w:anchor="_Toc404535842" w:history="1">
            <w:r w:rsidRPr="00A600DD">
              <w:rPr>
                <w:rStyle w:val="Hipervnculo"/>
                <w:rFonts w:ascii="Times New Roman" w:eastAsia="Times New Roman" w:hAnsi="Times New Roman" w:cs="Times New Roman"/>
                <w:smallCaps/>
                <w:noProof/>
                <w:color w:val="auto"/>
                <w:szCs w:val="24"/>
                <w:lang w:val="es-ES" w:eastAsia="es-ES"/>
              </w:rPr>
              <w:t>11.3.</w:t>
            </w:r>
            <w:r w:rsidRPr="00A600DD">
              <w:rPr>
                <w:rStyle w:val="Hipervnculo"/>
                <w:rFonts w:ascii="Times New Roman" w:eastAsia="Times New Roman" w:hAnsi="Times New Roman" w:cs="Times New Roman"/>
                <w:smallCaps/>
                <w:color w:val="auto"/>
                <w:szCs w:val="24"/>
                <w:lang w:val="es-ES" w:eastAsia="es-ES"/>
              </w:rPr>
              <w:tab/>
            </w:r>
            <w:r w:rsidRPr="00A600DD">
              <w:rPr>
                <w:rStyle w:val="Hipervnculo"/>
                <w:rFonts w:ascii="Times New Roman" w:eastAsia="Times New Roman" w:hAnsi="Times New Roman" w:cs="Times New Roman"/>
                <w:smallCaps/>
                <w:noProof/>
                <w:color w:val="auto"/>
                <w:szCs w:val="24"/>
                <w:lang w:val="es-ES" w:eastAsia="es-ES"/>
              </w:rPr>
              <w:t>MODELO DE CASOS DE PRUEBA</w:t>
            </w:r>
            <w:r w:rsidRPr="00A600DD">
              <w:rPr>
                <w:rStyle w:val="Hipervnculo"/>
                <w:rFonts w:ascii="Times New Roman" w:eastAsia="Times New Roman" w:hAnsi="Times New Roman" w:cs="Times New Roman"/>
                <w:smallCaps/>
                <w:webHidden/>
                <w:color w:val="auto"/>
                <w:szCs w:val="24"/>
                <w:lang w:val="es-ES" w:eastAsia="es-ES"/>
              </w:rPr>
              <w:tab/>
            </w:r>
            <w:r w:rsidRPr="00A600DD">
              <w:rPr>
                <w:rStyle w:val="Hipervnculo"/>
                <w:rFonts w:ascii="Times New Roman" w:eastAsia="Times New Roman" w:hAnsi="Times New Roman" w:cs="Times New Roman"/>
                <w:smallCaps/>
                <w:webHidden/>
                <w:color w:val="auto"/>
                <w:szCs w:val="24"/>
                <w:lang w:val="es-ES" w:eastAsia="es-ES"/>
              </w:rPr>
              <w:fldChar w:fldCharType="begin"/>
            </w:r>
            <w:r w:rsidRPr="00A600DD">
              <w:rPr>
                <w:rStyle w:val="Hipervnculo"/>
                <w:rFonts w:ascii="Times New Roman" w:eastAsia="Times New Roman" w:hAnsi="Times New Roman" w:cs="Times New Roman"/>
                <w:smallCaps/>
                <w:webHidden/>
                <w:color w:val="auto"/>
                <w:szCs w:val="24"/>
                <w:lang w:val="es-ES" w:eastAsia="es-ES"/>
              </w:rPr>
              <w:instrText xml:space="preserve"> PAGEREF _Toc404535842 \h </w:instrText>
            </w:r>
            <w:r w:rsidRPr="00A600DD">
              <w:rPr>
                <w:rStyle w:val="Hipervnculo"/>
                <w:rFonts w:ascii="Times New Roman" w:eastAsia="Times New Roman" w:hAnsi="Times New Roman" w:cs="Times New Roman"/>
                <w:smallCaps/>
                <w:webHidden/>
                <w:color w:val="auto"/>
                <w:szCs w:val="24"/>
                <w:lang w:val="es-ES" w:eastAsia="es-ES"/>
              </w:rPr>
            </w:r>
            <w:r w:rsidRPr="00A600DD">
              <w:rPr>
                <w:rStyle w:val="Hipervnculo"/>
                <w:rFonts w:ascii="Times New Roman" w:eastAsia="Times New Roman" w:hAnsi="Times New Roman" w:cs="Times New Roman"/>
                <w:smallCaps/>
                <w:webHidden/>
                <w:color w:val="auto"/>
                <w:szCs w:val="24"/>
                <w:lang w:val="es-ES" w:eastAsia="es-ES"/>
              </w:rPr>
              <w:fldChar w:fldCharType="separate"/>
            </w:r>
            <w:r w:rsidR="00277C17">
              <w:rPr>
                <w:rStyle w:val="Hipervnculo"/>
                <w:rFonts w:ascii="Times New Roman" w:eastAsia="Times New Roman" w:hAnsi="Times New Roman" w:cs="Times New Roman"/>
                <w:smallCaps/>
                <w:noProof/>
                <w:webHidden/>
                <w:color w:val="auto"/>
                <w:szCs w:val="24"/>
                <w:lang w:val="es-ES" w:eastAsia="es-ES"/>
              </w:rPr>
              <w:t>40</w:t>
            </w:r>
            <w:r w:rsidRPr="00A600DD">
              <w:rPr>
                <w:rStyle w:val="Hipervnculo"/>
                <w:rFonts w:ascii="Times New Roman" w:eastAsia="Times New Roman" w:hAnsi="Times New Roman" w:cs="Times New Roman"/>
                <w:smallCaps/>
                <w:webHidden/>
                <w:color w:val="auto"/>
                <w:szCs w:val="24"/>
                <w:lang w:val="es-ES" w:eastAsia="es-ES"/>
              </w:rPr>
              <w:fldChar w:fldCharType="end"/>
            </w:r>
          </w:hyperlink>
        </w:p>
        <w:p w:rsidR="00FB18B9" w:rsidRPr="00A600DD" w:rsidRDefault="00FB18B9" w:rsidP="00A600DD">
          <w:pPr>
            <w:pStyle w:val="TDC2"/>
            <w:tabs>
              <w:tab w:val="left" w:pos="800"/>
              <w:tab w:val="right" w:leader="dot" w:pos="8099"/>
            </w:tabs>
            <w:spacing w:after="0" w:line="240" w:lineRule="auto"/>
            <w:ind w:left="200"/>
            <w:jc w:val="left"/>
            <w:rPr>
              <w:rStyle w:val="Hipervnculo"/>
              <w:rFonts w:ascii="Times New Roman" w:eastAsia="Times New Roman" w:hAnsi="Times New Roman" w:cs="Times New Roman"/>
              <w:smallCaps/>
              <w:color w:val="auto"/>
              <w:szCs w:val="24"/>
              <w:lang w:val="es-ES" w:eastAsia="es-ES"/>
            </w:rPr>
          </w:pPr>
          <w:hyperlink w:anchor="_Toc404535843" w:history="1">
            <w:r w:rsidRPr="00A600DD">
              <w:rPr>
                <w:rStyle w:val="Hipervnculo"/>
                <w:rFonts w:ascii="Times New Roman" w:eastAsia="Times New Roman" w:hAnsi="Times New Roman" w:cs="Times New Roman"/>
                <w:smallCaps/>
                <w:noProof/>
                <w:color w:val="auto"/>
                <w:szCs w:val="24"/>
                <w:lang w:val="es-ES" w:eastAsia="es-ES"/>
              </w:rPr>
              <w:t>11.4.</w:t>
            </w:r>
            <w:r w:rsidRPr="00A600DD">
              <w:rPr>
                <w:rStyle w:val="Hipervnculo"/>
                <w:rFonts w:ascii="Times New Roman" w:eastAsia="Times New Roman" w:hAnsi="Times New Roman" w:cs="Times New Roman"/>
                <w:smallCaps/>
                <w:color w:val="auto"/>
                <w:szCs w:val="24"/>
                <w:lang w:val="es-ES" w:eastAsia="es-ES"/>
              </w:rPr>
              <w:tab/>
            </w:r>
            <w:r w:rsidRPr="00A600DD">
              <w:rPr>
                <w:rStyle w:val="Hipervnculo"/>
                <w:rFonts w:ascii="Times New Roman" w:eastAsia="Times New Roman" w:hAnsi="Times New Roman" w:cs="Times New Roman"/>
                <w:smallCaps/>
                <w:noProof/>
                <w:color w:val="auto"/>
                <w:szCs w:val="24"/>
                <w:lang w:val="es-ES" w:eastAsia="es-ES"/>
              </w:rPr>
              <w:t>MÁS PRUEBAS</w:t>
            </w:r>
            <w:r w:rsidRPr="00A600DD">
              <w:rPr>
                <w:rStyle w:val="Hipervnculo"/>
                <w:rFonts w:ascii="Times New Roman" w:eastAsia="Times New Roman" w:hAnsi="Times New Roman" w:cs="Times New Roman"/>
                <w:smallCaps/>
                <w:webHidden/>
                <w:color w:val="auto"/>
                <w:szCs w:val="24"/>
                <w:lang w:val="es-ES" w:eastAsia="es-ES"/>
              </w:rPr>
              <w:tab/>
            </w:r>
            <w:r w:rsidRPr="00A600DD">
              <w:rPr>
                <w:rStyle w:val="Hipervnculo"/>
                <w:rFonts w:ascii="Times New Roman" w:eastAsia="Times New Roman" w:hAnsi="Times New Roman" w:cs="Times New Roman"/>
                <w:smallCaps/>
                <w:webHidden/>
                <w:color w:val="auto"/>
                <w:szCs w:val="24"/>
                <w:lang w:val="es-ES" w:eastAsia="es-ES"/>
              </w:rPr>
              <w:fldChar w:fldCharType="begin"/>
            </w:r>
            <w:r w:rsidRPr="00A600DD">
              <w:rPr>
                <w:rStyle w:val="Hipervnculo"/>
                <w:rFonts w:ascii="Times New Roman" w:eastAsia="Times New Roman" w:hAnsi="Times New Roman" w:cs="Times New Roman"/>
                <w:smallCaps/>
                <w:webHidden/>
                <w:color w:val="auto"/>
                <w:szCs w:val="24"/>
                <w:lang w:val="es-ES" w:eastAsia="es-ES"/>
              </w:rPr>
              <w:instrText xml:space="preserve"> PAGEREF _Toc404535843 \h </w:instrText>
            </w:r>
            <w:r w:rsidRPr="00A600DD">
              <w:rPr>
                <w:rStyle w:val="Hipervnculo"/>
                <w:rFonts w:ascii="Times New Roman" w:eastAsia="Times New Roman" w:hAnsi="Times New Roman" w:cs="Times New Roman"/>
                <w:smallCaps/>
                <w:webHidden/>
                <w:color w:val="auto"/>
                <w:szCs w:val="24"/>
                <w:lang w:val="es-ES" w:eastAsia="es-ES"/>
              </w:rPr>
            </w:r>
            <w:r w:rsidRPr="00A600DD">
              <w:rPr>
                <w:rStyle w:val="Hipervnculo"/>
                <w:rFonts w:ascii="Times New Roman" w:eastAsia="Times New Roman" w:hAnsi="Times New Roman" w:cs="Times New Roman"/>
                <w:smallCaps/>
                <w:webHidden/>
                <w:color w:val="auto"/>
                <w:szCs w:val="24"/>
                <w:lang w:val="es-ES" w:eastAsia="es-ES"/>
              </w:rPr>
              <w:fldChar w:fldCharType="separate"/>
            </w:r>
            <w:r w:rsidR="00277C17">
              <w:rPr>
                <w:rStyle w:val="Hipervnculo"/>
                <w:rFonts w:ascii="Times New Roman" w:eastAsia="Times New Roman" w:hAnsi="Times New Roman" w:cs="Times New Roman"/>
                <w:smallCaps/>
                <w:noProof/>
                <w:webHidden/>
                <w:color w:val="auto"/>
                <w:szCs w:val="24"/>
                <w:lang w:val="es-ES" w:eastAsia="es-ES"/>
              </w:rPr>
              <w:t>40</w:t>
            </w:r>
            <w:r w:rsidRPr="00A600DD">
              <w:rPr>
                <w:rStyle w:val="Hipervnculo"/>
                <w:rFonts w:ascii="Times New Roman" w:eastAsia="Times New Roman" w:hAnsi="Times New Roman" w:cs="Times New Roman"/>
                <w:smallCaps/>
                <w:webHidden/>
                <w:color w:val="auto"/>
                <w:szCs w:val="24"/>
                <w:lang w:val="es-ES" w:eastAsia="es-ES"/>
              </w:rPr>
              <w:fldChar w:fldCharType="end"/>
            </w:r>
          </w:hyperlink>
        </w:p>
        <w:p w:rsidR="00FB18B9" w:rsidRDefault="00FB18B9" w:rsidP="00FB18B9">
          <w:pPr>
            <w:pStyle w:val="TDC1"/>
            <w:rPr>
              <w:rFonts w:asciiTheme="minorHAnsi" w:eastAsiaTheme="minorEastAsia" w:hAnsiTheme="minorHAnsi" w:cstheme="minorBidi"/>
              <w:sz w:val="22"/>
              <w:szCs w:val="22"/>
              <w:lang w:val="en-US"/>
            </w:rPr>
          </w:pPr>
          <w:hyperlink w:anchor="_Toc404535844" w:history="1">
            <w:r w:rsidRPr="00391BA0">
              <w:rPr>
                <w:rStyle w:val="Hipervnculo"/>
              </w:rPr>
              <w:t>12.</w:t>
            </w:r>
            <w:r>
              <w:rPr>
                <w:rFonts w:asciiTheme="minorHAnsi" w:eastAsiaTheme="minorEastAsia" w:hAnsiTheme="minorHAnsi" w:cstheme="minorBidi"/>
                <w:sz w:val="22"/>
                <w:szCs w:val="22"/>
                <w:lang w:val="en-US"/>
              </w:rPr>
              <w:tab/>
            </w:r>
            <w:r w:rsidRPr="00391BA0">
              <w:rPr>
                <w:rStyle w:val="Hipervnculo"/>
              </w:rPr>
              <w:t>NUEVA VENTA</w:t>
            </w:r>
            <w:r>
              <w:rPr>
                <w:webHidden/>
              </w:rPr>
              <w:tab/>
            </w:r>
            <w:r>
              <w:rPr>
                <w:webHidden/>
              </w:rPr>
              <w:fldChar w:fldCharType="begin"/>
            </w:r>
            <w:r>
              <w:rPr>
                <w:webHidden/>
              </w:rPr>
              <w:instrText xml:space="preserve"> PAGEREF _Toc404535844 \h </w:instrText>
            </w:r>
            <w:r>
              <w:rPr>
                <w:webHidden/>
              </w:rPr>
            </w:r>
            <w:r>
              <w:rPr>
                <w:webHidden/>
              </w:rPr>
              <w:fldChar w:fldCharType="separate"/>
            </w:r>
            <w:r w:rsidR="00277C17">
              <w:rPr>
                <w:webHidden/>
              </w:rPr>
              <w:t>44</w:t>
            </w:r>
            <w:r>
              <w:rPr>
                <w:webHidden/>
              </w:rPr>
              <w:fldChar w:fldCharType="end"/>
            </w:r>
          </w:hyperlink>
        </w:p>
        <w:p w:rsidR="00FB18B9" w:rsidRPr="005D4BAB" w:rsidRDefault="00FB18B9" w:rsidP="005D4BAB">
          <w:pPr>
            <w:pStyle w:val="TDC2"/>
            <w:tabs>
              <w:tab w:val="left" w:pos="800"/>
              <w:tab w:val="right" w:leader="dot" w:pos="8099"/>
            </w:tabs>
            <w:spacing w:after="0" w:line="240" w:lineRule="auto"/>
            <w:ind w:left="200"/>
            <w:jc w:val="left"/>
            <w:rPr>
              <w:rStyle w:val="Hipervnculo"/>
              <w:rFonts w:ascii="Times New Roman" w:eastAsia="Times New Roman" w:hAnsi="Times New Roman" w:cs="Times New Roman"/>
              <w:smallCaps/>
              <w:color w:val="auto"/>
              <w:szCs w:val="24"/>
              <w:lang w:val="es-ES" w:eastAsia="es-ES"/>
            </w:rPr>
          </w:pPr>
          <w:hyperlink w:anchor="_Toc404535845" w:history="1">
            <w:r w:rsidRPr="005D4BAB">
              <w:rPr>
                <w:rStyle w:val="Hipervnculo"/>
                <w:rFonts w:ascii="Times New Roman" w:eastAsia="Times New Roman" w:hAnsi="Times New Roman" w:cs="Times New Roman"/>
                <w:smallCaps/>
                <w:noProof/>
                <w:color w:val="auto"/>
                <w:szCs w:val="24"/>
                <w:lang w:val="es-ES" w:eastAsia="es-ES"/>
              </w:rPr>
              <w:t>12.1.</w:t>
            </w:r>
            <w:r w:rsidRPr="005D4BAB">
              <w:rPr>
                <w:rStyle w:val="Hipervnculo"/>
                <w:rFonts w:ascii="Times New Roman" w:eastAsia="Times New Roman" w:hAnsi="Times New Roman" w:cs="Times New Roman"/>
                <w:smallCaps/>
                <w:color w:val="auto"/>
                <w:szCs w:val="24"/>
                <w:lang w:val="es-ES" w:eastAsia="es-ES"/>
              </w:rPr>
              <w:tab/>
            </w:r>
            <w:r w:rsidRPr="005D4BAB">
              <w:rPr>
                <w:rStyle w:val="Hipervnculo"/>
                <w:rFonts w:ascii="Times New Roman" w:eastAsia="Times New Roman" w:hAnsi="Times New Roman" w:cs="Times New Roman"/>
                <w:smallCaps/>
                <w:noProof/>
                <w:color w:val="auto"/>
                <w:szCs w:val="24"/>
                <w:lang w:val="es-ES" w:eastAsia="es-ES"/>
              </w:rPr>
              <w:t>ESPECIFICACIÓN DE REQUERIMIENTOS</w:t>
            </w:r>
            <w:r w:rsidRPr="005D4BAB">
              <w:rPr>
                <w:rStyle w:val="Hipervnculo"/>
                <w:rFonts w:ascii="Times New Roman" w:eastAsia="Times New Roman" w:hAnsi="Times New Roman" w:cs="Times New Roman"/>
                <w:smallCaps/>
                <w:webHidden/>
                <w:color w:val="auto"/>
                <w:szCs w:val="24"/>
                <w:lang w:val="es-ES" w:eastAsia="es-ES"/>
              </w:rPr>
              <w:tab/>
            </w:r>
            <w:r w:rsidRPr="005D4BAB">
              <w:rPr>
                <w:rStyle w:val="Hipervnculo"/>
                <w:rFonts w:ascii="Times New Roman" w:eastAsia="Times New Roman" w:hAnsi="Times New Roman" w:cs="Times New Roman"/>
                <w:smallCaps/>
                <w:webHidden/>
                <w:color w:val="auto"/>
                <w:szCs w:val="24"/>
                <w:lang w:val="es-ES" w:eastAsia="es-ES"/>
              </w:rPr>
              <w:fldChar w:fldCharType="begin"/>
            </w:r>
            <w:r w:rsidRPr="005D4BAB">
              <w:rPr>
                <w:rStyle w:val="Hipervnculo"/>
                <w:rFonts w:ascii="Times New Roman" w:eastAsia="Times New Roman" w:hAnsi="Times New Roman" w:cs="Times New Roman"/>
                <w:smallCaps/>
                <w:webHidden/>
                <w:color w:val="auto"/>
                <w:szCs w:val="24"/>
                <w:lang w:val="es-ES" w:eastAsia="es-ES"/>
              </w:rPr>
              <w:instrText xml:space="preserve"> PAGEREF _Toc404535845 \h </w:instrText>
            </w:r>
            <w:r w:rsidRPr="005D4BAB">
              <w:rPr>
                <w:rStyle w:val="Hipervnculo"/>
                <w:rFonts w:ascii="Times New Roman" w:eastAsia="Times New Roman" w:hAnsi="Times New Roman" w:cs="Times New Roman"/>
                <w:smallCaps/>
                <w:webHidden/>
                <w:color w:val="auto"/>
                <w:szCs w:val="24"/>
                <w:lang w:val="es-ES" w:eastAsia="es-ES"/>
              </w:rPr>
            </w:r>
            <w:r w:rsidRPr="005D4BAB">
              <w:rPr>
                <w:rStyle w:val="Hipervnculo"/>
                <w:rFonts w:ascii="Times New Roman" w:eastAsia="Times New Roman" w:hAnsi="Times New Roman" w:cs="Times New Roman"/>
                <w:smallCaps/>
                <w:webHidden/>
                <w:color w:val="auto"/>
                <w:szCs w:val="24"/>
                <w:lang w:val="es-ES" w:eastAsia="es-ES"/>
              </w:rPr>
              <w:fldChar w:fldCharType="separate"/>
            </w:r>
            <w:r w:rsidR="00277C17">
              <w:rPr>
                <w:rStyle w:val="Hipervnculo"/>
                <w:rFonts w:ascii="Times New Roman" w:eastAsia="Times New Roman" w:hAnsi="Times New Roman" w:cs="Times New Roman"/>
                <w:smallCaps/>
                <w:noProof/>
                <w:webHidden/>
                <w:color w:val="auto"/>
                <w:szCs w:val="24"/>
                <w:lang w:val="es-ES" w:eastAsia="es-ES"/>
              </w:rPr>
              <w:t>44</w:t>
            </w:r>
            <w:r w:rsidRPr="005D4BAB">
              <w:rPr>
                <w:rStyle w:val="Hipervnculo"/>
                <w:rFonts w:ascii="Times New Roman" w:eastAsia="Times New Roman" w:hAnsi="Times New Roman" w:cs="Times New Roman"/>
                <w:smallCaps/>
                <w:webHidden/>
                <w:color w:val="auto"/>
                <w:szCs w:val="24"/>
                <w:lang w:val="es-ES" w:eastAsia="es-ES"/>
              </w:rPr>
              <w:fldChar w:fldCharType="end"/>
            </w:r>
          </w:hyperlink>
        </w:p>
        <w:p w:rsidR="00FB18B9" w:rsidRPr="005D4BAB" w:rsidRDefault="00FB18B9" w:rsidP="005D4BAB">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846" w:history="1">
            <w:r w:rsidRPr="005D4BAB">
              <w:rPr>
                <w:rStyle w:val="Hipervnculo"/>
                <w:rFonts w:ascii="Times New Roman" w:eastAsia="Times New Roman" w:hAnsi="Times New Roman" w:cs="Times New Roman"/>
                <w:i/>
                <w:iCs/>
                <w:noProof/>
                <w:color w:val="auto"/>
                <w:szCs w:val="24"/>
                <w:lang w:val="es-ES" w:eastAsia="es-ES"/>
              </w:rPr>
              <w:t>1.2.72</w:t>
            </w:r>
            <w:r w:rsidRPr="005D4BAB">
              <w:rPr>
                <w:rStyle w:val="Hipervnculo"/>
                <w:rFonts w:ascii="Times New Roman" w:eastAsia="Times New Roman" w:hAnsi="Times New Roman" w:cs="Times New Roman"/>
                <w:i/>
                <w:iCs/>
                <w:color w:val="auto"/>
                <w:szCs w:val="24"/>
                <w:lang w:val="es-ES" w:eastAsia="es-ES"/>
              </w:rPr>
              <w:tab/>
            </w:r>
            <w:r w:rsidRPr="005D4BAB">
              <w:rPr>
                <w:rStyle w:val="Hipervnculo"/>
                <w:rFonts w:ascii="Times New Roman" w:eastAsia="Times New Roman" w:hAnsi="Times New Roman" w:cs="Times New Roman"/>
                <w:i/>
                <w:iCs/>
                <w:noProof/>
                <w:color w:val="auto"/>
                <w:szCs w:val="24"/>
                <w:lang w:val="es-ES" w:eastAsia="es-ES"/>
              </w:rPr>
              <w:t>VNTREQ01: Modalidades de venta:</w:t>
            </w:r>
            <w:r w:rsidRPr="005D4BAB">
              <w:rPr>
                <w:rStyle w:val="Hipervnculo"/>
                <w:rFonts w:ascii="Times New Roman" w:eastAsia="Times New Roman" w:hAnsi="Times New Roman" w:cs="Times New Roman"/>
                <w:i/>
                <w:iCs/>
                <w:webHidden/>
                <w:color w:val="auto"/>
                <w:szCs w:val="24"/>
                <w:lang w:val="es-ES" w:eastAsia="es-ES"/>
              </w:rPr>
              <w:tab/>
            </w:r>
            <w:r w:rsidRPr="005D4BAB">
              <w:rPr>
                <w:rStyle w:val="Hipervnculo"/>
                <w:rFonts w:ascii="Times New Roman" w:eastAsia="Times New Roman" w:hAnsi="Times New Roman" w:cs="Times New Roman"/>
                <w:i/>
                <w:iCs/>
                <w:webHidden/>
                <w:color w:val="auto"/>
                <w:szCs w:val="24"/>
                <w:lang w:val="es-ES" w:eastAsia="es-ES"/>
              </w:rPr>
              <w:fldChar w:fldCharType="begin"/>
            </w:r>
            <w:r w:rsidRPr="005D4BAB">
              <w:rPr>
                <w:rStyle w:val="Hipervnculo"/>
                <w:rFonts w:ascii="Times New Roman" w:eastAsia="Times New Roman" w:hAnsi="Times New Roman" w:cs="Times New Roman"/>
                <w:i/>
                <w:iCs/>
                <w:webHidden/>
                <w:color w:val="auto"/>
                <w:szCs w:val="24"/>
                <w:lang w:val="es-ES" w:eastAsia="es-ES"/>
              </w:rPr>
              <w:instrText xml:space="preserve"> PAGEREF _Toc404535846 \h </w:instrText>
            </w:r>
            <w:r w:rsidRPr="005D4BAB">
              <w:rPr>
                <w:rStyle w:val="Hipervnculo"/>
                <w:rFonts w:ascii="Times New Roman" w:eastAsia="Times New Roman" w:hAnsi="Times New Roman" w:cs="Times New Roman"/>
                <w:i/>
                <w:iCs/>
                <w:webHidden/>
                <w:color w:val="auto"/>
                <w:szCs w:val="24"/>
                <w:lang w:val="es-ES" w:eastAsia="es-ES"/>
              </w:rPr>
            </w:r>
            <w:r w:rsidRPr="005D4BAB">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44</w:t>
            </w:r>
            <w:r w:rsidRPr="005D4BAB">
              <w:rPr>
                <w:rStyle w:val="Hipervnculo"/>
                <w:rFonts w:ascii="Times New Roman" w:eastAsia="Times New Roman" w:hAnsi="Times New Roman" w:cs="Times New Roman"/>
                <w:i/>
                <w:iCs/>
                <w:webHidden/>
                <w:color w:val="auto"/>
                <w:szCs w:val="24"/>
                <w:lang w:val="es-ES" w:eastAsia="es-ES"/>
              </w:rPr>
              <w:fldChar w:fldCharType="end"/>
            </w:r>
          </w:hyperlink>
        </w:p>
        <w:p w:rsidR="00FB18B9" w:rsidRPr="005D4BAB" w:rsidRDefault="00FB18B9" w:rsidP="005D4BAB">
          <w:pPr>
            <w:pStyle w:val="TDC2"/>
            <w:tabs>
              <w:tab w:val="left" w:pos="800"/>
              <w:tab w:val="right" w:leader="dot" w:pos="8099"/>
            </w:tabs>
            <w:spacing w:after="0" w:line="240" w:lineRule="auto"/>
            <w:ind w:left="200"/>
            <w:jc w:val="left"/>
            <w:rPr>
              <w:rStyle w:val="Hipervnculo"/>
              <w:rFonts w:ascii="Times New Roman" w:eastAsia="Times New Roman" w:hAnsi="Times New Roman" w:cs="Times New Roman"/>
              <w:smallCaps/>
              <w:color w:val="auto"/>
              <w:szCs w:val="24"/>
              <w:lang w:val="es-ES" w:eastAsia="es-ES"/>
            </w:rPr>
          </w:pPr>
          <w:hyperlink w:anchor="_Toc404535847" w:history="1">
            <w:r w:rsidRPr="005D4BAB">
              <w:rPr>
                <w:rStyle w:val="Hipervnculo"/>
                <w:rFonts w:ascii="Times New Roman" w:eastAsia="Times New Roman" w:hAnsi="Times New Roman" w:cs="Times New Roman"/>
                <w:smallCaps/>
                <w:noProof/>
                <w:color w:val="auto"/>
                <w:szCs w:val="24"/>
                <w:lang w:val="es-ES" w:eastAsia="es-ES"/>
              </w:rPr>
              <w:t>12.2.</w:t>
            </w:r>
            <w:r w:rsidRPr="005D4BAB">
              <w:rPr>
                <w:rStyle w:val="Hipervnculo"/>
                <w:rFonts w:ascii="Times New Roman" w:eastAsia="Times New Roman" w:hAnsi="Times New Roman" w:cs="Times New Roman"/>
                <w:smallCaps/>
                <w:color w:val="auto"/>
                <w:szCs w:val="24"/>
                <w:lang w:val="es-ES" w:eastAsia="es-ES"/>
              </w:rPr>
              <w:tab/>
            </w:r>
            <w:r w:rsidRPr="005D4BAB">
              <w:rPr>
                <w:rStyle w:val="Hipervnculo"/>
                <w:rFonts w:ascii="Times New Roman" w:eastAsia="Times New Roman" w:hAnsi="Times New Roman" w:cs="Times New Roman"/>
                <w:smallCaps/>
                <w:noProof/>
                <w:color w:val="auto"/>
                <w:szCs w:val="24"/>
                <w:lang w:val="es-ES" w:eastAsia="es-ES"/>
              </w:rPr>
              <w:t>MODELO DE CASOS DE USO</w:t>
            </w:r>
            <w:r w:rsidRPr="005D4BAB">
              <w:rPr>
                <w:rStyle w:val="Hipervnculo"/>
                <w:rFonts w:ascii="Times New Roman" w:eastAsia="Times New Roman" w:hAnsi="Times New Roman" w:cs="Times New Roman"/>
                <w:smallCaps/>
                <w:webHidden/>
                <w:color w:val="auto"/>
                <w:szCs w:val="24"/>
                <w:lang w:val="es-ES" w:eastAsia="es-ES"/>
              </w:rPr>
              <w:tab/>
            </w:r>
            <w:r w:rsidRPr="005D4BAB">
              <w:rPr>
                <w:rStyle w:val="Hipervnculo"/>
                <w:rFonts w:ascii="Times New Roman" w:eastAsia="Times New Roman" w:hAnsi="Times New Roman" w:cs="Times New Roman"/>
                <w:smallCaps/>
                <w:webHidden/>
                <w:color w:val="auto"/>
                <w:szCs w:val="24"/>
                <w:lang w:val="es-ES" w:eastAsia="es-ES"/>
              </w:rPr>
              <w:fldChar w:fldCharType="begin"/>
            </w:r>
            <w:r w:rsidRPr="005D4BAB">
              <w:rPr>
                <w:rStyle w:val="Hipervnculo"/>
                <w:rFonts w:ascii="Times New Roman" w:eastAsia="Times New Roman" w:hAnsi="Times New Roman" w:cs="Times New Roman"/>
                <w:smallCaps/>
                <w:webHidden/>
                <w:color w:val="auto"/>
                <w:szCs w:val="24"/>
                <w:lang w:val="es-ES" w:eastAsia="es-ES"/>
              </w:rPr>
              <w:instrText xml:space="preserve"> PAGEREF _Toc404535847 \h </w:instrText>
            </w:r>
            <w:r w:rsidRPr="005D4BAB">
              <w:rPr>
                <w:rStyle w:val="Hipervnculo"/>
                <w:rFonts w:ascii="Times New Roman" w:eastAsia="Times New Roman" w:hAnsi="Times New Roman" w:cs="Times New Roman"/>
                <w:smallCaps/>
                <w:webHidden/>
                <w:color w:val="auto"/>
                <w:szCs w:val="24"/>
                <w:lang w:val="es-ES" w:eastAsia="es-ES"/>
              </w:rPr>
            </w:r>
            <w:r w:rsidRPr="005D4BAB">
              <w:rPr>
                <w:rStyle w:val="Hipervnculo"/>
                <w:rFonts w:ascii="Times New Roman" w:eastAsia="Times New Roman" w:hAnsi="Times New Roman" w:cs="Times New Roman"/>
                <w:smallCaps/>
                <w:webHidden/>
                <w:color w:val="auto"/>
                <w:szCs w:val="24"/>
                <w:lang w:val="es-ES" w:eastAsia="es-ES"/>
              </w:rPr>
              <w:fldChar w:fldCharType="separate"/>
            </w:r>
            <w:r w:rsidR="00277C17">
              <w:rPr>
                <w:rStyle w:val="Hipervnculo"/>
                <w:rFonts w:ascii="Times New Roman" w:eastAsia="Times New Roman" w:hAnsi="Times New Roman" w:cs="Times New Roman"/>
                <w:smallCaps/>
                <w:noProof/>
                <w:webHidden/>
                <w:color w:val="auto"/>
                <w:szCs w:val="24"/>
                <w:lang w:val="es-ES" w:eastAsia="es-ES"/>
              </w:rPr>
              <w:t>44</w:t>
            </w:r>
            <w:r w:rsidRPr="005D4BAB">
              <w:rPr>
                <w:rStyle w:val="Hipervnculo"/>
                <w:rFonts w:ascii="Times New Roman" w:eastAsia="Times New Roman" w:hAnsi="Times New Roman" w:cs="Times New Roman"/>
                <w:smallCaps/>
                <w:webHidden/>
                <w:color w:val="auto"/>
                <w:szCs w:val="24"/>
                <w:lang w:val="es-ES" w:eastAsia="es-ES"/>
              </w:rPr>
              <w:fldChar w:fldCharType="end"/>
            </w:r>
          </w:hyperlink>
        </w:p>
        <w:p w:rsidR="00FB18B9" w:rsidRPr="005D4BAB" w:rsidRDefault="00FB18B9" w:rsidP="005D4BAB">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848" w:history="1">
            <w:r w:rsidRPr="005D4BAB">
              <w:rPr>
                <w:rStyle w:val="Hipervnculo"/>
                <w:rFonts w:ascii="Times New Roman" w:eastAsia="Times New Roman" w:hAnsi="Times New Roman" w:cs="Times New Roman"/>
                <w:i/>
                <w:iCs/>
                <w:noProof/>
                <w:color w:val="auto"/>
                <w:szCs w:val="24"/>
                <w:lang w:val="es-ES" w:eastAsia="es-ES"/>
              </w:rPr>
              <w:t>1.2.73</w:t>
            </w:r>
            <w:r w:rsidRPr="005D4BAB">
              <w:rPr>
                <w:rStyle w:val="Hipervnculo"/>
                <w:rFonts w:ascii="Times New Roman" w:eastAsia="Times New Roman" w:hAnsi="Times New Roman" w:cs="Times New Roman"/>
                <w:i/>
                <w:iCs/>
                <w:color w:val="auto"/>
                <w:szCs w:val="24"/>
                <w:lang w:val="es-ES" w:eastAsia="es-ES"/>
              </w:rPr>
              <w:tab/>
            </w:r>
            <w:r w:rsidRPr="005D4BAB">
              <w:rPr>
                <w:rStyle w:val="Hipervnculo"/>
                <w:rFonts w:ascii="Times New Roman" w:eastAsia="Times New Roman" w:hAnsi="Times New Roman" w:cs="Times New Roman"/>
                <w:i/>
                <w:iCs/>
                <w:noProof/>
                <w:color w:val="auto"/>
                <w:szCs w:val="24"/>
                <w:lang w:val="es-ES" w:eastAsia="es-ES"/>
              </w:rPr>
              <w:t>Descripción</w:t>
            </w:r>
            <w:r w:rsidRPr="005D4BAB">
              <w:rPr>
                <w:rStyle w:val="Hipervnculo"/>
                <w:rFonts w:ascii="Times New Roman" w:eastAsia="Times New Roman" w:hAnsi="Times New Roman" w:cs="Times New Roman"/>
                <w:i/>
                <w:iCs/>
                <w:webHidden/>
                <w:color w:val="auto"/>
                <w:szCs w:val="24"/>
                <w:lang w:val="es-ES" w:eastAsia="es-ES"/>
              </w:rPr>
              <w:tab/>
            </w:r>
            <w:r w:rsidRPr="005D4BAB">
              <w:rPr>
                <w:rStyle w:val="Hipervnculo"/>
                <w:rFonts w:ascii="Times New Roman" w:eastAsia="Times New Roman" w:hAnsi="Times New Roman" w:cs="Times New Roman"/>
                <w:i/>
                <w:iCs/>
                <w:webHidden/>
                <w:color w:val="auto"/>
                <w:szCs w:val="24"/>
                <w:lang w:val="es-ES" w:eastAsia="es-ES"/>
              </w:rPr>
              <w:fldChar w:fldCharType="begin"/>
            </w:r>
            <w:r w:rsidRPr="005D4BAB">
              <w:rPr>
                <w:rStyle w:val="Hipervnculo"/>
                <w:rFonts w:ascii="Times New Roman" w:eastAsia="Times New Roman" w:hAnsi="Times New Roman" w:cs="Times New Roman"/>
                <w:i/>
                <w:iCs/>
                <w:webHidden/>
                <w:color w:val="auto"/>
                <w:szCs w:val="24"/>
                <w:lang w:val="es-ES" w:eastAsia="es-ES"/>
              </w:rPr>
              <w:instrText xml:space="preserve"> PAGEREF _Toc404535848 \h </w:instrText>
            </w:r>
            <w:r w:rsidRPr="005D4BAB">
              <w:rPr>
                <w:rStyle w:val="Hipervnculo"/>
                <w:rFonts w:ascii="Times New Roman" w:eastAsia="Times New Roman" w:hAnsi="Times New Roman" w:cs="Times New Roman"/>
                <w:i/>
                <w:iCs/>
                <w:webHidden/>
                <w:color w:val="auto"/>
                <w:szCs w:val="24"/>
                <w:lang w:val="es-ES" w:eastAsia="es-ES"/>
              </w:rPr>
            </w:r>
            <w:r w:rsidRPr="005D4BAB">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44</w:t>
            </w:r>
            <w:r w:rsidRPr="005D4BAB">
              <w:rPr>
                <w:rStyle w:val="Hipervnculo"/>
                <w:rFonts w:ascii="Times New Roman" w:eastAsia="Times New Roman" w:hAnsi="Times New Roman" w:cs="Times New Roman"/>
                <w:i/>
                <w:iCs/>
                <w:webHidden/>
                <w:color w:val="auto"/>
                <w:szCs w:val="24"/>
                <w:lang w:val="es-ES" w:eastAsia="es-ES"/>
              </w:rPr>
              <w:fldChar w:fldCharType="end"/>
            </w:r>
          </w:hyperlink>
        </w:p>
        <w:p w:rsidR="00FB18B9" w:rsidRPr="005D4BAB" w:rsidRDefault="00FB18B9" w:rsidP="005D4BAB">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849" w:history="1">
            <w:r w:rsidRPr="005D4BAB">
              <w:rPr>
                <w:rStyle w:val="Hipervnculo"/>
                <w:rFonts w:ascii="Times New Roman" w:eastAsia="Times New Roman" w:hAnsi="Times New Roman" w:cs="Times New Roman"/>
                <w:i/>
                <w:iCs/>
                <w:noProof/>
                <w:color w:val="auto"/>
                <w:szCs w:val="24"/>
                <w:lang w:val="es-ES" w:eastAsia="es-ES"/>
              </w:rPr>
              <w:t>1.2.74</w:t>
            </w:r>
            <w:r w:rsidRPr="005D4BAB">
              <w:rPr>
                <w:rStyle w:val="Hipervnculo"/>
                <w:rFonts w:ascii="Times New Roman" w:eastAsia="Times New Roman" w:hAnsi="Times New Roman" w:cs="Times New Roman"/>
                <w:i/>
                <w:iCs/>
                <w:color w:val="auto"/>
                <w:szCs w:val="24"/>
                <w:lang w:val="es-ES" w:eastAsia="es-ES"/>
              </w:rPr>
              <w:tab/>
            </w:r>
            <w:r w:rsidRPr="005D4BAB">
              <w:rPr>
                <w:rStyle w:val="Hipervnculo"/>
                <w:rFonts w:ascii="Times New Roman" w:eastAsia="Times New Roman" w:hAnsi="Times New Roman" w:cs="Times New Roman"/>
                <w:i/>
                <w:iCs/>
                <w:noProof/>
                <w:color w:val="auto"/>
                <w:szCs w:val="24"/>
                <w:lang w:val="es-ES" w:eastAsia="es-ES"/>
              </w:rPr>
              <w:t>Pre-condiciones</w:t>
            </w:r>
            <w:r w:rsidRPr="005D4BAB">
              <w:rPr>
                <w:rStyle w:val="Hipervnculo"/>
                <w:rFonts w:ascii="Times New Roman" w:eastAsia="Times New Roman" w:hAnsi="Times New Roman" w:cs="Times New Roman"/>
                <w:i/>
                <w:iCs/>
                <w:webHidden/>
                <w:color w:val="auto"/>
                <w:szCs w:val="24"/>
                <w:lang w:val="es-ES" w:eastAsia="es-ES"/>
              </w:rPr>
              <w:tab/>
            </w:r>
            <w:r w:rsidRPr="005D4BAB">
              <w:rPr>
                <w:rStyle w:val="Hipervnculo"/>
                <w:rFonts w:ascii="Times New Roman" w:eastAsia="Times New Roman" w:hAnsi="Times New Roman" w:cs="Times New Roman"/>
                <w:i/>
                <w:iCs/>
                <w:webHidden/>
                <w:color w:val="auto"/>
                <w:szCs w:val="24"/>
                <w:lang w:val="es-ES" w:eastAsia="es-ES"/>
              </w:rPr>
              <w:fldChar w:fldCharType="begin"/>
            </w:r>
            <w:r w:rsidRPr="005D4BAB">
              <w:rPr>
                <w:rStyle w:val="Hipervnculo"/>
                <w:rFonts w:ascii="Times New Roman" w:eastAsia="Times New Roman" w:hAnsi="Times New Roman" w:cs="Times New Roman"/>
                <w:i/>
                <w:iCs/>
                <w:webHidden/>
                <w:color w:val="auto"/>
                <w:szCs w:val="24"/>
                <w:lang w:val="es-ES" w:eastAsia="es-ES"/>
              </w:rPr>
              <w:instrText xml:space="preserve"> PAGEREF _Toc404535849 \h </w:instrText>
            </w:r>
            <w:r w:rsidRPr="005D4BAB">
              <w:rPr>
                <w:rStyle w:val="Hipervnculo"/>
                <w:rFonts w:ascii="Times New Roman" w:eastAsia="Times New Roman" w:hAnsi="Times New Roman" w:cs="Times New Roman"/>
                <w:i/>
                <w:iCs/>
                <w:webHidden/>
                <w:color w:val="auto"/>
                <w:szCs w:val="24"/>
                <w:lang w:val="es-ES" w:eastAsia="es-ES"/>
              </w:rPr>
            </w:r>
            <w:r w:rsidRPr="005D4BAB">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44</w:t>
            </w:r>
            <w:r w:rsidRPr="005D4BAB">
              <w:rPr>
                <w:rStyle w:val="Hipervnculo"/>
                <w:rFonts w:ascii="Times New Roman" w:eastAsia="Times New Roman" w:hAnsi="Times New Roman" w:cs="Times New Roman"/>
                <w:i/>
                <w:iCs/>
                <w:webHidden/>
                <w:color w:val="auto"/>
                <w:szCs w:val="24"/>
                <w:lang w:val="es-ES" w:eastAsia="es-ES"/>
              </w:rPr>
              <w:fldChar w:fldCharType="end"/>
            </w:r>
          </w:hyperlink>
        </w:p>
        <w:p w:rsidR="00FB18B9" w:rsidRPr="005D4BAB" w:rsidRDefault="00FB18B9" w:rsidP="005D4BAB">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850" w:history="1">
            <w:r w:rsidRPr="005D4BAB">
              <w:rPr>
                <w:rStyle w:val="Hipervnculo"/>
                <w:rFonts w:ascii="Times New Roman" w:eastAsia="Times New Roman" w:hAnsi="Times New Roman" w:cs="Times New Roman"/>
                <w:i/>
                <w:iCs/>
                <w:noProof/>
                <w:color w:val="auto"/>
                <w:szCs w:val="24"/>
                <w:lang w:val="es-ES" w:eastAsia="es-ES"/>
              </w:rPr>
              <w:t>1.2.75</w:t>
            </w:r>
            <w:r w:rsidRPr="005D4BAB">
              <w:rPr>
                <w:rStyle w:val="Hipervnculo"/>
                <w:rFonts w:ascii="Times New Roman" w:eastAsia="Times New Roman" w:hAnsi="Times New Roman" w:cs="Times New Roman"/>
                <w:i/>
                <w:iCs/>
                <w:color w:val="auto"/>
                <w:szCs w:val="24"/>
                <w:lang w:val="es-ES" w:eastAsia="es-ES"/>
              </w:rPr>
              <w:tab/>
            </w:r>
            <w:r w:rsidRPr="005D4BAB">
              <w:rPr>
                <w:rStyle w:val="Hipervnculo"/>
                <w:rFonts w:ascii="Times New Roman" w:eastAsia="Times New Roman" w:hAnsi="Times New Roman" w:cs="Times New Roman"/>
                <w:i/>
                <w:iCs/>
                <w:noProof/>
                <w:color w:val="auto"/>
                <w:szCs w:val="24"/>
                <w:lang w:val="es-ES" w:eastAsia="es-ES"/>
              </w:rPr>
              <w:t>Flujo de eventos principal</w:t>
            </w:r>
            <w:r w:rsidRPr="005D4BAB">
              <w:rPr>
                <w:rStyle w:val="Hipervnculo"/>
                <w:rFonts w:ascii="Times New Roman" w:eastAsia="Times New Roman" w:hAnsi="Times New Roman" w:cs="Times New Roman"/>
                <w:i/>
                <w:iCs/>
                <w:webHidden/>
                <w:color w:val="auto"/>
                <w:szCs w:val="24"/>
                <w:lang w:val="es-ES" w:eastAsia="es-ES"/>
              </w:rPr>
              <w:tab/>
            </w:r>
            <w:r w:rsidRPr="005D4BAB">
              <w:rPr>
                <w:rStyle w:val="Hipervnculo"/>
                <w:rFonts w:ascii="Times New Roman" w:eastAsia="Times New Roman" w:hAnsi="Times New Roman" w:cs="Times New Roman"/>
                <w:i/>
                <w:iCs/>
                <w:webHidden/>
                <w:color w:val="auto"/>
                <w:szCs w:val="24"/>
                <w:lang w:val="es-ES" w:eastAsia="es-ES"/>
              </w:rPr>
              <w:fldChar w:fldCharType="begin"/>
            </w:r>
            <w:r w:rsidRPr="005D4BAB">
              <w:rPr>
                <w:rStyle w:val="Hipervnculo"/>
                <w:rFonts w:ascii="Times New Roman" w:eastAsia="Times New Roman" w:hAnsi="Times New Roman" w:cs="Times New Roman"/>
                <w:i/>
                <w:iCs/>
                <w:webHidden/>
                <w:color w:val="auto"/>
                <w:szCs w:val="24"/>
                <w:lang w:val="es-ES" w:eastAsia="es-ES"/>
              </w:rPr>
              <w:instrText xml:space="preserve"> PAGEREF _Toc404535850 \h </w:instrText>
            </w:r>
            <w:r w:rsidRPr="005D4BAB">
              <w:rPr>
                <w:rStyle w:val="Hipervnculo"/>
                <w:rFonts w:ascii="Times New Roman" w:eastAsia="Times New Roman" w:hAnsi="Times New Roman" w:cs="Times New Roman"/>
                <w:i/>
                <w:iCs/>
                <w:webHidden/>
                <w:color w:val="auto"/>
                <w:szCs w:val="24"/>
                <w:lang w:val="es-ES" w:eastAsia="es-ES"/>
              </w:rPr>
            </w:r>
            <w:r w:rsidRPr="005D4BAB">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44</w:t>
            </w:r>
            <w:r w:rsidRPr="005D4BAB">
              <w:rPr>
                <w:rStyle w:val="Hipervnculo"/>
                <w:rFonts w:ascii="Times New Roman" w:eastAsia="Times New Roman" w:hAnsi="Times New Roman" w:cs="Times New Roman"/>
                <w:i/>
                <w:iCs/>
                <w:webHidden/>
                <w:color w:val="auto"/>
                <w:szCs w:val="24"/>
                <w:lang w:val="es-ES" w:eastAsia="es-ES"/>
              </w:rPr>
              <w:fldChar w:fldCharType="end"/>
            </w:r>
          </w:hyperlink>
        </w:p>
        <w:p w:rsidR="00FB18B9" w:rsidRPr="005D4BAB" w:rsidRDefault="00FB18B9" w:rsidP="005D4BAB">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851" w:history="1">
            <w:r w:rsidRPr="005D4BAB">
              <w:rPr>
                <w:rStyle w:val="Hipervnculo"/>
                <w:rFonts w:ascii="Times New Roman" w:eastAsia="Times New Roman" w:hAnsi="Times New Roman" w:cs="Times New Roman"/>
                <w:i/>
                <w:iCs/>
                <w:noProof/>
                <w:color w:val="auto"/>
                <w:szCs w:val="24"/>
                <w:lang w:val="es-ES" w:eastAsia="es-ES"/>
              </w:rPr>
              <w:t>1.2.76</w:t>
            </w:r>
            <w:r w:rsidRPr="005D4BAB">
              <w:rPr>
                <w:rStyle w:val="Hipervnculo"/>
                <w:rFonts w:ascii="Times New Roman" w:eastAsia="Times New Roman" w:hAnsi="Times New Roman" w:cs="Times New Roman"/>
                <w:i/>
                <w:iCs/>
                <w:color w:val="auto"/>
                <w:szCs w:val="24"/>
                <w:lang w:val="es-ES" w:eastAsia="es-ES"/>
              </w:rPr>
              <w:tab/>
            </w:r>
            <w:r w:rsidRPr="005D4BAB">
              <w:rPr>
                <w:rStyle w:val="Hipervnculo"/>
                <w:rFonts w:ascii="Times New Roman" w:eastAsia="Times New Roman" w:hAnsi="Times New Roman" w:cs="Times New Roman"/>
                <w:i/>
                <w:iCs/>
                <w:noProof/>
                <w:color w:val="auto"/>
                <w:szCs w:val="24"/>
                <w:lang w:val="es-ES" w:eastAsia="es-ES"/>
              </w:rPr>
              <w:t>Flujos de eventos alternativos</w:t>
            </w:r>
            <w:r w:rsidRPr="005D4BAB">
              <w:rPr>
                <w:rStyle w:val="Hipervnculo"/>
                <w:rFonts w:ascii="Times New Roman" w:eastAsia="Times New Roman" w:hAnsi="Times New Roman" w:cs="Times New Roman"/>
                <w:i/>
                <w:iCs/>
                <w:webHidden/>
                <w:color w:val="auto"/>
                <w:szCs w:val="24"/>
                <w:lang w:val="es-ES" w:eastAsia="es-ES"/>
              </w:rPr>
              <w:tab/>
            </w:r>
            <w:r w:rsidRPr="005D4BAB">
              <w:rPr>
                <w:rStyle w:val="Hipervnculo"/>
                <w:rFonts w:ascii="Times New Roman" w:eastAsia="Times New Roman" w:hAnsi="Times New Roman" w:cs="Times New Roman"/>
                <w:i/>
                <w:iCs/>
                <w:webHidden/>
                <w:color w:val="auto"/>
                <w:szCs w:val="24"/>
                <w:lang w:val="es-ES" w:eastAsia="es-ES"/>
              </w:rPr>
              <w:fldChar w:fldCharType="begin"/>
            </w:r>
            <w:r w:rsidRPr="005D4BAB">
              <w:rPr>
                <w:rStyle w:val="Hipervnculo"/>
                <w:rFonts w:ascii="Times New Roman" w:eastAsia="Times New Roman" w:hAnsi="Times New Roman" w:cs="Times New Roman"/>
                <w:i/>
                <w:iCs/>
                <w:webHidden/>
                <w:color w:val="auto"/>
                <w:szCs w:val="24"/>
                <w:lang w:val="es-ES" w:eastAsia="es-ES"/>
              </w:rPr>
              <w:instrText xml:space="preserve"> PAGEREF _Toc404535851 \h </w:instrText>
            </w:r>
            <w:r w:rsidRPr="005D4BAB">
              <w:rPr>
                <w:rStyle w:val="Hipervnculo"/>
                <w:rFonts w:ascii="Times New Roman" w:eastAsia="Times New Roman" w:hAnsi="Times New Roman" w:cs="Times New Roman"/>
                <w:i/>
                <w:iCs/>
                <w:webHidden/>
                <w:color w:val="auto"/>
                <w:szCs w:val="24"/>
                <w:lang w:val="es-ES" w:eastAsia="es-ES"/>
              </w:rPr>
            </w:r>
            <w:r w:rsidRPr="005D4BAB">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45</w:t>
            </w:r>
            <w:r w:rsidRPr="005D4BAB">
              <w:rPr>
                <w:rStyle w:val="Hipervnculo"/>
                <w:rFonts w:ascii="Times New Roman" w:eastAsia="Times New Roman" w:hAnsi="Times New Roman" w:cs="Times New Roman"/>
                <w:i/>
                <w:iCs/>
                <w:webHidden/>
                <w:color w:val="auto"/>
                <w:szCs w:val="24"/>
                <w:lang w:val="es-ES" w:eastAsia="es-ES"/>
              </w:rPr>
              <w:fldChar w:fldCharType="end"/>
            </w:r>
          </w:hyperlink>
        </w:p>
        <w:p w:rsidR="00FB18B9" w:rsidRPr="005D4BAB" w:rsidRDefault="00FB18B9" w:rsidP="005D4BAB">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852" w:history="1">
            <w:r w:rsidRPr="005D4BAB">
              <w:rPr>
                <w:rStyle w:val="Hipervnculo"/>
                <w:rFonts w:ascii="Times New Roman" w:eastAsia="Times New Roman" w:hAnsi="Times New Roman" w:cs="Times New Roman"/>
                <w:i/>
                <w:iCs/>
                <w:noProof/>
                <w:color w:val="auto"/>
                <w:szCs w:val="24"/>
                <w:lang w:val="es-ES" w:eastAsia="es-ES"/>
              </w:rPr>
              <w:t>1.2.77</w:t>
            </w:r>
            <w:r w:rsidRPr="005D4BAB">
              <w:rPr>
                <w:rStyle w:val="Hipervnculo"/>
                <w:rFonts w:ascii="Times New Roman" w:eastAsia="Times New Roman" w:hAnsi="Times New Roman" w:cs="Times New Roman"/>
                <w:i/>
                <w:iCs/>
                <w:color w:val="auto"/>
                <w:szCs w:val="24"/>
                <w:lang w:val="es-ES" w:eastAsia="es-ES"/>
              </w:rPr>
              <w:tab/>
            </w:r>
            <w:r w:rsidRPr="005D4BAB">
              <w:rPr>
                <w:rStyle w:val="Hipervnculo"/>
                <w:rFonts w:ascii="Times New Roman" w:eastAsia="Times New Roman" w:hAnsi="Times New Roman" w:cs="Times New Roman"/>
                <w:i/>
                <w:iCs/>
                <w:noProof/>
                <w:color w:val="auto"/>
                <w:szCs w:val="24"/>
                <w:lang w:val="es-ES" w:eastAsia="es-ES"/>
              </w:rPr>
              <w:t>Post-condiciones</w:t>
            </w:r>
            <w:r w:rsidRPr="005D4BAB">
              <w:rPr>
                <w:rStyle w:val="Hipervnculo"/>
                <w:rFonts w:ascii="Times New Roman" w:eastAsia="Times New Roman" w:hAnsi="Times New Roman" w:cs="Times New Roman"/>
                <w:i/>
                <w:iCs/>
                <w:webHidden/>
                <w:color w:val="auto"/>
                <w:szCs w:val="24"/>
                <w:lang w:val="es-ES" w:eastAsia="es-ES"/>
              </w:rPr>
              <w:tab/>
            </w:r>
            <w:r w:rsidRPr="005D4BAB">
              <w:rPr>
                <w:rStyle w:val="Hipervnculo"/>
                <w:rFonts w:ascii="Times New Roman" w:eastAsia="Times New Roman" w:hAnsi="Times New Roman" w:cs="Times New Roman"/>
                <w:i/>
                <w:iCs/>
                <w:webHidden/>
                <w:color w:val="auto"/>
                <w:szCs w:val="24"/>
                <w:lang w:val="es-ES" w:eastAsia="es-ES"/>
              </w:rPr>
              <w:fldChar w:fldCharType="begin"/>
            </w:r>
            <w:r w:rsidRPr="005D4BAB">
              <w:rPr>
                <w:rStyle w:val="Hipervnculo"/>
                <w:rFonts w:ascii="Times New Roman" w:eastAsia="Times New Roman" w:hAnsi="Times New Roman" w:cs="Times New Roman"/>
                <w:i/>
                <w:iCs/>
                <w:webHidden/>
                <w:color w:val="auto"/>
                <w:szCs w:val="24"/>
                <w:lang w:val="es-ES" w:eastAsia="es-ES"/>
              </w:rPr>
              <w:instrText xml:space="preserve"> PAGEREF _Toc404535852 \h </w:instrText>
            </w:r>
            <w:r w:rsidRPr="005D4BAB">
              <w:rPr>
                <w:rStyle w:val="Hipervnculo"/>
                <w:rFonts w:ascii="Times New Roman" w:eastAsia="Times New Roman" w:hAnsi="Times New Roman" w:cs="Times New Roman"/>
                <w:i/>
                <w:iCs/>
                <w:webHidden/>
                <w:color w:val="auto"/>
                <w:szCs w:val="24"/>
                <w:lang w:val="es-ES" w:eastAsia="es-ES"/>
              </w:rPr>
            </w:r>
            <w:r w:rsidRPr="005D4BAB">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45</w:t>
            </w:r>
            <w:r w:rsidRPr="005D4BAB">
              <w:rPr>
                <w:rStyle w:val="Hipervnculo"/>
                <w:rFonts w:ascii="Times New Roman" w:eastAsia="Times New Roman" w:hAnsi="Times New Roman" w:cs="Times New Roman"/>
                <w:i/>
                <w:iCs/>
                <w:webHidden/>
                <w:color w:val="auto"/>
                <w:szCs w:val="24"/>
                <w:lang w:val="es-ES" w:eastAsia="es-ES"/>
              </w:rPr>
              <w:fldChar w:fldCharType="end"/>
            </w:r>
          </w:hyperlink>
        </w:p>
        <w:p w:rsidR="00FB18B9" w:rsidRPr="005D4BAB" w:rsidRDefault="00FB18B9" w:rsidP="005D4BAB">
          <w:pPr>
            <w:pStyle w:val="TDC3"/>
            <w:tabs>
              <w:tab w:val="left" w:pos="1200"/>
              <w:tab w:val="right" w:leader="dot" w:pos="8099"/>
            </w:tabs>
            <w:spacing w:after="0" w:line="240" w:lineRule="auto"/>
            <w:ind w:left="400"/>
            <w:jc w:val="left"/>
            <w:rPr>
              <w:rStyle w:val="Hipervnculo"/>
              <w:rFonts w:ascii="Times New Roman" w:eastAsia="Times New Roman" w:hAnsi="Times New Roman" w:cs="Times New Roman"/>
              <w:i/>
              <w:iCs/>
              <w:color w:val="auto"/>
              <w:szCs w:val="24"/>
              <w:lang w:val="es-ES" w:eastAsia="es-ES"/>
            </w:rPr>
          </w:pPr>
          <w:hyperlink w:anchor="_Toc404535853" w:history="1">
            <w:r w:rsidRPr="005D4BAB">
              <w:rPr>
                <w:rStyle w:val="Hipervnculo"/>
                <w:rFonts w:ascii="Times New Roman" w:eastAsia="Times New Roman" w:hAnsi="Times New Roman" w:cs="Times New Roman"/>
                <w:i/>
                <w:iCs/>
                <w:noProof/>
                <w:color w:val="auto"/>
                <w:szCs w:val="24"/>
                <w:lang w:val="es-ES" w:eastAsia="es-ES"/>
              </w:rPr>
              <w:t>1.2.78</w:t>
            </w:r>
            <w:r w:rsidRPr="005D4BAB">
              <w:rPr>
                <w:rStyle w:val="Hipervnculo"/>
                <w:rFonts w:ascii="Times New Roman" w:eastAsia="Times New Roman" w:hAnsi="Times New Roman" w:cs="Times New Roman"/>
                <w:i/>
                <w:iCs/>
                <w:color w:val="auto"/>
                <w:szCs w:val="24"/>
                <w:lang w:val="es-ES" w:eastAsia="es-ES"/>
              </w:rPr>
              <w:tab/>
            </w:r>
            <w:r w:rsidRPr="005D4BAB">
              <w:rPr>
                <w:rStyle w:val="Hipervnculo"/>
                <w:rFonts w:ascii="Times New Roman" w:eastAsia="Times New Roman" w:hAnsi="Times New Roman" w:cs="Times New Roman"/>
                <w:i/>
                <w:iCs/>
                <w:noProof/>
                <w:color w:val="auto"/>
                <w:szCs w:val="24"/>
                <w:lang w:val="es-ES" w:eastAsia="es-ES"/>
              </w:rPr>
              <w:t>Requerimientos especiales</w:t>
            </w:r>
            <w:r w:rsidRPr="005D4BAB">
              <w:rPr>
                <w:rStyle w:val="Hipervnculo"/>
                <w:rFonts w:ascii="Times New Roman" w:eastAsia="Times New Roman" w:hAnsi="Times New Roman" w:cs="Times New Roman"/>
                <w:i/>
                <w:iCs/>
                <w:webHidden/>
                <w:color w:val="auto"/>
                <w:szCs w:val="24"/>
                <w:lang w:val="es-ES" w:eastAsia="es-ES"/>
              </w:rPr>
              <w:tab/>
            </w:r>
            <w:r w:rsidRPr="005D4BAB">
              <w:rPr>
                <w:rStyle w:val="Hipervnculo"/>
                <w:rFonts w:ascii="Times New Roman" w:eastAsia="Times New Roman" w:hAnsi="Times New Roman" w:cs="Times New Roman"/>
                <w:i/>
                <w:iCs/>
                <w:webHidden/>
                <w:color w:val="auto"/>
                <w:szCs w:val="24"/>
                <w:lang w:val="es-ES" w:eastAsia="es-ES"/>
              </w:rPr>
              <w:fldChar w:fldCharType="begin"/>
            </w:r>
            <w:r w:rsidRPr="005D4BAB">
              <w:rPr>
                <w:rStyle w:val="Hipervnculo"/>
                <w:rFonts w:ascii="Times New Roman" w:eastAsia="Times New Roman" w:hAnsi="Times New Roman" w:cs="Times New Roman"/>
                <w:i/>
                <w:iCs/>
                <w:webHidden/>
                <w:color w:val="auto"/>
                <w:szCs w:val="24"/>
                <w:lang w:val="es-ES" w:eastAsia="es-ES"/>
              </w:rPr>
              <w:instrText xml:space="preserve"> PAGEREF _Toc404535853 \h </w:instrText>
            </w:r>
            <w:r w:rsidRPr="005D4BAB">
              <w:rPr>
                <w:rStyle w:val="Hipervnculo"/>
                <w:rFonts w:ascii="Times New Roman" w:eastAsia="Times New Roman" w:hAnsi="Times New Roman" w:cs="Times New Roman"/>
                <w:i/>
                <w:iCs/>
                <w:webHidden/>
                <w:color w:val="auto"/>
                <w:szCs w:val="24"/>
                <w:lang w:val="es-ES" w:eastAsia="es-ES"/>
              </w:rPr>
            </w:r>
            <w:r w:rsidRPr="005D4BAB">
              <w:rPr>
                <w:rStyle w:val="Hipervnculo"/>
                <w:rFonts w:ascii="Times New Roman" w:eastAsia="Times New Roman" w:hAnsi="Times New Roman" w:cs="Times New Roman"/>
                <w:i/>
                <w:iCs/>
                <w:webHidden/>
                <w:color w:val="auto"/>
                <w:szCs w:val="24"/>
                <w:lang w:val="es-ES" w:eastAsia="es-ES"/>
              </w:rPr>
              <w:fldChar w:fldCharType="separate"/>
            </w:r>
            <w:r w:rsidR="00277C17">
              <w:rPr>
                <w:rStyle w:val="Hipervnculo"/>
                <w:rFonts w:ascii="Times New Roman" w:eastAsia="Times New Roman" w:hAnsi="Times New Roman" w:cs="Times New Roman"/>
                <w:i/>
                <w:iCs/>
                <w:noProof/>
                <w:webHidden/>
                <w:color w:val="auto"/>
                <w:szCs w:val="24"/>
                <w:lang w:val="es-ES" w:eastAsia="es-ES"/>
              </w:rPr>
              <w:t>45</w:t>
            </w:r>
            <w:r w:rsidRPr="005D4BAB">
              <w:rPr>
                <w:rStyle w:val="Hipervnculo"/>
                <w:rFonts w:ascii="Times New Roman" w:eastAsia="Times New Roman" w:hAnsi="Times New Roman" w:cs="Times New Roman"/>
                <w:i/>
                <w:iCs/>
                <w:webHidden/>
                <w:color w:val="auto"/>
                <w:szCs w:val="24"/>
                <w:lang w:val="es-ES" w:eastAsia="es-ES"/>
              </w:rPr>
              <w:fldChar w:fldCharType="end"/>
            </w:r>
          </w:hyperlink>
        </w:p>
        <w:p w:rsidR="00FB18B9" w:rsidRPr="005D4BAB" w:rsidRDefault="00FB18B9" w:rsidP="005D4BAB">
          <w:pPr>
            <w:pStyle w:val="TDC2"/>
            <w:tabs>
              <w:tab w:val="left" w:pos="800"/>
              <w:tab w:val="right" w:leader="dot" w:pos="8099"/>
            </w:tabs>
            <w:spacing w:after="0" w:line="240" w:lineRule="auto"/>
            <w:ind w:left="200"/>
            <w:jc w:val="left"/>
            <w:rPr>
              <w:rStyle w:val="Hipervnculo"/>
              <w:rFonts w:ascii="Times New Roman" w:eastAsia="Times New Roman" w:hAnsi="Times New Roman" w:cs="Times New Roman"/>
              <w:smallCaps/>
              <w:color w:val="auto"/>
              <w:szCs w:val="24"/>
              <w:lang w:val="es-ES" w:eastAsia="es-ES"/>
            </w:rPr>
          </w:pPr>
          <w:hyperlink w:anchor="_Toc404535854" w:history="1">
            <w:r w:rsidRPr="005D4BAB">
              <w:rPr>
                <w:rStyle w:val="Hipervnculo"/>
                <w:rFonts w:ascii="Times New Roman" w:eastAsia="Times New Roman" w:hAnsi="Times New Roman" w:cs="Times New Roman"/>
                <w:smallCaps/>
                <w:noProof/>
                <w:color w:val="auto"/>
                <w:szCs w:val="24"/>
                <w:lang w:val="es-ES" w:eastAsia="es-ES"/>
              </w:rPr>
              <w:t>12.3.</w:t>
            </w:r>
            <w:r w:rsidRPr="005D4BAB">
              <w:rPr>
                <w:rStyle w:val="Hipervnculo"/>
                <w:rFonts w:ascii="Times New Roman" w:eastAsia="Times New Roman" w:hAnsi="Times New Roman" w:cs="Times New Roman"/>
                <w:smallCaps/>
                <w:color w:val="auto"/>
                <w:szCs w:val="24"/>
                <w:lang w:val="es-ES" w:eastAsia="es-ES"/>
              </w:rPr>
              <w:tab/>
            </w:r>
            <w:r w:rsidRPr="005D4BAB">
              <w:rPr>
                <w:rStyle w:val="Hipervnculo"/>
                <w:rFonts w:ascii="Times New Roman" w:eastAsia="Times New Roman" w:hAnsi="Times New Roman" w:cs="Times New Roman"/>
                <w:smallCaps/>
                <w:noProof/>
                <w:color w:val="auto"/>
                <w:szCs w:val="24"/>
                <w:lang w:val="es-ES" w:eastAsia="es-ES"/>
              </w:rPr>
              <w:t>MODELO DE CASOS DE PRUEBA</w:t>
            </w:r>
            <w:r w:rsidRPr="005D4BAB">
              <w:rPr>
                <w:rStyle w:val="Hipervnculo"/>
                <w:rFonts w:ascii="Times New Roman" w:eastAsia="Times New Roman" w:hAnsi="Times New Roman" w:cs="Times New Roman"/>
                <w:smallCaps/>
                <w:webHidden/>
                <w:color w:val="auto"/>
                <w:szCs w:val="24"/>
                <w:lang w:val="es-ES" w:eastAsia="es-ES"/>
              </w:rPr>
              <w:tab/>
            </w:r>
            <w:r w:rsidRPr="005D4BAB">
              <w:rPr>
                <w:rStyle w:val="Hipervnculo"/>
                <w:rFonts w:ascii="Times New Roman" w:eastAsia="Times New Roman" w:hAnsi="Times New Roman" w:cs="Times New Roman"/>
                <w:smallCaps/>
                <w:webHidden/>
                <w:color w:val="auto"/>
                <w:szCs w:val="24"/>
                <w:lang w:val="es-ES" w:eastAsia="es-ES"/>
              </w:rPr>
              <w:fldChar w:fldCharType="begin"/>
            </w:r>
            <w:r w:rsidRPr="005D4BAB">
              <w:rPr>
                <w:rStyle w:val="Hipervnculo"/>
                <w:rFonts w:ascii="Times New Roman" w:eastAsia="Times New Roman" w:hAnsi="Times New Roman" w:cs="Times New Roman"/>
                <w:smallCaps/>
                <w:webHidden/>
                <w:color w:val="auto"/>
                <w:szCs w:val="24"/>
                <w:lang w:val="es-ES" w:eastAsia="es-ES"/>
              </w:rPr>
              <w:instrText xml:space="preserve"> PAGEREF _Toc404535854 \h </w:instrText>
            </w:r>
            <w:r w:rsidRPr="005D4BAB">
              <w:rPr>
                <w:rStyle w:val="Hipervnculo"/>
                <w:rFonts w:ascii="Times New Roman" w:eastAsia="Times New Roman" w:hAnsi="Times New Roman" w:cs="Times New Roman"/>
                <w:smallCaps/>
                <w:webHidden/>
                <w:color w:val="auto"/>
                <w:szCs w:val="24"/>
                <w:lang w:val="es-ES" w:eastAsia="es-ES"/>
              </w:rPr>
            </w:r>
            <w:r w:rsidRPr="005D4BAB">
              <w:rPr>
                <w:rStyle w:val="Hipervnculo"/>
                <w:rFonts w:ascii="Times New Roman" w:eastAsia="Times New Roman" w:hAnsi="Times New Roman" w:cs="Times New Roman"/>
                <w:smallCaps/>
                <w:webHidden/>
                <w:color w:val="auto"/>
                <w:szCs w:val="24"/>
                <w:lang w:val="es-ES" w:eastAsia="es-ES"/>
              </w:rPr>
              <w:fldChar w:fldCharType="separate"/>
            </w:r>
            <w:r w:rsidR="00277C17">
              <w:rPr>
                <w:rStyle w:val="Hipervnculo"/>
                <w:rFonts w:ascii="Times New Roman" w:eastAsia="Times New Roman" w:hAnsi="Times New Roman" w:cs="Times New Roman"/>
                <w:smallCaps/>
                <w:noProof/>
                <w:webHidden/>
                <w:color w:val="auto"/>
                <w:szCs w:val="24"/>
                <w:lang w:val="es-ES" w:eastAsia="es-ES"/>
              </w:rPr>
              <w:t>46</w:t>
            </w:r>
            <w:r w:rsidRPr="005D4BAB">
              <w:rPr>
                <w:rStyle w:val="Hipervnculo"/>
                <w:rFonts w:ascii="Times New Roman" w:eastAsia="Times New Roman" w:hAnsi="Times New Roman" w:cs="Times New Roman"/>
                <w:smallCaps/>
                <w:webHidden/>
                <w:color w:val="auto"/>
                <w:szCs w:val="24"/>
                <w:lang w:val="es-ES" w:eastAsia="es-ES"/>
              </w:rPr>
              <w:fldChar w:fldCharType="end"/>
            </w:r>
          </w:hyperlink>
        </w:p>
        <w:p w:rsidR="00FB18B9" w:rsidRPr="005D4BAB" w:rsidRDefault="00FB18B9" w:rsidP="005D4BAB">
          <w:pPr>
            <w:pStyle w:val="TDC2"/>
            <w:tabs>
              <w:tab w:val="left" w:pos="800"/>
              <w:tab w:val="right" w:leader="dot" w:pos="8099"/>
            </w:tabs>
            <w:spacing w:after="0" w:line="240" w:lineRule="auto"/>
            <w:ind w:left="200"/>
            <w:jc w:val="left"/>
            <w:rPr>
              <w:rStyle w:val="Hipervnculo"/>
              <w:rFonts w:ascii="Times New Roman" w:eastAsia="Times New Roman" w:hAnsi="Times New Roman" w:cs="Times New Roman"/>
              <w:smallCaps/>
              <w:color w:val="auto"/>
              <w:szCs w:val="24"/>
              <w:lang w:val="es-ES" w:eastAsia="es-ES"/>
            </w:rPr>
          </w:pPr>
          <w:hyperlink w:anchor="_Toc404535855" w:history="1">
            <w:r w:rsidRPr="005D4BAB">
              <w:rPr>
                <w:rStyle w:val="Hipervnculo"/>
                <w:rFonts w:ascii="Times New Roman" w:eastAsia="Times New Roman" w:hAnsi="Times New Roman" w:cs="Times New Roman"/>
                <w:smallCaps/>
                <w:noProof/>
                <w:color w:val="auto"/>
                <w:szCs w:val="24"/>
                <w:lang w:val="es-ES" w:eastAsia="es-ES"/>
              </w:rPr>
              <w:t>12.4.</w:t>
            </w:r>
            <w:r w:rsidRPr="005D4BAB">
              <w:rPr>
                <w:rStyle w:val="Hipervnculo"/>
                <w:rFonts w:ascii="Times New Roman" w:eastAsia="Times New Roman" w:hAnsi="Times New Roman" w:cs="Times New Roman"/>
                <w:smallCaps/>
                <w:color w:val="auto"/>
                <w:szCs w:val="24"/>
                <w:lang w:val="es-ES" w:eastAsia="es-ES"/>
              </w:rPr>
              <w:tab/>
            </w:r>
            <w:r w:rsidRPr="005D4BAB">
              <w:rPr>
                <w:rStyle w:val="Hipervnculo"/>
                <w:rFonts w:ascii="Times New Roman" w:eastAsia="Times New Roman" w:hAnsi="Times New Roman" w:cs="Times New Roman"/>
                <w:smallCaps/>
                <w:noProof/>
                <w:color w:val="auto"/>
                <w:szCs w:val="24"/>
                <w:lang w:val="es-ES" w:eastAsia="es-ES"/>
              </w:rPr>
              <w:t>MÁS PRUEBAS</w:t>
            </w:r>
            <w:r w:rsidRPr="005D4BAB">
              <w:rPr>
                <w:rStyle w:val="Hipervnculo"/>
                <w:rFonts w:ascii="Times New Roman" w:eastAsia="Times New Roman" w:hAnsi="Times New Roman" w:cs="Times New Roman"/>
                <w:smallCaps/>
                <w:webHidden/>
                <w:color w:val="auto"/>
                <w:szCs w:val="24"/>
                <w:lang w:val="es-ES" w:eastAsia="es-ES"/>
              </w:rPr>
              <w:tab/>
            </w:r>
            <w:r w:rsidRPr="005D4BAB">
              <w:rPr>
                <w:rStyle w:val="Hipervnculo"/>
                <w:rFonts w:ascii="Times New Roman" w:eastAsia="Times New Roman" w:hAnsi="Times New Roman" w:cs="Times New Roman"/>
                <w:smallCaps/>
                <w:webHidden/>
                <w:color w:val="auto"/>
                <w:szCs w:val="24"/>
                <w:lang w:val="es-ES" w:eastAsia="es-ES"/>
              </w:rPr>
              <w:fldChar w:fldCharType="begin"/>
            </w:r>
            <w:r w:rsidRPr="005D4BAB">
              <w:rPr>
                <w:rStyle w:val="Hipervnculo"/>
                <w:rFonts w:ascii="Times New Roman" w:eastAsia="Times New Roman" w:hAnsi="Times New Roman" w:cs="Times New Roman"/>
                <w:smallCaps/>
                <w:webHidden/>
                <w:color w:val="auto"/>
                <w:szCs w:val="24"/>
                <w:lang w:val="es-ES" w:eastAsia="es-ES"/>
              </w:rPr>
              <w:instrText xml:space="preserve"> PAGEREF _Toc404535855 \h </w:instrText>
            </w:r>
            <w:r w:rsidRPr="005D4BAB">
              <w:rPr>
                <w:rStyle w:val="Hipervnculo"/>
                <w:rFonts w:ascii="Times New Roman" w:eastAsia="Times New Roman" w:hAnsi="Times New Roman" w:cs="Times New Roman"/>
                <w:smallCaps/>
                <w:webHidden/>
                <w:color w:val="auto"/>
                <w:szCs w:val="24"/>
                <w:lang w:val="es-ES" w:eastAsia="es-ES"/>
              </w:rPr>
            </w:r>
            <w:r w:rsidRPr="005D4BAB">
              <w:rPr>
                <w:rStyle w:val="Hipervnculo"/>
                <w:rFonts w:ascii="Times New Roman" w:eastAsia="Times New Roman" w:hAnsi="Times New Roman" w:cs="Times New Roman"/>
                <w:smallCaps/>
                <w:webHidden/>
                <w:color w:val="auto"/>
                <w:szCs w:val="24"/>
                <w:lang w:val="es-ES" w:eastAsia="es-ES"/>
              </w:rPr>
              <w:fldChar w:fldCharType="separate"/>
            </w:r>
            <w:r w:rsidR="00277C17">
              <w:rPr>
                <w:rStyle w:val="Hipervnculo"/>
                <w:rFonts w:ascii="Times New Roman" w:eastAsia="Times New Roman" w:hAnsi="Times New Roman" w:cs="Times New Roman"/>
                <w:smallCaps/>
                <w:noProof/>
                <w:webHidden/>
                <w:color w:val="auto"/>
                <w:szCs w:val="24"/>
                <w:lang w:val="es-ES" w:eastAsia="es-ES"/>
              </w:rPr>
              <w:t>47</w:t>
            </w:r>
            <w:r w:rsidRPr="005D4BAB">
              <w:rPr>
                <w:rStyle w:val="Hipervnculo"/>
                <w:rFonts w:ascii="Times New Roman" w:eastAsia="Times New Roman" w:hAnsi="Times New Roman" w:cs="Times New Roman"/>
                <w:smallCaps/>
                <w:webHidden/>
                <w:color w:val="auto"/>
                <w:szCs w:val="24"/>
                <w:lang w:val="es-ES" w:eastAsia="es-ES"/>
              </w:rPr>
              <w:fldChar w:fldCharType="end"/>
            </w:r>
          </w:hyperlink>
        </w:p>
        <w:p w:rsidR="00FB18B9" w:rsidRDefault="00FB18B9" w:rsidP="00FB18B9">
          <w:pPr>
            <w:pStyle w:val="TDC1"/>
            <w:rPr>
              <w:rFonts w:asciiTheme="minorHAnsi" w:eastAsiaTheme="minorEastAsia" w:hAnsiTheme="minorHAnsi" w:cstheme="minorBidi"/>
              <w:sz w:val="22"/>
              <w:szCs w:val="22"/>
              <w:lang w:val="en-US"/>
            </w:rPr>
          </w:pPr>
          <w:hyperlink w:anchor="_Toc404535856" w:history="1">
            <w:r w:rsidRPr="00391BA0">
              <w:rPr>
                <w:rStyle w:val="Hipervnculo"/>
              </w:rPr>
              <w:t>13.</w:t>
            </w:r>
            <w:r>
              <w:rPr>
                <w:rFonts w:asciiTheme="minorHAnsi" w:eastAsiaTheme="minorEastAsia" w:hAnsiTheme="minorHAnsi" w:cstheme="minorBidi"/>
                <w:sz w:val="22"/>
                <w:szCs w:val="22"/>
                <w:lang w:val="en-US"/>
              </w:rPr>
              <w:tab/>
            </w:r>
            <w:r w:rsidRPr="00391BA0">
              <w:rPr>
                <w:rStyle w:val="Hipervnculo"/>
              </w:rPr>
              <w:t>PERMISOS</w:t>
            </w:r>
            <w:r>
              <w:rPr>
                <w:webHidden/>
              </w:rPr>
              <w:tab/>
            </w:r>
            <w:r>
              <w:rPr>
                <w:webHidden/>
              </w:rPr>
              <w:fldChar w:fldCharType="begin"/>
            </w:r>
            <w:r>
              <w:rPr>
                <w:webHidden/>
              </w:rPr>
              <w:instrText xml:space="preserve"> PAGEREF _Toc404535856 \h </w:instrText>
            </w:r>
            <w:r>
              <w:rPr>
                <w:webHidden/>
              </w:rPr>
            </w:r>
            <w:r>
              <w:rPr>
                <w:webHidden/>
              </w:rPr>
              <w:fldChar w:fldCharType="separate"/>
            </w:r>
            <w:r w:rsidR="00277C17">
              <w:rPr>
                <w:webHidden/>
              </w:rPr>
              <w:t>49</w:t>
            </w:r>
            <w:r>
              <w:rPr>
                <w:webHidden/>
              </w:rPr>
              <w:fldChar w:fldCharType="end"/>
            </w:r>
          </w:hyperlink>
        </w:p>
        <w:p w:rsidR="00FB18B9" w:rsidRDefault="00FB18B9" w:rsidP="00FB18B9">
          <w:pPr>
            <w:pStyle w:val="TDC1"/>
            <w:rPr>
              <w:rFonts w:asciiTheme="minorHAnsi" w:eastAsiaTheme="minorEastAsia" w:hAnsiTheme="minorHAnsi" w:cstheme="minorBidi"/>
              <w:sz w:val="22"/>
              <w:szCs w:val="22"/>
              <w:lang w:val="en-US"/>
            </w:rPr>
          </w:pPr>
          <w:hyperlink w:anchor="_Toc404535857" w:history="1">
            <w:r w:rsidRPr="00391BA0">
              <w:rPr>
                <w:rStyle w:val="Hipervnculo"/>
              </w:rPr>
              <w:t>14.</w:t>
            </w:r>
            <w:r>
              <w:rPr>
                <w:rFonts w:asciiTheme="minorHAnsi" w:eastAsiaTheme="minorEastAsia" w:hAnsiTheme="minorHAnsi" w:cstheme="minorBidi"/>
                <w:sz w:val="22"/>
                <w:szCs w:val="22"/>
                <w:lang w:val="en-US"/>
              </w:rPr>
              <w:tab/>
            </w:r>
            <w:r w:rsidRPr="00391BA0">
              <w:rPr>
                <w:rStyle w:val="Hipervnculo"/>
              </w:rPr>
              <w:t>REGISTRO ACTIVIDAD</w:t>
            </w:r>
            <w:r>
              <w:rPr>
                <w:webHidden/>
              </w:rPr>
              <w:tab/>
            </w:r>
            <w:r>
              <w:rPr>
                <w:webHidden/>
              </w:rPr>
              <w:fldChar w:fldCharType="begin"/>
            </w:r>
            <w:r>
              <w:rPr>
                <w:webHidden/>
              </w:rPr>
              <w:instrText xml:space="preserve"> PAGEREF _Toc404535857 \h </w:instrText>
            </w:r>
            <w:r>
              <w:rPr>
                <w:webHidden/>
              </w:rPr>
            </w:r>
            <w:r>
              <w:rPr>
                <w:webHidden/>
              </w:rPr>
              <w:fldChar w:fldCharType="separate"/>
            </w:r>
            <w:r w:rsidR="00277C17">
              <w:rPr>
                <w:webHidden/>
              </w:rPr>
              <w:t>52</w:t>
            </w:r>
            <w:r>
              <w:rPr>
                <w:webHidden/>
              </w:rPr>
              <w:fldChar w:fldCharType="end"/>
            </w:r>
          </w:hyperlink>
        </w:p>
        <w:p w:rsidR="008169CA" w:rsidRDefault="008169CA" w:rsidP="00A0560E">
          <w:r>
            <w:rPr>
              <w:lang w:val="es-ES"/>
            </w:rPr>
            <w:fldChar w:fldCharType="end"/>
          </w:r>
        </w:p>
      </w:sdtContent>
    </w:sdt>
    <w:p w:rsidR="008169CA" w:rsidRDefault="008169CA" w:rsidP="00A0560E">
      <w:pPr>
        <w:rPr>
          <w:lang w:val="es-ES" w:eastAsia="es-ES"/>
        </w:rPr>
      </w:pPr>
    </w:p>
    <w:p w:rsidR="008169CA" w:rsidRDefault="008169CA" w:rsidP="00A0560E">
      <w:pPr>
        <w:rPr>
          <w:rFonts w:eastAsia="Times New Roman" w:cs="Arial"/>
          <w:sz w:val="28"/>
          <w:szCs w:val="28"/>
          <w:lang w:val="es-ES" w:eastAsia="es-ES"/>
        </w:rPr>
      </w:pPr>
      <w:r>
        <w:br w:type="page"/>
      </w:r>
    </w:p>
    <w:p w:rsidR="00092795" w:rsidRDefault="004432A3" w:rsidP="00A0560E">
      <w:pPr>
        <w:pStyle w:val="Ttulo1"/>
      </w:pPr>
      <w:bookmarkStart w:id="0" w:name="_Toc404535719"/>
      <w:r>
        <w:lastRenderedPageBreak/>
        <w:t>ACTUALIZACIÓN DE STOCK</w:t>
      </w:r>
      <w:bookmarkEnd w:id="0"/>
    </w:p>
    <w:p w:rsidR="00CF52CF" w:rsidRPr="00CF52CF" w:rsidRDefault="00CF52CF" w:rsidP="00CF52CF">
      <w:pPr>
        <w:rPr>
          <w:lang w:val="es-ES" w:eastAsia="es-ES"/>
        </w:rPr>
      </w:pPr>
    </w:p>
    <w:p w:rsidR="00286155" w:rsidRPr="008169CA" w:rsidRDefault="00BD5DDD" w:rsidP="00A0560E">
      <w:pPr>
        <w:pStyle w:val="Ttulo2"/>
      </w:pPr>
      <w:bookmarkStart w:id="1" w:name="_Toc404535720"/>
      <w:r>
        <w:t>Especificación de requerimientos</w:t>
      </w:r>
      <w:bookmarkEnd w:id="1"/>
    </w:p>
    <w:p w:rsidR="00E07AAF" w:rsidRDefault="004B6B34" w:rsidP="00A0560E">
      <w:r>
        <w:t>---</w:t>
      </w:r>
    </w:p>
    <w:p w:rsidR="00092795" w:rsidRPr="00092795" w:rsidRDefault="00BD5DDD" w:rsidP="00A0560E">
      <w:pPr>
        <w:pStyle w:val="Ttulo2"/>
      </w:pPr>
      <w:bookmarkStart w:id="2" w:name="_Toc404535721"/>
      <w:r>
        <w:t>Modelo de casos de uso</w:t>
      </w:r>
      <w:bookmarkEnd w:id="2"/>
    </w:p>
    <w:p w:rsidR="001C7CF1" w:rsidRPr="00A0560E" w:rsidRDefault="001C7CF1" w:rsidP="00A0560E">
      <w:pPr>
        <w:pStyle w:val="Ttulo3"/>
      </w:pPr>
      <w:bookmarkStart w:id="3" w:name="_Toc404535722"/>
      <w:r w:rsidRPr="00A0560E">
        <w:t>Descripción</w:t>
      </w:r>
      <w:bookmarkEnd w:id="3"/>
    </w:p>
    <w:p w:rsidR="001C7CF1" w:rsidRPr="00A0560E" w:rsidRDefault="001C7CF1" w:rsidP="00A0560E">
      <w:bookmarkStart w:id="4" w:name="h.2iq8gzs"/>
      <w:bookmarkEnd w:id="4"/>
      <w:r w:rsidRPr="00A0560E">
        <w:t xml:space="preserve">El caso de uso realiza una actualización de stock desde el Web </w:t>
      </w:r>
      <w:proofErr w:type="spellStart"/>
      <w:r w:rsidRPr="00A0560E">
        <w:t>Service</w:t>
      </w:r>
      <w:proofErr w:type="spellEnd"/>
      <w:r w:rsidRPr="00A0560E">
        <w:t xml:space="preserve"> de D.U.S.A, actualizando los artículos y de ser necesario emitir alertas de aquellos artículos cuyo precio de lista dieron a la baja y aquellos artículos que cambiaron su estado </w:t>
      </w:r>
      <w:proofErr w:type="gramStart"/>
      <w:r w:rsidRPr="00A0560E">
        <w:t>a</w:t>
      </w:r>
      <w:proofErr w:type="gramEnd"/>
      <w:r w:rsidRPr="00A0560E">
        <w:t xml:space="preserve"> discontinuado.</w:t>
      </w:r>
    </w:p>
    <w:p w:rsidR="001C7CF1" w:rsidRPr="00092795" w:rsidRDefault="001C7CF1" w:rsidP="00A0560E">
      <w:pPr>
        <w:pStyle w:val="Ttulo3"/>
      </w:pPr>
      <w:bookmarkStart w:id="5" w:name="_Toc404535723"/>
      <w:r>
        <w:t>Pre-condiciones</w:t>
      </w:r>
      <w:bookmarkEnd w:id="5"/>
    </w:p>
    <w:p w:rsidR="001C7CF1" w:rsidRDefault="001C7CF1" w:rsidP="00A0560E">
      <w:bookmarkStart w:id="6" w:name="h.xvir7l"/>
      <w:bookmarkEnd w:id="6"/>
      <w:r>
        <w:t>No hay</w:t>
      </w:r>
    </w:p>
    <w:p w:rsidR="001C7CF1" w:rsidRPr="00092795" w:rsidRDefault="001C7CF1" w:rsidP="00A0560E">
      <w:pPr>
        <w:pStyle w:val="Ttulo3"/>
      </w:pPr>
      <w:bookmarkStart w:id="7" w:name="_Toc404535724"/>
      <w:r>
        <w:t>Flujo de eventos principal</w:t>
      </w:r>
      <w:bookmarkEnd w:id="7"/>
    </w:p>
    <w:p w:rsidR="001C7CF1" w:rsidRPr="00F53DC3" w:rsidRDefault="001C7CF1" w:rsidP="001A46F4">
      <w:pPr>
        <w:pStyle w:val="Prrafodelista"/>
        <w:numPr>
          <w:ilvl w:val="0"/>
          <w:numId w:val="10"/>
        </w:numPr>
      </w:pPr>
      <w:r w:rsidRPr="00F53DC3">
        <w:t xml:space="preserve">El sistema obtiene a través del Web </w:t>
      </w:r>
      <w:proofErr w:type="spellStart"/>
      <w:r w:rsidRPr="00F53DC3">
        <w:t>Service</w:t>
      </w:r>
      <w:proofErr w:type="spellEnd"/>
      <w:r w:rsidRPr="00F53DC3">
        <w:t xml:space="preserve"> los artículos que cambiaron desde la última actualización realizada. Estos cambios incluyen cambios en los precios y si un artículo ha sido dado de baja.  </w:t>
      </w:r>
    </w:p>
    <w:p w:rsidR="001C7CF1" w:rsidRPr="00F53DC3" w:rsidRDefault="001C7CF1" w:rsidP="001A46F4">
      <w:pPr>
        <w:pStyle w:val="Prrafodelista"/>
        <w:numPr>
          <w:ilvl w:val="0"/>
          <w:numId w:val="10"/>
        </w:numPr>
      </w:pPr>
      <w:r w:rsidRPr="00F53DC3">
        <w:t>El sistema identifica aquellos artículos cuyo precio de lista dieron a la baja en comparación con los precios de lista de los artículos almacenados en la base de datos local y aquellos artículos que hayan pasado a estado discontinuado.</w:t>
      </w:r>
    </w:p>
    <w:p w:rsidR="001C7CF1" w:rsidRPr="00F53DC3" w:rsidRDefault="001C7CF1" w:rsidP="001A46F4">
      <w:pPr>
        <w:pStyle w:val="Prrafodelista"/>
        <w:numPr>
          <w:ilvl w:val="0"/>
          <w:numId w:val="10"/>
        </w:numPr>
      </w:pPr>
      <w:r w:rsidRPr="00F53DC3">
        <w:t>El sistema actualiza los datos de los artículos en la base de datos. En caso de que se detecten artículos que no están registrados en la base de datos, se dan de alta.</w:t>
      </w:r>
    </w:p>
    <w:p w:rsidR="001C7CF1" w:rsidRPr="00F53DC3" w:rsidRDefault="001C7CF1" w:rsidP="001A46F4">
      <w:pPr>
        <w:pStyle w:val="Prrafodelista"/>
        <w:numPr>
          <w:ilvl w:val="0"/>
          <w:numId w:val="10"/>
        </w:numPr>
      </w:pPr>
      <w:r w:rsidRPr="00F53DC3">
        <w:t>Se envía un mail a él/los Administrador/es con los artículos identificados en el paso 2, indicando cuales bajaron de precio y cuales están en estado discontinuado.</w:t>
      </w:r>
    </w:p>
    <w:p w:rsidR="001C7CF1" w:rsidRPr="00A0560E" w:rsidRDefault="001C7CF1" w:rsidP="001A46F4">
      <w:pPr>
        <w:pStyle w:val="Prrafodelista"/>
        <w:numPr>
          <w:ilvl w:val="0"/>
          <w:numId w:val="10"/>
        </w:numPr>
        <w:rPr>
          <w:b/>
        </w:rPr>
      </w:pPr>
      <w:bookmarkStart w:id="8" w:name="h.3hv69ve"/>
      <w:bookmarkEnd w:id="8"/>
      <w:r w:rsidRPr="00F53DC3">
        <w:t>Fin del caso de uso.</w:t>
      </w:r>
    </w:p>
    <w:p w:rsidR="001C7CF1" w:rsidRPr="00092795" w:rsidRDefault="001C7CF1" w:rsidP="00A0560E">
      <w:pPr>
        <w:pStyle w:val="Ttulo3"/>
      </w:pPr>
      <w:bookmarkStart w:id="9" w:name="_Toc404535725"/>
      <w:r>
        <w:t>Flujos de eventos alternativos</w:t>
      </w:r>
      <w:bookmarkEnd w:id="9"/>
    </w:p>
    <w:p w:rsidR="001C7CF1" w:rsidRPr="00F53DC3" w:rsidRDefault="001C7CF1" w:rsidP="00A0560E">
      <w:r w:rsidRPr="00F53DC3">
        <w:t>4. a No se identificaron artículos en el paso 2.</w:t>
      </w:r>
    </w:p>
    <w:p w:rsidR="001C7CF1" w:rsidRPr="00F53DC3" w:rsidRDefault="001C7CF1" w:rsidP="00A0560E">
      <w:pPr>
        <w:rPr>
          <w:b/>
        </w:rPr>
      </w:pPr>
      <w:bookmarkStart w:id="10" w:name="h.1x0gk37"/>
      <w:bookmarkEnd w:id="10"/>
      <w:r w:rsidRPr="00F53DC3">
        <w:t xml:space="preserve">    </w:t>
      </w:r>
      <w:proofErr w:type="gramStart"/>
      <w:r w:rsidRPr="00F53DC3">
        <w:t>4.a.1</w:t>
      </w:r>
      <w:proofErr w:type="gramEnd"/>
      <w:r w:rsidRPr="00F53DC3">
        <w:t xml:space="preserve"> Fin de caso de uso.</w:t>
      </w:r>
    </w:p>
    <w:p w:rsidR="001C7CF1" w:rsidRPr="00092795" w:rsidRDefault="001C7CF1" w:rsidP="00A0560E">
      <w:pPr>
        <w:pStyle w:val="Ttulo3"/>
      </w:pPr>
      <w:bookmarkStart w:id="11" w:name="_Toc404535726"/>
      <w:r>
        <w:t>Post-condiciones</w:t>
      </w:r>
      <w:bookmarkEnd w:id="11"/>
    </w:p>
    <w:p w:rsidR="001C7CF1" w:rsidRDefault="001C7CF1" w:rsidP="00A0560E">
      <w:pPr>
        <w:rPr>
          <w:b/>
        </w:rPr>
      </w:pPr>
      <w:bookmarkStart w:id="12" w:name="h.4h042r0"/>
      <w:bookmarkEnd w:id="12"/>
      <w:r>
        <w:t>No hay.</w:t>
      </w:r>
    </w:p>
    <w:p w:rsidR="001C7CF1" w:rsidRPr="00092795" w:rsidRDefault="001C7CF1" w:rsidP="00A0560E">
      <w:pPr>
        <w:pStyle w:val="Ttulo3"/>
      </w:pPr>
      <w:bookmarkStart w:id="13" w:name="_Toc404535727"/>
      <w:r>
        <w:t>Requerimientos especiales</w:t>
      </w:r>
      <w:bookmarkEnd w:id="13"/>
    </w:p>
    <w:p w:rsidR="001C7CF1" w:rsidRDefault="001C7CF1" w:rsidP="00A0560E">
      <w:r>
        <w:t>No hay.</w:t>
      </w:r>
    </w:p>
    <w:p w:rsidR="008169CA" w:rsidRDefault="008169CA" w:rsidP="00A0560E"/>
    <w:p w:rsidR="00EA5ED2" w:rsidRPr="00A0560E" w:rsidRDefault="00892675" w:rsidP="00A0560E">
      <w:pPr>
        <w:pStyle w:val="Ttulo2"/>
      </w:pPr>
      <w:bookmarkStart w:id="14" w:name="_Toc404535728"/>
      <w:r w:rsidRPr="00A0560E">
        <w:t>Pruebas</w:t>
      </w:r>
      <w:bookmarkEnd w:id="14"/>
    </w:p>
    <w:p w:rsidR="00A0560E" w:rsidRPr="00A0560E" w:rsidRDefault="005B095A" w:rsidP="00A0560E">
      <w:pPr>
        <w:ind w:left="360"/>
        <w:rPr>
          <w:highlight w:val="green"/>
          <w:lang w:val="es-ES" w:eastAsia="es-ES"/>
        </w:rPr>
      </w:pPr>
      <w:r w:rsidRPr="00A0560E">
        <w:rPr>
          <w:lang w:val="es-ES" w:eastAsia="es-ES"/>
        </w:rPr>
        <w:t>Se actualiza correctamente el stock</w:t>
      </w:r>
      <w:r w:rsidR="005D5C27" w:rsidRPr="00A0560E">
        <w:rPr>
          <w:lang w:val="es-ES" w:eastAsia="es-ES"/>
        </w:rPr>
        <w:t xml:space="preserve"> con la información traída por los Web </w:t>
      </w:r>
      <w:proofErr w:type="spellStart"/>
      <w:r w:rsidR="005D5C27" w:rsidRPr="00A0560E">
        <w:rPr>
          <w:lang w:val="es-ES" w:eastAsia="es-ES"/>
        </w:rPr>
        <w:t>Services</w:t>
      </w:r>
      <w:proofErr w:type="spellEnd"/>
      <w:r w:rsidR="005D5C27" w:rsidRPr="00A0560E">
        <w:rPr>
          <w:lang w:val="es-ES" w:eastAsia="es-ES"/>
        </w:rPr>
        <w:t xml:space="preserve"> de DUSA</w:t>
      </w:r>
      <w:r w:rsidRPr="00A0560E">
        <w:rPr>
          <w:lang w:val="es-ES" w:eastAsia="es-ES"/>
        </w:rPr>
        <w:t xml:space="preserve">. Resultado: </w:t>
      </w:r>
      <w:r w:rsidRPr="00A0560E">
        <w:rPr>
          <w:highlight w:val="green"/>
          <w:lang w:val="es-ES" w:eastAsia="es-ES"/>
        </w:rPr>
        <w:t>OK</w:t>
      </w:r>
    </w:p>
    <w:p w:rsidR="005B095A" w:rsidRPr="00A0560E" w:rsidRDefault="00A0560E" w:rsidP="00A0560E">
      <w:pPr>
        <w:spacing w:after="200"/>
        <w:ind w:left="0"/>
        <w:jc w:val="left"/>
        <w:rPr>
          <w:highlight w:val="green"/>
          <w:lang w:val="es-ES" w:eastAsia="es-ES"/>
        </w:rPr>
      </w:pPr>
      <w:r>
        <w:rPr>
          <w:highlight w:val="green"/>
          <w:lang w:val="es-ES" w:eastAsia="es-ES"/>
        </w:rPr>
        <w:br w:type="page"/>
      </w:r>
    </w:p>
    <w:p w:rsidR="00BD5DDD" w:rsidRDefault="004432A3" w:rsidP="00A0560E">
      <w:pPr>
        <w:pStyle w:val="Ttulo1"/>
      </w:pPr>
      <w:bookmarkStart w:id="15" w:name="_Toc404535729"/>
      <w:r>
        <w:lastRenderedPageBreak/>
        <w:t>ALERTA POR POCAS VENTAS</w:t>
      </w:r>
      <w:bookmarkEnd w:id="15"/>
    </w:p>
    <w:p w:rsidR="00A0560E" w:rsidRPr="00A0560E" w:rsidRDefault="00A0560E" w:rsidP="00A0560E">
      <w:pPr>
        <w:rPr>
          <w:lang w:val="es-ES" w:eastAsia="es-ES"/>
        </w:rPr>
      </w:pPr>
    </w:p>
    <w:p w:rsidR="00BD5DDD" w:rsidRPr="008169CA" w:rsidRDefault="00BD5DDD" w:rsidP="00A0560E">
      <w:pPr>
        <w:pStyle w:val="Ttulo2"/>
      </w:pPr>
      <w:bookmarkStart w:id="16" w:name="h.49x2ik5"/>
      <w:bookmarkStart w:id="17" w:name="_Toc404535730"/>
      <w:bookmarkEnd w:id="16"/>
      <w:r>
        <w:t>Especificación de requerimientos</w:t>
      </w:r>
      <w:bookmarkEnd w:id="17"/>
    </w:p>
    <w:p w:rsidR="00BD5DDD" w:rsidRDefault="00BD5DDD" w:rsidP="00A0560E">
      <w:pPr>
        <w:pStyle w:val="Ttulo3"/>
      </w:pPr>
      <w:bookmarkStart w:id="18" w:name="_Toc404535731"/>
      <w:r>
        <w:t>STKREQ04: Alertas del sistema</w:t>
      </w:r>
      <w:bookmarkEnd w:id="18"/>
    </w:p>
    <w:p w:rsidR="00BD5DDD" w:rsidRPr="00F53DC3" w:rsidRDefault="00BD5DDD" w:rsidP="00A0560E">
      <w:r w:rsidRPr="00BD5DDD">
        <w:t xml:space="preserve">Pocas ventas en los últimos N meses: Esta alerta notifica aquellos artículos que han reportado ventas por debajo del mínimo de stock establecido en los últimos N meses, con N un valor configurable. </w:t>
      </w:r>
      <w:r w:rsidRPr="00F53DC3">
        <w:t>La idea es que al final de cada mes se notifique vía email al administrador de aquellos artículos que hayan tenido ventas por debajo del mínimo en ese momento y que estén en stock.</w:t>
      </w:r>
      <w:bookmarkStart w:id="19" w:name="h.2p2csry"/>
      <w:bookmarkEnd w:id="19"/>
    </w:p>
    <w:p w:rsidR="00BD5DDD" w:rsidRPr="00BD5DDD" w:rsidRDefault="00BD5DDD" w:rsidP="00A0560E">
      <w:pPr>
        <w:pStyle w:val="Ttulo2"/>
        <w:numPr>
          <w:ilvl w:val="0"/>
          <w:numId w:val="0"/>
        </w:numPr>
        <w:ind w:left="792"/>
      </w:pPr>
    </w:p>
    <w:p w:rsidR="00BD5DDD" w:rsidRPr="00092795" w:rsidRDefault="00BD5DDD" w:rsidP="00A0560E">
      <w:pPr>
        <w:pStyle w:val="Ttulo2"/>
      </w:pPr>
      <w:bookmarkStart w:id="20" w:name="_Toc404535732"/>
      <w:r>
        <w:t>Modelo de casos de uso</w:t>
      </w:r>
      <w:bookmarkEnd w:id="20"/>
    </w:p>
    <w:p w:rsidR="00BD5DDD" w:rsidRDefault="00BD5DDD" w:rsidP="00A0560E">
      <w:pPr>
        <w:pStyle w:val="Ttulo3"/>
      </w:pPr>
      <w:bookmarkStart w:id="21" w:name="_Toc404535733"/>
      <w:r>
        <w:t>Descripción</w:t>
      </w:r>
      <w:bookmarkEnd w:id="21"/>
    </w:p>
    <w:p w:rsidR="00BD5DDD" w:rsidRPr="00BD5DDD" w:rsidRDefault="00BD5DDD" w:rsidP="00A0560E">
      <w:pPr>
        <w:rPr>
          <w:b/>
        </w:rPr>
      </w:pPr>
      <w:bookmarkStart w:id="22" w:name="h.sqyw64"/>
      <w:bookmarkEnd w:id="22"/>
      <w:r w:rsidRPr="00BD5DDD">
        <w:t>El caso de uso consiste en notificar al administrador de aquellos artículos que estén en stock y que registran ventas por debajo del mínimo de stock en ese momento en los últimos N meses.</w:t>
      </w:r>
    </w:p>
    <w:p w:rsidR="00BD5DDD" w:rsidRDefault="00BD5DDD" w:rsidP="00A0560E">
      <w:pPr>
        <w:pStyle w:val="Ttulo3"/>
      </w:pPr>
      <w:bookmarkStart w:id="23" w:name="_Toc404535734"/>
      <w:r>
        <w:t>Pre-condiciones</w:t>
      </w:r>
      <w:bookmarkEnd w:id="23"/>
    </w:p>
    <w:p w:rsidR="00BD5DDD" w:rsidRDefault="00BD5DDD" w:rsidP="00A0560E">
      <w:pPr>
        <w:rPr>
          <w:b/>
        </w:rPr>
      </w:pPr>
      <w:bookmarkStart w:id="24" w:name="h.3cqmetx"/>
      <w:bookmarkEnd w:id="24"/>
      <w:r>
        <w:t>No hay.</w:t>
      </w:r>
    </w:p>
    <w:p w:rsidR="00BD5DDD" w:rsidRDefault="000D170C" w:rsidP="00A0560E">
      <w:pPr>
        <w:pStyle w:val="Ttulo3"/>
      </w:pPr>
      <w:bookmarkStart w:id="25" w:name="_Toc404535735"/>
      <w:r>
        <w:t xml:space="preserve"> </w:t>
      </w:r>
      <w:r w:rsidR="00BD5DDD">
        <w:t>Flujo de eventos principal</w:t>
      </w:r>
      <w:bookmarkEnd w:id="25"/>
    </w:p>
    <w:p w:rsidR="00BD5DDD" w:rsidRPr="00BD5DDD" w:rsidRDefault="00BD5DDD" w:rsidP="001A46F4">
      <w:pPr>
        <w:pStyle w:val="Prrafodelista"/>
        <w:numPr>
          <w:ilvl w:val="0"/>
          <w:numId w:val="13"/>
        </w:numPr>
      </w:pPr>
      <w:r w:rsidRPr="00BD5DDD">
        <w:t>A fin de mes el sistema identifica aquellos artículos cuyo stock es mayor a cero y que registran ventas por debajo del mínimo de stock en ese momento en los últimos N meses.</w:t>
      </w:r>
    </w:p>
    <w:p w:rsidR="00BD5DDD" w:rsidRPr="00BD5DDD" w:rsidRDefault="00BD5DDD" w:rsidP="001A46F4">
      <w:pPr>
        <w:pStyle w:val="Prrafodelista"/>
        <w:numPr>
          <w:ilvl w:val="0"/>
          <w:numId w:val="13"/>
        </w:numPr>
      </w:pPr>
      <w:r w:rsidRPr="00BD5DDD">
        <w:t>El sistema envía un email a él/los administrador/es notificando.</w:t>
      </w:r>
    </w:p>
    <w:p w:rsidR="00BD5DDD" w:rsidRPr="00A0560E" w:rsidRDefault="00BD5DDD" w:rsidP="001A46F4">
      <w:pPr>
        <w:pStyle w:val="Prrafodelista"/>
        <w:numPr>
          <w:ilvl w:val="0"/>
          <w:numId w:val="13"/>
        </w:numPr>
        <w:rPr>
          <w:b/>
        </w:rPr>
      </w:pPr>
      <w:bookmarkStart w:id="26" w:name="h.1rvwp1q"/>
      <w:bookmarkEnd w:id="26"/>
      <w:r w:rsidRPr="00BD5DDD">
        <w:t>Fin de caso de uso.</w:t>
      </w:r>
    </w:p>
    <w:p w:rsidR="00BD5DDD" w:rsidRDefault="000D170C" w:rsidP="00A0560E">
      <w:pPr>
        <w:pStyle w:val="Ttulo3"/>
      </w:pPr>
      <w:bookmarkStart w:id="27" w:name="_Toc404535736"/>
      <w:r>
        <w:t xml:space="preserve"> </w:t>
      </w:r>
      <w:r w:rsidR="00BD5DDD">
        <w:t>Flujos de eventos alternativos</w:t>
      </w:r>
      <w:bookmarkEnd w:id="27"/>
    </w:p>
    <w:p w:rsidR="00BD5DDD" w:rsidRPr="00BD5DDD" w:rsidRDefault="00BD5DDD" w:rsidP="00A0560E">
      <w:r w:rsidRPr="00BD5DDD">
        <w:t xml:space="preserve">          2. a. No se identificaron artículos.</w:t>
      </w:r>
    </w:p>
    <w:p w:rsidR="00BD5DDD" w:rsidRPr="00BD5DDD" w:rsidRDefault="00BD5DDD" w:rsidP="00A0560E">
      <w:pPr>
        <w:rPr>
          <w:b/>
        </w:rPr>
      </w:pPr>
      <w:bookmarkStart w:id="28" w:name="h.4bvk7pj"/>
      <w:bookmarkEnd w:id="28"/>
      <w:r w:rsidRPr="00BD5DDD">
        <w:t xml:space="preserve">              </w:t>
      </w:r>
      <w:proofErr w:type="gramStart"/>
      <w:r w:rsidRPr="00BD5DDD">
        <w:t>2.a.1</w:t>
      </w:r>
      <w:proofErr w:type="gramEnd"/>
      <w:r w:rsidRPr="00BD5DDD">
        <w:t xml:space="preserve"> Fin de caso de uso.</w:t>
      </w:r>
    </w:p>
    <w:p w:rsidR="00BD5DDD" w:rsidRDefault="000D170C" w:rsidP="00A0560E">
      <w:pPr>
        <w:pStyle w:val="Ttulo3"/>
      </w:pPr>
      <w:bookmarkStart w:id="29" w:name="_Toc404535737"/>
      <w:r>
        <w:t xml:space="preserve"> </w:t>
      </w:r>
      <w:r w:rsidR="00BD5DDD">
        <w:t>Post-condiciones</w:t>
      </w:r>
      <w:bookmarkEnd w:id="29"/>
    </w:p>
    <w:p w:rsidR="00BD5DDD" w:rsidRDefault="00BD5DDD" w:rsidP="00A0560E">
      <w:pPr>
        <w:rPr>
          <w:b/>
        </w:rPr>
      </w:pPr>
      <w:bookmarkStart w:id="30" w:name="h.2r0uhxc"/>
      <w:bookmarkEnd w:id="30"/>
      <w:r>
        <w:t>No hay</w:t>
      </w:r>
    </w:p>
    <w:p w:rsidR="00BD5DDD" w:rsidRDefault="000D170C" w:rsidP="00A0560E">
      <w:pPr>
        <w:pStyle w:val="Ttulo3"/>
      </w:pPr>
      <w:bookmarkStart w:id="31" w:name="_Toc404535738"/>
      <w:r>
        <w:t xml:space="preserve"> </w:t>
      </w:r>
      <w:r w:rsidR="00BD5DDD">
        <w:t>Requerimientos especiales</w:t>
      </w:r>
      <w:bookmarkEnd w:id="31"/>
    </w:p>
    <w:p w:rsidR="00BD5DDD" w:rsidRDefault="00BD5DDD" w:rsidP="00A0560E">
      <w:r>
        <w:t>No hay.</w:t>
      </w:r>
    </w:p>
    <w:p w:rsidR="00BD5DDD" w:rsidRDefault="00BD5DDD" w:rsidP="00A0560E">
      <w:pPr>
        <w:pStyle w:val="MTema2"/>
        <w:numPr>
          <w:ilvl w:val="0"/>
          <w:numId w:val="0"/>
        </w:numPr>
        <w:ind w:left="1304"/>
        <w:rPr>
          <w:highlight w:val="yellow"/>
        </w:rPr>
      </w:pPr>
    </w:p>
    <w:p w:rsidR="00892675" w:rsidRPr="008169CA" w:rsidRDefault="00892675" w:rsidP="00A0560E">
      <w:pPr>
        <w:pStyle w:val="Ttulo2"/>
      </w:pPr>
      <w:bookmarkStart w:id="32" w:name="_Toc404535739"/>
      <w:r>
        <w:t>Pruebas</w:t>
      </w:r>
      <w:bookmarkEnd w:id="32"/>
    </w:p>
    <w:p w:rsidR="00BD5DDD" w:rsidRPr="00A0560E" w:rsidRDefault="00BD5DDD" w:rsidP="00A0560E">
      <w:pPr>
        <w:ind w:left="0"/>
      </w:pPr>
      <w:r w:rsidRPr="00A0560E">
        <w:t xml:space="preserve">Se envía el email correctamente, con los artículos correctos. Resultado: </w:t>
      </w:r>
      <w:r w:rsidRPr="00A0560E">
        <w:rPr>
          <w:highlight w:val="green"/>
        </w:rPr>
        <w:t>OK</w:t>
      </w:r>
    </w:p>
    <w:p w:rsidR="00B7622B" w:rsidRDefault="00B7622B" w:rsidP="00A0560E">
      <w:pPr>
        <w:rPr>
          <w:lang w:eastAsia="es-UY"/>
        </w:rPr>
      </w:pPr>
      <w:r>
        <w:rPr>
          <w:lang w:eastAsia="es-UY"/>
        </w:rPr>
        <w:br w:type="page"/>
      </w:r>
    </w:p>
    <w:p w:rsidR="00B7622B" w:rsidRDefault="00B7622B" w:rsidP="00A0560E">
      <w:pPr>
        <w:pStyle w:val="Ttulo1"/>
      </w:pPr>
      <w:bookmarkStart w:id="33" w:name="_Toc404535740"/>
      <w:r w:rsidRPr="00B7622B">
        <w:lastRenderedPageBreak/>
        <w:t>ALERTA POR VENCIMIENTO</w:t>
      </w:r>
      <w:bookmarkEnd w:id="33"/>
    </w:p>
    <w:p w:rsidR="00A0560E" w:rsidRPr="00A0560E" w:rsidRDefault="00A0560E" w:rsidP="00A0560E">
      <w:pPr>
        <w:rPr>
          <w:lang w:val="es-ES" w:eastAsia="es-ES"/>
        </w:rPr>
      </w:pPr>
    </w:p>
    <w:p w:rsidR="007C23B0" w:rsidRPr="008169CA" w:rsidRDefault="007C23B0" w:rsidP="00A0560E">
      <w:pPr>
        <w:pStyle w:val="Ttulo2"/>
      </w:pPr>
      <w:bookmarkStart w:id="34" w:name="_Toc404535741"/>
      <w:r>
        <w:t>Especificación de requerimientos</w:t>
      </w:r>
      <w:bookmarkEnd w:id="34"/>
    </w:p>
    <w:p w:rsidR="00B7622B" w:rsidRPr="00F53DC3" w:rsidRDefault="00CF52CF" w:rsidP="00A0560E">
      <w:pPr>
        <w:pStyle w:val="Ttulo3"/>
      </w:pPr>
      <w:r>
        <w:t xml:space="preserve"> </w:t>
      </w:r>
      <w:bookmarkStart w:id="35" w:name="_Toc404535742"/>
      <w:r w:rsidR="00B7622B" w:rsidRPr="00F53DC3">
        <w:t>STKREQ04: Alertas del sistema</w:t>
      </w:r>
      <w:bookmarkEnd w:id="35"/>
    </w:p>
    <w:p w:rsidR="00B7622B" w:rsidRPr="00F53DC3" w:rsidRDefault="00B7622B" w:rsidP="00A0560E">
      <w:r w:rsidRPr="00F53DC3">
        <w:t>Vencimiento: Para cada artículo se guarda la fecha de vencimiento más temprana dentro de todas las unidades existentes en la farmacia. No es necesario que un artículo especifique su vencimiento. Estas alertas son a demanda y el usuario selecciona un intervalo de fechas y se retorna todos los artículos cuya fecha de vencimiento estén dentro de ese intervalo.</w:t>
      </w:r>
    </w:p>
    <w:p w:rsidR="00B7622B" w:rsidRPr="00B7622B" w:rsidRDefault="00B7622B" w:rsidP="00A0560E">
      <w:pPr>
        <w:rPr>
          <w:highlight w:val="yellow"/>
        </w:rPr>
      </w:pPr>
    </w:p>
    <w:p w:rsidR="007C23B0" w:rsidRPr="00092795" w:rsidRDefault="007C23B0" w:rsidP="00A0560E">
      <w:pPr>
        <w:pStyle w:val="Ttulo2"/>
      </w:pPr>
      <w:bookmarkStart w:id="36" w:name="_Toc404535743"/>
      <w:r>
        <w:t>Modelo de casos de uso</w:t>
      </w:r>
      <w:bookmarkEnd w:id="36"/>
    </w:p>
    <w:p w:rsidR="00B7622B" w:rsidRDefault="00CF52CF" w:rsidP="00A0560E">
      <w:pPr>
        <w:pStyle w:val="Ttulo3"/>
      </w:pPr>
      <w:r>
        <w:t xml:space="preserve"> </w:t>
      </w:r>
      <w:bookmarkStart w:id="37" w:name="_Toc404535744"/>
      <w:r w:rsidR="00B7622B" w:rsidRPr="00F53DC3">
        <w:t>Descripción</w:t>
      </w:r>
      <w:bookmarkEnd w:id="37"/>
    </w:p>
    <w:p w:rsidR="00B7622B" w:rsidRPr="00B7622B" w:rsidRDefault="00B7622B" w:rsidP="00A0560E">
      <w:pPr>
        <w:rPr>
          <w:b/>
        </w:rPr>
      </w:pPr>
      <w:bookmarkStart w:id="38" w:name="h.25b2l0r"/>
      <w:bookmarkEnd w:id="38"/>
      <w:r w:rsidRPr="00B7622B">
        <w:t>El caso de uso consiste en notificar al usuario de aquellos artículos que están en stock y que están por vencer.</w:t>
      </w:r>
    </w:p>
    <w:p w:rsidR="00B7622B" w:rsidRDefault="00CF52CF" w:rsidP="00A0560E">
      <w:pPr>
        <w:pStyle w:val="Ttulo3"/>
      </w:pPr>
      <w:r>
        <w:t xml:space="preserve"> </w:t>
      </w:r>
      <w:bookmarkStart w:id="39" w:name="_Toc404535745"/>
      <w:r w:rsidR="00B7622B">
        <w:t>Pre-condiciones</w:t>
      </w:r>
      <w:bookmarkEnd w:id="39"/>
    </w:p>
    <w:p w:rsidR="00B7622B" w:rsidRPr="00B7622B" w:rsidRDefault="00B7622B" w:rsidP="00A0560E">
      <w:pPr>
        <w:rPr>
          <w:b/>
        </w:rPr>
      </w:pPr>
      <w:bookmarkStart w:id="40" w:name="h.kgcv8k"/>
      <w:bookmarkEnd w:id="40"/>
      <w:r w:rsidRPr="00B7622B">
        <w:t>El usuario debe haber iniciado sesión en el sistema.</w:t>
      </w:r>
    </w:p>
    <w:p w:rsidR="00B7622B" w:rsidRDefault="00CF52CF" w:rsidP="00A0560E">
      <w:pPr>
        <w:pStyle w:val="Ttulo3"/>
      </w:pPr>
      <w:r>
        <w:t xml:space="preserve"> </w:t>
      </w:r>
      <w:bookmarkStart w:id="41" w:name="_Toc404535746"/>
      <w:r w:rsidR="00B7622B">
        <w:t>Flujo de eventos principal</w:t>
      </w:r>
      <w:bookmarkEnd w:id="41"/>
    </w:p>
    <w:p w:rsidR="00B7622B" w:rsidRPr="00B7622B" w:rsidRDefault="00B7622B" w:rsidP="001A46F4">
      <w:pPr>
        <w:pStyle w:val="Prrafodelista"/>
        <w:numPr>
          <w:ilvl w:val="0"/>
          <w:numId w:val="14"/>
        </w:numPr>
      </w:pPr>
      <w:r w:rsidRPr="00B7622B">
        <w:t xml:space="preserve">El usuario selecciona la opción “Notificar artículos por vencer”. </w:t>
      </w:r>
    </w:p>
    <w:p w:rsidR="00B7622B" w:rsidRPr="00B7622B" w:rsidRDefault="00B7622B" w:rsidP="001A46F4">
      <w:pPr>
        <w:pStyle w:val="Prrafodelista"/>
        <w:numPr>
          <w:ilvl w:val="0"/>
          <w:numId w:val="14"/>
        </w:numPr>
      </w:pPr>
      <w:r w:rsidRPr="00B7622B">
        <w:t xml:space="preserve">El sistema </w:t>
      </w:r>
      <w:proofErr w:type="gramStart"/>
      <w:r w:rsidRPr="00B7622B">
        <w:t>valida</w:t>
      </w:r>
      <w:proofErr w:type="gramEnd"/>
      <w:r w:rsidRPr="00B7622B">
        <w:t xml:space="preserve"> que el usuario que realiza la operación tenga permisos para ejecutar la misma.</w:t>
      </w:r>
    </w:p>
    <w:p w:rsidR="00B7622B" w:rsidRPr="00B7622B" w:rsidRDefault="00B7622B" w:rsidP="001A46F4">
      <w:pPr>
        <w:pStyle w:val="Prrafodelista"/>
        <w:numPr>
          <w:ilvl w:val="0"/>
          <w:numId w:val="14"/>
        </w:numPr>
      </w:pPr>
      <w:r w:rsidRPr="00B7622B">
        <w:t xml:space="preserve">El sistema le da la posibilidad al usuario de seleccionar un intervalo de fechas. </w:t>
      </w:r>
    </w:p>
    <w:p w:rsidR="00B7622B" w:rsidRPr="00B7622B" w:rsidRDefault="00B7622B" w:rsidP="001A46F4">
      <w:pPr>
        <w:pStyle w:val="Prrafodelista"/>
        <w:numPr>
          <w:ilvl w:val="0"/>
          <w:numId w:val="14"/>
        </w:numPr>
      </w:pPr>
      <w:r w:rsidRPr="00B7622B">
        <w:t>El usuario ingresa las dos fechas y presiona confirmar.</w:t>
      </w:r>
    </w:p>
    <w:p w:rsidR="00B7622B" w:rsidRPr="00B7622B" w:rsidRDefault="00B7622B" w:rsidP="001A46F4">
      <w:pPr>
        <w:pStyle w:val="Prrafodelista"/>
        <w:numPr>
          <w:ilvl w:val="0"/>
          <w:numId w:val="14"/>
        </w:numPr>
      </w:pPr>
      <w:r w:rsidRPr="00B7622B">
        <w:t>El sistema lista cuyo vencimiento está en el intervalo de fechas seleccionado. De cada artículo se muestra la descripción, el stock, y la fecha de vencimiento.</w:t>
      </w:r>
    </w:p>
    <w:p w:rsidR="00B7622B" w:rsidRPr="00B7622B" w:rsidRDefault="00B7622B" w:rsidP="001A46F4">
      <w:pPr>
        <w:pStyle w:val="Prrafodelista"/>
        <w:numPr>
          <w:ilvl w:val="0"/>
          <w:numId w:val="14"/>
        </w:numPr>
      </w:pPr>
      <w:r w:rsidRPr="00B7622B">
        <w:t>El sistema le da la posibilidad al usuario de cambiar la fecha de vencimiento para los artículos listados anteriormente.</w:t>
      </w:r>
    </w:p>
    <w:p w:rsidR="00B7622B" w:rsidRPr="00B7622B" w:rsidRDefault="00B7622B" w:rsidP="001A46F4">
      <w:pPr>
        <w:pStyle w:val="Prrafodelista"/>
        <w:numPr>
          <w:ilvl w:val="0"/>
          <w:numId w:val="14"/>
        </w:numPr>
      </w:pPr>
      <w:r w:rsidRPr="00B7622B">
        <w:t>El usuario modifica la fecha de vencimiento de algunos artículos.</w:t>
      </w:r>
    </w:p>
    <w:p w:rsidR="00B7622B" w:rsidRPr="00B7622B" w:rsidRDefault="00B7622B" w:rsidP="001A46F4">
      <w:pPr>
        <w:pStyle w:val="Prrafodelista"/>
        <w:numPr>
          <w:ilvl w:val="0"/>
          <w:numId w:val="14"/>
        </w:numPr>
      </w:pPr>
      <w:r w:rsidRPr="00B7622B">
        <w:t>El usuario confirma los cambios.</w:t>
      </w:r>
    </w:p>
    <w:p w:rsidR="00B7622B" w:rsidRPr="00A0560E" w:rsidRDefault="00B7622B" w:rsidP="001A46F4">
      <w:pPr>
        <w:pStyle w:val="Prrafodelista"/>
        <w:numPr>
          <w:ilvl w:val="0"/>
          <w:numId w:val="14"/>
        </w:numPr>
        <w:rPr>
          <w:b/>
        </w:rPr>
      </w:pPr>
      <w:bookmarkStart w:id="42" w:name="h.34g0dwd"/>
      <w:bookmarkEnd w:id="42"/>
      <w:r w:rsidRPr="00B7622B">
        <w:t>Fin de caso de uso.</w:t>
      </w:r>
    </w:p>
    <w:p w:rsidR="00F53DC3" w:rsidRPr="00B7622B" w:rsidRDefault="00F53DC3" w:rsidP="00A0560E"/>
    <w:p w:rsidR="00B7622B" w:rsidRDefault="00CF52CF" w:rsidP="00A0560E">
      <w:pPr>
        <w:pStyle w:val="Ttulo3"/>
      </w:pPr>
      <w:r>
        <w:t xml:space="preserve"> </w:t>
      </w:r>
      <w:bookmarkStart w:id="43" w:name="_Toc404535747"/>
      <w:r w:rsidR="00B7622B">
        <w:t>Flujos de eventos alternativos</w:t>
      </w:r>
      <w:bookmarkEnd w:id="43"/>
    </w:p>
    <w:p w:rsidR="00B7622B" w:rsidRPr="00B7622B" w:rsidRDefault="00B7622B" w:rsidP="00A0560E">
      <w:r w:rsidRPr="00B7622B">
        <w:t>3. a. El usuario no tiene los permisos suficientes:</w:t>
      </w:r>
    </w:p>
    <w:p w:rsidR="00B7622B" w:rsidRPr="00B7622B" w:rsidRDefault="00B7622B" w:rsidP="00A0560E">
      <w:r w:rsidRPr="00B7622B">
        <w:t>3. a. 1. El sistema despliega el mensaje de error "Su usuario no tiene los permisos suficientes para realizar esta operación".</w:t>
      </w:r>
    </w:p>
    <w:p w:rsidR="00B7622B" w:rsidRPr="00B7622B" w:rsidRDefault="00B7622B" w:rsidP="00A0560E">
      <w:r w:rsidRPr="00B7622B">
        <w:t>3.  a. 2. Fin del caso de uso.</w:t>
      </w:r>
    </w:p>
    <w:p w:rsidR="00B7622B" w:rsidRPr="00B7622B" w:rsidRDefault="00B7622B" w:rsidP="00A0560E">
      <w:r w:rsidRPr="00B7622B">
        <w:t xml:space="preserve">          7. El usuario decide no modificar la fecha de vencimiento más próxima.</w:t>
      </w:r>
    </w:p>
    <w:p w:rsidR="00B7622B" w:rsidRPr="00B7622B" w:rsidRDefault="00B7622B" w:rsidP="00A0560E">
      <w:r w:rsidRPr="00B7622B">
        <w:t xml:space="preserve">                     </w:t>
      </w:r>
      <w:proofErr w:type="gramStart"/>
      <w:r w:rsidRPr="00B7622B">
        <w:t>7.a.1</w:t>
      </w:r>
      <w:proofErr w:type="gramEnd"/>
      <w:r w:rsidRPr="00B7622B">
        <w:t xml:space="preserve"> Fin de caso de uso</w:t>
      </w:r>
    </w:p>
    <w:p w:rsidR="00B7622B" w:rsidRPr="00B7622B" w:rsidRDefault="00B7622B" w:rsidP="00A0560E">
      <w:r w:rsidRPr="00B7622B">
        <w:t xml:space="preserve">          9. a. La fecha de vencimiento más próxima es incorrecta.</w:t>
      </w:r>
    </w:p>
    <w:p w:rsidR="00B7622B" w:rsidRPr="00B7622B" w:rsidRDefault="00B7622B" w:rsidP="00A0560E">
      <w:r w:rsidRPr="00B7622B">
        <w:tab/>
        <w:t xml:space="preserve">            </w:t>
      </w:r>
      <w:proofErr w:type="gramStart"/>
      <w:r w:rsidRPr="00B7622B">
        <w:t>9.a.1</w:t>
      </w:r>
      <w:proofErr w:type="gramEnd"/>
      <w:r w:rsidRPr="00B7622B">
        <w:t xml:space="preserve"> Se vuelve al paso 7 del flujo principal.</w:t>
      </w:r>
    </w:p>
    <w:p w:rsidR="00B7622B" w:rsidRPr="00B7622B" w:rsidRDefault="00B7622B" w:rsidP="00A0560E">
      <w:pPr>
        <w:rPr>
          <w:b/>
        </w:rPr>
      </w:pPr>
      <w:bookmarkStart w:id="44" w:name="h.1jlao46"/>
      <w:bookmarkEnd w:id="44"/>
      <w:r w:rsidRPr="00B7622B">
        <w:lastRenderedPageBreak/>
        <w:t>G. El usuario presiona el botón "Cancelar" en algún paso del flujo. Se cancela el caso de uso dejando el sistema en el mismo estado que estaba antes de iniciarlo.</w:t>
      </w:r>
    </w:p>
    <w:p w:rsidR="00B7622B" w:rsidRDefault="00B7622B" w:rsidP="00A0560E">
      <w:pPr>
        <w:pStyle w:val="MTema2"/>
        <w:numPr>
          <w:ilvl w:val="0"/>
          <w:numId w:val="0"/>
        </w:numPr>
        <w:ind w:left="1304"/>
        <w:rPr>
          <w:highlight w:val="yellow"/>
        </w:rPr>
      </w:pPr>
    </w:p>
    <w:p w:rsidR="00B7622B" w:rsidRPr="00F53DC3" w:rsidRDefault="007C23B0" w:rsidP="00A0560E">
      <w:pPr>
        <w:pStyle w:val="Ttulo2"/>
      </w:pPr>
      <w:bookmarkStart w:id="45" w:name="_Toc404535748"/>
      <w:r>
        <w:t>Pruebas</w:t>
      </w:r>
      <w:bookmarkEnd w:id="45"/>
    </w:p>
    <w:p w:rsidR="00B7622B" w:rsidRPr="00CF52CF" w:rsidRDefault="00B7622B" w:rsidP="00A0560E">
      <w:pPr>
        <w:rPr>
          <w:u w:val="single"/>
        </w:rPr>
      </w:pPr>
      <w:r w:rsidRPr="00CF52CF">
        <w:rPr>
          <w:u w:val="single"/>
        </w:rPr>
        <w:t>Formato de campos</w:t>
      </w:r>
    </w:p>
    <w:p w:rsidR="00B7622B" w:rsidRPr="00CF52CF" w:rsidRDefault="00B7622B" w:rsidP="001A46F4">
      <w:pPr>
        <w:pStyle w:val="Prrafodelista"/>
        <w:numPr>
          <w:ilvl w:val="0"/>
          <w:numId w:val="16"/>
        </w:numPr>
        <w:rPr>
          <w:u w:val="single"/>
        </w:rPr>
      </w:pPr>
      <w:r w:rsidRPr="00B7622B">
        <w:t xml:space="preserve">Control de ingreso de fechas inválidas como 34-50-2014. </w:t>
      </w:r>
      <w:r>
        <w:t xml:space="preserve">Resultado: </w:t>
      </w:r>
      <w:r w:rsidRPr="00423865">
        <w:rPr>
          <w:highlight w:val="green"/>
        </w:rPr>
        <w:t>OK</w:t>
      </w:r>
    </w:p>
    <w:p w:rsidR="00CF52CF" w:rsidRPr="00AE71C3" w:rsidRDefault="00CF52CF" w:rsidP="00CF52CF">
      <w:pPr>
        <w:pStyle w:val="Prrafodelista"/>
        <w:rPr>
          <w:u w:val="single"/>
        </w:rPr>
      </w:pPr>
    </w:p>
    <w:p w:rsidR="00B7622B" w:rsidRPr="00CF52CF" w:rsidRDefault="00B7622B" w:rsidP="00A0560E">
      <w:pPr>
        <w:rPr>
          <w:u w:val="single"/>
        </w:rPr>
      </w:pPr>
      <w:r w:rsidRPr="00CF52CF">
        <w:rPr>
          <w:u w:val="single"/>
        </w:rPr>
        <w:t>Escenarios particulares</w:t>
      </w:r>
    </w:p>
    <w:p w:rsidR="00B7622B" w:rsidRPr="000C7523" w:rsidRDefault="00B7622B" w:rsidP="001A46F4">
      <w:pPr>
        <w:pStyle w:val="Prrafodelista"/>
        <w:numPr>
          <w:ilvl w:val="0"/>
          <w:numId w:val="15"/>
        </w:numPr>
      </w:pPr>
      <w:r w:rsidRPr="00B7622B">
        <w:t xml:space="preserve">De ingresar la </w:t>
      </w:r>
      <w:r w:rsidR="004432A3" w:rsidRPr="00B7622B">
        <w:t>primera</w:t>
      </w:r>
      <w:r w:rsidRPr="00B7622B">
        <w:t xml:space="preserve"> fecha posterior a la segunda, debe controlarse el error. </w:t>
      </w:r>
      <w:r>
        <w:t xml:space="preserve">Resultado: </w:t>
      </w:r>
      <w:r w:rsidRPr="000C7523">
        <w:rPr>
          <w:highlight w:val="green"/>
        </w:rPr>
        <w:t>OK</w:t>
      </w:r>
    </w:p>
    <w:p w:rsidR="00B7622B" w:rsidRDefault="00B7622B" w:rsidP="00A0560E">
      <w:pPr>
        <w:rPr>
          <w:rFonts w:eastAsia="Times New Roman" w:cs="Arial"/>
          <w:sz w:val="28"/>
          <w:szCs w:val="28"/>
          <w:lang w:val="es-ES" w:eastAsia="es-ES"/>
        </w:rPr>
      </w:pPr>
      <w:r>
        <w:br w:type="page"/>
      </w:r>
    </w:p>
    <w:p w:rsidR="00B7622B" w:rsidRDefault="00B7622B" w:rsidP="00A0560E">
      <w:pPr>
        <w:pStyle w:val="Ttulo1"/>
      </w:pPr>
      <w:bookmarkStart w:id="46" w:name="_Toc404535749"/>
      <w:r>
        <w:lastRenderedPageBreak/>
        <w:t>ALTA DE ARTÍCULO</w:t>
      </w:r>
      <w:bookmarkEnd w:id="46"/>
    </w:p>
    <w:p w:rsidR="00A0560E" w:rsidRPr="00A0560E" w:rsidRDefault="00A0560E" w:rsidP="00A0560E">
      <w:pPr>
        <w:rPr>
          <w:lang w:val="es-ES" w:eastAsia="es-ES"/>
        </w:rPr>
      </w:pPr>
    </w:p>
    <w:p w:rsidR="004432A3" w:rsidRPr="008169CA" w:rsidRDefault="004432A3" w:rsidP="00A0560E">
      <w:pPr>
        <w:pStyle w:val="Ttulo2"/>
      </w:pPr>
      <w:bookmarkStart w:id="47" w:name="_Toc404535750"/>
      <w:r>
        <w:t>Especificación de requerimientos</w:t>
      </w:r>
      <w:bookmarkEnd w:id="47"/>
    </w:p>
    <w:p w:rsidR="00B7622B" w:rsidRPr="00B7622B" w:rsidRDefault="004432A3" w:rsidP="00A0560E">
      <w:pPr>
        <w:pStyle w:val="Ttulo3"/>
      </w:pPr>
      <w:r>
        <w:t xml:space="preserve"> </w:t>
      </w:r>
      <w:bookmarkStart w:id="48" w:name="_Toc404535751"/>
      <w:r w:rsidR="00B7622B" w:rsidRPr="00B7622B">
        <w:t>STKREQ01: Alta / baja / modificación de artículos</w:t>
      </w:r>
      <w:bookmarkEnd w:id="48"/>
    </w:p>
    <w:p w:rsidR="00B7622B" w:rsidRPr="00B7622B" w:rsidRDefault="00B7622B" w:rsidP="00A0560E">
      <w:r w:rsidRPr="00B7622B">
        <w:t>El sistema debe permitir el ingreso de artículos nuevos, modificación de sus propiedades o darlos de baja. La lista de artículos iniciales y sus atributos,  estará conformada por los provistos por D.U.S.A.</w:t>
      </w:r>
    </w:p>
    <w:p w:rsidR="00B7622B" w:rsidRPr="00B7622B" w:rsidRDefault="00B7622B" w:rsidP="00A0560E">
      <w:r w:rsidRPr="00B7622B">
        <w:t>Con respecto a los precios de los artículos, existen dos precios relevantes. Uno es el precio de lista. Ese es el precio de D.U.S.A. a las farmacias. El precio de la farmacia a sus clientes es el precio de venta al público. Internamente no puede modificarse el precio de lista, pero el farmacéutico debería poder manipular (aumentar o disminuir) el precio al público, independientemente de los descuentos que pueda aplicar manualmente.</w:t>
      </w:r>
    </w:p>
    <w:p w:rsidR="00B7622B" w:rsidRPr="00B7622B" w:rsidRDefault="00B7622B" w:rsidP="00A0560E">
      <w:r w:rsidRPr="00B7622B">
        <w:t>Es necesario contar con una manera ágil de actualización manual de los precios de los artículos, ya sea por no contar con acceso a internet para actualizar los artículos de D.U.S.A. como para los precios de otros proveedores. En la cual se necesitaría ingresar el proveedor y se listan todos los artículos asociados a ese proveedor, y poder editar de continuo los precios de esos artículos.</w:t>
      </w:r>
    </w:p>
    <w:p w:rsidR="00B7622B" w:rsidRPr="00B7622B" w:rsidRDefault="00B7622B" w:rsidP="00A0560E">
      <w:r w:rsidRPr="00B7622B">
        <w:t xml:space="preserve">Existirá la posibilidad de quitar del stock un artículo compuesto de otros, y sumar esos otros individualmente al stock. Por ejemplo, una caja de Aspirinas debería poder separarse en blísteres. Se tiene que registrar esa acción como ajuste de stock. El mismo caso aplica para el alcohol rectificado que se adquiere de a litro y se vende en  presentaciones más chicas. El blíster de Aspirina no existe como artículo para D.U.S.A. </w:t>
      </w:r>
    </w:p>
    <w:p w:rsidR="00B7622B" w:rsidRDefault="00B7622B" w:rsidP="00A0560E">
      <w:pPr>
        <w:rPr>
          <w:rFonts w:eastAsia="Times New Roman" w:cs="Times New Roman"/>
          <w:color w:val="00000A"/>
          <w:lang w:val="es-ES"/>
        </w:rPr>
      </w:pPr>
      <w:r w:rsidRPr="00B7622B">
        <w:t>Un movimiento de ajuste de stock por desarme que debe quedar registrado como tal y debe ser distinguible de los movimientos de ajuste por faltante o sobrante. Hay ciertos artículos que D.U.S.A. ya tiene desarmados y otros que deberán ser ingresados manualmente por el usuario.</w:t>
      </w:r>
    </w:p>
    <w:p w:rsidR="00B7622B" w:rsidRDefault="00B7622B" w:rsidP="00A0560E">
      <w:pPr>
        <w:rPr>
          <w:lang w:val="es-ES"/>
        </w:rPr>
      </w:pPr>
      <w:r>
        <w:rPr>
          <w:lang w:val="es-ES"/>
        </w:rPr>
        <w:t>El atributo tipo de IVA “</w:t>
      </w:r>
      <w:proofErr w:type="spellStart"/>
      <w:r>
        <w:rPr>
          <w:lang w:val="es-ES"/>
        </w:rPr>
        <w:t>DataIVA</w:t>
      </w:r>
      <w:proofErr w:type="spellEnd"/>
      <w:r>
        <w:rPr>
          <w:lang w:val="es-ES"/>
        </w:rPr>
        <w:t>”, dado que es interno de D.U.S.A. marca el IVA a facturar para cada artículo por lo cual es importante que se almacene en base de datos para su uso directo. No es algo que se cambie seguido pero es deseable que se integre en las actualizaciones constantes del sistema. Por lo que se tendría que controlar si existen nuevos tipos de IVA e ingresarlos. Se aclara que no se eliminan los tipos de IVA dado que, si es necesario recalcular una factura, se necesita esa información. A la hora de dar de alta un artículo se debe seleccionar el tipo de IVA.</w:t>
      </w:r>
    </w:p>
    <w:p w:rsidR="00B7622B" w:rsidRPr="00B7622B" w:rsidRDefault="00B7622B" w:rsidP="00A0560E">
      <w:r>
        <w:rPr>
          <w:lang w:val="es-ES"/>
        </w:rPr>
        <w:t>El usuario no conoce los distintos tipos de IVA definidos por D.U.S.A. pero si cuál es el IVA asociado a un artículo. Para ello, basta que el usuario seleccione el tipo de IVA mediante la descripción que se encuentra en “</w:t>
      </w:r>
      <w:proofErr w:type="spellStart"/>
      <w:r>
        <w:rPr>
          <w:lang w:val="es-ES"/>
        </w:rPr>
        <w:t>DataIVA</w:t>
      </w:r>
      <w:proofErr w:type="spellEnd"/>
      <w:r>
        <w:rPr>
          <w:lang w:val="es-ES"/>
        </w:rPr>
        <w:t>”. Por lo cual es importante integrar esas descripciones en el caso de uso “Alta artículo” y “Modificar artículo”.</w:t>
      </w:r>
    </w:p>
    <w:p w:rsidR="00B7622B" w:rsidRPr="00B7622B" w:rsidRDefault="00B7622B" w:rsidP="00A0560E">
      <w:pPr>
        <w:rPr>
          <w:highlight w:val="yellow"/>
        </w:rPr>
      </w:pPr>
    </w:p>
    <w:p w:rsidR="00B7622B" w:rsidRPr="004432A3" w:rsidRDefault="00B7622B" w:rsidP="00A0560E">
      <w:pPr>
        <w:pStyle w:val="Ttulo2"/>
      </w:pPr>
      <w:bookmarkStart w:id="49" w:name="_Toc404535752"/>
      <w:r w:rsidRPr="004432A3">
        <w:t>MODELO DE CASOS DE USO</w:t>
      </w:r>
      <w:bookmarkEnd w:id="49"/>
    </w:p>
    <w:p w:rsidR="00B7622B" w:rsidRDefault="00A0560E" w:rsidP="00A0560E">
      <w:pPr>
        <w:pStyle w:val="Ttulo3"/>
      </w:pPr>
      <w:r>
        <w:t xml:space="preserve"> </w:t>
      </w:r>
      <w:bookmarkStart w:id="50" w:name="_Toc404535753"/>
      <w:r w:rsidR="00B7622B">
        <w:t>Descripción</w:t>
      </w:r>
      <w:bookmarkEnd w:id="50"/>
    </w:p>
    <w:p w:rsidR="00B7622B" w:rsidRDefault="00B7622B" w:rsidP="00A0560E">
      <w:r w:rsidRPr="00B7622B">
        <w:lastRenderedPageBreak/>
        <w:t xml:space="preserve">El usuario </w:t>
      </w:r>
      <w:proofErr w:type="spellStart"/>
      <w:r w:rsidRPr="00B7622B">
        <w:t>logueado</w:t>
      </w:r>
      <w:proofErr w:type="spellEnd"/>
      <w:r w:rsidRPr="00B7622B">
        <w:t xml:space="preserve"> ingresa un nuevo artículo al sistema brindando datos que lo describen.</w:t>
      </w:r>
      <w:r w:rsidRPr="00B7622B">
        <w:rPr>
          <w:b/>
          <w:sz w:val="18"/>
        </w:rPr>
        <w:t xml:space="preserve"> </w:t>
      </w:r>
      <w:r>
        <w:t xml:space="preserve">Los datos son: </w:t>
      </w:r>
    </w:p>
    <w:p w:rsidR="000A176C" w:rsidRDefault="00B7622B" w:rsidP="000A176C">
      <w:pPr>
        <w:pStyle w:val="Prrafodelista"/>
        <w:numPr>
          <w:ilvl w:val="0"/>
          <w:numId w:val="51"/>
        </w:numPr>
      </w:pPr>
      <w:r w:rsidRPr="00B7622B">
        <w:t>Tipo de artículo: Medicamento, Perfumería/Tocador, Otros.</w:t>
      </w:r>
    </w:p>
    <w:p w:rsidR="000A176C" w:rsidRDefault="00B7622B" w:rsidP="000A176C">
      <w:pPr>
        <w:pStyle w:val="Prrafodelista"/>
        <w:numPr>
          <w:ilvl w:val="0"/>
          <w:numId w:val="51"/>
        </w:numPr>
      </w:pPr>
      <w:r w:rsidRPr="00B7622B">
        <w:t>Descripción de 25 caracteres fija. En caso de ingresar un artículo que no sea de D.U.S.A la descripción podría ser de más de 25 caracteres.</w:t>
      </w:r>
    </w:p>
    <w:p w:rsidR="000A176C" w:rsidRDefault="00B7622B" w:rsidP="000A176C">
      <w:pPr>
        <w:pStyle w:val="Prrafodelista"/>
        <w:numPr>
          <w:ilvl w:val="0"/>
          <w:numId w:val="51"/>
        </w:numPr>
      </w:pPr>
      <w:r>
        <w:t xml:space="preserve">Laboratorio (Proveedor). </w:t>
      </w:r>
    </w:p>
    <w:p w:rsidR="000A176C" w:rsidRDefault="00B7622B" w:rsidP="000A176C">
      <w:pPr>
        <w:pStyle w:val="Prrafodelista"/>
        <w:numPr>
          <w:ilvl w:val="0"/>
          <w:numId w:val="51"/>
        </w:numPr>
      </w:pPr>
      <w:r>
        <w:t xml:space="preserve">Presentación. </w:t>
      </w:r>
    </w:p>
    <w:p w:rsidR="000A176C" w:rsidRDefault="00B7622B" w:rsidP="000A176C">
      <w:pPr>
        <w:pStyle w:val="Prrafodelista"/>
        <w:numPr>
          <w:ilvl w:val="0"/>
          <w:numId w:val="51"/>
        </w:numPr>
      </w:pPr>
      <w:r>
        <w:t>Droga. (Solo medicamentos, opcional)</w:t>
      </w:r>
    </w:p>
    <w:p w:rsidR="000A176C" w:rsidRDefault="00B7622B" w:rsidP="000A176C">
      <w:pPr>
        <w:pStyle w:val="Prrafodelista"/>
        <w:numPr>
          <w:ilvl w:val="0"/>
          <w:numId w:val="51"/>
        </w:numPr>
      </w:pPr>
      <w:r w:rsidRPr="00B7622B">
        <w:t>Acción Terapéutica. (Solo medicamentos, opcional)</w:t>
      </w:r>
    </w:p>
    <w:p w:rsidR="000A176C" w:rsidRDefault="00B7622B" w:rsidP="000A176C">
      <w:pPr>
        <w:pStyle w:val="Prrafodelista"/>
        <w:numPr>
          <w:ilvl w:val="0"/>
          <w:numId w:val="51"/>
        </w:numPr>
      </w:pPr>
      <w:r>
        <w:t>¿Es psicofármaco? (Solo medicamentos)</w:t>
      </w:r>
    </w:p>
    <w:p w:rsidR="000A176C" w:rsidRDefault="00B7622B" w:rsidP="000A176C">
      <w:pPr>
        <w:pStyle w:val="Prrafodelista"/>
        <w:numPr>
          <w:ilvl w:val="0"/>
          <w:numId w:val="51"/>
        </w:numPr>
      </w:pPr>
      <w:r w:rsidRPr="00B7622B">
        <w:t xml:space="preserve">Forma de venta (Libre, Controlada, Con Receta, Control Médico). </w:t>
      </w:r>
      <w:r>
        <w:t>(Solo medicamentos)</w:t>
      </w:r>
    </w:p>
    <w:p w:rsidR="000A176C" w:rsidRDefault="00B7622B" w:rsidP="000A176C">
      <w:pPr>
        <w:pStyle w:val="Prrafodelista"/>
        <w:numPr>
          <w:ilvl w:val="0"/>
          <w:numId w:val="51"/>
        </w:numPr>
      </w:pPr>
      <w:r>
        <w:t>¿Es estupefaciente? (Solo medicamentos)</w:t>
      </w:r>
    </w:p>
    <w:p w:rsidR="000A176C" w:rsidRDefault="00B7622B" w:rsidP="000A176C">
      <w:pPr>
        <w:pStyle w:val="Prrafodelista"/>
        <w:numPr>
          <w:ilvl w:val="0"/>
          <w:numId w:val="51"/>
        </w:numPr>
      </w:pPr>
      <w:r w:rsidRPr="00B7622B">
        <w:t>Precio Público: Fijado por el laboratorio.</w:t>
      </w:r>
    </w:p>
    <w:p w:rsidR="000A176C" w:rsidRDefault="00B7622B" w:rsidP="000A176C">
      <w:pPr>
        <w:pStyle w:val="Prrafodelista"/>
        <w:numPr>
          <w:ilvl w:val="0"/>
          <w:numId w:val="51"/>
        </w:numPr>
      </w:pPr>
      <w:r w:rsidRPr="00B7622B">
        <w:t xml:space="preserve">Precio de venta: Coeficiente sobre el precio público. Puede ser para arriba o para abajo. </w:t>
      </w:r>
      <w:r>
        <w:t>Si no se ingresa es igual al Precio Público.</w:t>
      </w:r>
    </w:p>
    <w:p w:rsidR="000A176C" w:rsidRDefault="00B7622B" w:rsidP="000A176C">
      <w:pPr>
        <w:pStyle w:val="Prrafodelista"/>
        <w:numPr>
          <w:ilvl w:val="0"/>
          <w:numId w:val="51"/>
        </w:numPr>
      </w:pPr>
      <w:r w:rsidRPr="00B7622B">
        <w:t>Costo de lista: Fijado por los laboratorios, es lo que le sale a la farmacia comprar ese artículo.</w:t>
      </w:r>
    </w:p>
    <w:p w:rsidR="000A176C" w:rsidRDefault="00B7622B" w:rsidP="000A176C">
      <w:pPr>
        <w:pStyle w:val="Prrafodelista"/>
        <w:numPr>
          <w:ilvl w:val="0"/>
          <w:numId w:val="51"/>
        </w:numPr>
      </w:pPr>
      <w:r w:rsidRPr="00B7622B">
        <w:t>Costo ponderado promedio: Promedio de costos ponderado por la cantidad. No interesan a modo de venta. No se muestra en los resultados de búsqueda.</w:t>
      </w:r>
    </w:p>
    <w:p w:rsidR="000A176C" w:rsidRDefault="00B7622B" w:rsidP="000A176C">
      <w:pPr>
        <w:pStyle w:val="Prrafodelista"/>
        <w:numPr>
          <w:ilvl w:val="0"/>
          <w:numId w:val="51"/>
        </w:numPr>
      </w:pPr>
      <w:r w:rsidRPr="00B7622B">
        <w:t xml:space="preserve">Código identificador por proveedor: Sirve cuando se realiza una carga manual de compras. </w:t>
      </w:r>
      <w:r>
        <w:t>Los laboratorios lo agregan a las facturas.</w:t>
      </w:r>
      <w:bookmarkStart w:id="51" w:name="h.3dy6vkm"/>
      <w:bookmarkEnd w:id="51"/>
    </w:p>
    <w:p w:rsidR="000A176C" w:rsidRDefault="00B7622B" w:rsidP="000A176C">
      <w:pPr>
        <w:pStyle w:val="Prrafodelista"/>
        <w:numPr>
          <w:ilvl w:val="0"/>
          <w:numId w:val="51"/>
        </w:numPr>
      </w:pPr>
      <w:r w:rsidRPr="00B7622B">
        <w:t xml:space="preserve">Tipo de IVA. Estos se levantan del </w:t>
      </w:r>
      <w:proofErr w:type="spellStart"/>
      <w:r w:rsidRPr="00B7622B">
        <w:t>ws</w:t>
      </w:r>
      <w:proofErr w:type="spellEnd"/>
      <w:r w:rsidRPr="00B7622B">
        <w:t xml:space="preserve"> de D.U.S.A</w:t>
      </w:r>
    </w:p>
    <w:p w:rsidR="00B7622B" w:rsidRPr="000A176C" w:rsidRDefault="00B7622B" w:rsidP="000A176C">
      <w:pPr>
        <w:pStyle w:val="Prrafodelista"/>
        <w:numPr>
          <w:ilvl w:val="0"/>
          <w:numId w:val="51"/>
        </w:numPr>
      </w:pPr>
      <w:r w:rsidRPr="00B7622B">
        <w:t>¿Es de heladera?: Indica si el artículo debe ser guardado en una heladera.</w:t>
      </w:r>
    </w:p>
    <w:p w:rsidR="004432A3" w:rsidRPr="00B7622B" w:rsidRDefault="004432A3" w:rsidP="00A0560E"/>
    <w:p w:rsidR="00B7622B" w:rsidRDefault="00A0560E" w:rsidP="00A0560E">
      <w:pPr>
        <w:pStyle w:val="Ttulo3"/>
      </w:pPr>
      <w:r>
        <w:t xml:space="preserve"> </w:t>
      </w:r>
      <w:bookmarkStart w:id="52" w:name="_Toc404535754"/>
      <w:r w:rsidR="00B7622B">
        <w:t>Pre-condiciones</w:t>
      </w:r>
      <w:bookmarkEnd w:id="52"/>
    </w:p>
    <w:p w:rsidR="000A176C" w:rsidRDefault="00B7622B" w:rsidP="000A176C">
      <w:pPr>
        <w:pStyle w:val="Prrafodelista"/>
        <w:numPr>
          <w:ilvl w:val="0"/>
          <w:numId w:val="52"/>
        </w:numPr>
      </w:pPr>
      <w:r w:rsidRPr="00B7622B">
        <w:t>El usuario debe haber iniciado sesión en el sistema.</w:t>
      </w:r>
      <w:bookmarkStart w:id="53" w:name="h.1t3h5sf"/>
      <w:bookmarkEnd w:id="53"/>
    </w:p>
    <w:p w:rsidR="00B7622B" w:rsidRPr="000A176C" w:rsidRDefault="00B7622B" w:rsidP="000A176C">
      <w:pPr>
        <w:pStyle w:val="Prrafodelista"/>
        <w:numPr>
          <w:ilvl w:val="0"/>
          <w:numId w:val="52"/>
        </w:numPr>
      </w:pPr>
      <w:r w:rsidRPr="00B7622B">
        <w:t>Los medicamentos se identifican por tener atributo definido en el Tipo de IVA.</w:t>
      </w:r>
    </w:p>
    <w:p w:rsidR="00B7622B" w:rsidRDefault="004432A3" w:rsidP="00A0560E">
      <w:pPr>
        <w:pStyle w:val="Ttulo3"/>
      </w:pPr>
      <w:r w:rsidRPr="00A0560E">
        <w:t xml:space="preserve"> </w:t>
      </w:r>
      <w:bookmarkStart w:id="54" w:name="_Toc404535755"/>
      <w:r w:rsidR="00B7622B">
        <w:t>Flujo de eventos principal</w:t>
      </w:r>
      <w:bookmarkEnd w:id="54"/>
    </w:p>
    <w:p w:rsidR="00B7622B" w:rsidRPr="00B7622B" w:rsidRDefault="00B7622B" w:rsidP="001A46F4">
      <w:pPr>
        <w:pStyle w:val="Prrafodelista"/>
        <w:numPr>
          <w:ilvl w:val="0"/>
          <w:numId w:val="17"/>
        </w:numPr>
      </w:pPr>
      <w:r w:rsidRPr="00B7622B">
        <w:t>El usuario selecciona del menú la opción de Alta de artículo.</w:t>
      </w:r>
    </w:p>
    <w:p w:rsidR="00B7622B" w:rsidRPr="00B7622B" w:rsidRDefault="00B7622B" w:rsidP="001A46F4">
      <w:pPr>
        <w:pStyle w:val="Prrafodelista"/>
        <w:numPr>
          <w:ilvl w:val="0"/>
          <w:numId w:val="17"/>
        </w:numPr>
      </w:pPr>
      <w:r w:rsidRPr="00B7622B">
        <w:t>El sistema muestra un formulario con los campos a llenar.</w:t>
      </w:r>
    </w:p>
    <w:p w:rsidR="00B7622B" w:rsidRPr="00B7622B" w:rsidRDefault="00B7622B" w:rsidP="001A46F4">
      <w:pPr>
        <w:pStyle w:val="Prrafodelista"/>
        <w:numPr>
          <w:ilvl w:val="0"/>
          <w:numId w:val="17"/>
        </w:numPr>
      </w:pPr>
      <w:bookmarkStart w:id="55" w:name="h.4d34og8"/>
      <w:bookmarkEnd w:id="55"/>
      <w:r w:rsidRPr="00B7622B">
        <w:t>El usuario completa los datos del artículo que quiere dar de alta junto con el proveedor o los proveedores del artículo y presiona el botón "Confirmar".</w:t>
      </w:r>
    </w:p>
    <w:p w:rsidR="00B7622B" w:rsidRPr="00B7622B" w:rsidRDefault="00B7622B" w:rsidP="001A46F4">
      <w:pPr>
        <w:pStyle w:val="Prrafodelista"/>
        <w:numPr>
          <w:ilvl w:val="0"/>
          <w:numId w:val="17"/>
        </w:numPr>
      </w:pPr>
      <w:r w:rsidRPr="00B7622B">
        <w:t>El sistema verifica que los campos obligatorios fueron completados y que no existe otro artículo en el sistema con la misma descripción.</w:t>
      </w:r>
    </w:p>
    <w:p w:rsidR="00B7622B" w:rsidRPr="00B7622B" w:rsidRDefault="00B7622B" w:rsidP="001A46F4">
      <w:pPr>
        <w:pStyle w:val="Prrafodelista"/>
        <w:numPr>
          <w:ilvl w:val="0"/>
          <w:numId w:val="17"/>
        </w:numPr>
      </w:pPr>
      <w:r w:rsidRPr="00B7622B">
        <w:t xml:space="preserve">El sistema </w:t>
      </w:r>
      <w:proofErr w:type="gramStart"/>
      <w:r w:rsidRPr="00B7622B">
        <w:t>valida</w:t>
      </w:r>
      <w:proofErr w:type="gramEnd"/>
      <w:r w:rsidRPr="00B7622B">
        <w:t xml:space="preserve"> que el usuario que realiza la operación tenga permisos para ejecutar la misma. </w:t>
      </w:r>
    </w:p>
    <w:p w:rsidR="00B7622B" w:rsidRPr="00B7622B" w:rsidRDefault="00B7622B" w:rsidP="001A46F4">
      <w:pPr>
        <w:pStyle w:val="Prrafodelista"/>
        <w:numPr>
          <w:ilvl w:val="0"/>
          <w:numId w:val="17"/>
        </w:numPr>
      </w:pPr>
      <w:r w:rsidRPr="00B7622B">
        <w:t>El sistema confirma mediante un mensaje que el artículo fue dado de alta correctamente.</w:t>
      </w:r>
    </w:p>
    <w:p w:rsidR="00B7622B" w:rsidRPr="00A0560E" w:rsidRDefault="00B7622B" w:rsidP="001A46F4">
      <w:pPr>
        <w:pStyle w:val="Prrafodelista"/>
        <w:numPr>
          <w:ilvl w:val="0"/>
          <w:numId w:val="17"/>
        </w:numPr>
        <w:rPr>
          <w:b/>
        </w:rPr>
      </w:pPr>
      <w:bookmarkStart w:id="56" w:name="h.2s8eyo1"/>
      <w:bookmarkEnd w:id="56"/>
      <w:r w:rsidRPr="00B7622B">
        <w:t>Fin del caso de uso.</w:t>
      </w:r>
    </w:p>
    <w:p w:rsidR="00B7622B" w:rsidRDefault="004432A3" w:rsidP="00A0560E">
      <w:pPr>
        <w:pStyle w:val="Ttulo3"/>
      </w:pPr>
      <w:r w:rsidRPr="00A0560E">
        <w:t xml:space="preserve"> </w:t>
      </w:r>
      <w:bookmarkStart w:id="57" w:name="_Toc404535756"/>
      <w:r w:rsidR="00B7622B">
        <w:t>Flujos de eventos alternativos</w:t>
      </w:r>
      <w:bookmarkEnd w:id="57"/>
    </w:p>
    <w:p w:rsidR="00B7622B" w:rsidRPr="00B7622B" w:rsidRDefault="00B7622B" w:rsidP="00A0560E">
      <w:r w:rsidRPr="00B7622B">
        <w:lastRenderedPageBreak/>
        <w:t>5. a. Datos incorrectos o campos obligatorios vacíos:</w:t>
      </w:r>
    </w:p>
    <w:p w:rsidR="00B7622B" w:rsidRPr="00B7622B" w:rsidRDefault="00B7622B" w:rsidP="00A0560E">
      <w:r w:rsidRPr="00B7622B">
        <w:t>5. a. 1. El sistema indica un mensaje de error "Dato inválido" y un asterisco (*), ambos en rojo, en los campos que corresponda.</w:t>
      </w:r>
    </w:p>
    <w:p w:rsidR="00B7622B" w:rsidRPr="00B7622B" w:rsidRDefault="00B7622B" w:rsidP="00A0560E">
      <w:r w:rsidRPr="00B7622B">
        <w:t>5. a. 2.  Vuelve al paso 3 del flujo principal.</w:t>
      </w:r>
    </w:p>
    <w:p w:rsidR="00B7622B" w:rsidRPr="00B7622B" w:rsidRDefault="00B7622B" w:rsidP="00A0560E">
      <w:r w:rsidRPr="00B7622B">
        <w:t>5. b. Existe en el sistema un artículo con la misma descripción:</w:t>
      </w:r>
    </w:p>
    <w:p w:rsidR="00B7622B" w:rsidRPr="00B7622B" w:rsidRDefault="00B7622B" w:rsidP="00A0560E">
      <w:r w:rsidRPr="00B7622B">
        <w:t>5. b. 1. El sistema indica error con el mensaje “Ya existe en el sistema un artículo con la misma descripción”.</w:t>
      </w:r>
    </w:p>
    <w:p w:rsidR="00B7622B" w:rsidRPr="00B7622B" w:rsidRDefault="00B7622B" w:rsidP="00A0560E">
      <w:r w:rsidRPr="00B7622B">
        <w:t>5. b. 2. Vuelve al paso 3 del flujo principal.</w:t>
      </w:r>
    </w:p>
    <w:p w:rsidR="00B7622B" w:rsidRPr="00B7622B" w:rsidRDefault="00B7622B" w:rsidP="00A0560E">
      <w:r w:rsidRPr="00B7622B">
        <w:t>6. a. Usuario no tiene los permisos suficientes:</w:t>
      </w:r>
    </w:p>
    <w:p w:rsidR="00B7622B" w:rsidRPr="00B7622B" w:rsidRDefault="00B7622B" w:rsidP="00A0560E">
      <w:r w:rsidRPr="00B7622B">
        <w:t>6. a. 1. El sistema despliega un mensaje de error "Su usuario no tiene los permisos suficientes para realizar esta operación".</w:t>
      </w:r>
    </w:p>
    <w:p w:rsidR="00B7622B" w:rsidRPr="00B7622B" w:rsidRDefault="00B7622B" w:rsidP="00A0560E">
      <w:r w:rsidRPr="00B7622B">
        <w:tab/>
        <w:t>6. a. 2. Fin del caso de uso.</w:t>
      </w:r>
    </w:p>
    <w:p w:rsidR="00B7622B" w:rsidRDefault="00B7622B" w:rsidP="00A0560E">
      <w:bookmarkStart w:id="58" w:name="h.17dp8vu"/>
      <w:bookmarkEnd w:id="58"/>
      <w:r w:rsidRPr="00B7622B">
        <w:t>G. El usuario presiona el botón "Cancelar" en algún paso del flujo. Se cancela el caso de uso dejando el sistema en el mismo estado que estaba antes de iniciarlo.</w:t>
      </w:r>
    </w:p>
    <w:p w:rsidR="004432A3" w:rsidRPr="00B7622B" w:rsidRDefault="004432A3" w:rsidP="00A0560E"/>
    <w:p w:rsidR="00B7622B" w:rsidRDefault="00A0560E" w:rsidP="00A0560E">
      <w:pPr>
        <w:pStyle w:val="Ttulo3"/>
      </w:pPr>
      <w:r>
        <w:t xml:space="preserve"> </w:t>
      </w:r>
      <w:bookmarkStart w:id="59" w:name="_Toc404535757"/>
      <w:r w:rsidR="00B7622B">
        <w:t>Post-condiciones</w:t>
      </w:r>
      <w:bookmarkEnd w:id="59"/>
    </w:p>
    <w:p w:rsidR="000A176C" w:rsidRDefault="00B7622B" w:rsidP="000A176C">
      <w:pPr>
        <w:pStyle w:val="Prrafodelista"/>
        <w:numPr>
          <w:ilvl w:val="0"/>
          <w:numId w:val="54"/>
        </w:numPr>
      </w:pPr>
      <w:r w:rsidRPr="00B7622B">
        <w:t>El artículo queda ingresado al sistema.</w:t>
      </w:r>
      <w:bookmarkStart w:id="60" w:name="h.3rdcrjn"/>
      <w:bookmarkEnd w:id="60"/>
    </w:p>
    <w:p w:rsidR="00B7622B" w:rsidRPr="000A176C" w:rsidRDefault="00B7622B" w:rsidP="000A176C">
      <w:pPr>
        <w:pStyle w:val="Prrafodelista"/>
        <w:numPr>
          <w:ilvl w:val="0"/>
          <w:numId w:val="54"/>
        </w:numPr>
      </w:pPr>
      <w:r w:rsidRPr="00B7622B">
        <w:t xml:space="preserve">Se agrega una entrada al historial de operaciones indicando que el usuario ha dado de alta un nuevo artículo. </w:t>
      </w:r>
      <w:r>
        <w:t xml:space="preserve">Se guarda el </w:t>
      </w:r>
      <w:proofErr w:type="spellStart"/>
      <w:r>
        <w:t>idUsuario</w:t>
      </w:r>
      <w:proofErr w:type="spellEnd"/>
      <w:r>
        <w:t xml:space="preserve">, </w:t>
      </w:r>
      <w:proofErr w:type="spellStart"/>
      <w:r>
        <w:t>idOperacion</w:t>
      </w:r>
      <w:proofErr w:type="spellEnd"/>
      <w:r>
        <w:t xml:space="preserve">, </w:t>
      </w:r>
      <w:proofErr w:type="spellStart"/>
      <w:r>
        <w:t>nombreOperacion</w:t>
      </w:r>
      <w:proofErr w:type="spellEnd"/>
      <w:r>
        <w:t>, Fecha y Hora.</w:t>
      </w:r>
    </w:p>
    <w:p w:rsidR="004432A3" w:rsidRDefault="004432A3" w:rsidP="00A0560E"/>
    <w:p w:rsidR="00B7622B" w:rsidRDefault="00A0560E" w:rsidP="00A0560E">
      <w:pPr>
        <w:pStyle w:val="Ttulo3"/>
      </w:pPr>
      <w:r>
        <w:t xml:space="preserve"> </w:t>
      </w:r>
      <w:bookmarkStart w:id="61" w:name="_Toc404535758"/>
      <w:r w:rsidR="00B7622B">
        <w:t>Requerimientos especiales</w:t>
      </w:r>
      <w:bookmarkEnd w:id="61"/>
    </w:p>
    <w:p w:rsidR="00B7622B" w:rsidRDefault="00B7622B" w:rsidP="00A0560E">
      <w:r>
        <w:t xml:space="preserve">No hay. </w:t>
      </w:r>
    </w:p>
    <w:p w:rsidR="00B7622B" w:rsidRDefault="00B7622B" w:rsidP="00A0560E">
      <w:pPr>
        <w:pStyle w:val="MTemaNormal"/>
      </w:pPr>
      <w:bookmarkStart w:id="62" w:name="h.26in1rg"/>
      <w:bookmarkEnd w:id="62"/>
    </w:p>
    <w:p w:rsidR="00B7622B" w:rsidRPr="004432A3" w:rsidRDefault="00B7622B" w:rsidP="00A0560E">
      <w:pPr>
        <w:pStyle w:val="Ttulo2"/>
      </w:pPr>
      <w:bookmarkStart w:id="63" w:name="_Toc404535759"/>
      <w:r w:rsidRPr="004432A3">
        <w:t>MODELO DE CASOS DE PRUEBA</w:t>
      </w:r>
      <w:bookmarkEnd w:id="63"/>
    </w:p>
    <w:p w:rsidR="00B7622B" w:rsidRDefault="00B7622B" w:rsidP="00A0560E">
      <w:pPr>
        <w:pStyle w:val="MTemaNormal"/>
      </w:pPr>
    </w:p>
    <w:p w:rsidR="000A176C" w:rsidRDefault="00B7622B" w:rsidP="000A176C">
      <w:pPr>
        <w:pStyle w:val="MTemaNormal"/>
        <w:rPr>
          <w:b/>
        </w:rPr>
      </w:pPr>
      <w:r w:rsidRPr="000A176C">
        <w:rPr>
          <w:b/>
        </w:rPr>
        <w:t>Escenarios</w:t>
      </w:r>
    </w:p>
    <w:p w:rsidR="000A176C" w:rsidRPr="000A176C" w:rsidRDefault="000A176C" w:rsidP="00A0560E">
      <w:pPr>
        <w:pStyle w:val="MTemaNormal"/>
        <w:rPr>
          <w:b/>
        </w:rPr>
      </w:pPr>
    </w:p>
    <w:tbl>
      <w:tblPr>
        <w:tblW w:w="7893"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73"/>
        <w:gridCol w:w="1860"/>
        <w:gridCol w:w="1645"/>
        <w:gridCol w:w="1530"/>
        <w:gridCol w:w="785"/>
      </w:tblGrid>
      <w:tr w:rsidR="00B7622B" w:rsidTr="00A11369">
        <w:tc>
          <w:tcPr>
            <w:tcW w:w="2073" w:type="dxa"/>
            <w:shd w:val="clear" w:color="auto" w:fill="BFBFBF" w:themeFill="background1" w:themeFillShade="BF"/>
          </w:tcPr>
          <w:p w:rsidR="00B7622B" w:rsidRPr="000A176C" w:rsidRDefault="00B7622B" w:rsidP="000A176C">
            <w:pPr>
              <w:pStyle w:val="MTemaNormal"/>
              <w:ind w:left="-7"/>
              <w:jc w:val="left"/>
              <w:rPr>
                <w:b/>
              </w:rPr>
            </w:pPr>
            <w:r w:rsidRPr="000A176C">
              <w:rPr>
                <w:b/>
              </w:rPr>
              <w:t>Nombre de escenario</w:t>
            </w:r>
          </w:p>
        </w:tc>
        <w:tc>
          <w:tcPr>
            <w:tcW w:w="1860" w:type="dxa"/>
            <w:shd w:val="clear" w:color="auto" w:fill="BFBFBF" w:themeFill="background1" w:themeFillShade="BF"/>
          </w:tcPr>
          <w:p w:rsidR="00B7622B" w:rsidRPr="000A176C" w:rsidRDefault="00B7622B" w:rsidP="000A176C">
            <w:pPr>
              <w:pStyle w:val="MTemaNormal"/>
              <w:ind w:hanging="567"/>
              <w:jc w:val="left"/>
              <w:rPr>
                <w:b/>
              </w:rPr>
            </w:pPr>
            <w:r w:rsidRPr="000A176C">
              <w:rPr>
                <w:b/>
              </w:rPr>
              <w:t>Flujo Inicial</w:t>
            </w:r>
          </w:p>
        </w:tc>
        <w:tc>
          <w:tcPr>
            <w:tcW w:w="1645" w:type="dxa"/>
            <w:shd w:val="clear" w:color="auto" w:fill="BFBFBF" w:themeFill="background1" w:themeFillShade="BF"/>
          </w:tcPr>
          <w:p w:rsidR="00B7622B" w:rsidRPr="000A176C" w:rsidRDefault="00B7622B" w:rsidP="000A176C">
            <w:pPr>
              <w:pStyle w:val="MTemaNormal"/>
              <w:ind w:left="45"/>
              <w:jc w:val="left"/>
              <w:rPr>
                <w:b/>
              </w:rPr>
            </w:pPr>
            <w:r w:rsidRPr="000A176C">
              <w:rPr>
                <w:b/>
              </w:rPr>
              <w:t>Flujo alternativo</w:t>
            </w:r>
          </w:p>
        </w:tc>
        <w:tc>
          <w:tcPr>
            <w:tcW w:w="1530" w:type="dxa"/>
            <w:shd w:val="clear" w:color="auto" w:fill="BFBFBF" w:themeFill="background1" w:themeFillShade="BF"/>
          </w:tcPr>
          <w:p w:rsidR="00B7622B" w:rsidRPr="000A176C" w:rsidRDefault="00B7622B" w:rsidP="000A176C">
            <w:pPr>
              <w:pStyle w:val="MTemaNormal"/>
              <w:ind w:left="110"/>
              <w:jc w:val="left"/>
              <w:rPr>
                <w:b/>
              </w:rPr>
            </w:pPr>
            <w:r w:rsidRPr="000A176C">
              <w:rPr>
                <w:b/>
              </w:rPr>
              <w:t>Flujo alternativo</w:t>
            </w:r>
          </w:p>
        </w:tc>
        <w:tc>
          <w:tcPr>
            <w:tcW w:w="785" w:type="dxa"/>
            <w:shd w:val="clear" w:color="auto" w:fill="BFBFBF" w:themeFill="background1" w:themeFillShade="BF"/>
          </w:tcPr>
          <w:p w:rsidR="00B7622B" w:rsidRPr="000A176C" w:rsidRDefault="00B7622B" w:rsidP="000A176C">
            <w:pPr>
              <w:pStyle w:val="MTemaNormal"/>
              <w:ind w:left="85"/>
              <w:jc w:val="left"/>
              <w:rPr>
                <w:b/>
              </w:rPr>
            </w:pPr>
            <w:r w:rsidRPr="000A176C">
              <w:rPr>
                <w:b/>
              </w:rPr>
              <w:t>…</w:t>
            </w:r>
          </w:p>
        </w:tc>
      </w:tr>
      <w:tr w:rsidR="00B7622B" w:rsidTr="000A176C">
        <w:tc>
          <w:tcPr>
            <w:tcW w:w="2073" w:type="dxa"/>
          </w:tcPr>
          <w:p w:rsidR="00B7622B" w:rsidRDefault="00B7622B" w:rsidP="000A176C">
            <w:pPr>
              <w:pStyle w:val="MTemaNormal"/>
              <w:ind w:hanging="574"/>
              <w:jc w:val="left"/>
            </w:pPr>
            <w:r>
              <w:t>E1: Alta exitosa</w:t>
            </w:r>
          </w:p>
        </w:tc>
        <w:tc>
          <w:tcPr>
            <w:tcW w:w="1860" w:type="dxa"/>
          </w:tcPr>
          <w:p w:rsidR="00B7622B" w:rsidRDefault="00B7622B" w:rsidP="000A176C">
            <w:pPr>
              <w:pStyle w:val="MTemaNormal"/>
              <w:ind w:hanging="567"/>
              <w:jc w:val="left"/>
            </w:pPr>
            <w:r>
              <w:t>Flujo principal</w:t>
            </w:r>
          </w:p>
        </w:tc>
        <w:tc>
          <w:tcPr>
            <w:tcW w:w="1645" w:type="dxa"/>
          </w:tcPr>
          <w:p w:rsidR="00B7622B" w:rsidRDefault="00B7622B" w:rsidP="000A176C">
            <w:pPr>
              <w:pStyle w:val="MTemaNormal"/>
              <w:ind w:hanging="567"/>
              <w:jc w:val="left"/>
            </w:pPr>
          </w:p>
        </w:tc>
        <w:tc>
          <w:tcPr>
            <w:tcW w:w="1530" w:type="dxa"/>
          </w:tcPr>
          <w:p w:rsidR="00B7622B" w:rsidRDefault="00B7622B" w:rsidP="000A176C">
            <w:pPr>
              <w:pStyle w:val="MTemaNormal"/>
              <w:jc w:val="left"/>
            </w:pPr>
          </w:p>
        </w:tc>
        <w:tc>
          <w:tcPr>
            <w:tcW w:w="785" w:type="dxa"/>
          </w:tcPr>
          <w:p w:rsidR="00B7622B" w:rsidRDefault="00B7622B" w:rsidP="000A176C">
            <w:pPr>
              <w:pStyle w:val="MTemaNormal"/>
              <w:jc w:val="left"/>
            </w:pPr>
          </w:p>
        </w:tc>
      </w:tr>
      <w:tr w:rsidR="00B7622B" w:rsidTr="000A176C">
        <w:tc>
          <w:tcPr>
            <w:tcW w:w="2073" w:type="dxa"/>
          </w:tcPr>
          <w:p w:rsidR="00B7622B" w:rsidRDefault="00B7622B" w:rsidP="000A176C">
            <w:pPr>
              <w:pStyle w:val="MTemaNormal"/>
              <w:ind w:hanging="574"/>
              <w:jc w:val="left"/>
            </w:pPr>
            <w:r>
              <w:t>E2: Datos incorrectos</w:t>
            </w:r>
          </w:p>
        </w:tc>
        <w:tc>
          <w:tcPr>
            <w:tcW w:w="1860" w:type="dxa"/>
          </w:tcPr>
          <w:p w:rsidR="00B7622B" w:rsidRDefault="00B7622B" w:rsidP="000A176C">
            <w:pPr>
              <w:pStyle w:val="MTemaNormal"/>
              <w:ind w:hanging="567"/>
              <w:jc w:val="left"/>
            </w:pPr>
            <w:r>
              <w:t>Flujo principal</w:t>
            </w:r>
          </w:p>
        </w:tc>
        <w:tc>
          <w:tcPr>
            <w:tcW w:w="1645" w:type="dxa"/>
          </w:tcPr>
          <w:p w:rsidR="00B7622B" w:rsidRDefault="00B7622B" w:rsidP="000A176C">
            <w:pPr>
              <w:pStyle w:val="MTemaNormal"/>
              <w:ind w:hanging="567"/>
              <w:jc w:val="left"/>
            </w:pPr>
            <w:r>
              <w:t>5.a.</w:t>
            </w:r>
          </w:p>
        </w:tc>
        <w:tc>
          <w:tcPr>
            <w:tcW w:w="1530" w:type="dxa"/>
          </w:tcPr>
          <w:p w:rsidR="00B7622B" w:rsidRDefault="00B7622B" w:rsidP="000A176C">
            <w:pPr>
              <w:pStyle w:val="MTemaNormal"/>
              <w:jc w:val="left"/>
            </w:pPr>
          </w:p>
        </w:tc>
        <w:tc>
          <w:tcPr>
            <w:tcW w:w="785" w:type="dxa"/>
          </w:tcPr>
          <w:p w:rsidR="00B7622B" w:rsidRDefault="00B7622B" w:rsidP="000A176C">
            <w:pPr>
              <w:pStyle w:val="MTemaNormal"/>
              <w:jc w:val="left"/>
            </w:pPr>
          </w:p>
        </w:tc>
      </w:tr>
      <w:tr w:rsidR="00B7622B" w:rsidTr="000A176C">
        <w:tc>
          <w:tcPr>
            <w:tcW w:w="2073" w:type="dxa"/>
          </w:tcPr>
          <w:p w:rsidR="00B7622B" w:rsidRDefault="00B7622B" w:rsidP="000A176C">
            <w:pPr>
              <w:pStyle w:val="MTemaNormal"/>
              <w:ind w:hanging="574"/>
              <w:jc w:val="left"/>
            </w:pPr>
            <w:r>
              <w:t>E3: Descripción ya existente</w:t>
            </w:r>
          </w:p>
        </w:tc>
        <w:tc>
          <w:tcPr>
            <w:tcW w:w="1860" w:type="dxa"/>
          </w:tcPr>
          <w:p w:rsidR="00B7622B" w:rsidRDefault="00B7622B" w:rsidP="000A176C">
            <w:pPr>
              <w:pStyle w:val="MTemaNormal"/>
              <w:ind w:hanging="567"/>
              <w:jc w:val="left"/>
            </w:pPr>
            <w:r>
              <w:t>Flujo principal</w:t>
            </w:r>
          </w:p>
        </w:tc>
        <w:tc>
          <w:tcPr>
            <w:tcW w:w="1645" w:type="dxa"/>
          </w:tcPr>
          <w:p w:rsidR="00B7622B" w:rsidRDefault="00B7622B" w:rsidP="000A176C">
            <w:pPr>
              <w:pStyle w:val="MTemaNormal"/>
              <w:ind w:hanging="567"/>
              <w:jc w:val="left"/>
            </w:pPr>
            <w:r>
              <w:t>5.b</w:t>
            </w:r>
          </w:p>
        </w:tc>
        <w:tc>
          <w:tcPr>
            <w:tcW w:w="1530" w:type="dxa"/>
          </w:tcPr>
          <w:p w:rsidR="00B7622B" w:rsidRDefault="00B7622B" w:rsidP="000A176C">
            <w:pPr>
              <w:pStyle w:val="MTemaNormal"/>
              <w:jc w:val="left"/>
            </w:pPr>
          </w:p>
        </w:tc>
        <w:tc>
          <w:tcPr>
            <w:tcW w:w="785" w:type="dxa"/>
          </w:tcPr>
          <w:p w:rsidR="00B7622B" w:rsidRDefault="00B7622B" w:rsidP="000A176C">
            <w:pPr>
              <w:pStyle w:val="MTemaNormal"/>
              <w:jc w:val="left"/>
            </w:pPr>
          </w:p>
        </w:tc>
      </w:tr>
      <w:tr w:rsidR="00B7622B" w:rsidTr="000A176C">
        <w:tc>
          <w:tcPr>
            <w:tcW w:w="2073" w:type="dxa"/>
          </w:tcPr>
          <w:p w:rsidR="00B7622B" w:rsidRDefault="00B7622B" w:rsidP="000A176C">
            <w:pPr>
              <w:pStyle w:val="MTemaNormal"/>
              <w:ind w:hanging="574"/>
              <w:jc w:val="left"/>
            </w:pPr>
            <w:r>
              <w:t>E4: No autorizado</w:t>
            </w:r>
          </w:p>
        </w:tc>
        <w:tc>
          <w:tcPr>
            <w:tcW w:w="1860" w:type="dxa"/>
          </w:tcPr>
          <w:p w:rsidR="00B7622B" w:rsidRDefault="00B7622B" w:rsidP="000A176C">
            <w:pPr>
              <w:pStyle w:val="MTemaNormal"/>
              <w:ind w:hanging="567"/>
              <w:jc w:val="left"/>
            </w:pPr>
            <w:r>
              <w:t>Flujo principal</w:t>
            </w:r>
          </w:p>
        </w:tc>
        <w:tc>
          <w:tcPr>
            <w:tcW w:w="1645" w:type="dxa"/>
          </w:tcPr>
          <w:p w:rsidR="00B7622B" w:rsidRDefault="00B7622B" w:rsidP="000A176C">
            <w:pPr>
              <w:pStyle w:val="MTemaNormal"/>
              <w:ind w:hanging="567"/>
              <w:jc w:val="left"/>
            </w:pPr>
            <w:r>
              <w:t>6.a.</w:t>
            </w:r>
          </w:p>
        </w:tc>
        <w:tc>
          <w:tcPr>
            <w:tcW w:w="1530" w:type="dxa"/>
          </w:tcPr>
          <w:p w:rsidR="00B7622B" w:rsidRDefault="00B7622B" w:rsidP="000A176C">
            <w:pPr>
              <w:pStyle w:val="MTemaNormal"/>
              <w:jc w:val="left"/>
            </w:pPr>
          </w:p>
        </w:tc>
        <w:tc>
          <w:tcPr>
            <w:tcW w:w="785" w:type="dxa"/>
          </w:tcPr>
          <w:p w:rsidR="00B7622B" w:rsidRDefault="00B7622B" w:rsidP="000A176C">
            <w:pPr>
              <w:pStyle w:val="MTemaNormal"/>
              <w:jc w:val="left"/>
            </w:pPr>
          </w:p>
        </w:tc>
      </w:tr>
      <w:tr w:rsidR="00B7622B" w:rsidTr="000A176C">
        <w:tc>
          <w:tcPr>
            <w:tcW w:w="2073" w:type="dxa"/>
          </w:tcPr>
          <w:p w:rsidR="00B7622B" w:rsidRDefault="00B7622B" w:rsidP="000A176C">
            <w:pPr>
              <w:pStyle w:val="MTemaNormal"/>
              <w:ind w:hanging="574"/>
              <w:jc w:val="left"/>
            </w:pPr>
            <w:r>
              <w:t>E5: Cancelar</w:t>
            </w:r>
          </w:p>
        </w:tc>
        <w:tc>
          <w:tcPr>
            <w:tcW w:w="1860" w:type="dxa"/>
          </w:tcPr>
          <w:p w:rsidR="00B7622B" w:rsidRDefault="00B7622B" w:rsidP="000A176C">
            <w:pPr>
              <w:pStyle w:val="MTemaNormal"/>
              <w:ind w:hanging="567"/>
              <w:jc w:val="left"/>
            </w:pPr>
            <w:r>
              <w:t>Flujo principal</w:t>
            </w:r>
          </w:p>
        </w:tc>
        <w:tc>
          <w:tcPr>
            <w:tcW w:w="1645" w:type="dxa"/>
          </w:tcPr>
          <w:p w:rsidR="00B7622B" w:rsidRDefault="00B7622B" w:rsidP="000A176C">
            <w:pPr>
              <w:pStyle w:val="MTemaNormal"/>
              <w:ind w:hanging="567"/>
              <w:jc w:val="left"/>
            </w:pPr>
            <w:r>
              <w:t>G</w:t>
            </w:r>
          </w:p>
        </w:tc>
        <w:tc>
          <w:tcPr>
            <w:tcW w:w="1530" w:type="dxa"/>
          </w:tcPr>
          <w:p w:rsidR="00B7622B" w:rsidRDefault="00B7622B" w:rsidP="000A176C">
            <w:pPr>
              <w:pStyle w:val="MTemaNormal"/>
              <w:jc w:val="left"/>
            </w:pPr>
          </w:p>
        </w:tc>
        <w:tc>
          <w:tcPr>
            <w:tcW w:w="785" w:type="dxa"/>
          </w:tcPr>
          <w:p w:rsidR="00B7622B" w:rsidRDefault="00B7622B" w:rsidP="000A176C">
            <w:pPr>
              <w:pStyle w:val="MTemaNormal"/>
              <w:jc w:val="left"/>
            </w:pPr>
          </w:p>
        </w:tc>
      </w:tr>
    </w:tbl>
    <w:p w:rsidR="00B7622B" w:rsidRDefault="00B7622B" w:rsidP="00A0560E">
      <w:pPr>
        <w:pStyle w:val="MTemaNormal"/>
      </w:pPr>
    </w:p>
    <w:p w:rsidR="00B7622B" w:rsidRDefault="00B7622B" w:rsidP="00A0560E">
      <w:pPr>
        <w:pStyle w:val="MTemaNormal"/>
        <w:rPr>
          <w:b/>
        </w:rPr>
      </w:pPr>
      <w:r w:rsidRPr="000A176C">
        <w:rPr>
          <w:b/>
        </w:rPr>
        <w:t>Planilla de Condiciones</w:t>
      </w:r>
    </w:p>
    <w:p w:rsidR="000A176C" w:rsidRPr="000A176C" w:rsidRDefault="000A176C" w:rsidP="00A0560E">
      <w:pPr>
        <w:pStyle w:val="MTemaNormal"/>
        <w:rPr>
          <w:b/>
        </w:rPr>
      </w:pPr>
    </w:p>
    <w:tbl>
      <w:tblPr>
        <w:tblW w:w="792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880"/>
        <w:gridCol w:w="2880"/>
        <w:gridCol w:w="2160"/>
      </w:tblGrid>
      <w:tr w:rsidR="00B7622B" w:rsidTr="00A11369">
        <w:tc>
          <w:tcPr>
            <w:tcW w:w="2880" w:type="dxa"/>
            <w:shd w:val="clear" w:color="auto" w:fill="BFBFBF" w:themeFill="background1" w:themeFillShade="BF"/>
          </w:tcPr>
          <w:p w:rsidR="00B7622B" w:rsidRPr="000A176C" w:rsidRDefault="00B7622B" w:rsidP="000A176C">
            <w:pPr>
              <w:pStyle w:val="MTemaNormal"/>
              <w:ind w:hanging="567"/>
              <w:rPr>
                <w:b/>
              </w:rPr>
            </w:pPr>
            <w:r w:rsidRPr="000A176C">
              <w:rPr>
                <w:b/>
              </w:rPr>
              <w:t>Escenario – Condición</w:t>
            </w:r>
          </w:p>
        </w:tc>
        <w:tc>
          <w:tcPr>
            <w:tcW w:w="2880" w:type="dxa"/>
            <w:shd w:val="clear" w:color="auto" w:fill="BFBFBF" w:themeFill="background1" w:themeFillShade="BF"/>
          </w:tcPr>
          <w:p w:rsidR="00B7622B" w:rsidRPr="000A176C" w:rsidRDefault="00B7622B" w:rsidP="000D170C">
            <w:pPr>
              <w:pStyle w:val="MTemaNormal"/>
              <w:tabs>
                <w:tab w:val="left" w:pos="440"/>
              </w:tabs>
              <w:ind w:left="20"/>
              <w:rPr>
                <w:b/>
              </w:rPr>
            </w:pPr>
            <w:r w:rsidRPr="000A176C">
              <w:rPr>
                <w:b/>
              </w:rPr>
              <w:t>Salida Esperada</w:t>
            </w:r>
          </w:p>
        </w:tc>
        <w:tc>
          <w:tcPr>
            <w:tcW w:w="2160" w:type="dxa"/>
            <w:shd w:val="clear" w:color="auto" w:fill="BFBFBF" w:themeFill="background1" w:themeFillShade="BF"/>
          </w:tcPr>
          <w:p w:rsidR="00B7622B" w:rsidRPr="000A176C" w:rsidRDefault="00B7622B" w:rsidP="000A176C">
            <w:pPr>
              <w:pStyle w:val="MTemaNormal"/>
              <w:ind w:hanging="534"/>
              <w:rPr>
                <w:b/>
              </w:rPr>
            </w:pPr>
            <w:r w:rsidRPr="000A176C">
              <w:rPr>
                <w:b/>
              </w:rPr>
              <w:t>Casos</w:t>
            </w:r>
          </w:p>
        </w:tc>
      </w:tr>
      <w:tr w:rsidR="00B7622B" w:rsidTr="000A176C">
        <w:tc>
          <w:tcPr>
            <w:tcW w:w="2880" w:type="dxa"/>
          </w:tcPr>
          <w:p w:rsidR="00B7622B" w:rsidRDefault="00B7622B" w:rsidP="000A176C">
            <w:pPr>
              <w:pStyle w:val="MTemaNormal"/>
              <w:ind w:hanging="567"/>
            </w:pPr>
            <w:r>
              <w:t>E1 - Se ingresan todos los campos</w:t>
            </w:r>
          </w:p>
        </w:tc>
        <w:tc>
          <w:tcPr>
            <w:tcW w:w="2880" w:type="dxa"/>
          </w:tcPr>
          <w:p w:rsidR="00B7622B" w:rsidRDefault="00B7622B" w:rsidP="000D170C">
            <w:pPr>
              <w:pStyle w:val="MTemaNormal"/>
              <w:tabs>
                <w:tab w:val="left" w:pos="440"/>
              </w:tabs>
              <w:ind w:left="20"/>
            </w:pPr>
            <w:r>
              <w:t>“El artículo fue dado de alta correctamente”</w:t>
            </w:r>
          </w:p>
        </w:tc>
        <w:tc>
          <w:tcPr>
            <w:tcW w:w="2160" w:type="dxa"/>
          </w:tcPr>
          <w:p w:rsidR="00B7622B" w:rsidRDefault="00B7622B" w:rsidP="000A176C">
            <w:pPr>
              <w:pStyle w:val="MTemaNormal"/>
              <w:ind w:hanging="534"/>
            </w:pPr>
            <w:r>
              <w:t>1</w:t>
            </w:r>
          </w:p>
        </w:tc>
      </w:tr>
      <w:tr w:rsidR="00B7622B" w:rsidTr="000A176C">
        <w:tc>
          <w:tcPr>
            <w:tcW w:w="2880" w:type="dxa"/>
          </w:tcPr>
          <w:p w:rsidR="00B7622B" w:rsidRDefault="00B7622B" w:rsidP="000A176C">
            <w:pPr>
              <w:pStyle w:val="MTemaNormal"/>
              <w:ind w:hanging="567"/>
            </w:pPr>
            <w:r>
              <w:t xml:space="preserve">E1 - Se ingresan sólo los </w:t>
            </w:r>
            <w:r>
              <w:lastRenderedPageBreak/>
              <w:t>campos obligatorios</w:t>
            </w:r>
          </w:p>
        </w:tc>
        <w:tc>
          <w:tcPr>
            <w:tcW w:w="2880" w:type="dxa"/>
          </w:tcPr>
          <w:p w:rsidR="00B7622B" w:rsidRDefault="00B7622B" w:rsidP="000D170C">
            <w:pPr>
              <w:pStyle w:val="MTemaNormal"/>
              <w:tabs>
                <w:tab w:val="left" w:pos="440"/>
              </w:tabs>
              <w:ind w:left="20"/>
            </w:pPr>
            <w:r>
              <w:lastRenderedPageBreak/>
              <w:t xml:space="preserve">“El artículo fue dado de </w:t>
            </w:r>
            <w:r>
              <w:lastRenderedPageBreak/>
              <w:t>alta correctamente”</w:t>
            </w:r>
          </w:p>
        </w:tc>
        <w:tc>
          <w:tcPr>
            <w:tcW w:w="2160" w:type="dxa"/>
          </w:tcPr>
          <w:p w:rsidR="00B7622B" w:rsidRDefault="00B7622B" w:rsidP="000A176C">
            <w:pPr>
              <w:pStyle w:val="MTemaNormal"/>
              <w:ind w:hanging="534"/>
            </w:pPr>
            <w:r>
              <w:lastRenderedPageBreak/>
              <w:t>2</w:t>
            </w:r>
          </w:p>
        </w:tc>
      </w:tr>
      <w:tr w:rsidR="00B7622B" w:rsidTr="000A176C">
        <w:tc>
          <w:tcPr>
            <w:tcW w:w="2880" w:type="dxa"/>
          </w:tcPr>
          <w:p w:rsidR="00B7622B" w:rsidRDefault="00B7622B" w:rsidP="000A176C">
            <w:pPr>
              <w:pStyle w:val="MTemaNormal"/>
              <w:ind w:hanging="567"/>
            </w:pPr>
            <w:r>
              <w:lastRenderedPageBreak/>
              <w:t>E2 – Se ingresan campos obligatorios vacíos</w:t>
            </w:r>
          </w:p>
        </w:tc>
        <w:tc>
          <w:tcPr>
            <w:tcW w:w="2880" w:type="dxa"/>
          </w:tcPr>
          <w:p w:rsidR="00B7622B" w:rsidRDefault="00B7622B" w:rsidP="000D170C">
            <w:pPr>
              <w:pStyle w:val="MTemaNormal"/>
              <w:tabs>
                <w:tab w:val="left" w:pos="440"/>
              </w:tabs>
              <w:ind w:left="20"/>
            </w:pPr>
            <w:r>
              <w:t>“Dato inválido”</w:t>
            </w:r>
          </w:p>
        </w:tc>
        <w:tc>
          <w:tcPr>
            <w:tcW w:w="2160" w:type="dxa"/>
          </w:tcPr>
          <w:p w:rsidR="00B7622B" w:rsidRDefault="00B7622B" w:rsidP="000A176C">
            <w:pPr>
              <w:pStyle w:val="MTemaNormal"/>
              <w:ind w:hanging="534"/>
            </w:pPr>
            <w:r>
              <w:t>3</w:t>
            </w:r>
          </w:p>
        </w:tc>
      </w:tr>
      <w:tr w:rsidR="00B7622B" w:rsidTr="000A176C">
        <w:tc>
          <w:tcPr>
            <w:tcW w:w="2880" w:type="dxa"/>
          </w:tcPr>
          <w:p w:rsidR="00B7622B" w:rsidRDefault="00B7622B" w:rsidP="000A176C">
            <w:pPr>
              <w:pStyle w:val="MTemaNormal"/>
              <w:ind w:hanging="567"/>
            </w:pPr>
            <w:r>
              <w:t>E3 – Se ingresa descripción ya existente</w:t>
            </w:r>
          </w:p>
        </w:tc>
        <w:tc>
          <w:tcPr>
            <w:tcW w:w="2880" w:type="dxa"/>
          </w:tcPr>
          <w:p w:rsidR="00B7622B" w:rsidRDefault="00B7622B" w:rsidP="000D170C">
            <w:pPr>
              <w:pStyle w:val="MTemaNormal"/>
              <w:tabs>
                <w:tab w:val="left" w:pos="440"/>
              </w:tabs>
              <w:ind w:left="20"/>
            </w:pPr>
            <w:r>
              <w:t>“Ya existe en el sistema un artículo con la misma descripción”</w:t>
            </w:r>
          </w:p>
        </w:tc>
        <w:tc>
          <w:tcPr>
            <w:tcW w:w="2160" w:type="dxa"/>
          </w:tcPr>
          <w:p w:rsidR="00B7622B" w:rsidRDefault="00B7622B" w:rsidP="000A176C">
            <w:pPr>
              <w:pStyle w:val="MTemaNormal"/>
              <w:ind w:hanging="534"/>
            </w:pPr>
            <w:r>
              <w:t>4</w:t>
            </w:r>
          </w:p>
        </w:tc>
      </w:tr>
      <w:tr w:rsidR="00B7622B" w:rsidTr="000A176C">
        <w:tc>
          <w:tcPr>
            <w:tcW w:w="2880" w:type="dxa"/>
          </w:tcPr>
          <w:p w:rsidR="00B7622B" w:rsidRDefault="00B7622B" w:rsidP="000A176C">
            <w:pPr>
              <w:pStyle w:val="MTemaNormal"/>
              <w:ind w:hanging="567"/>
            </w:pPr>
            <w:r>
              <w:t>E4 – El usuario no tiene permisos</w:t>
            </w:r>
          </w:p>
        </w:tc>
        <w:tc>
          <w:tcPr>
            <w:tcW w:w="2880" w:type="dxa"/>
          </w:tcPr>
          <w:p w:rsidR="00B7622B" w:rsidRDefault="00B7622B" w:rsidP="000D170C">
            <w:pPr>
              <w:pStyle w:val="MTemaNormal"/>
              <w:tabs>
                <w:tab w:val="left" w:pos="440"/>
              </w:tabs>
              <w:ind w:left="20"/>
            </w:pPr>
            <w:r>
              <w:t>"Su usuario no tiene los permisos suficientes para realizar esta operación"</w:t>
            </w:r>
          </w:p>
        </w:tc>
        <w:tc>
          <w:tcPr>
            <w:tcW w:w="2160" w:type="dxa"/>
          </w:tcPr>
          <w:p w:rsidR="00B7622B" w:rsidRDefault="00B7622B" w:rsidP="000A176C">
            <w:pPr>
              <w:pStyle w:val="MTemaNormal"/>
              <w:ind w:hanging="534"/>
            </w:pPr>
            <w:r>
              <w:t>5</w:t>
            </w:r>
          </w:p>
        </w:tc>
      </w:tr>
      <w:tr w:rsidR="00B7622B" w:rsidTr="000A176C">
        <w:trPr>
          <w:trHeight w:val="1057"/>
        </w:trPr>
        <w:tc>
          <w:tcPr>
            <w:tcW w:w="2880" w:type="dxa"/>
          </w:tcPr>
          <w:p w:rsidR="00B7622B" w:rsidRDefault="00B7622B" w:rsidP="000A176C">
            <w:pPr>
              <w:pStyle w:val="MTemaNormal"/>
              <w:ind w:hanging="567"/>
            </w:pPr>
            <w:r>
              <w:t>E5 – El usuario cancela</w:t>
            </w:r>
          </w:p>
        </w:tc>
        <w:tc>
          <w:tcPr>
            <w:tcW w:w="2880" w:type="dxa"/>
          </w:tcPr>
          <w:p w:rsidR="00B7622B" w:rsidRDefault="00B7622B" w:rsidP="000D170C">
            <w:pPr>
              <w:pStyle w:val="MTemaNormal"/>
              <w:tabs>
                <w:tab w:val="left" w:pos="440"/>
              </w:tabs>
              <w:ind w:left="20"/>
            </w:pPr>
            <w:r>
              <w:t>El sistema queda en el estado previo al inicio del caso de uso.</w:t>
            </w:r>
          </w:p>
        </w:tc>
        <w:tc>
          <w:tcPr>
            <w:tcW w:w="2160" w:type="dxa"/>
          </w:tcPr>
          <w:p w:rsidR="00B7622B" w:rsidRDefault="00B7622B" w:rsidP="000A176C">
            <w:pPr>
              <w:pStyle w:val="MTemaNormal"/>
              <w:ind w:hanging="534"/>
            </w:pPr>
            <w:r>
              <w:t>6</w:t>
            </w:r>
          </w:p>
        </w:tc>
      </w:tr>
    </w:tbl>
    <w:p w:rsidR="00B7622B" w:rsidRDefault="00B7622B" w:rsidP="00A0560E">
      <w:pPr>
        <w:pStyle w:val="MTema2"/>
        <w:numPr>
          <w:ilvl w:val="0"/>
          <w:numId w:val="0"/>
        </w:numPr>
        <w:ind w:left="1304"/>
        <w:rPr>
          <w:highlight w:val="yellow"/>
        </w:rPr>
      </w:pPr>
    </w:p>
    <w:p w:rsidR="00B7622B" w:rsidRDefault="00B7622B" w:rsidP="00A0560E">
      <w:pPr>
        <w:rPr>
          <w:highlight w:val="yellow"/>
          <w:lang w:val="es-ES" w:eastAsia="es-ES"/>
        </w:rPr>
      </w:pPr>
    </w:p>
    <w:p w:rsidR="00B7622B" w:rsidRDefault="00B7622B" w:rsidP="00A0560E">
      <w:pPr>
        <w:rPr>
          <w:highlight w:val="yellow"/>
          <w:lang w:val="es-ES" w:eastAsia="es-ES"/>
        </w:rPr>
      </w:pPr>
    </w:p>
    <w:p w:rsidR="00B7622B" w:rsidRDefault="00B7622B" w:rsidP="00A0560E">
      <w:pPr>
        <w:rPr>
          <w:highlight w:val="yellow"/>
          <w:lang w:val="es-ES" w:eastAsia="es-ES"/>
        </w:rPr>
      </w:pPr>
    </w:p>
    <w:p w:rsidR="00B7622B" w:rsidRDefault="00B7622B" w:rsidP="00A0560E">
      <w:pPr>
        <w:rPr>
          <w:highlight w:val="yellow"/>
          <w:lang w:val="es-ES" w:eastAsia="es-ES"/>
        </w:rPr>
      </w:pPr>
    </w:p>
    <w:p w:rsidR="00B7622B" w:rsidRDefault="00B7622B" w:rsidP="00A0560E">
      <w:pPr>
        <w:rPr>
          <w:highlight w:val="yellow"/>
          <w:lang w:val="es-ES" w:eastAsia="es-ES"/>
        </w:rPr>
      </w:pPr>
    </w:p>
    <w:p w:rsidR="00B7622B" w:rsidRDefault="00B7622B" w:rsidP="00A0560E">
      <w:pPr>
        <w:rPr>
          <w:highlight w:val="yellow"/>
          <w:lang w:val="es-ES" w:eastAsia="es-ES"/>
        </w:rPr>
      </w:pPr>
    </w:p>
    <w:p w:rsidR="00B7622B" w:rsidRDefault="00B7622B" w:rsidP="00A0560E">
      <w:pPr>
        <w:rPr>
          <w:highlight w:val="yellow"/>
          <w:lang w:val="es-ES" w:eastAsia="es-ES"/>
        </w:rPr>
      </w:pPr>
      <w:r>
        <w:rPr>
          <w:noProof/>
          <w:lang w:val="en-US"/>
        </w:rPr>
        <w:lastRenderedPageBreak/>
        <w:drawing>
          <wp:anchor distT="0" distB="0" distL="114300" distR="114300" simplePos="0" relativeHeight="251659264" behindDoc="0" locked="0" layoutInCell="1" allowOverlap="1" wp14:anchorId="74278A8F" wp14:editId="2BFB82D1">
            <wp:simplePos x="0" y="0"/>
            <wp:positionH relativeFrom="margin">
              <wp:align>center</wp:align>
            </wp:positionH>
            <wp:positionV relativeFrom="paragraph">
              <wp:posOffset>-4445</wp:posOffset>
            </wp:positionV>
            <wp:extent cx="6417945" cy="8267700"/>
            <wp:effectExtent l="0" t="0" r="1905" b="0"/>
            <wp:wrapSquare wrapText="bothSides"/>
            <wp:docPr id="1" name="0 Imagen" descr="altaArticul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aArticulo2.jpg"/>
                    <pic:cNvPicPr/>
                  </pic:nvPicPr>
                  <pic:blipFill>
                    <a:blip r:embed="rId9" cstate="print"/>
                    <a:stretch>
                      <a:fillRect/>
                    </a:stretch>
                  </pic:blipFill>
                  <pic:spPr>
                    <a:xfrm>
                      <a:off x="0" y="0"/>
                      <a:ext cx="6418210" cy="8267700"/>
                    </a:xfrm>
                    <a:prstGeom prst="rect">
                      <a:avLst/>
                    </a:prstGeom>
                  </pic:spPr>
                </pic:pic>
              </a:graphicData>
            </a:graphic>
            <wp14:sizeRelH relativeFrom="margin">
              <wp14:pctWidth>0</wp14:pctWidth>
            </wp14:sizeRelH>
            <wp14:sizeRelV relativeFrom="margin">
              <wp14:pctHeight>0</wp14:pctHeight>
            </wp14:sizeRelV>
          </wp:anchor>
        </w:drawing>
      </w:r>
    </w:p>
    <w:p w:rsidR="00B7622B" w:rsidRDefault="00B7622B" w:rsidP="00A0560E">
      <w:pPr>
        <w:rPr>
          <w:highlight w:val="yellow"/>
          <w:lang w:val="es-ES" w:eastAsia="es-ES"/>
        </w:rPr>
      </w:pPr>
    </w:p>
    <w:p w:rsidR="00EF3243" w:rsidRPr="00FE1A01" w:rsidRDefault="00EF3243" w:rsidP="00A0560E">
      <w:pPr>
        <w:rPr>
          <w:highlight w:val="yellow"/>
          <w:lang w:val="es-ES" w:eastAsia="es-ES"/>
        </w:rPr>
      </w:pPr>
    </w:p>
    <w:p w:rsidR="00B7622B" w:rsidRDefault="00B7622B" w:rsidP="00A0560E">
      <w:pPr>
        <w:pStyle w:val="Ttulo2"/>
      </w:pPr>
      <w:bookmarkStart w:id="64" w:name="_Toc404535760"/>
      <w:r w:rsidRPr="004432A3">
        <w:lastRenderedPageBreak/>
        <w:t>M</w:t>
      </w:r>
      <w:r w:rsidR="00EF3243">
        <w:t>Á</w:t>
      </w:r>
      <w:r w:rsidRPr="004432A3">
        <w:t>S PRUEBAS</w:t>
      </w:r>
      <w:bookmarkEnd w:id="64"/>
    </w:p>
    <w:p w:rsidR="00EF3243" w:rsidRPr="00EF3243" w:rsidRDefault="00EF3243" w:rsidP="00EF3243">
      <w:pPr>
        <w:rPr>
          <w:lang w:val="es-ES" w:eastAsia="es-ES"/>
        </w:rPr>
      </w:pPr>
    </w:p>
    <w:p w:rsidR="00B7622B" w:rsidRPr="00A0560E" w:rsidRDefault="00B7622B" w:rsidP="00A0560E">
      <w:pPr>
        <w:rPr>
          <w:u w:val="single"/>
        </w:rPr>
      </w:pPr>
      <w:r w:rsidRPr="00A0560E">
        <w:rPr>
          <w:u w:val="single"/>
        </w:rPr>
        <w:t>Campos obligatorios vacíos</w:t>
      </w:r>
    </w:p>
    <w:p w:rsidR="00B7622B" w:rsidRPr="004432A3" w:rsidRDefault="00B7622B" w:rsidP="00A0560E">
      <w:r w:rsidRPr="004432A3">
        <w:t>Para estos campos se espera: Que el sistema impida el ingreso de valores vacíos y despliegue un mensaje de error.</w:t>
      </w:r>
    </w:p>
    <w:p w:rsidR="00B7622B" w:rsidRPr="004432A3" w:rsidRDefault="00B7622B" w:rsidP="00A0560E">
      <w:pPr>
        <w:pStyle w:val="Prrafodelista"/>
        <w:numPr>
          <w:ilvl w:val="0"/>
          <w:numId w:val="2"/>
        </w:numPr>
        <w:rPr>
          <w:u w:val="single"/>
        </w:rPr>
      </w:pPr>
      <w:r w:rsidRPr="004432A3">
        <w:t xml:space="preserve">Descripción. Resultado: </w:t>
      </w:r>
      <w:r w:rsidRPr="004432A3">
        <w:rPr>
          <w:highlight w:val="green"/>
        </w:rPr>
        <w:t>OK</w:t>
      </w:r>
    </w:p>
    <w:p w:rsidR="00B7622B" w:rsidRPr="004432A3" w:rsidRDefault="00B7622B" w:rsidP="00A0560E">
      <w:pPr>
        <w:pStyle w:val="Prrafodelista"/>
        <w:numPr>
          <w:ilvl w:val="0"/>
          <w:numId w:val="2"/>
        </w:numPr>
        <w:rPr>
          <w:u w:val="single"/>
        </w:rPr>
      </w:pPr>
      <w:r w:rsidRPr="004432A3">
        <w:t xml:space="preserve">Tipo de artículo. Resultado: </w:t>
      </w:r>
      <w:r w:rsidRPr="004432A3">
        <w:rPr>
          <w:highlight w:val="green"/>
        </w:rPr>
        <w:t>OK</w:t>
      </w:r>
    </w:p>
    <w:p w:rsidR="00B7622B" w:rsidRPr="004432A3" w:rsidRDefault="00B7622B" w:rsidP="00A0560E">
      <w:pPr>
        <w:pStyle w:val="Prrafodelista"/>
        <w:numPr>
          <w:ilvl w:val="0"/>
          <w:numId w:val="2"/>
        </w:numPr>
        <w:rPr>
          <w:u w:val="single"/>
        </w:rPr>
      </w:pPr>
      <w:r w:rsidRPr="004432A3">
        <w:t xml:space="preserve">Marca/Laboratorio. Resultado: </w:t>
      </w:r>
      <w:r w:rsidRPr="004432A3">
        <w:rPr>
          <w:highlight w:val="green"/>
        </w:rPr>
        <w:t>OK</w:t>
      </w:r>
    </w:p>
    <w:p w:rsidR="00B7622B" w:rsidRPr="004432A3" w:rsidRDefault="00B7622B" w:rsidP="00A0560E">
      <w:pPr>
        <w:pStyle w:val="Prrafodelista"/>
        <w:numPr>
          <w:ilvl w:val="0"/>
          <w:numId w:val="2"/>
        </w:numPr>
        <w:rPr>
          <w:u w:val="single"/>
        </w:rPr>
      </w:pPr>
      <w:r w:rsidRPr="004432A3">
        <w:t xml:space="preserve">Proveedor. Resultado: </w:t>
      </w:r>
      <w:r w:rsidRPr="004432A3">
        <w:rPr>
          <w:highlight w:val="green"/>
        </w:rPr>
        <w:t>OK</w:t>
      </w:r>
    </w:p>
    <w:p w:rsidR="00B7622B" w:rsidRPr="004432A3" w:rsidRDefault="00B7622B" w:rsidP="00A0560E">
      <w:pPr>
        <w:pStyle w:val="Prrafodelista"/>
        <w:numPr>
          <w:ilvl w:val="0"/>
          <w:numId w:val="2"/>
        </w:numPr>
        <w:rPr>
          <w:u w:val="single"/>
        </w:rPr>
      </w:pPr>
      <w:r w:rsidRPr="004432A3">
        <w:t xml:space="preserve">Presentación. Resultado: </w:t>
      </w:r>
      <w:r w:rsidRPr="004432A3">
        <w:rPr>
          <w:highlight w:val="green"/>
        </w:rPr>
        <w:t>OK</w:t>
      </w:r>
    </w:p>
    <w:p w:rsidR="00B7622B" w:rsidRPr="004432A3" w:rsidRDefault="00B7622B" w:rsidP="00A0560E">
      <w:pPr>
        <w:pStyle w:val="Prrafodelista"/>
        <w:numPr>
          <w:ilvl w:val="0"/>
          <w:numId w:val="2"/>
        </w:numPr>
        <w:rPr>
          <w:u w:val="single"/>
        </w:rPr>
      </w:pPr>
      <w:r w:rsidRPr="004432A3">
        <w:t xml:space="preserve">Costo de lista. Resultado: </w:t>
      </w:r>
      <w:r w:rsidRPr="004432A3">
        <w:rPr>
          <w:highlight w:val="green"/>
        </w:rPr>
        <w:t>OK</w:t>
      </w:r>
    </w:p>
    <w:p w:rsidR="00B7622B" w:rsidRPr="004432A3" w:rsidRDefault="00B7622B" w:rsidP="00A0560E">
      <w:pPr>
        <w:pStyle w:val="Prrafodelista"/>
        <w:numPr>
          <w:ilvl w:val="0"/>
          <w:numId w:val="2"/>
        </w:numPr>
        <w:rPr>
          <w:u w:val="single"/>
        </w:rPr>
      </w:pPr>
      <w:r w:rsidRPr="004432A3">
        <w:t xml:space="preserve">Precio público. Resultado: </w:t>
      </w:r>
      <w:r w:rsidRPr="004432A3">
        <w:rPr>
          <w:highlight w:val="green"/>
        </w:rPr>
        <w:t>OK</w:t>
      </w:r>
    </w:p>
    <w:p w:rsidR="00B7622B" w:rsidRPr="000A176C" w:rsidRDefault="00B7622B" w:rsidP="00A0560E">
      <w:pPr>
        <w:pStyle w:val="Prrafodelista"/>
        <w:numPr>
          <w:ilvl w:val="0"/>
          <w:numId w:val="2"/>
        </w:numPr>
        <w:rPr>
          <w:u w:val="single"/>
        </w:rPr>
      </w:pPr>
      <w:r w:rsidRPr="004432A3">
        <w:t xml:space="preserve">(Si es medicamento) Forma de venta. Resultado: </w:t>
      </w:r>
      <w:r w:rsidRPr="004432A3">
        <w:rPr>
          <w:highlight w:val="green"/>
        </w:rPr>
        <w:t>OK</w:t>
      </w:r>
    </w:p>
    <w:p w:rsidR="000A176C" w:rsidRPr="004432A3" w:rsidRDefault="000A176C" w:rsidP="000A176C">
      <w:pPr>
        <w:pStyle w:val="Prrafodelista"/>
        <w:rPr>
          <w:u w:val="single"/>
        </w:rPr>
      </w:pPr>
    </w:p>
    <w:p w:rsidR="00B7622B" w:rsidRPr="00A0560E" w:rsidRDefault="00B7622B" w:rsidP="00A0560E">
      <w:pPr>
        <w:rPr>
          <w:u w:val="single"/>
        </w:rPr>
      </w:pPr>
      <w:r w:rsidRPr="00A0560E">
        <w:rPr>
          <w:u w:val="single"/>
        </w:rPr>
        <w:t>Campos obligatorios con espacios vacíos</w:t>
      </w:r>
    </w:p>
    <w:p w:rsidR="00B7622B" w:rsidRPr="004432A3" w:rsidRDefault="00B7622B" w:rsidP="00A0560E">
      <w:r w:rsidRPr="004432A3">
        <w:t>Para estos campos se espera: Que el sistema impida el ingreso de espacios vacíos y despliegue un mensaje de error.</w:t>
      </w:r>
    </w:p>
    <w:p w:rsidR="00B7622B" w:rsidRPr="004432A3" w:rsidRDefault="00B7622B" w:rsidP="00A0560E">
      <w:pPr>
        <w:pStyle w:val="Prrafodelista"/>
        <w:numPr>
          <w:ilvl w:val="0"/>
          <w:numId w:val="2"/>
        </w:numPr>
        <w:rPr>
          <w:u w:val="single"/>
        </w:rPr>
      </w:pPr>
      <w:r w:rsidRPr="004432A3">
        <w:t xml:space="preserve">Descripción. Resultado: </w:t>
      </w:r>
      <w:r w:rsidRPr="004432A3">
        <w:rPr>
          <w:highlight w:val="green"/>
        </w:rPr>
        <w:t>OK</w:t>
      </w:r>
    </w:p>
    <w:p w:rsidR="00B7622B" w:rsidRPr="004432A3" w:rsidRDefault="00B7622B" w:rsidP="00A0560E">
      <w:pPr>
        <w:pStyle w:val="Prrafodelista"/>
        <w:numPr>
          <w:ilvl w:val="0"/>
          <w:numId w:val="2"/>
        </w:numPr>
        <w:rPr>
          <w:u w:val="single"/>
        </w:rPr>
      </w:pPr>
      <w:r w:rsidRPr="004432A3">
        <w:t xml:space="preserve">Tipo de artículo. Resultado: </w:t>
      </w:r>
      <w:r w:rsidRPr="004432A3">
        <w:rPr>
          <w:highlight w:val="green"/>
        </w:rPr>
        <w:t>OK</w:t>
      </w:r>
    </w:p>
    <w:p w:rsidR="00B7622B" w:rsidRPr="004432A3" w:rsidRDefault="00B7622B" w:rsidP="00A0560E">
      <w:pPr>
        <w:pStyle w:val="Prrafodelista"/>
        <w:numPr>
          <w:ilvl w:val="0"/>
          <w:numId w:val="2"/>
        </w:numPr>
        <w:rPr>
          <w:u w:val="single"/>
        </w:rPr>
      </w:pPr>
      <w:r w:rsidRPr="004432A3">
        <w:t xml:space="preserve">Marca/Laboratorio. Resultado: </w:t>
      </w:r>
      <w:r w:rsidRPr="004432A3">
        <w:rPr>
          <w:highlight w:val="green"/>
        </w:rPr>
        <w:t>OK</w:t>
      </w:r>
    </w:p>
    <w:p w:rsidR="00B7622B" w:rsidRPr="004432A3" w:rsidRDefault="00B7622B" w:rsidP="00A0560E">
      <w:pPr>
        <w:pStyle w:val="Prrafodelista"/>
        <w:numPr>
          <w:ilvl w:val="0"/>
          <w:numId w:val="2"/>
        </w:numPr>
        <w:rPr>
          <w:u w:val="single"/>
        </w:rPr>
      </w:pPr>
      <w:r w:rsidRPr="004432A3">
        <w:t xml:space="preserve">Proveedor. Resultado: </w:t>
      </w:r>
      <w:r w:rsidRPr="004432A3">
        <w:rPr>
          <w:highlight w:val="green"/>
        </w:rPr>
        <w:t>OK</w:t>
      </w:r>
    </w:p>
    <w:p w:rsidR="00B7622B" w:rsidRPr="004432A3" w:rsidRDefault="00B7622B" w:rsidP="00A0560E">
      <w:pPr>
        <w:pStyle w:val="Prrafodelista"/>
        <w:numPr>
          <w:ilvl w:val="0"/>
          <w:numId w:val="2"/>
        </w:numPr>
        <w:rPr>
          <w:u w:val="single"/>
        </w:rPr>
      </w:pPr>
      <w:r w:rsidRPr="004432A3">
        <w:t xml:space="preserve">Presentación. Resultado: </w:t>
      </w:r>
      <w:r w:rsidRPr="004432A3">
        <w:rPr>
          <w:highlight w:val="green"/>
        </w:rPr>
        <w:t>OK</w:t>
      </w:r>
    </w:p>
    <w:p w:rsidR="00B7622B" w:rsidRPr="004432A3" w:rsidRDefault="00B7622B" w:rsidP="00A0560E">
      <w:pPr>
        <w:pStyle w:val="Prrafodelista"/>
        <w:numPr>
          <w:ilvl w:val="0"/>
          <w:numId w:val="2"/>
        </w:numPr>
        <w:rPr>
          <w:u w:val="single"/>
        </w:rPr>
      </w:pPr>
      <w:r w:rsidRPr="004432A3">
        <w:t>Costo de lista. Resultado:</w:t>
      </w:r>
      <w:r w:rsidRPr="004432A3">
        <w:rPr>
          <w:highlight w:val="green"/>
        </w:rPr>
        <w:t xml:space="preserve"> OK</w:t>
      </w:r>
    </w:p>
    <w:p w:rsidR="00B7622B" w:rsidRPr="004432A3" w:rsidRDefault="00B7622B" w:rsidP="00A0560E">
      <w:pPr>
        <w:pStyle w:val="Prrafodelista"/>
        <w:numPr>
          <w:ilvl w:val="0"/>
          <w:numId w:val="2"/>
        </w:numPr>
        <w:rPr>
          <w:u w:val="single"/>
        </w:rPr>
      </w:pPr>
      <w:r w:rsidRPr="004432A3">
        <w:t xml:space="preserve">Precio público. Resultado: </w:t>
      </w:r>
      <w:r w:rsidRPr="004432A3">
        <w:rPr>
          <w:highlight w:val="green"/>
        </w:rPr>
        <w:t>OK</w:t>
      </w:r>
    </w:p>
    <w:p w:rsidR="00B7622B" w:rsidRPr="000A176C" w:rsidRDefault="00B7622B" w:rsidP="00A0560E">
      <w:pPr>
        <w:pStyle w:val="Prrafodelista"/>
        <w:numPr>
          <w:ilvl w:val="0"/>
          <w:numId w:val="2"/>
        </w:numPr>
        <w:rPr>
          <w:u w:val="single"/>
        </w:rPr>
      </w:pPr>
      <w:r w:rsidRPr="004432A3">
        <w:t xml:space="preserve">(Si es medicamento) Forma de venta. Resultado: </w:t>
      </w:r>
      <w:r w:rsidRPr="004432A3">
        <w:rPr>
          <w:highlight w:val="green"/>
        </w:rPr>
        <w:t>OK</w:t>
      </w:r>
    </w:p>
    <w:p w:rsidR="000A176C" w:rsidRPr="004432A3" w:rsidRDefault="000A176C" w:rsidP="000A176C">
      <w:pPr>
        <w:pStyle w:val="Prrafodelista"/>
        <w:rPr>
          <w:u w:val="single"/>
        </w:rPr>
      </w:pPr>
    </w:p>
    <w:p w:rsidR="00B7622B" w:rsidRPr="00A0560E" w:rsidRDefault="00B7622B" w:rsidP="00A0560E">
      <w:pPr>
        <w:rPr>
          <w:u w:val="single"/>
        </w:rPr>
      </w:pPr>
      <w:r w:rsidRPr="00A0560E">
        <w:rPr>
          <w:u w:val="single"/>
        </w:rPr>
        <w:t>Campos con control de duplicados</w:t>
      </w:r>
    </w:p>
    <w:p w:rsidR="00B7622B" w:rsidRPr="004432A3" w:rsidRDefault="00B7622B" w:rsidP="00A0560E">
      <w:r w:rsidRPr="004432A3">
        <w:t xml:space="preserve">Para </w:t>
      </w:r>
      <w:r w:rsidR="00A0560E" w:rsidRPr="004432A3">
        <w:t>estos</w:t>
      </w:r>
      <w:r w:rsidRPr="004432A3">
        <w:t xml:space="preserve"> campos se espera: Que el sistema impida el ingreso de un valor ya existente en la base de datos.</w:t>
      </w:r>
    </w:p>
    <w:p w:rsidR="00B7622B" w:rsidRPr="004432A3" w:rsidRDefault="00B7622B" w:rsidP="001A46F4">
      <w:pPr>
        <w:pStyle w:val="Prrafodelista"/>
        <w:numPr>
          <w:ilvl w:val="0"/>
          <w:numId w:val="9"/>
        </w:numPr>
      </w:pPr>
      <w:r w:rsidRPr="004432A3">
        <w:t xml:space="preserve">Descripción. Resultado: </w:t>
      </w:r>
      <w:r w:rsidRPr="004432A3">
        <w:rPr>
          <w:highlight w:val="green"/>
        </w:rPr>
        <w:t>OK</w:t>
      </w:r>
    </w:p>
    <w:p w:rsidR="00B7622B" w:rsidRDefault="00B7622B" w:rsidP="00A0560E">
      <w:pPr>
        <w:rPr>
          <w:u w:val="single"/>
        </w:rPr>
      </w:pPr>
      <w:r w:rsidRPr="00A0560E">
        <w:rPr>
          <w:u w:val="single"/>
        </w:rPr>
        <w:t>Campos habilitados solo si Tipo de artículo= Medicamento</w:t>
      </w:r>
    </w:p>
    <w:p w:rsidR="000A176C" w:rsidRPr="00A0560E" w:rsidRDefault="000A176C" w:rsidP="000A176C">
      <w:pPr>
        <w:ind w:left="0"/>
        <w:rPr>
          <w:u w:val="single"/>
        </w:rPr>
      </w:pPr>
    </w:p>
    <w:p w:rsidR="00B7622B" w:rsidRPr="004432A3" w:rsidRDefault="00B7622B" w:rsidP="001A46F4">
      <w:pPr>
        <w:pStyle w:val="Prrafodelista"/>
        <w:numPr>
          <w:ilvl w:val="0"/>
          <w:numId w:val="7"/>
        </w:numPr>
      </w:pPr>
      <w:r w:rsidRPr="004432A3">
        <w:t xml:space="preserve">Droga. Resultado: </w:t>
      </w:r>
      <w:r w:rsidRPr="004432A3">
        <w:rPr>
          <w:highlight w:val="green"/>
        </w:rPr>
        <w:t>OK</w:t>
      </w:r>
    </w:p>
    <w:p w:rsidR="00B7622B" w:rsidRPr="004432A3" w:rsidRDefault="00B7622B" w:rsidP="001A46F4">
      <w:pPr>
        <w:pStyle w:val="Prrafodelista"/>
        <w:numPr>
          <w:ilvl w:val="0"/>
          <w:numId w:val="7"/>
        </w:numPr>
      </w:pPr>
      <w:r w:rsidRPr="004432A3">
        <w:t xml:space="preserve">Acción terapéutica. Resultado: </w:t>
      </w:r>
      <w:r w:rsidRPr="004432A3">
        <w:rPr>
          <w:highlight w:val="green"/>
        </w:rPr>
        <w:t>OK</w:t>
      </w:r>
    </w:p>
    <w:p w:rsidR="00B7622B" w:rsidRPr="004432A3" w:rsidRDefault="00B7622B" w:rsidP="001A46F4">
      <w:pPr>
        <w:pStyle w:val="Prrafodelista"/>
        <w:numPr>
          <w:ilvl w:val="0"/>
          <w:numId w:val="7"/>
        </w:numPr>
      </w:pPr>
      <w:r w:rsidRPr="004432A3">
        <w:t>Es psicofármaco</w:t>
      </w:r>
      <w:proofErr w:type="gramStart"/>
      <w:r w:rsidRPr="004432A3">
        <w:t>?</w:t>
      </w:r>
      <w:proofErr w:type="gramEnd"/>
      <w:r w:rsidRPr="004432A3">
        <w:t xml:space="preserve"> Resultado: </w:t>
      </w:r>
      <w:r w:rsidRPr="004432A3">
        <w:rPr>
          <w:highlight w:val="green"/>
        </w:rPr>
        <w:t>OK</w:t>
      </w:r>
    </w:p>
    <w:p w:rsidR="00B7622B" w:rsidRPr="004432A3" w:rsidRDefault="00B7622B" w:rsidP="001A46F4">
      <w:pPr>
        <w:pStyle w:val="Prrafodelista"/>
        <w:numPr>
          <w:ilvl w:val="0"/>
          <w:numId w:val="7"/>
        </w:numPr>
      </w:pPr>
      <w:r w:rsidRPr="004432A3">
        <w:t>Es estupefaciente</w:t>
      </w:r>
      <w:proofErr w:type="gramStart"/>
      <w:r w:rsidRPr="004432A3">
        <w:t>?</w:t>
      </w:r>
      <w:proofErr w:type="gramEnd"/>
      <w:r w:rsidRPr="004432A3">
        <w:t xml:space="preserve"> Resultado: </w:t>
      </w:r>
      <w:r w:rsidRPr="004432A3">
        <w:rPr>
          <w:highlight w:val="green"/>
        </w:rPr>
        <w:t>OK</w:t>
      </w:r>
    </w:p>
    <w:p w:rsidR="00B7622B" w:rsidRPr="004432A3" w:rsidRDefault="00B7622B" w:rsidP="001A46F4">
      <w:pPr>
        <w:pStyle w:val="Prrafodelista"/>
        <w:numPr>
          <w:ilvl w:val="0"/>
          <w:numId w:val="7"/>
        </w:numPr>
        <w:rPr>
          <w:u w:val="single"/>
        </w:rPr>
      </w:pPr>
      <w:r w:rsidRPr="004432A3">
        <w:t>Forma de vent</w:t>
      </w:r>
      <w:r w:rsidR="006258D8">
        <w:t xml:space="preserve">a. Resultado: </w:t>
      </w:r>
      <w:r w:rsidR="006258D8" w:rsidRPr="006258D8">
        <w:rPr>
          <w:highlight w:val="green"/>
        </w:rPr>
        <w:t>OK</w:t>
      </w:r>
    </w:p>
    <w:p w:rsidR="00B7622B" w:rsidRPr="004432A3" w:rsidRDefault="00B7622B" w:rsidP="001A46F4">
      <w:pPr>
        <w:pStyle w:val="Prrafodelista"/>
        <w:numPr>
          <w:ilvl w:val="0"/>
          <w:numId w:val="7"/>
        </w:numPr>
      </w:pPr>
      <w:r w:rsidRPr="004432A3">
        <w:t xml:space="preserve">Descuento con receta. Resultado: </w:t>
      </w:r>
      <w:r w:rsidRPr="004432A3">
        <w:rPr>
          <w:highlight w:val="green"/>
        </w:rPr>
        <w:t>OK</w:t>
      </w:r>
    </w:p>
    <w:p w:rsidR="00B7622B" w:rsidRPr="004432A3" w:rsidRDefault="00B7622B" w:rsidP="00A0560E">
      <w:pPr>
        <w:pStyle w:val="Prrafodelista"/>
      </w:pPr>
    </w:p>
    <w:p w:rsidR="00B7622B" w:rsidRPr="00A0560E" w:rsidRDefault="00B7622B" w:rsidP="00A0560E">
      <w:pPr>
        <w:pStyle w:val="Prrafodelista"/>
        <w:rPr>
          <w:u w:val="single"/>
        </w:rPr>
      </w:pPr>
      <w:r w:rsidRPr="00A0560E">
        <w:rPr>
          <w:u w:val="single"/>
        </w:rPr>
        <w:t>Formato de campos</w:t>
      </w:r>
    </w:p>
    <w:p w:rsidR="00B7622B" w:rsidRPr="004432A3" w:rsidRDefault="004432A3" w:rsidP="00A0560E">
      <w:r>
        <w:t>Para e</w:t>
      </w:r>
      <w:r w:rsidR="00B7622B" w:rsidRPr="004432A3">
        <w:t>stos campos se espera: Que el formato permitido sea el indicado.</w:t>
      </w:r>
    </w:p>
    <w:p w:rsidR="00B7622B" w:rsidRPr="004432A3" w:rsidRDefault="00B7622B" w:rsidP="001A46F4">
      <w:pPr>
        <w:pStyle w:val="Prrafodelista"/>
        <w:numPr>
          <w:ilvl w:val="0"/>
          <w:numId w:val="8"/>
        </w:numPr>
      </w:pPr>
      <w:r w:rsidRPr="004432A3">
        <w:t xml:space="preserve">Código de barras. Formato: Cualquier </w:t>
      </w:r>
      <w:r w:rsidR="004432A3" w:rsidRPr="004432A3">
        <w:t>carácter</w:t>
      </w:r>
      <w:r w:rsidRPr="004432A3">
        <w:t xml:space="preserve">. Resultado: </w:t>
      </w:r>
      <w:r w:rsidRPr="004432A3">
        <w:rPr>
          <w:highlight w:val="green"/>
        </w:rPr>
        <w:t>OK</w:t>
      </w:r>
    </w:p>
    <w:p w:rsidR="00B7622B" w:rsidRPr="004432A3" w:rsidRDefault="00B7622B" w:rsidP="001A46F4">
      <w:pPr>
        <w:pStyle w:val="Prrafodelista"/>
        <w:numPr>
          <w:ilvl w:val="0"/>
          <w:numId w:val="8"/>
        </w:numPr>
      </w:pPr>
      <w:r w:rsidRPr="004432A3">
        <w:t xml:space="preserve">Clave de búsqueda 1. Formato: Cualquier </w:t>
      </w:r>
      <w:r w:rsidR="004432A3" w:rsidRPr="004432A3">
        <w:t>carácter</w:t>
      </w:r>
      <w:r w:rsidRPr="004432A3">
        <w:t xml:space="preserve">. Resultado: </w:t>
      </w:r>
      <w:r w:rsidRPr="004432A3">
        <w:rPr>
          <w:highlight w:val="green"/>
        </w:rPr>
        <w:t>OK</w:t>
      </w:r>
    </w:p>
    <w:p w:rsidR="00B7622B" w:rsidRPr="004432A3" w:rsidRDefault="00B7622B" w:rsidP="001A46F4">
      <w:pPr>
        <w:pStyle w:val="Prrafodelista"/>
        <w:numPr>
          <w:ilvl w:val="0"/>
          <w:numId w:val="8"/>
        </w:numPr>
      </w:pPr>
      <w:r w:rsidRPr="004432A3">
        <w:t xml:space="preserve">Clave de búsqueda 2. Formato: Cualquier </w:t>
      </w:r>
      <w:r w:rsidR="004432A3" w:rsidRPr="004432A3">
        <w:t>carácter</w:t>
      </w:r>
      <w:r w:rsidRPr="004432A3">
        <w:t xml:space="preserve">. Resultado: </w:t>
      </w:r>
      <w:r w:rsidRPr="004432A3">
        <w:rPr>
          <w:highlight w:val="green"/>
        </w:rPr>
        <w:t>OK</w:t>
      </w:r>
    </w:p>
    <w:p w:rsidR="00B7622B" w:rsidRPr="004432A3" w:rsidRDefault="00B7622B" w:rsidP="001A46F4">
      <w:pPr>
        <w:pStyle w:val="Prrafodelista"/>
        <w:numPr>
          <w:ilvl w:val="0"/>
          <w:numId w:val="8"/>
        </w:numPr>
      </w:pPr>
      <w:r w:rsidRPr="004432A3">
        <w:t xml:space="preserve">Clave de búsqueda 3. Formato: Cualquier </w:t>
      </w:r>
      <w:r w:rsidR="004432A3" w:rsidRPr="004432A3">
        <w:t>carácter</w:t>
      </w:r>
      <w:r w:rsidRPr="004432A3">
        <w:t xml:space="preserve">. Resultado: </w:t>
      </w:r>
      <w:r w:rsidRPr="004432A3">
        <w:rPr>
          <w:highlight w:val="green"/>
        </w:rPr>
        <w:t>OK</w:t>
      </w:r>
    </w:p>
    <w:p w:rsidR="00B7622B" w:rsidRPr="004432A3" w:rsidRDefault="00B7622B" w:rsidP="001A46F4">
      <w:pPr>
        <w:pStyle w:val="Prrafodelista"/>
        <w:numPr>
          <w:ilvl w:val="0"/>
          <w:numId w:val="8"/>
        </w:numPr>
      </w:pPr>
      <w:r w:rsidRPr="004432A3">
        <w:t xml:space="preserve">Código identificador. Formato: Numérico. Resultado: </w:t>
      </w:r>
      <w:r w:rsidRPr="004432A3">
        <w:rPr>
          <w:highlight w:val="green"/>
        </w:rPr>
        <w:t>OK</w:t>
      </w:r>
    </w:p>
    <w:p w:rsidR="00B7622B" w:rsidRPr="004432A3" w:rsidRDefault="00B7622B" w:rsidP="001A46F4">
      <w:pPr>
        <w:pStyle w:val="Prrafodelista"/>
        <w:numPr>
          <w:ilvl w:val="0"/>
          <w:numId w:val="8"/>
        </w:numPr>
      </w:pPr>
      <w:r w:rsidRPr="004432A3">
        <w:t xml:space="preserve">Presentación. Formato: Cualquier </w:t>
      </w:r>
      <w:r w:rsidR="004432A3" w:rsidRPr="004432A3">
        <w:t>carácter</w:t>
      </w:r>
      <w:r w:rsidRPr="004432A3">
        <w:t xml:space="preserve">. Resultado: </w:t>
      </w:r>
      <w:r w:rsidRPr="004432A3">
        <w:rPr>
          <w:highlight w:val="green"/>
        </w:rPr>
        <w:t>OK</w:t>
      </w:r>
    </w:p>
    <w:p w:rsidR="00B7622B" w:rsidRPr="004432A3" w:rsidRDefault="00B7622B" w:rsidP="001A46F4">
      <w:pPr>
        <w:pStyle w:val="Prrafodelista"/>
        <w:numPr>
          <w:ilvl w:val="0"/>
          <w:numId w:val="8"/>
        </w:numPr>
      </w:pPr>
      <w:r w:rsidRPr="004432A3">
        <w:lastRenderedPageBreak/>
        <w:t>Costo de lista. Formato: Numérico con coma. Resultado:</w:t>
      </w:r>
      <w:r w:rsidRPr="004432A3">
        <w:rPr>
          <w:highlight w:val="green"/>
        </w:rPr>
        <w:t xml:space="preserve"> OK</w:t>
      </w:r>
    </w:p>
    <w:p w:rsidR="00B7622B" w:rsidRPr="004432A3" w:rsidRDefault="00B7622B" w:rsidP="001A46F4">
      <w:pPr>
        <w:pStyle w:val="Prrafodelista"/>
        <w:numPr>
          <w:ilvl w:val="0"/>
          <w:numId w:val="8"/>
        </w:numPr>
      </w:pPr>
      <w:r w:rsidRPr="004432A3">
        <w:t>Costo real. Formato: Numérico con coma. Resultado:</w:t>
      </w:r>
      <w:r w:rsidRPr="004432A3">
        <w:rPr>
          <w:highlight w:val="green"/>
        </w:rPr>
        <w:t xml:space="preserve"> OK</w:t>
      </w:r>
    </w:p>
    <w:p w:rsidR="00B7622B" w:rsidRPr="004432A3" w:rsidRDefault="00B7622B" w:rsidP="001A46F4">
      <w:pPr>
        <w:pStyle w:val="Prrafodelista"/>
        <w:numPr>
          <w:ilvl w:val="0"/>
          <w:numId w:val="8"/>
        </w:numPr>
      </w:pPr>
      <w:r w:rsidRPr="004432A3">
        <w:t>Costo de oferta. Formato: Numérico con coma. Resultado:</w:t>
      </w:r>
      <w:r w:rsidRPr="004432A3">
        <w:rPr>
          <w:highlight w:val="green"/>
        </w:rPr>
        <w:t xml:space="preserve"> OK</w:t>
      </w:r>
    </w:p>
    <w:p w:rsidR="00B7622B" w:rsidRPr="004432A3" w:rsidRDefault="00B7622B" w:rsidP="001A46F4">
      <w:pPr>
        <w:pStyle w:val="Prrafodelista"/>
        <w:numPr>
          <w:ilvl w:val="0"/>
          <w:numId w:val="8"/>
        </w:numPr>
      </w:pPr>
      <w:r w:rsidRPr="004432A3">
        <w:t>Costo promedio. Formato: Numérico con coma. Resultado:</w:t>
      </w:r>
      <w:r w:rsidRPr="004432A3">
        <w:rPr>
          <w:highlight w:val="green"/>
        </w:rPr>
        <w:t xml:space="preserve"> OK</w:t>
      </w:r>
    </w:p>
    <w:p w:rsidR="00B7622B" w:rsidRPr="004432A3" w:rsidRDefault="00B7622B" w:rsidP="001A46F4">
      <w:pPr>
        <w:pStyle w:val="Prrafodelista"/>
        <w:numPr>
          <w:ilvl w:val="0"/>
          <w:numId w:val="8"/>
        </w:numPr>
      </w:pPr>
      <w:r w:rsidRPr="004432A3">
        <w:t xml:space="preserve">Precio público. Formato: Numérico con coma. Resultado: </w:t>
      </w:r>
      <w:r w:rsidRPr="004432A3">
        <w:rPr>
          <w:highlight w:val="green"/>
        </w:rPr>
        <w:t>OK</w:t>
      </w:r>
    </w:p>
    <w:p w:rsidR="00B7622B" w:rsidRPr="004432A3" w:rsidRDefault="00B7622B" w:rsidP="001A46F4">
      <w:pPr>
        <w:pStyle w:val="Prrafodelista"/>
        <w:numPr>
          <w:ilvl w:val="0"/>
          <w:numId w:val="8"/>
        </w:numPr>
      </w:pPr>
      <w:r w:rsidRPr="004432A3">
        <w:t>Precio de venta ($).Formato: Numérico con coma. Resultado:</w:t>
      </w:r>
      <w:r w:rsidRPr="004432A3">
        <w:rPr>
          <w:highlight w:val="green"/>
        </w:rPr>
        <w:t xml:space="preserve"> OK</w:t>
      </w:r>
    </w:p>
    <w:p w:rsidR="00B7622B" w:rsidRPr="004432A3" w:rsidRDefault="00B7622B" w:rsidP="001A46F4">
      <w:pPr>
        <w:pStyle w:val="Prrafodelista"/>
        <w:numPr>
          <w:ilvl w:val="0"/>
          <w:numId w:val="8"/>
        </w:numPr>
      </w:pPr>
      <w:r w:rsidRPr="004432A3">
        <w:t>Precio de venta (%).Formato: Numérico con coma. Resultado:</w:t>
      </w:r>
      <w:r w:rsidRPr="004432A3">
        <w:rPr>
          <w:highlight w:val="green"/>
        </w:rPr>
        <w:t xml:space="preserve"> OK</w:t>
      </w:r>
    </w:p>
    <w:p w:rsidR="00B7622B" w:rsidRPr="004432A3" w:rsidRDefault="00B7622B" w:rsidP="001A46F4">
      <w:pPr>
        <w:pStyle w:val="Prrafodelista"/>
        <w:numPr>
          <w:ilvl w:val="0"/>
          <w:numId w:val="8"/>
        </w:numPr>
      </w:pPr>
      <w:r w:rsidRPr="004432A3">
        <w:t>Stock mínimo. Formato: Numérico. Resultado:</w:t>
      </w:r>
      <w:r w:rsidRPr="004432A3">
        <w:rPr>
          <w:highlight w:val="green"/>
        </w:rPr>
        <w:t xml:space="preserve"> OK</w:t>
      </w:r>
    </w:p>
    <w:p w:rsidR="00B7622B" w:rsidRDefault="00B7622B" w:rsidP="001A46F4">
      <w:pPr>
        <w:pStyle w:val="Prrafodelista"/>
        <w:numPr>
          <w:ilvl w:val="0"/>
          <w:numId w:val="8"/>
        </w:numPr>
      </w:pPr>
      <w:r w:rsidRPr="004432A3">
        <w:t>Fecha de vencimiento. Formato: DD-MM-AAA. Resultado:</w:t>
      </w:r>
      <w:r w:rsidRPr="004432A3">
        <w:rPr>
          <w:highlight w:val="green"/>
        </w:rPr>
        <w:t xml:space="preserve"> OK</w:t>
      </w:r>
    </w:p>
    <w:p w:rsidR="000A176C" w:rsidRPr="004432A3" w:rsidRDefault="000A176C" w:rsidP="000A176C">
      <w:pPr>
        <w:pStyle w:val="Prrafodelista"/>
      </w:pPr>
    </w:p>
    <w:p w:rsidR="00B7622B" w:rsidRPr="00A0560E" w:rsidRDefault="00B7622B" w:rsidP="00A0560E">
      <w:pPr>
        <w:rPr>
          <w:u w:val="single"/>
        </w:rPr>
      </w:pPr>
      <w:r w:rsidRPr="00A0560E">
        <w:rPr>
          <w:u w:val="single"/>
        </w:rPr>
        <w:t>Control de máximos de campos</w:t>
      </w:r>
    </w:p>
    <w:p w:rsidR="00B7622B" w:rsidRPr="004432A3" w:rsidRDefault="00B7622B" w:rsidP="00A0560E">
      <w:r w:rsidRPr="004432A3">
        <w:t xml:space="preserve">Para </w:t>
      </w:r>
      <w:r w:rsidR="00A0560E" w:rsidRPr="004432A3">
        <w:t>estos</w:t>
      </w:r>
      <w:r w:rsidRPr="004432A3">
        <w:t xml:space="preserve"> campos se espera: Que no se permita el ingreso de una cantidad de caracteres mayor al máximo en la base de datos.</w:t>
      </w:r>
    </w:p>
    <w:p w:rsidR="00B7622B" w:rsidRPr="004432A3" w:rsidRDefault="00B7622B" w:rsidP="00A0560E">
      <w:pPr>
        <w:pStyle w:val="Prrafodelista"/>
        <w:numPr>
          <w:ilvl w:val="0"/>
          <w:numId w:val="4"/>
        </w:numPr>
      </w:pPr>
      <w:r w:rsidRPr="004432A3">
        <w:t xml:space="preserve">Código de barras. Max= 25 caracteres. Resultado: </w:t>
      </w:r>
      <w:r w:rsidRPr="004432A3">
        <w:rPr>
          <w:highlight w:val="green"/>
        </w:rPr>
        <w:t>OK</w:t>
      </w:r>
    </w:p>
    <w:p w:rsidR="00B7622B" w:rsidRPr="004432A3" w:rsidRDefault="00B7622B" w:rsidP="00A0560E">
      <w:pPr>
        <w:pStyle w:val="Prrafodelista"/>
        <w:numPr>
          <w:ilvl w:val="0"/>
          <w:numId w:val="4"/>
        </w:numPr>
      </w:pPr>
      <w:r w:rsidRPr="004432A3">
        <w:t xml:space="preserve">Clave de búsqueda 1. Max= 5 caracteres. Resultado: </w:t>
      </w:r>
      <w:r w:rsidRPr="004432A3">
        <w:rPr>
          <w:highlight w:val="green"/>
        </w:rPr>
        <w:t>OK</w:t>
      </w:r>
      <w:r w:rsidRPr="004432A3">
        <w:t xml:space="preserve"> </w:t>
      </w:r>
    </w:p>
    <w:p w:rsidR="00B7622B" w:rsidRPr="004432A3" w:rsidRDefault="00B7622B" w:rsidP="00A0560E">
      <w:pPr>
        <w:pStyle w:val="Prrafodelista"/>
        <w:numPr>
          <w:ilvl w:val="0"/>
          <w:numId w:val="4"/>
        </w:numPr>
      </w:pPr>
      <w:r w:rsidRPr="004432A3">
        <w:t xml:space="preserve">Clave de búsqueda 2. Max= 2 caracteres. Resultado: </w:t>
      </w:r>
      <w:r w:rsidRPr="004432A3">
        <w:rPr>
          <w:highlight w:val="green"/>
        </w:rPr>
        <w:t>OK</w:t>
      </w:r>
    </w:p>
    <w:p w:rsidR="00B7622B" w:rsidRPr="004432A3" w:rsidRDefault="00B7622B" w:rsidP="00A0560E">
      <w:pPr>
        <w:pStyle w:val="Prrafodelista"/>
        <w:numPr>
          <w:ilvl w:val="0"/>
          <w:numId w:val="4"/>
        </w:numPr>
      </w:pPr>
      <w:r w:rsidRPr="004432A3">
        <w:t xml:space="preserve">Clave de búsqueda 3. Max= 2 caracteres. Resultado: </w:t>
      </w:r>
      <w:r w:rsidRPr="004432A3">
        <w:rPr>
          <w:highlight w:val="green"/>
        </w:rPr>
        <w:t>OK</w:t>
      </w:r>
    </w:p>
    <w:p w:rsidR="00B7622B" w:rsidRPr="004432A3" w:rsidRDefault="00B7622B" w:rsidP="00A0560E">
      <w:pPr>
        <w:pStyle w:val="Prrafodelista"/>
        <w:numPr>
          <w:ilvl w:val="0"/>
          <w:numId w:val="4"/>
        </w:numPr>
      </w:pPr>
      <w:r w:rsidRPr="004432A3">
        <w:t xml:space="preserve">Código identificador. Max= </w:t>
      </w:r>
      <w:r w:rsidRPr="006258D8">
        <w:t xml:space="preserve">9223372036854775807. Resultado: </w:t>
      </w:r>
      <w:r w:rsidRPr="006258D8">
        <w:rPr>
          <w:highlight w:val="green"/>
        </w:rPr>
        <w:t>OK</w:t>
      </w:r>
    </w:p>
    <w:p w:rsidR="00B7622B" w:rsidRPr="004432A3" w:rsidRDefault="00B7622B" w:rsidP="00A0560E">
      <w:pPr>
        <w:pStyle w:val="Prrafodelista"/>
        <w:numPr>
          <w:ilvl w:val="0"/>
          <w:numId w:val="4"/>
        </w:numPr>
      </w:pPr>
      <w:r w:rsidRPr="004432A3">
        <w:t xml:space="preserve">Presentación. Max= 60 </w:t>
      </w:r>
      <w:r w:rsidR="000A176C" w:rsidRPr="004432A3">
        <w:t>caracter</w:t>
      </w:r>
      <w:r w:rsidR="000A176C">
        <w:t>es</w:t>
      </w:r>
      <w:r w:rsidRPr="004432A3">
        <w:t xml:space="preserve">. Resultado: </w:t>
      </w:r>
      <w:r w:rsidRPr="004432A3">
        <w:rPr>
          <w:highlight w:val="green"/>
        </w:rPr>
        <w:t>OK</w:t>
      </w:r>
    </w:p>
    <w:p w:rsidR="00B7622B" w:rsidRPr="004432A3" w:rsidRDefault="00B7622B" w:rsidP="00A0560E">
      <w:pPr>
        <w:pStyle w:val="Prrafodelista"/>
        <w:numPr>
          <w:ilvl w:val="0"/>
          <w:numId w:val="4"/>
        </w:numPr>
      </w:pPr>
      <w:r w:rsidRPr="004432A3">
        <w:t>Costo de lista. Max= 12,2 dígitos. Resultado:</w:t>
      </w:r>
      <w:r w:rsidRPr="004432A3">
        <w:rPr>
          <w:highlight w:val="green"/>
        </w:rPr>
        <w:t xml:space="preserve"> OK</w:t>
      </w:r>
    </w:p>
    <w:p w:rsidR="00B7622B" w:rsidRPr="004432A3" w:rsidRDefault="00B7622B" w:rsidP="00A0560E">
      <w:pPr>
        <w:pStyle w:val="Prrafodelista"/>
        <w:numPr>
          <w:ilvl w:val="0"/>
          <w:numId w:val="4"/>
        </w:numPr>
      </w:pPr>
      <w:r w:rsidRPr="004432A3">
        <w:t>Costo real. Max= 12,2 dígitos. Resultado:</w:t>
      </w:r>
      <w:r w:rsidRPr="004432A3">
        <w:rPr>
          <w:highlight w:val="green"/>
        </w:rPr>
        <w:t xml:space="preserve"> OK</w:t>
      </w:r>
    </w:p>
    <w:p w:rsidR="00B7622B" w:rsidRPr="004432A3" w:rsidRDefault="00B7622B" w:rsidP="00A0560E">
      <w:pPr>
        <w:pStyle w:val="Prrafodelista"/>
        <w:numPr>
          <w:ilvl w:val="0"/>
          <w:numId w:val="4"/>
        </w:numPr>
      </w:pPr>
      <w:r w:rsidRPr="004432A3">
        <w:t>Costo de oferta. Max= 12,2 dígitos. Resultado:</w:t>
      </w:r>
      <w:r w:rsidRPr="004432A3">
        <w:rPr>
          <w:highlight w:val="green"/>
        </w:rPr>
        <w:t xml:space="preserve"> OK</w:t>
      </w:r>
    </w:p>
    <w:p w:rsidR="00B7622B" w:rsidRPr="004432A3" w:rsidRDefault="00B7622B" w:rsidP="00A0560E">
      <w:pPr>
        <w:pStyle w:val="Prrafodelista"/>
        <w:numPr>
          <w:ilvl w:val="0"/>
          <w:numId w:val="4"/>
        </w:numPr>
      </w:pPr>
      <w:r w:rsidRPr="004432A3">
        <w:t>Costo promedio. Max= 12,2 dígitos. Resultado:</w:t>
      </w:r>
      <w:r w:rsidRPr="004432A3">
        <w:rPr>
          <w:highlight w:val="green"/>
        </w:rPr>
        <w:t xml:space="preserve"> OK</w:t>
      </w:r>
    </w:p>
    <w:p w:rsidR="00B7622B" w:rsidRPr="004432A3" w:rsidRDefault="00B7622B" w:rsidP="00A0560E">
      <w:pPr>
        <w:pStyle w:val="Prrafodelista"/>
        <w:numPr>
          <w:ilvl w:val="0"/>
          <w:numId w:val="4"/>
        </w:numPr>
      </w:pPr>
      <w:r w:rsidRPr="004432A3">
        <w:t>Precio público. Max= 12,2 dígitos. Resultado:</w:t>
      </w:r>
      <w:r w:rsidRPr="004432A3">
        <w:rPr>
          <w:highlight w:val="green"/>
        </w:rPr>
        <w:t xml:space="preserve"> OK</w:t>
      </w:r>
    </w:p>
    <w:p w:rsidR="00B7622B" w:rsidRPr="004432A3" w:rsidRDefault="00B7622B" w:rsidP="00A0560E">
      <w:pPr>
        <w:pStyle w:val="Prrafodelista"/>
        <w:numPr>
          <w:ilvl w:val="0"/>
          <w:numId w:val="4"/>
        </w:numPr>
      </w:pPr>
      <w:r w:rsidRPr="004432A3">
        <w:t>Precio de venta ($).Max= 12,2 dígitos. Resultado:</w:t>
      </w:r>
      <w:r w:rsidRPr="004432A3">
        <w:rPr>
          <w:highlight w:val="green"/>
        </w:rPr>
        <w:t xml:space="preserve"> OK</w:t>
      </w:r>
    </w:p>
    <w:p w:rsidR="00B7622B" w:rsidRPr="004432A3" w:rsidRDefault="00B7622B" w:rsidP="00A0560E">
      <w:pPr>
        <w:pStyle w:val="Prrafodelista"/>
        <w:numPr>
          <w:ilvl w:val="0"/>
          <w:numId w:val="4"/>
        </w:numPr>
      </w:pPr>
      <w:r w:rsidRPr="004432A3">
        <w:t>Precio de venta (%).Max= 12,2 dígitos. Resultado:</w:t>
      </w:r>
      <w:r w:rsidRPr="004432A3">
        <w:rPr>
          <w:highlight w:val="green"/>
        </w:rPr>
        <w:t xml:space="preserve"> OK</w:t>
      </w:r>
    </w:p>
    <w:p w:rsidR="00B7622B" w:rsidRPr="004432A3" w:rsidRDefault="00B7622B" w:rsidP="00A0560E">
      <w:pPr>
        <w:pStyle w:val="Prrafodelista"/>
        <w:numPr>
          <w:ilvl w:val="0"/>
          <w:numId w:val="4"/>
        </w:numPr>
      </w:pPr>
      <w:r w:rsidRPr="004432A3">
        <w:t xml:space="preserve">Stock mínimo. Max= </w:t>
      </w:r>
      <w:r w:rsidRPr="006258D8">
        <w:t xml:space="preserve">9223372036854775807. Resultado: </w:t>
      </w:r>
      <w:r w:rsidRPr="006258D8">
        <w:rPr>
          <w:highlight w:val="green"/>
        </w:rPr>
        <w:t>OK</w:t>
      </w:r>
    </w:p>
    <w:p w:rsidR="00B7622B" w:rsidRDefault="00B7622B" w:rsidP="00A0560E">
      <w:pPr>
        <w:pStyle w:val="Prrafodelista"/>
        <w:numPr>
          <w:ilvl w:val="0"/>
          <w:numId w:val="4"/>
        </w:numPr>
      </w:pPr>
      <w:r w:rsidRPr="004432A3">
        <w:t>Fecha de vencimiento</w:t>
      </w:r>
      <w:r w:rsidRPr="004432A3">
        <w:rPr>
          <w:highlight w:val="green"/>
        </w:rPr>
        <w:t xml:space="preserve"> OK</w:t>
      </w:r>
    </w:p>
    <w:p w:rsidR="000A176C" w:rsidRPr="004432A3" w:rsidRDefault="000A176C" w:rsidP="000A176C">
      <w:pPr>
        <w:pStyle w:val="Prrafodelista"/>
      </w:pPr>
    </w:p>
    <w:p w:rsidR="00B7622B" w:rsidRPr="00A0560E" w:rsidRDefault="00B7622B" w:rsidP="00A0560E">
      <w:pPr>
        <w:rPr>
          <w:u w:val="single"/>
        </w:rPr>
      </w:pPr>
      <w:proofErr w:type="spellStart"/>
      <w:r w:rsidRPr="00A0560E">
        <w:rPr>
          <w:u w:val="single"/>
        </w:rPr>
        <w:t>Trim</w:t>
      </w:r>
      <w:proofErr w:type="spellEnd"/>
      <w:r w:rsidRPr="00A0560E">
        <w:rPr>
          <w:u w:val="single"/>
        </w:rPr>
        <w:t xml:space="preserve"> previo a inserción en base de datos</w:t>
      </w:r>
    </w:p>
    <w:p w:rsidR="00B7622B" w:rsidRPr="004432A3" w:rsidRDefault="00B7622B" w:rsidP="00A0560E">
      <w:r w:rsidRPr="004432A3">
        <w:t xml:space="preserve">Para </w:t>
      </w:r>
      <w:r w:rsidR="00A0560E" w:rsidRPr="004432A3">
        <w:t>estos</w:t>
      </w:r>
      <w:r w:rsidRPr="004432A3">
        <w:t xml:space="preserve"> campos se espera: Que se eliminen los campos vacíos antes y después de los caracteres a la hora de insertar valores en la base de datos.</w:t>
      </w:r>
    </w:p>
    <w:p w:rsidR="00B7622B" w:rsidRPr="004432A3" w:rsidRDefault="00B7622B" w:rsidP="00A0560E">
      <w:pPr>
        <w:pStyle w:val="Prrafodelista"/>
        <w:numPr>
          <w:ilvl w:val="0"/>
          <w:numId w:val="4"/>
        </w:numPr>
      </w:pPr>
      <w:r w:rsidRPr="004432A3">
        <w:t>Descripción. Resultado</w:t>
      </w:r>
      <w:r w:rsidRPr="004432A3">
        <w:rPr>
          <w:highlight w:val="green"/>
        </w:rPr>
        <w:t xml:space="preserve"> OK</w:t>
      </w:r>
    </w:p>
    <w:p w:rsidR="00B7622B" w:rsidRPr="004432A3" w:rsidRDefault="00B7622B" w:rsidP="00A0560E">
      <w:pPr>
        <w:pStyle w:val="Prrafodelista"/>
        <w:numPr>
          <w:ilvl w:val="0"/>
          <w:numId w:val="4"/>
        </w:numPr>
      </w:pPr>
      <w:r w:rsidRPr="004432A3">
        <w:t>Código de barras. Resultado:</w:t>
      </w:r>
      <w:r w:rsidRPr="004432A3">
        <w:rPr>
          <w:highlight w:val="green"/>
        </w:rPr>
        <w:t xml:space="preserve"> OK</w:t>
      </w:r>
    </w:p>
    <w:p w:rsidR="00B7622B" w:rsidRPr="004432A3" w:rsidRDefault="00B7622B" w:rsidP="00A0560E">
      <w:pPr>
        <w:pStyle w:val="Prrafodelista"/>
        <w:numPr>
          <w:ilvl w:val="0"/>
          <w:numId w:val="4"/>
        </w:numPr>
      </w:pPr>
      <w:r w:rsidRPr="004432A3">
        <w:t xml:space="preserve">Clave de búsqueda 1. Resultado: </w:t>
      </w:r>
      <w:r w:rsidRPr="004432A3">
        <w:rPr>
          <w:highlight w:val="green"/>
        </w:rPr>
        <w:t>OK</w:t>
      </w:r>
    </w:p>
    <w:p w:rsidR="00B7622B" w:rsidRPr="004432A3" w:rsidRDefault="00B7622B" w:rsidP="00A0560E">
      <w:pPr>
        <w:pStyle w:val="Prrafodelista"/>
        <w:numPr>
          <w:ilvl w:val="0"/>
          <w:numId w:val="4"/>
        </w:numPr>
      </w:pPr>
      <w:r w:rsidRPr="004432A3">
        <w:t xml:space="preserve">Clave de búsqueda 2. Resultado: </w:t>
      </w:r>
      <w:r w:rsidRPr="004432A3">
        <w:rPr>
          <w:highlight w:val="green"/>
        </w:rPr>
        <w:t>OK</w:t>
      </w:r>
    </w:p>
    <w:p w:rsidR="00B7622B" w:rsidRPr="004432A3" w:rsidRDefault="00B7622B" w:rsidP="00A0560E">
      <w:pPr>
        <w:pStyle w:val="Prrafodelista"/>
        <w:numPr>
          <w:ilvl w:val="0"/>
          <w:numId w:val="4"/>
        </w:numPr>
      </w:pPr>
      <w:r w:rsidRPr="004432A3">
        <w:t xml:space="preserve">Clave de búsqueda 3. Resultado: </w:t>
      </w:r>
      <w:r w:rsidRPr="004432A3">
        <w:rPr>
          <w:highlight w:val="green"/>
        </w:rPr>
        <w:t>OK</w:t>
      </w:r>
    </w:p>
    <w:p w:rsidR="00B7622B" w:rsidRPr="004432A3" w:rsidRDefault="00B7622B" w:rsidP="00A0560E">
      <w:pPr>
        <w:pStyle w:val="Prrafodelista"/>
        <w:numPr>
          <w:ilvl w:val="0"/>
          <w:numId w:val="4"/>
        </w:numPr>
      </w:pPr>
      <w:r w:rsidRPr="004432A3">
        <w:t>Código identificador</w:t>
      </w:r>
      <w:r w:rsidRPr="009A7778">
        <w:t xml:space="preserve">. Resultado: </w:t>
      </w:r>
      <w:r w:rsidRPr="009A7778">
        <w:rPr>
          <w:highlight w:val="green"/>
        </w:rPr>
        <w:t>OK</w:t>
      </w:r>
    </w:p>
    <w:p w:rsidR="00B7622B" w:rsidRPr="004432A3" w:rsidRDefault="00B7622B" w:rsidP="00A0560E">
      <w:pPr>
        <w:pStyle w:val="Prrafodelista"/>
        <w:numPr>
          <w:ilvl w:val="0"/>
          <w:numId w:val="4"/>
        </w:numPr>
      </w:pPr>
      <w:r w:rsidRPr="004432A3">
        <w:t xml:space="preserve">Presentación. Resultado: </w:t>
      </w:r>
      <w:r w:rsidRPr="004432A3">
        <w:rPr>
          <w:highlight w:val="green"/>
        </w:rPr>
        <w:t>OK</w:t>
      </w:r>
    </w:p>
    <w:p w:rsidR="00B7622B" w:rsidRPr="004432A3" w:rsidRDefault="00B7622B" w:rsidP="00A0560E">
      <w:pPr>
        <w:pStyle w:val="Prrafodelista"/>
        <w:numPr>
          <w:ilvl w:val="0"/>
          <w:numId w:val="4"/>
        </w:numPr>
      </w:pPr>
      <w:r w:rsidRPr="004432A3">
        <w:t>Costo de lista. Resultado:</w:t>
      </w:r>
      <w:r w:rsidRPr="004432A3">
        <w:rPr>
          <w:highlight w:val="green"/>
        </w:rPr>
        <w:t xml:space="preserve"> OK</w:t>
      </w:r>
    </w:p>
    <w:p w:rsidR="00B7622B" w:rsidRPr="004432A3" w:rsidRDefault="00B7622B" w:rsidP="00A0560E">
      <w:pPr>
        <w:pStyle w:val="Prrafodelista"/>
        <w:numPr>
          <w:ilvl w:val="0"/>
          <w:numId w:val="4"/>
        </w:numPr>
      </w:pPr>
      <w:r w:rsidRPr="004432A3">
        <w:t>Costo real. Resultado:</w:t>
      </w:r>
      <w:r w:rsidRPr="004432A3">
        <w:rPr>
          <w:highlight w:val="green"/>
        </w:rPr>
        <w:t xml:space="preserve"> OK</w:t>
      </w:r>
    </w:p>
    <w:p w:rsidR="00B7622B" w:rsidRPr="004432A3" w:rsidRDefault="00B7622B" w:rsidP="00A0560E">
      <w:pPr>
        <w:pStyle w:val="Prrafodelista"/>
        <w:numPr>
          <w:ilvl w:val="0"/>
          <w:numId w:val="4"/>
        </w:numPr>
      </w:pPr>
      <w:r w:rsidRPr="004432A3">
        <w:t>Costo de oferta. Resultado:</w:t>
      </w:r>
      <w:r w:rsidRPr="004432A3">
        <w:rPr>
          <w:highlight w:val="green"/>
        </w:rPr>
        <w:t xml:space="preserve"> OK</w:t>
      </w:r>
    </w:p>
    <w:p w:rsidR="00B7622B" w:rsidRPr="004432A3" w:rsidRDefault="00B7622B" w:rsidP="00A0560E">
      <w:pPr>
        <w:pStyle w:val="Prrafodelista"/>
        <w:numPr>
          <w:ilvl w:val="0"/>
          <w:numId w:val="4"/>
        </w:numPr>
      </w:pPr>
      <w:r w:rsidRPr="004432A3">
        <w:t>Costo promedio. Resultado:</w:t>
      </w:r>
      <w:r w:rsidRPr="004432A3">
        <w:rPr>
          <w:highlight w:val="green"/>
        </w:rPr>
        <w:t xml:space="preserve"> OK</w:t>
      </w:r>
    </w:p>
    <w:p w:rsidR="00B7622B" w:rsidRPr="004432A3" w:rsidRDefault="00B7622B" w:rsidP="00A0560E">
      <w:pPr>
        <w:pStyle w:val="Prrafodelista"/>
        <w:numPr>
          <w:ilvl w:val="0"/>
          <w:numId w:val="4"/>
        </w:numPr>
      </w:pPr>
      <w:r w:rsidRPr="004432A3">
        <w:t>Precio público. Resultado:</w:t>
      </w:r>
      <w:r w:rsidRPr="004432A3">
        <w:rPr>
          <w:highlight w:val="green"/>
        </w:rPr>
        <w:t xml:space="preserve"> OK</w:t>
      </w:r>
    </w:p>
    <w:p w:rsidR="00B7622B" w:rsidRPr="004432A3" w:rsidRDefault="00B7622B" w:rsidP="00A0560E">
      <w:pPr>
        <w:pStyle w:val="Prrafodelista"/>
        <w:numPr>
          <w:ilvl w:val="0"/>
          <w:numId w:val="4"/>
        </w:numPr>
      </w:pPr>
      <w:r w:rsidRPr="004432A3">
        <w:t>Precio de venta ($). Resultado:</w:t>
      </w:r>
      <w:r w:rsidRPr="004432A3">
        <w:rPr>
          <w:highlight w:val="green"/>
        </w:rPr>
        <w:t xml:space="preserve"> OK</w:t>
      </w:r>
    </w:p>
    <w:p w:rsidR="00B7622B" w:rsidRPr="004432A3" w:rsidRDefault="00B7622B" w:rsidP="00A0560E">
      <w:pPr>
        <w:pStyle w:val="Prrafodelista"/>
        <w:numPr>
          <w:ilvl w:val="0"/>
          <w:numId w:val="4"/>
        </w:numPr>
      </w:pPr>
      <w:r w:rsidRPr="004432A3">
        <w:t>Precio de venta (%). Resultado:</w:t>
      </w:r>
      <w:r w:rsidRPr="004432A3">
        <w:rPr>
          <w:highlight w:val="green"/>
        </w:rPr>
        <w:t xml:space="preserve"> OK</w:t>
      </w:r>
    </w:p>
    <w:p w:rsidR="00B7622B" w:rsidRPr="004432A3" w:rsidRDefault="00B7622B" w:rsidP="00A0560E">
      <w:pPr>
        <w:pStyle w:val="Prrafodelista"/>
        <w:numPr>
          <w:ilvl w:val="0"/>
          <w:numId w:val="4"/>
        </w:numPr>
        <w:rPr>
          <w:rFonts w:cstheme="minorHAnsi"/>
        </w:rPr>
      </w:pPr>
      <w:r w:rsidRPr="004432A3">
        <w:t xml:space="preserve">Stock mínimo. </w:t>
      </w:r>
      <w:r w:rsidRPr="009A7778">
        <w:t xml:space="preserve">Resultado: </w:t>
      </w:r>
      <w:r w:rsidRPr="009A7778">
        <w:rPr>
          <w:highlight w:val="green"/>
        </w:rPr>
        <w:t>OK</w:t>
      </w:r>
    </w:p>
    <w:p w:rsidR="00B7622B" w:rsidRPr="004432A3" w:rsidRDefault="00B7622B" w:rsidP="00A0560E">
      <w:pPr>
        <w:pStyle w:val="Prrafodelista"/>
        <w:numPr>
          <w:ilvl w:val="0"/>
          <w:numId w:val="4"/>
        </w:numPr>
      </w:pPr>
      <w:r w:rsidRPr="004432A3">
        <w:t>Fecha de vencimiento. Resultado:</w:t>
      </w:r>
      <w:r w:rsidRPr="004432A3">
        <w:rPr>
          <w:highlight w:val="green"/>
        </w:rPr>
        <w:t xml:space="preserve"> OK</w:t>
      </w:r>
    </w:p>
    <w:p w:rsidR="00B7622B" w:rsidRPr="00A0560E" w:rsidRDefault="00B7622B" w:rsidP="00A0560E">
      <w:pPr>
        <w:rPr>
          <w:u w:val="single"/>
        </w:rPr>
      </w:pPr>
      <w:r w:rsidRPr="00A0560E">
        <w:rPr>
          <w:u w:val="single"/>
        </w:rPr>
        <w:lastRenderedPageBreak/>
        <w:t>Escenarios particulares</w:t>
      </w:r>
    </w:p>
    <w:p w:rsidR="00B7622B" w:rsidRPr="004432A3" w:rsidRDefault="00B7622B" w:rsidP="00A0560E">
      <w:pPr>
        <w:pStyle w:val="Prrafodelista"/>
        <w:numPr>
          <w:ilvl w:val="0"/>
          <w:numId w:val="4"/>
        </w:numPr>
      </w:pPr>
      <w:r w:rsidRPr="004432A3">
        <w:t>No debería permitirse del ingreso del mismo proveedor y el mismo código identificador a dos artículos distintos. Resultado:</w:t>
      </w:r>
      <w:r w:rsidRPr="004432A3">
        <w:rPr>
          <w:highlight w:val="green"/>
        </w:rPr>
        <w:t xml:space="preserve"> OK</w:t>
      </w:r>
    </w:p>
    <w:p w:rsidR="00B7622B" w:rsidRPr="000A176C" w:rsidRDefault="00B7622B" w:rsidP="00A0560E">
      <w:pPr>
        <w:pStyle w:val="Prrafodelista"/>
        <w:numPr>
          <w:ilvl w:val="0"/>
          <w:numId w:val="4"/>
        </w:numPr>
        <w:rPr>
          <w:rFonts w:cstheme="minorHAnsi"/>
        </w:rPr>
      </w:pPr>
      <w:r w:rsidRPr="004432A3">
        <w:t xml:space="preserve">No debería permitirse el ingreso del mismo proveedor y distinto </w:t>
      </w:r>
      <w:r w:rsidRPr="004432A3">
        <w:rPr>
          <w:rFonts w:cstheme="minorHAnsi"/>
        </w:rPr>
        <w:t xml:space="preserve">código identificador para el mismo artículo. Resultado: </w:t>
      </w:r>
      <w:r w:rsidRPr="004432A3">
        <w:rPr>
          <w:highlight w:val="green"/>
        </w:rPr>
        <w:t>OK</w:t>
      </w:r>
    </w:p>
    <w:p w:rsidR="000A176C" w:rsidRPr="004432A3" w:rsidRDefault="000A176C" w:rsidP="000A176C">
      <w:pPr>
        <w:pStyle w:val="Prrafodelista"/>
        <w:rPr>
          <w:rFonts w:cstheme="minorHAnsi"/>
        </w:rPr>
      </w:pPr>
    </w:p>
    <w:p w:rsidR="00B7622B" w:rsidRPr="00A0560E" w:rsidRDefault="00B7622B" w:rsidP="00A0560E">
      <w:pPr>
        <w:rPr>
          <w:u w:val="single"/>
        </w:rPr>
      </w:pPr>
      <w:proofErr w:type="spellStart"/>
      <w:r w:rsidRPr="00A0560E">
        <w:rPr>
          <w:u w:val="single"/>
        </w:rPr>
        <w:t>Postcondiciones</w:t>
      </w:r>
      <w:proofErr w:type="spellEnd"/>
    </w:p>
    <w:p w:rsidR="00A0560E" w:rsidRDefault="00B7622B" w:rsidP="001A46F4">
      <w:pPr>
        <w:pStyle w:val="Prrafodelista"/>
        <w:numPr>
          <w:ilvl w:val="0"/>
          <w:numId w:val="20"/>
        </w:numPr>
      </w:pPr>
      <w:r w:rsidRPr="00A0560E">
        <w:t>El artículo queda ingres</w:t>
      </w:r>
      <w:r w:rsidR="00A0560E">
        <w:t xml:space="preserve">ado al sistema. </w:t>
      </w:r>
      <w:r w:rsidR="00A0560E" w:rsidRPr="00A0560E">
        <w:rPr>
          <w:highlight w:val="green"/>
        </w:rPr>
        <w:t>OK</w:t>
      </w:r>
    </w:p>
    <w:p w:rsidR="00B7622B" w:rsidRPr="00A0560E" w:rsidRDefault="00B7622B" w:rsidP="001A46F4">
      <w:pPr>
        <w:pStyle w:val="Prrafodelista"/>
        <w:numPr>
          <w:ilvl w:val="0"/>
          <w:numId w:val="20"/>
        </w:numPr>
      </w:pPr>
      <w:r w:rsidRPr="00B7622B">
        <w:t xml:space="preserve">Se agrega una entrada al historial de operaciones indicando que el usuario ha dado de alta un nuevo artículo. </w:t>
      </w:r>
      <w:r w:rsidRPr="002A444C">
        <w:t xml:space="preserve">Se guarda el </w:t>
      </w:r>
      <w:proofErr w:type="spellStart"/>
      <w:r w:rsidRPr="002A444C">
        <w:t>idUsuario</w:t>
      </w:r>
      <w:proofErr w:type="spellEnd"/>
      <w:r w:rsidRPr="002A444C">
        <w:t xml:space="preserve">, </w:t>
      </w:r>
      <w:proofErr w:type="spellStart"/>
      <w:r w:rsidRPr="002A444C">
        <w:t>idOperacion</w:t>
      </w:r>
      <w:proofErr w:type="spellEnd"/>
      <w:r w:rsidRPr="002A444C">
        <w:t xml:space="preserve">, </w:t>
      </w:r>
      <w:proofErr w:type="spellStart"/>
      <w:r w:rsidRPr="00A0560E">
        <w:t>nombreOperacion</w:t>
      </w:r>
      <w:proofErr w:type="spellEnd"/>
      <w:r w:rsidRPr="00A0560E">
        <w:t>, Fecha y Hora.</w:t>
      </w:r>
      <w:r w:rsidRPr="00A0560E">
        <w:rPr>
          <w:sz w:val="28"/>
          <w:szCs w:val="28"/>
        </w:rPr>
        <w:t xml:space="preserve"> </w:t>
      </w:r>
      <w:r w:rsidRPr="00A0560E">
        <w:rPr>
          <w:highlight w:val="green"/>
        </w:rPr>
        <w:t>OK</w:t>
      </w:r>
    </w:p>
    <w:p w:rsidR="00B7622B" w:rsidRPr="00A0560E" w:rsidRDefault="00B7622B" w:rsidP="00A0560E">
      <w:r w:rsidRPr="00A0560E">
        <w:br w:type="page"/>
      </w:r>
    </w:p>
    <w:p w:rsidR="00B7622B" w:rsidRDefault="00B7622B" w:rsidP="00A0560E">
      <w:pPr>
        <w:pStyle w:val="Ttulo1"/>
      </w:pPr>
      <w:bookmarkStart w:id="65" w:name="_Toc404535761"/>
      <w:r>
        <w:lastRenderedPageBreak/>
        <w:t>ALTA PROVEEDOR</w:t>
      </w:r>
      <w:bookmarkEnd w:id="65"/>
    </w:p>
    <w:p w:rsidR="000F1EF6" w:rsidRPr="000F1EF6" w:rsidRDefault="000F1EF6" w:rsidP="000F1EF6">
      <w:pPr>
        <w:rPr>
          <w:lang w:val="es-ES" w:eastAsia="es-ES"/>
        </w:rPr>
      </w:pPr>
    </w:p>
    <w:p w:rsidR="00B7622B" w:rsidRPr="004432A3" w:rsidRDefault="00B7622B" w:rsidP="00A0560E">
      <w:pPr>
        <w:pStyle w:val="Ttulo2"/>
      </w:pPr>
      <w:bookmarkStart w:id="66" w:name="_Toc404535762"/>
      <w:r w:rsidRPr="004432A3">
        <w:t>ESPECIFICACIÓN DE REQUERIMIENTOS</w:t>
      </w:r>
      <w:bookmarkEnd w:id="66"/>
    </w:p>
    <w:p w:rsidR="00B7622B" w:rsidRPr="00B7622B" w:rsidRDefault="000F1EF6" w:rsidP="000F1EF6">
      <w:pPr>
        <w:pStyle w:val="Ttulo3"/>
      </w:pPr>
      <w:r>
        <w:t xml:space="preserve"> </w:t>
      </w:r>
      <w:bookmarkStart w:id="67" w:name="_Toc404535763"/>
      <w:r w:rsidR="00B7622B" w:rsidRPr="00B7622B">
        <w:t>CMPREQ02: Alta/baja/modificación de proveedores</w:t>
      </w:r>
      <w:bookmarkEnd w:id="67"/>
    </w:p>
    <w:p w:rsidR="00B7622B" w:rsidRPr="00B7622B" w:rsidRDefault="00B7622B" w:rsidP="00A0560E">
      <w:r w:rsidRPr="00B7622B">
        <w:t xml:space="preserve">El sistema debe permitir el registro de proveedores distintos a D.U.S.A., además de la baja y modificación de sus atributos. Los mismos serán: RUC, Razón social, Teléfono, Dirección, Nombre comercial (Obligatorio). Debe existir un identificador autogenerado por el sistema y que el usuario pueda distinguir entre proveedores a partir de él. Además dos proveedores diferentes no pueden tener el mismo RUT (al menos que su valor sea vacío). Para el campo teléfono debe existir la posibilidad que se pueda poner una lista de teléfonos y que acepte caracteres alfabéticos. </w:t>
      </w:r>
    </w:p>
    <w:p w:rsidR="00B7622B" w:rsidRPr="00B7622B" w:rsidRDefault="00B7622B" w:rsidP="00A0560E">
      <w:r w:rsidRPr="00B7622B">
        <w:t>Se especificó solo el nombre comercial como obligatorio para dar la posibilidad de registrar proveedores ambulantes, etc. sin necesidad de completar el resto de los datos.</w:t>
      </w:r>
    </w:p>
    <w:p w:rsidR="00B7622B" w:rsidRPr="00B7622B" w:rsidRDefault="00B7622B" w:rsidP="00A0560E">
      <w:pPr>
        <w:rPr>
          <w:highlight w:val="yellow"/>
        </w:rPr>
      </w:pPr>
    </w:p>
    <w:p w:rsidR="00B7622B" w:rsidRPr="004432A3" w:rsidRDefault="00B7622B" w:rsidP="00A0560E">
      <w:pPr>
        <w:pStyle w:val="Ttulo2"/>
      </w:pPr>
      <w:bookmarkStart w:id="68" w:name="_Toc404535764"/>
      <w:r w:rsidRPr="004432A3">
        <w:t>MODELO DE CASOS DE USO</w:t>
      </w:r>
      <w:bookmarkEnd w:id="68"/>
    </w:p>
    <w:p w:rsidR="00B7622B" w:rsidRDefault="000F1EF6" w:rsidP="00A0560E">
      <w:pPr>
        <w:pStyle w:val="Ttulo3"/>
      </w:pPr>
      <w:r>
        <w:t xml:space="preserve"> </w:t>
      </w:r>
      <w:bookmarkStart w:id="69" w:name="_Toc404535765"/>
      <w:r w:rsidR="00B7622B">
        <w:t>Descripción</w:t>
      </w:r>
      <w:bookmarkEnd w:id="69"/>
    </w:p>
    <w:p w:rsidR="00B7622B" w:rsidRPr="00B7622B" w:rsidRDefault="00B7622B" w:rsidP="00A0560E">
      <w:pPr>
        <w:rPr>
          <w:b/>
        </w:rPr>
      </w:pPr>
      <w:bookmarkStart w:id="70" w:name="h.2fk6b3p"/>
      <w:bookmarkEnd w:id="70"/>
      <w:r w:rsidRPr="00B7622B">
        <w:t>El caso de uso permite dar de alta un nuevo proveedor en el sistema.</w:t>
      </w:r>
    </w:p>
    <w:p w:rsidR="00B7622B" w:rsidRDefault="000F1EF6" w:rsidP="00A0560E">
      <w:pPr>
        <w:pStyle w:val="Ttulo3"/>
      </w:pPr>
      <w:r>
        <w:t xml:space="preserve"> </w:t>
      </w:r>
      <w:bookmarkStart w:id="71" w:name="_Toc404535766"/>
      <w:r w:rsidR="00B7622B">
        <w:t>Pre-condiciones</w:t>
      </w:r>
      <w:bookmarkEnd w:id="71"/>
    </w:p>
    <w:p w:rsidR="00B7622B" w:rsidRPr="00B7622B" w:rsidRDefault="00B7622B" w:rsidP="001A46F4">
      <w:pPr>
        <w:pStyle w:val="Prrafodelista"/>
        <w:numPr>
          <w:ilvl w:val="0"/>
          <w:numId w:val="21"/>
        </w:numPr>
      </w:pPr>
      <w:r w:rsidRPr="00B7622B">
        <w:t>El usuario debe haber iniciado sesión en el sistema.</w:t>
      </w:r>
    </w:p>
    <w:p w:rsidR="00B7622B" w:rsidRPr="00A0560E" w:rsidRDefault="00B7622B" w:rsidP="001A46F4">
      <w:pPr>
        <w:pStyle w:val="Prrafodelista"/>
        <w:numPr>
          <w:ilvl w:val="0"/>
          <w:numId w:val="21"/>
        </w:numPr>
        <w:rPr>
          <w:b/>
        </w:rPr>
      </w:pPr>
      <w:bookmarkStart w:id="72" w:name="h.upglbi"/>
      <w:bookmarkEnd w:id="72"/>
      <w:r w:rsidRPr="00B7622B">
        <w:t>El proveedor a ingresar no está registrado en el sistema.</w:t>
      </w:r>
    </w:p>
    <w:p w:rsidR="00B7622B" w:rsidRDefault="000F1EF6" w:rsidP="00A0560E">
      <w:pPr>
        <w:pStyle w:val="Ttulo3"/>
      </w:pPr>
      <w:r>
        <w:t xml:space="preserve"> </w:t>
      </w:r>
      <w:bookmarkStart w:id="73" w:name="_Toc404535767"/>
      <w:r w:rsidR="00B7622B">
        <w:t>Flujo de eventos principal</w:t>
      </w:r>
      <w:bookmarkEnd w:id="73"/>
    </w:p>
    <w:p w:rsidR="00B7622B" w:rsidRPr="00B7622B" w:rsidRDefault="00B7622B" w:rsidP="00A0560E">
      <w:r w:rsidRPr="00B7622B">
        <w:t>1. El usuario ingresa en el sistema los datos del nuevo proveedor, estos son: Documento (RUT, CI, otro), razón social, teléfono, dirección, nombre comercial (obligatorio) y si es marca o laboratorio.</w:t>
      </w:r>
    </w:p>
    <w:p w:rsidR="00B7622B" w:rsidRPr="00B7622B" w:rsidRDefault="00B7622B" w:rsidP="00A0560E">
      <w:r w:rsidRPr="00B7622B">
        <w:t>2. El usuario confirma el nuevo proveedor.</w:t>
      </w:r>
    </w:p>
    <w:p w:rsidR="00B7622B" w:rsidRPr="00B7622B" w:rsidRDefault="00B7622B" w:rsidP="00A0560E">
      <w:r w:rsidRPr="00B7622B">
        <w:t>3. Se verifican que los datos ingresados sean correctos.</w:t>
      </w:r>
    </w:p>
    <w:p w:rsidR="00B7622B" w:rsidRPr="00B7622B" w:rsidRDefault="00B7622B" w:rsidP="00A0560E">
      <w:r w:rsidRPr="00B7622B">
        <w:t xml:space="preserve">4. El sistema </w:t>
      </w:r>
      <w:proofErr w:type="gramStart"/>
      <w:r w:rsidRPr="00B7622B">
        <w:t>valida</w:t>
      </w:r>
      <w:proofErr w:type="gramEnd"/>
      <w:r w:rsidRPr="00B7622B">
        <w:t xml:space="preserve"> que el usuario que realiza la operación tenga permisos para ejecutar la misma.</w:t>
      </w:r>
    </w:p>
    <w:p w:rsidR="00B7622B" w:rsidRPr="00B7622B" w:rsidRDefault="00B7622B" w:rsidP="00A0560E">
      <w:r w:rsidRPr="00B7622B">
        <w:t>5. El sistema informa que el nuevo proveedor fue ingresado correctamente.</w:t>
      </w:r>
    </w:p>
    <w:p w:rsidR="00B7622B" w:rsidRPr="00B7622B" w:rsidRDefault="00B7622B" w:rsidP="00A0560E">
      <w:pPr>
        <w:rPr>
          <w:b/>
        </w:rPr>
      </w:pPr>
      <w:bookmarkStart w:id="74" w:name="h.3ep43zb"/>
      <w:bookmarkEnd w:id="74"/>
      <w:r w:rsidRPr="00B7622B">
        <w:t>6. Fin del caso de uso.</w:t>
      </w:r>
    </w:p>
    <w:p w:rsidR="00B7622B" w:rsidRDefault="00A11369" w:rsidP="00A0560E">
      <w:pPr>
        <w:pStyle w:val="Ttulo3"/>
      </w:pPr>
      <w:r>
        <w:t xml:space="preserve"> </w:t>
      </w:r>
      <w:bookmarkStart w:id="75" w:name="_Toc404535768"/>
      <w:r w:rsidR="00B7622B">
        <w:t>Flujos de eventos alternativos</w:t>
      </w:r>
      <w:bookmarkEnd w:id="75"/>
    </w:p>
    <w:p w:rsidR="00B7622B" w:rsidRPr="00B7622B" w:rsidRDefault="00B7622B" w:rsidP="00A0560E">
      <w:r w:rsidRPr="00B7622B">
        <w:t xml:space="preserve">3. a. Los datos ingresados no son correctos. </w:t>
      </w:r>
    </w:p>
    <w:p w:rsidR="00B7622B" w:rsidRPr="00B7622B" w:rsidRDefault="00B7622B" w:rsidP="00A0560E">
      <w:r w:rsidRPr="00B7622B">
        <w:t>3. a. 1. El sistema indica mediante un mensaje de error "Dato inválido" o un asterisco (*), ambos en rojo, en el campo que corresponda.</w:t>
      </w:r>
    </w:p>
    <w:p w:rsidR="00B7622B" w:rsidRPr="00B7622B" w:rsidRDefault="00B7622B" w:rsidP="00A0560E">
      <w:r w:rsidRPr="00B7622B">
        <w:t>3. a. 2. Se vuelve al paso 1 del flujo principal.</w:t>
      </w:r>
    </w:p>
    <w:p w:rsidR="00B7622B" w:rsidRPr="00B7622B" w:rsidRDefault="00B7622B" w:rsidP="00A0560E">
      <w:r w:rsidRPr="00B7622B">
        <w:t>5. a. El usuario no tiene los permisos suficientes:</w:t>
      </w:r>
    </w:p>
    <w:p w:rsidR="00B7622B" w:rsidRPr="00B7622B" w:rsidRDefault="00B7622B" w:rsidP="00A0560E">
      <w:r w:rsidRPr="00B7622B">
        <w:tab/>
        <w:t>5. a. 1. El sistema despliega el mensaje de error "Su usuario no tiene los permisos suficientes para realizar esta operación".</w:t>
      </w:r>
    </w:p>
    <w:p w:rsidR="00B7622B" w:rsidRPr="00B7622B" w:rsidRDefault="00B7622B" w:rsidP="00A0560E">
      <w:r w:rsidRPr="00B7622B">
        <w:tab/>
        <w:t>5. a. 2. Fin del caso de uso.</w:t>
      </w:r>
    </w:p>
    <w:p w:rsidR="00B7622B" w:rsidRPr="00B7622B" w:rsidRDefault="00B7622B" w:rsidP="00A0560E">
      <w:pPr>
        <w:rPr>
          <w:b/>
        </w:rPr>
      </w:pPr>
      <w:bookmarkStart w:id="76" w:name="h.1tuee74"/>
      <w:bookmarkEnd w:id="76"/>
      <w:r w:rsidRPr="00B7622B">
        <w:t>G. El usuario presiona el botón "Cancelar" en algún paso del flujo. Se cancela el caso de uso dejando el sistema en el mismo estado que estaba antes de iniciarlo.</w:t>
      </w:r>
    </w:p>
    <w:p w:rsidR="00B7622B" w:rsidRDefault="000F1EF6" w:rsidP="00A0560E">
      <w:pPr>
        <w:pStyle w:val="Ttulo3"/>
      </w:pPr>
      <w:r>
        <w:lastRenderedPageBreak/>
        <w:t xml:space="preserve"> </w:t>
      </w:r>
      <w:bookmarkStart w:id="77" w:name="_Toc404535769"/>
      <w:r w:rsidR="00B7622B">
        <w:t>Post-condiciones</w:t>
      </w:r>
      <w:bookmarkEnd w:id="77"/>
    </w:p>
    <w:p w:rsidR="00B7622B" w:rsidRPr="00B7622B" w:rsidRDefault="00B7622B" w:rsidP="00A0560E">
      <w:pPr>
        <w:rPr>
          <w:b/>
        </w:rPr>
      </w:pPr>
      <w:bookmarkStart w:id="78" w:name="h.4du1wux"/>
      <w:bookmarkEnd w:id="78"/>
      <w:r w:rsidRPr="00B7622B">
        <w:t>Se crea un nuevo proveedor y se guarda en el sistema.</w:t>
      </w:r>
    </w:p>
    <w:p w:rsidR="00B7622B" w:rsidRDefault="000F1EF6" w:rsidP="00A0560E">
      <w:pPr>
        <w:pStyle w:val="Ttulo3"/>
      </w:pPr>
      <w:r>
        <w:t xml:space="preserve"> </w:t>
      </w:r>
      <w:bookmarkStart w:id="79" w:name="_Toc404535770"/>
      <w:r w:rsidR="00B7622B">
        <w:t>Requerimientos especiales</w:t>
      </w:r>
      <w:bookmarkEnd w:id="79"/>
    </w:p>
    <w:p w:rsidR="00B7622B" w:rsidRDefault="00B7622B" w:rsidP="00A0560E">
      <w:r>
        <w:t>No hay.</w:t>
      </w:r>
    </w:p>
    <w:p w:rsidR="00B7622B" w:rsidRDefault="00B7622B" w:rsidP="00A0560E">
      <w:pPr>
        <w:pStyle w:val="MTemaNormal"/>
      </w:pPr>
    </w:p>
    <w:p w:rsidR="00B7622B" w:rsidRDefault="00B7622B" w:rsidP="00A0560E">
      <w:pPr>
        <w:pStyle w:val="MTemaNormal"/>
      </w:pPr>
    </w:p>
    <w:p w:rsidR="00B7622B" w:rsidRPr="004432A3" w:rsidRDefault="00B7622B" w:rsidP="00A0560E">
      <w:pPr>
        <w:pStyle w:val="Ttulo2"/>
      </w:pPr>
      <w:bookmarkStart w:id="80" w:name="_Toc404535771"/>
      <w:r w:rsidRPr="004432A3">
        <w:t>MODELO DE CASOS DE PRUEBA</w:t>
      </w:r>
      <w:bookmarkEnd w:id="80"/>
    </w:p>
    <w:p w:rsidR="00B7622B" w:rsidRDefault="00B7622B" w:rsidP="00A0560E">
      <w:pPr>
        <w:pStyle w:val="MTemaNormal"/>
      </w:pPr>
    </w:p>
    <w:p w:rsidR="00B7622B" w:rsidRDefault="00B7622B" w:rsidP="00A0560E">
      <w:pPr>
        <w:pStyle w:val="MTemaNormal"/>
        <w:rPr>
          <w:b/>
        </w:rPr>
      </w:pPr>
      <w:r w:rsidRPr="00A11369">
        <w:rPr>
          <w:b/>
        </w:rPr>
        <w:t>Escenarios</w:t>
      </w:r>
    </w:p>
    <w:p w:rsidR="00A11369" w:rsidRPr="00A11369" w:rsidRDefault="00A11369" w:rsidP="00A0560E">
      <w:pPr>
        <w:pStyle w:val="MTemaNormal"/>
        <w:rPr>
          <w:b/>
        </w:rPr>
      </w:pP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73"/>
        <w:gridCol w:w="2015"/>
        <w:gridCol w:w="1369"/>
        <w:gridCol w:w="1369"/>
        <w:gridCol w:w="1181"/>
      </w:tblGrid>
      <w:tr w:rsidR="00B7622B" w:rsidTr="00A11369">
        <w:tc>
          <w:tcPr>
            <w:tcW w:w="2073" w:type="dxa"/>
            <w:shd w:val="clear" w:color="auto" w:fill="BFBFBF" w:themeFill="background1" w:themeFillShade="BF"/>
          </w:tcPr>
          <w:p w:rsidR="00B7622B" w:rsidRPr="00A11369" w:rsidRDefault="00B7622B" w:rsidP="00A11369">
            <w:pPr>
              <w:pStyle w:val="MTemaNormal"/>
              <w:ind w:left="-7"/>
              <w:jc w:val="left"/>
              <w:rPr>
                <w:b/>
              </w:rPr>
            </w:pPr>
            <w:r w:rsidRPr="00A11369">
              <w:rPr>
                <w:b/>
              </w:rPr>
              <w:t>Nombre de escenario</w:t>
            </w:r>
          </w:p>
        </w:tc>
        <w:tc>
          <w:tcPr>
            <w:tcW w:w="2015" w:type="dxa"/>
            <w:shd w:val="clear" w:color="auto" w:fill="BFBFBF" w:themeFill="background1" w:themeFillShade="BF"/>
          </w:tcPr>
          <w:p w:rsidR="00B7622B" w:rsidRPr="00A11369" w:rsidRDefault="00B7622B" w:rsidP="00A11369">
            <w:pPr>
              <w:pStyle w:val="MTemaNormal"/>
              <w:ind w:hanging="567"/>
              <w:jc w:val="left"/>
              <w:rPr>
                <w:b/>
              </w:rPr>
            </w:pPr>
            <w:r w:rsidRPr="00A11369">
              <w:rPr>
                <w:b/>
              </w:rPr>
              <w:t>Flujo Inicial</w:t>
            </w:r>
          </w:p>
        </w:tc>
        <w:tc>
          <w:tcPr>
            <w:tcW w:w="1369" w:type="dxa"/>
            <w:shd w:val="clear" w:color="auto" w:fill="BFBFBF" w:themeFill="background1" w:themeFillShade="BF"/>
          </w:tcPr>
          <w:p w:rsidR="00B7622B" w:rsidRPr="00A11369" w:rsidRDefault="00B7622B" w:rsidP="00CD0048">
            <w:pPr>
              <w:pStyle w:val="MTemaNormal"/>
              <w:ind w:left="45"/>
              <w:jc w:val="left"/>
              <w:rPr>
                <w:b/>
              </w:rPr>
            </w:pPr>
            <w:r w:rsidRPr="00A11369">
              <w:rPr>
                <w:b/>
              </w:rPr>
              <w:t>Flujo alternativo</w:t>
            </w:r>
          </w:p>
        </w:tc>
        <w:tc>
          <w:tcPr>
            <w:tcW w:w="1369" w:type="dxa"/>
            <w:shd w:val="clear" w:color="auto" w:fill="BFBFBF" w:themeFill="background1" w:themeFillShade="BF"/>
          </w:tcPr>
          <w:p w:rsidR="00B7622B" w:rsidRPr="00A11369" w:rsidRDefault="00B7622B" w:rsidP="00CD0048">
            <w:pPr>
              <w:pStyle w:val="MTemaNormal"/>
              <w:ind w:left="26"/>
              <w:jc w:val="left"/>
              <w:rPr>
                <w:b/>
              </w:rPr>
            </w:pPr>
            <w:r w:rsidRPr="00A11369">
              <w:rPr>
                <w:b/>
              </w:rPr>
              <w:t>Flujo alternativo</w:t>
            </w:r>
          </w:p>
        </w:tc>
        <w:tc>
          <w:tcPr>
            <w:tcW w:w="1181" w:type="dxa"/>
            <w:shd w:val="clear" w:color="auto" w:fill="BFBFBF" w:themeFill="background1" w:themeFillShade="BF"/>
          </w:tcPr>
          <w:p w:rsidR="00B7622B" w:rsidRPr="00A11369" w:rsidRDefault="00B7622B" w:rsidP="00A11369">
            <w:pPr>
              <w:pStyle w:val="MTemaNormal"/>
              <w:jc w:val="left"/>
              <w:rPr>
                <w:b/>
              </w:rPr>
            </w:pPr>
            <w:r w:rsidRPr="00A11369">
              <w:rPr>
                <w:b/>
              </w:rPr>
              <w:t>…</w:t>
            </w:r>
          </w:p>
        </w:tc>
      </w:tr>
      <w:tr w:rsidR="00B7622B" w:rsidTr="0035486B">
        <w:tc>
          <w:tcPr>
            <w:tcW w:w="2073" w:type="dxa"/>
          </w:tcPr>
          <w:p w:rsidR="00B7622B" w:rsidRDefault="00B7622B" w:rsidP="00CD0048">
            <w:pPr>
              <w:pStyle w:val="MTemaNormal"/>
              <w:ind w:hanging="574"/>
              <w:jc w:val="left"/>
            </w:pPr>
            <w:r>
              <w:t>E1: Alta exitosa</w:t>
            </w:r>
          </w:p>
        </w:tc>
        <w:tc>
          <w:tcPr>
            <w:tcW w:w="2015" w:type="dxa"/>
          </w:tcPr>
          <w:p w:rsidR="00B7622B" w:rsidRDefault="00B7622B" w:rsidP="00A11369">
            <w:pPr>
              <w:pStyle w:val="MTemaNormal"/>
              <w:ind w:hanging="567"/>
            </w:pPr>
            <w:r>
              <w:t>Flujo principal</w:t>
            </w:r>
          </w:p>
        </w:tc>
        <w:tc>
          <w:tcPr>
            <w:tcW w:w="1369" w:type="dxa"/>
          </w:tcPr>
          <w:p w:rsidR="00B7622B" w:rsidRDefault="00B7622B" w:rsidP="00CD0048">
            <w:pPr>
              <w:pStyle w:val="MTemaNormal"/>
              <w:ind w:left="45"/>
            </w:pPr>
          </w:p>
        </w:tc>
        <w:tc>
          <w:tcPr>
            <w:tcW w:w="1369" w:type="dxa"/>
          </w:tcPr>
          <w:p w:rsidR="00B7622B" w:rsidRDefault="00B7622B" w:rsidP="00A0560E">
            <w:pPr>
              <w:pStyle w:val="MTemaNormal"/>
            </w:pPr>
          </w:p>
        </w:tc>
        <w:tc>
          <w:tcPr>
            <w:tcW w:w="1181" w:type="dxa"/>
          </w:tcPr>
          <w:p w:rsidR="00B7622B" w:rsidRDefault="00B7622B" w:rsidP="00A0560E">
            <w:pPr>
              <w:pStyle w:val="MTemaNormal"/>
            </w:pPr>
          </w:p>
        </w:tc>
      </w:tr>
      <w:tr w:rsidR="00B7622B" w:rsidTr="0035486B">
        <w:tc>
          <w:tcPr>
            <w:tcW w:w="2073" w:type="dxa"/>
          </w:tcPr>
          <w:p w:rsidR="00B7622B" w:rsidRDefault="00B7622B" w:rsidP="00CD0048">
            <w:pPr>
              <w:pStyle w:val="MTemaNormal"/>
              <w:ind w:left="-7"/>
              <w:jc w:val="left"/>
            </w:pPr>
            <w:r>
              <w:t>E2: Datos incorrectos</w:t>
            </w:r>
          </w:p>
        </w:tc>
        <w:tc>
          <w:tcPr>
            <w:tcW w:w="2015" w:type="dxa"/>
          </w:tcPr>
          <w:p w:rsidR="00B7622B" w:rsidRDefault="00B7622B" w:rsidP="00A11369">
            <w:pPr>
              <w:pStyle w:val="MTemaNormal"/>
              <w:ind w:hanging="567"/>
            </w:pPr>
            <w:r>
              <w:t>Flujo principal</w:t>
            </w:r>
          </w:p>
        </w:tc>
        <w:tc>
          <w:tcPr>
            <w:tcW w:w="1369" w:type="dxa"/>
          </w:tcPr>
          <w:p w:rsidR="00B7622B" w:rsidRDefault="00B7622B" w:rsidP="00CD0048">
            <w:pPr>
              <w:pStyle w:val="MTemaNormal"/>
              <w:ind w:left="45"/>
            </w:pPr>
            <w:r>
              <w:t>3.a.</w:t>
            </w:r>
          </w:p>
        </w:tc>
        <w:tc>
          <w:tcPr>
            <w:tcW w:w="1369" w:type="dxa"/>
          </w:tcPr>
          <w:p w:rsidR="00B7622B" w:rsidRDefault="00B7622B" w:rsidP="00A0560E">
            <w:pPr>
              <w:pStyle w:val="MTemaNormal"/>
            </w:pPr>
          </w:p>
        </w:tc>
        <w:tc>
          <w:tcPr>
            <w:tcW w:w="1181" w:type="dxa"/>
          </w:tcPr>
          <w:p w:rsidR="00B7622B" w:rsidRDefault="00B7622B" w:rsidP="00A0560E">
            <w:pPr>
              <w:pStyle w:val="MTemaNormal"/>
            </w:pPr>
          </w:p>
        </w:tc>
      </w:tr>
      <w:tr w:rsidR="00B7622B" w:rsidTr="0035486B">
        <w:tc>
          <w:tcPr>
            <w:tcW w:w="2073" w:type="dxa"/>
          </w:tcPr>
          <w:p w:rsidR="00B7622B" w:rsidRDefault="00B7622B" w:rsidP="00CD0048">
            <w:pPr>
              <w:pStyle w:val="MTemaNormal"/>
              <w:ind w:hanging="574"/>
              <w:jc w:val="left"/>
            </w:pPr>
            <w:r>
              <w:t>E3: No autorizado</w:t>
            </w:r>
          </w:p>
        </w:tc>
        <w:tc>
          <w:tcPr>
            <w:tcW w:w="2015" w:type="dxa"/>
          </w:tcPr>
          <w:p w:rsidR="00B7622B" w:rsidRDefault="00B7622B" w:rsidP="00A11369">
            <w:pPr>
              <w:pStyle w:val="MTemaNormal"/>
              <w:ind w:hanging="567"/>
            </w:pPr>
            <w:r>
              <w:t>Flujo principal</w:t>
            </w:r>
          </w:p>
        </w:tc>
        <w:tc>
          <w:tcPr>
            <w:tcW w:w="1369" w:type="dxa"/>
          </w:tcPr>
          <w:p w:rsidR="00B7622B" w:rsidRDefault="00B7622B" w:rsidP="00CD0048">
            <w:pPr>
              <w:pStyle w:val="MTemaNormal"/>
              <w:ind w:left="45"/>
            </w:pPr>
            <w:r>
              <w:t>5.a</w:t>
            </w:r>
          </w:p>
        </w:tc>
        <w:tc>
          <w:tcPr>
            <w:tcW w:w="1369" w:type="dxa"/>
          </w:tcPr>
          <w:p w:rsidR="00B7622B" w:rsidRDefault="00B7622B" w:rsidP="00A0560E">
            <w:pPr>
              <w:pStyle w:val="MTemaNormal"/>
            </w:pPr>
          </w:p>
        </w:tc>
        <w:tc>
          <w:tcPr>
            <w:tcW w:w="1181" w:type="dxa"/>
          </w:tcPr>
          <w:p w:rsidR="00B7622B" w:rsidRDefault="00B7622B" w:rsidP="00A0560E">
            <w:pPr>
              <w:pStyle w:val="MTemaNormal"/>
            </w:pPr>
          </w:p>
        </w:tc>
      </w:tr>
      <w:tr w:rsidR="00B7622B" w:rsidTr="0035486B">
        <w:tc>
          <w:tcPr>
            <w:tcW w:w="2073" w:type="dxa"/>
          </w:tcPr>
          <w:p w:rsidR="00B7622B" w:rsidRDefault="00B7622B" w:rsidP="00CD0048">
            <w:pPr>
              <w:pStyle w:val="MTemaNormal"/>
              <w:ind w:hanging="574"/>
              <w:jc w:val="left"/>
            </w:pPr>
            <w:r>
              <w:t>E4: Cancelar</w:t>
            </w:r>
          </w:p>
        </w:tc>
        <w:tc>
          <w:tcPr>
            <w:tcW w:w="2015" w:type="dxa"/>
          </w:tcPr>
          <w:p w:rsidR="00B7622B" w:rsidRDefault="00B7622B" w:rsidP="00A11369">
            <w:pPr>
              <w:pStyle w:val="MTemaNormal"/>
              <w:ind w:hanging="567"/>
            </w:pPr>
            <w:r>
              <w:t>Flujo principal</w:t>
            </w:r>
          </w:p>
        </w:tc>
        <w:tc>
          <w:tcPr>
            <w:tcW w:w="1369" w:type="dxa"/>
          </w:tcPr>
          <w:p w:rsidR="00B7622B" w:rsidRDefault="00B7622B" w:rsidP="00CD0048">
            <w:pPr>
              <w:pStyle w:val="MTemaNormal"/>
              <w:ind w:left="45"/>
            </w:pPr>
            <w:r>
              <w:t>G</w:t>
            </w:r>
          </w:p>
        </w:tc>
        <w:tc>
          <w:tcPr>
            <w:tcW w:w="1369" w:type="dxa"/>
          </w:tcPr>
          <w:p w:rsidR="00B7622B" w:rsidRDefault="00B7622B" w:rsidP="00A0560E">
            <w:pPr>
              <w:pStyle w:val="MTemaNormal"/>
            </w:pPr>
          </w:p>
        </w:tc>
        <w:tc>
          <w:tcPr>
            <w:tcW w:w="1181" w:type="dxa"/>
          </w:tcPr>
          <w:p w:rsidR="00B7622B" w:rsidRDefault="00B7622B" w:rsidP="00A0560E">
            <w:pPr>
              <w:pStyle w:val="MTemaNormal"/>
            </w:pPr>
          </w:p>
        </w:tc>
      </w:tr>
    </w:tbl>
    <w:p w:rsidR="00B7622B" w:rsidRDefault="00B7622B" w:rsidP="00A0560E">
      <w:pPr>
        <w:pStyle w:val="MTemaNormal"/>
      </w:pPr>
    </w:p>
    <w:p w:rsidR="00B7622B" w:rsidRDefault="00B7622B" w:rsidP="00A0560E">
      <w:pPr>
        <w:pStyle w:val="MTemaNormal"/>
        <w:rPr>
          <w:b/>
        </w:rPr>
      </w:pPr>
      <w:r w:rsidRPr="00A11369">
        <w:rPr>
          <w:b/>
        </w:rPr>
        <w:t>Planilla de Condiciones</w:t>
      </w:r>
    </w:p>
    <w:p w:rsidR="00A11369" w:rsidRPr="00A11369" w:rsidRDefault="00A11369" w:rsidP="00A0560E">
      <w:pPr>
        <w:pStyle w:val="MTemaNormal"/>
        <w:rPr>
          <w:b/>
        </w:rPr>
      </w:pPr>
    </w:p>
    <w:tbl>
      <w:tblPr>
        <w:tblW w:w="7933"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880"/>
        <w:gridCol w:w="2790"/>
        <w:gridCol w:w="2263"/>
      </w:tblGrid>
      <w:tr w:rsidR="00B7622B" w:rsidRPr="00A11369" w:rsidTr="00CD0048">
        <w:tc>
          <w:tcPr>
            <w:tcW w:w="2880" w:type="dxa"/>
            <w:shd w:val="clear" w:color="auto" w:fill="BFBFBF" w:themeFill="background1" w:themeFillShade="BF"/>
          </w:tcPr>
          <w:p w:rsidR="00B7622B" w:rsidRPr="00A11369" w:rsidRDefault="00B7622B" w:rsidP="00CD0048">
            <w:pPr>
              <w:pStyle w:val="MTemaNormal"/>
              <w:ind w:left="20" w:hanging="20"/>
              <w:rPr>
                <w:b/>
              </w:rPr>
            </w:pPr>
            <w:r w:rsidRPr="00A11369">
              <w:rPr>
                <w:b/>
              </w:rPr>
              <w:t>Escenario – Condición</w:t>
            </w:r>
          </w:p>
        </w:tc>
        <w:tc>
          <w:tcPr>
            <w:tcW w:w="2790" w:type="dxa"/>
            <w:shd w:val="clear" w:color="auto" w:fill="BFBFBF" w:themeFill="background1" w:themeFillShade="BF"/>
          </w:tcPr>
          <w:p w:rsidR="00B7622B" w:rsidRPr="00A11369" w:rsidRDefault="00B7622B" w:rsidP="00CD0048">
            <w:pPr>
              <w:pStyle w:val="MTemaNormal"/>
              <w:ind w:left="20"/>
              <w:rPr>
                <w:b/>
              </w:rPr>
            </w:pPr>
            <w:r w:rsidRPr="00A11369">
              <w:rPr>
                <w:b/>
              </w:rPr>
              <w:t>Salida Esperada</w:t>
            </w:r>
          </w:p>
        </w:tc>
        <w:tc>
          <w:tcPr>
            <w:tcW w:w="2263" w:type="dxa"/>
            <w:shd w:val="clear" w:color="auto" w:fill="BFBFBF" w:themeFill="background1" w:themeFillShade="BF"/>
          </w:tcPr>
          <w:p w:rsidR="00B7622B" w:rsidRPr="00A11369" w:rsidRDefault="00B7622B" w:rsidP="00CD0048">
            <w:pPr>
              <w:pStyle w:val="MTemaNormal"/>
              <w:ind w:left="0"/>
              <w:rPr>
                <w:b/>
              </w:rPr>
            </w:pPr>
            <w:r w:rsidRPr="00A11369">
              <w:rPr>
                <w:b/>
              </w:rPr>
              <w:t>Casos</w:t>
            </w:r>
          </w:p>
        </w:tc>
      </w:tr>
      <w:tr w:rsidR="00B7622B" w:rsidTr="00CD0048">
        <w:tc>
          <w:tcPr>
            <w:tcW w:w="2880" w:type="dxa"/>
          </w:tcPr>
          <w:p w:rsidR="00B7622B" w:rsidRDefault="00B7622B" w:rsidP="00CD0048">
            <w:pPr>
              <w:pStyle w:val="MTemaNormal"/>
              <w:ind w:left="20" w:hanging="20"/>
            </w:pPr>
            <w:r>
              <w:t>E1 - Se ingresan todos los datos</w:t>
            </w:r>
          </w:p>
        </w:tc>
        <w:tc>
          <w:tcPr>
            <w:tcW w:w="2790" w:type="dxa"/>
          </w:tcPr>
          <w:p w:rsidR="00B7622B" w:rsidRDefault="00B7622B" w:rsidP="009A7778">
            <w:pPr>
              <w:pStyle w:val="MTemaNormal"/>
              <w:ind w:left="20"/>
              <w:jc w:val="left"/>
            </w:pPr>
            <w:r>
              <w:t>“El proveedor fue ingresado correctamente”</w:t>
            </w:r>
          </w:p>
        </w:tc>
        <w:tc>
          <w:tcPr>
            <w:tcW w:w="2263" w:type="dxa"/>
          </w:tcPr>
          <w:p w:rsidR="00B7622B" w:rsidRDefault="00B7622B" w:rsidP="00CD0048">
            <w:pPr>
              <w:pStyle w:val="MTemaNormal"/>
              <w:ind w:left="0"/>
            </w:pPr>
            <w:r>
              <w:t>1</w:t>
            </w:r>
          </w:p>
        </w:tc>
      </w:tr>
      <w:tr w:rsidR="00B7622B" w:rsidTr="00CD0048">
        <w:tc>
          <w:tcPr>
            <w:tcW w:w="2880" w:type="dxa"/>
          </w:tcPr>
          <w:p w:rsidR="00B7622B" w:rsidRDefault="00B7622B" w:rsidP="00CD0048">
            <w:pPr>
              <w:pStyle w:val="MTemaNormal"/>
              <w:ind w:left="20" w:hanging="20"/>
            </w:pPr>
            <w:r>
              <w:t>E1- Se ingresa sólo nombre comercial.</w:t>
            </w:r>
          </w:p>
        </w:tc>
        <w:tc>
          <w:tcPr>
            <w:tcW w:w="2790" w:type="dxa"/>
          </w:tcPr>
          <w:p w:rsidR="00B7622B" w:rsidRDefault="00B7622B" w:rsidP="009A7778">
            <w:pPr>
              <w:pStyle w:val="MTemaNormal"/>
              <w:ind w:left="20"/>
              <w:jc w:val="left"/>
            </w:pPr>
            <w:r>
              <w:t>“El proveedor fue ingresado correctamente”</w:t>
            </w:r>
          </w:p>
        </w:tc>
        <w:tc>
          <w:tcPr>
            <w:tcW w:w="2263" w:type="dxa"/>
          </w:tcPr>
          <w:p w:rsidR="00B7622B" w:rsidRDefault="00B7622B" w:rsidP="00CD0048">
            <w:pPr>
              <w:pStyle w:val="MTemaNormal"/>
              <w:ind w:left="573" w:hanging="573"/>
            </w:pPr>
            <w:r>
              <w:t>2</w:t>
            </w:r>
          </w:p>
        </w:tc>
      </w:tr>
      <w:tr w:rsidR="00B7622B" w:rsidTr="00CD0048">
        <w:tc>
          <w:tcPr>
            <w:tcW w:w="2880" w:type="dxa"/>
          </w:tcPr>
          <w:p w:rsidR="00B7622B" w:rsidRDefault="00B7622B" w:rsidP="00CD0048">
            <w:pPr>
              <w:pStyle w:val="MTemaNormal"/>
              <w:ind w:left="20" w:hanging="20"/>
            </w:pPr>
            <w:r>
              <w:t>E2 - No se ingresa nombre comercial.</w:t>
            </w:r>
          </w:p>
        </w:tc>
        <w:tc>
          <w:tcPr>
            <w:tcW w:w="2790" w:type="dxa"/>
          </w:tcPr>
          <w:p w:rsidR="00B7622B" w:rsidRDefault="00B7622B" w:rsidP="009A7778">
            <w:pPr>
              <w:pStyle w:val="MTemaNormal"/>
              <w:ind w:left="20"/>
              <w:jc w:val="left"/>
            </w:pPr>
            <w:r>
              <w:t>“Dato inválido”</w:t>
            </w:r>
          </w:p>
        </w:tc>
        <w:tc>
          <w:tcPr>
            <w:tcW w:w="2263" w:type="dxa"/>
          </w:tcPr>
          <w:p w:rsidR="00B7622B" w:rsidRDefault="00B7622B" w:rsidP="00CD0048">
            <w:pPr>
              <w:pStyle w:val="MTemaNormal"/>
              <w:ind w:left="0"/>
            </w:pPr>
            <w:r>
              <w:t>3</w:t>
            </w:r>
          </w:p>
        </w:tc>
      </w:tr>
      <w:tr w:rsidR="00B7622B" w:rsidTr="00CD0048">
        <w:tc>
          <w:tcPr>
            <w:tcW w:w="2880" w:type="dxa"/>
          </w:tcPr>
          <w:p w:rsidR="00B7622B" w:rsidRDefault="00B7622B" w:rsidP="00CD0048">
            <w:pPr>
              <w:pStyle w:val="MTemaNormal"/>
              <w:ind w:left="20" w:hanging="20"/>
            </w:pPr>
            <w:r>
              <w:t xml:space="preserve">E3 – El usuario no tiene permisos </w:t>
            </w:r>
          </w:p>
        </w:tc>
        <w:tc>
          <w:tcPr>
            <w:tcW w:w="2790" w:type="dxa"/>
          </w:tcPr>
          <w:p w:rsidR="00B7622B" w:rsidRDefault="009A7778" w:rsidP="009A7778">
            <w:pPr>
              <w:pStyle w:val="MTemaNormal"/>
              <w:ind w:left="20"/>
              <w:jc w:val="left"/>
            </w:pPr>
            <w:r>
              <w:t xml:space="preserve">"Su usuario no tiene </w:t>
            </w:r>
            <w:r w:rsidR="00B7622B">
              <w:t>los permisos suficientes para realizar esta operación"</w:t>
            </w:r>
          </w:p>
        </w:tc>
        <w:tc>
          <w:tcPr>
            <w:tcW w:w="2263" w:type="dxa"/>
          </w:tcPr>
          <w:p w:rsidR="00B7622B" w:rsidRDefault="00B7622B" w:rsidP="00CD0048">
            <w:pPr>
              <w:pStyle w:val="MTemaNormal"/>
              <w:ind w:left="0"/>
            </w:pPr>
            <w:r>
              <w:t>4</w:t>
            </w:r>
          </w:p>
        </w:tc>
      </w:tr>
      <w:tr w:rsidR="00B7622B" w:rsidTr="00CD0048">
        <w:tc>
          <w:tcPr>
            <w:tcW w:w="2880" w:type="dxa"/>
          </w:tcPr>
          <w:p w:rsidR="00B7622B" w:rsidRDefault="00B7622B" w:rsidP="00CD0048">
            <w:pPr>
              <w:pStyle w:val="MTemaNormal"/>
              <w:ind w:left="20" w:hanging="20"/>
            </w:pPr>
            <w:r>
              <w:t>E4 – El usuario cancela</w:t>
            </w:r>
          </w:p>
        </w:tc>
        <w:tc>
          <w:tcPr>
            <w:tcW w:w="2790" w:type="dxa"/>
          </w:tcPr>
          <w:p w:rsidR="00B7622B" w:rsidRDefault="00B7622B" w:rsidP="009A7778">
            <w:pPr>
              <w:pStyle w:val="MTemaNormal"/>
              <w:ind w:left="20"/>
              <w:jc w:val="left"/>
            </w:pPr>
            <w:r>
              <w:t>El sistema queda en el estado previo al inicio del caso de uso.</w:t>
            </w:r>
          </w:p>
        </w:tc>
        <w:tc>
          <w:tcPr>
            <w:tcW w:w="2263" w:type="dxa"/>
          </w:tcPr>
          <w:p w:rsidR="00B7622B" w:rsidRDefault="00B7622B" w:rsidP="00CD0048">
            <w:pPr>
              <w:pStyle w:val="MTemaNormal"/>
              <w:ind w:left="0"/>
            </w:pPr>
            <w:r>
              <w:t>5</w:t>
            </w:r>
          </w:p>
        </w:tc>
      </w:tr>
    </w:tbl>
    <w:p w:rsidR="00B7622B" w:rsidRDefault="00B7622B" w:rsidP="00A0560E">
      <w:pPr>
        <w:pStyle w:val="MNormal"/>
      </w:pPr>
    </w:p>
    <w:p w:rsidR="00B7622B" w:rsidRPr="00700FB2" w:rsidRDefault="00B7622B" w:rsidP="000F1EF6">
      <w:pPr>
        <w:pStyle w:val="MTema2"/>
        <w:numPr>
          <w:ilvl w:val="0"/>
          <w:numId w:val="0"/>
        </w:numPr>
        <w:rPr>
          <w:highlight w:val="yellow"/>
        </w:rPr>
      </w:pPr>
      <w:bookmarkStart w:id="81" w:name="_Toc404535772"/>
      <w:r>
        <w:rPr>
          <w:noProof/>
          <w:lang w:val="en-US" w:eastAsia="en-US"/>
        </w:rPr>
        <w:lastRenderedPageBreak/>
        <w:drawing>
          <wp:anchor distT="0" distB="0" distL="114300" distR="114300" simplePos="0" relativeHeight="251661312" behindDoc="0" locked="0" layoutInCell="1" allowOverlap="1" wp14:anchorId="1C44F452" wp14:editId="1C5DBAE5">
            <wp:simplePos x="0" y="0"/>
            <wp:positionH relativeFrom="margin">
              <wp:align>center</wp:align>
            </wp:positionH>
            <wp:positionV relativeFrom="paragraph">
              <wp:posOffset>290830</wp:posOffset>
            </wp:positionV>
            <wp:extent cx="6710045" cy="3399790"/>
            <wp:effectExtent l="0" t="0" r="0" b="0"/>
            <wp:wrapSquare wrapText="bothSides"/>
            <wp:docPr id="6" name="0 Imagen" descr="altaPr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aProv.jpg"/>
                    <pic:cNvPicPr/>
                  </pic:nvPicPr>
                  <pic:blipFill>
                    <a:blip r:embed="rId10" cstate="print"/>
                    <a:stretch>
                      <a:fillRect/>
                    </a:stretch>
                  </pic:blipFill>
                  <pic:spPr>
                    <a:xfrm>
                      <a:off x="0" y="0"/>
                      <a:ext cx="6716941" cy="3403809"/>
                    </a:xfrm>
                    <a:prstGeom prst="rect">
                      <a:avLst/>
                    </a:prstGeom>
                  </pic:spPr>
                </pic:pic>
              </a:graphicData>
            </a:graphic>
            <wp14:sizeRelH relativeFrom="margin">
              <wp14:pctWidth>0</wp14:pctWidth>
            </wp14:sizeRelH>
            <wp14:sizeRelV relativeFrom="margin">
              <wp14:pctHeight>0</wp14:pctHeight>
            </wp14:sizeRelV>
          </wp:anchor>
        </w:drawing>
      </w:r>
      <w:bookmarkEnd w:id="81"/>
    </w:p>
    <w:p w:rsidR="00B7622B" w:rsidRPr="00700FB2" w:rsidRDefault="00B7622B" w:rsidP="00A0560E">
      <w:pPr>
        <w:rPr>
          <w:highlight w:val="yellow"/>
          <w:lang w:val="es-ES" w:eastAsia="es-ES"/>
        </w:rPr>
      </w:pPr>
    </w:p>
    <w:p w:rsidR="00B7622B" w:rsidRDefault="00B7622B" w:rsidP="00A0560E">
      <w:pPr>
        <w:pStyle w:val="Ttulo2"/>
      </w:pPr>
      <w:bookmarkStart w:id="82" w:name="_Toc404535773"/>
      <w:r w:rsidRPr="004432A3">
        <w:t>M</w:t>
      </w:r>
      <w:r w:rsidR="005444ED">
        <w:t>Á</w:t>
      </w:r>
      <w:r w:rsidRPr="004432A3">
        <w:t>S PRUEBAS</w:t>
      </w:r>
      <w:bookmarkEnd w:id="82"/>
    </w:p>
    <w:p w:rsidR="005444ED" w:rsidRPr="005444ED" w:rsidRDefault="005444ED" w:rsidP="005444ED">
      <w:pPr>
        <w:rPr>
          <w:lang w:val="es-ES" w:eastAsia="es-ES"/>
        </w:rPr>
      </w:pPr>
    </w:p>
    <w:p w:rsidR="00B7622B" w:rsidRPr="000F1EF6" w:rsidRDefault="00B7622B" w:rsidP="00A0560E">
      <w:pPr>
        <w:rPr>
          <w:u w:val="single"/>
        </w:rPr>
      </w:pPr>
      <w:r w:rsidRPr="000F1EF6">
        <w:rPr>
          <w:u w:val="single"/>
        </w:rPr>
        <w:t>Campos obligatorios vacíos</w:t>
      </w:r>
    </w:p>
    <w:p w:rsidR="00B7622B" w:rsidRPr="004432A3" w:rsidRDefault="00B7622B" w:rsidP="00A0560E">
      <w:r w:rsidRPr="004432A3">
        <w:t>Para estos campos se espera: Que el sistema impida el ingreso de valores vacíos y despliegue un mensaje de error.</w:t>
      </w:r>
    </w:p>
    <w:p w:rsidR="00B7622B" w:rsidRDefault="00B7622B" w:rsidP="00A0560E">
      <w:pPr>
        <w:pStyle w:val="Prrafodelista"/>
        <w:numPr>
          <w:ilvl w:val="0"/>
          <w:numId w:val="2"/>
        </w:numPr>
      </w:pPr>
      <w:r w:rsidRPr="004432A3">
        <w:t xml:space="preserve">Nombre comercial. Resultado: </w:t>
      </w:r>
      <w:r w:rsidRPr="004432A3">
        <w:rPr>
          <w:highlight w:val="green"/>
        </w:rPr>
        <w:t>OK</w:t>
      </w:r>
    </w:p>
    <w:p w:rsidR="00177857" w:rsidRPr="004432A3" w:rsidRDefault="00177857" w:rsidP="00177857">
      <w:pPr>
        <w:pStyle w:val="Prrafodelista"/>
      </w:pPr>
    </w:p>
    <w:p w:rsidR="00B7622B" w:rsidRPr="000F1EF6" w:rsidRDefault="00B7622B" w:rsidP="00A0560E">
      <w:pPr>
        <w:rPr>
          <w:u w:val="single"/>
        </w:rPr>
      </w:pPr>
      <w:r w:rsidRPr="000F1EF6">
        <w:rPr>
          <w:u w:val="single"/>
        </w:rPr>
        <w:t>Campos obligatorios con espacios vacíos</w:t>
      </w:r>
    </w:p>
    <w:p w:rsidR="00B7622B" w:rsidRPr="004432A3" w:rsidRDefault="00B7622B" w:rsidP="00A0560E">
      <w:r w:rsidRPr="004432A3">
        <w:t>Para estos campos se espera: Que el sistema impida el ingreso de espacios vacíos y despliegue un mensaje de error.</w:t>
      </w:r>
    </w:p>
    <w:p w:rsidR="00B7622B" w:rsidRDefault="00B7622B" w:rsidP="00A0560E">
      <w:pPr>
        <w:pStyle w:val="Prrafodelista"/>
        <w:numPr>
          <w:ilvl w:val="0"/>
          <w:numId w:val="2"/>
        </w:numPr>
      </w:pPr>
      <w:r w:rsidRPr="004432A3">
        <w:t xml:space="preserve">Nombre comercial. Resultado: </w:t>
      </w:r>
      <w:r w:rsidRPr="004432A3">
        <w:rPr>
          <w:highlight w:val="green"/>
        </w:rPr>
        <w:t>OK</w:t>
      </w:r>
    </w:p>
    <w:p w:rsidR="00177857" w:rsidRPr="004432A3" w:rsidRDefault="00177857" w:rsidP="00177857">
      <w:pPr>
        <w:pStyle w:val="Prrafodelista"/>
      </w:pPr>
    </w:p>
    <w:p w:rsidR="00B7622B" w:rsidRPr="000F1EF6" w:rsidRDefault="00B7622B" w:rsidP="00A0560E">
      <w:pPr>
        <w:rPr>
          <w:u w:val="single"/>
        </w:rPr>
      </w:pPr>
      <w:r w:rsidRPr="000F1EF6">
        <w:rPr>
          <w:u w:val="single"/>
        </w:rPr>
        <w:t>Campos con control de duplicados</w:t>
      </w:r>
    </w:p>
    <w:p w:rsidR="00B7622B" w:rsidRPr="004432A3" w:rsidRDefault="00B7622B" w:rsidP="00A0560E">
      <w:r w:rsidRPr="004432A3">
        <w:t xml:space="preserve">Para </w:t>
      </w:r>
      <w:r w:rsidR="000F1EF6" w:rsidRPr="004432A3">
        <w:t>estos</w:t>
      </w:r>
      <w:r w:rsidRPr="004432A3">
        <w:t xml:space="preserve"> campos se espera: Que el sistema impida el ingreso de un valor ya existente en la base de datos.</w:t>
      </w:r>
    </w:p>
    <w:p w:rsidR="00B7622B" w:rsidRDefault="00B7622B" w:rsidP="00A0560E">
      <w:pPr>
        <w:pStyle w:val="Prrafodelista"/>
        <w:numPr>
          <w:ilvl w:val="0"/>
          <w:numId w:val="2"/>
        </w:numPr>
      </w:pPr>
      <w:r w:rsidRPr="004432A3">
        <w:t xml:space="preserve">Rut. Resultado: </w:t>
      </w:r>
      <w:r w:rsidRPr="004432A3">
        <w:rPr>
          <w:highlight w:val="green"/>
        </w:rPr>
        <w:t>OK</w:t>
      </w:r>
    </w:p>
    <w:p w:rsidR="00177857" w:rsidRPr="004432A3" w:rsidRDefault="00177857" w:rsidP="00177857">
      <w:pPr>
        <w:pStyle w:val="Prrafodelista"/>
      </w:pPr>
    </w:p>
    <w:p w:rsidR="00B7622B" w:rsidRPr="000F1EF6" w:rsidRDefault="00B7622B" w:rsidP="00A0560E">
      <w:pPr>
        <w:rPr>
          <w:u w:val="single"/>
        </w:rPr>
      </w:pPr>
      <w:r w:rsidRPr="000F1EF6">
        <w:rPr>
          <w:u w:val="single"/>
        </w:rPr>
        <w:t>Formato de campos</w:t>
      </w:r>
      <w:r w:rsidR="005444ED" w:rsidRPr="005444ED">
        <w:t xml:space="preserve"> </w:t>
      </w:r>
    </w:p>
    <w:p w:rsidR="00B7622B" w:rsidRPr="004432A3" w:rsidRDefault="00B7622B" w:rsidP="00A0560E">
      <w:r w:rsidRPr="004432A3">
        <w:t xml:space="preserve">Para </w:t>
      </w:r>
      <w:r w:rsidR="000F1EF6" w:rsidRPr="004432A3">
        <w:t>estos</w:t>
      </w:r>
      <w:r w:rsidRPr="004432A3">
        <w:t xml:space="preserve"> campos se espera: Que el formato permitido sea el indicado.</w:t>
      </w:r>
    </w:p>
    <w:p w:rsidR="00B7622B" w:rsidRPr="004432A3" w:rsidRDefault="00B7622B" w:rsidP="00A0560E">
      <w:pPr>
        <w:pStyle w:val="Prrafodelista"/>
        <w:numPr>
          <w:ilvl w:val="0"/>
          <w:numId w:val="3"/>
        </w:numPr>
      </w:pPr>
      <w:r w:rsidRPr="004432A3">
        <w:t xml:space="preserve">Documento. Formato: Numérico. Resultado: </w:t>
      </w:r>
      <w:r w:rsidRPr="004432A3">
        <w:rPr>
          <w:highlight w:val="green"/>
        </w:rPr>
        <w:t>OK</w:t>
      </w:r>
    </w:p>
    <w:p w:rsidR="00B7622B" w:rsidRPr="004432A3" w:rsidRDefault="00B7622B" w:rsidP="00A0560E">
      <w:pPr>
        <w:pStyle w:val="Prrafodelista"/>
        <w:numPr>
          <w:ilvl w:val="0"/>
          <w:numId w:val="3"/>
        </w:numPr>
      </w:pPr>
      <w:r w:rsidRPr="004432A3">
        <w:t xml:space="preserve">Razón social. Formato: Cualquier </w:t>
      </w:r>
      <w:r w:rsidR="005444ED" w:rsidRPr="004432A3">
        <w:t>carácter</w:t>
      </w:r>
      <w:r w:rsidRPr="004432A3">
        <w:t xml:space="preserve">. Resultado: </w:t>
      </w:r>
      <w:r w:rsidRPr="004432A3">
        <w:rPr>
          <w:highlight w:val="green"/>
        </w:rPr>
        <w:t>OK</w:t>
      </w:r>
    </w:p>
    <w:p w:rsidR="00B7622B" w:rsidRPr="004432A3" w:rsidRDefault="00B7622B" w:rsidP="00A0560E">
      <w:pPr>
        <w:pStyle w:val="Prrafodelista"/>
        <w:numPr>
          <w:ilvl w:val="0"/>
          <w:numId w:val="3"/>
        </w:numPr>
      </w:pPr>
      <w:r w:rsidRPr="004432A3">
        <w:t xml:space="preserve">Dirección. Formato: Cualquier </w:t>
      </w:r>
      <w:r w:rsidR="005444ED" w:rsidRPr="004432A3">
        <w:t>carácter</w:t>
      </w:r>
      <w:r w:rsidRPr="004432A3">
        <w:t xml:space="preserve">. Resultado: </w:t>
      </w:r>
      <w:r w:rsidRPr="004432A3">
        <w:rPr>
          <w:highlight w:val="green"/>
        </w:rPr>
        <w:t>OK</w:t>
      </w:r>
    </w:p>
    <w:p w:rsidR="00B7622B" w:rsidRPr="004432A3" w:rsidRDefault="00B7622B" w:rsidP="005444ED">
      <w:pPr>
        <w:pStyle w:val="Prrafodelista"/>
        <w:numPr>
          <w:ilvl w:val="0"/>
          <w:numId w:val="3"/>
        </w:numPr>
      </w:pPr>
      <w:r w:rsidRPr="004432A3">
        <w:t xml:space="preserve">Teléfono. Formato: Cualquier </w:t>
      </w:r>
      <w:r w:rsidR="005444ED" w:rsidRPr="005444ED">
        <w:t>carácter</w:t>
      </w:r>
      <w:r w:rsidRPr="004432A3">
        <w:t xml:space="preserve">. Resultado: </w:t>
      </w:r>
      <w:r w:rsidRPr="004432A3">
        <w:rPr>
          <w:highlight w:val="green"/>
        </w:rPr>
        <w:t xml:space="preserve"> OK</w:t>
      </w:r>
    </w:p>
    <w:p w:rsidR="00B7622B" w:rsidRPr="004432A3" w:rsidRDefault="00B7622B" w:rsidP="00A0560E">
      <w:pPr>
        <w:pStyle w:val="Prrafodelista"/>
        <w:numPr>
          <w:ilvl w:val="0"/>
          <w:numId w:val="3"/>
        </w:numPr>
      </w:pPr>
      <w:r w:rsidRPr="004432A3">
        <w:t xml:space="preserve">Nombre comercial. Formato: Cualquier </w:t>
      </w:r>
      <w:r w:rsidR="005444ED" w:rsidRPr="004432A3">
        <w:t>carácter</w:t>
      </w:r>
      <w:r w:rsidRPr="004432A3">
        <w:t xml:space="preserve">. Resultado: </w:t>
      </w:r>
      <w:r w:rsidRPr="004432A3">
        <w:rPr>
          <w:highlight w:val="green"/>
        </w:rPr>
        <w:t>OK</w:t>
      </w:r>
    </w:p>
    <w:p w:rsidR="00B7622B" w:rsidRPr="000F1EF6" w:rsidRDefault="00B7622B" w:rsidP="00A0560E">
      <w:pPr>
        <w:rPr>
          <w:u w:val="single"/>
        </w:rPr>
      </w:pPr>
      <w:r w:rsidRPr="000F1EF6">
        <w:rPr>
          <w:u w:val="single"/>
        </w:rPr>
        <w:t>Control de máximos de campos</w:t>
      </w:r>
    </w:p>
    <w:p w:rsidR="00B7622B" w:rsidRPr="004432A3" w:rsidRDefault="00B7622B" w:rsidP="00A0560E">
      <w:r w:rsidRPr="004432A3">
        <w:lastRenderedPageBreak/>
        <w:t xml:space="preserve">Para </w:t>
      </w:r>
      <w:r w:rsidR="000F1EF6" w:rsidRPr="004432A3">
        <w:t>estos</w:t>
      </w:r>
      <w:r w:rsidRPr="004432A3">
        <w:t xml:space="preserve"> campos se espera: Que no se permita el ingreso de una cantidad de caracteres mayor al máximo en la base de datos.</w:t>
      </w:r>
    </w:p>
    <w:p w:rsidR="00B7622B" w:rsidRPr="004432A3" w:rsidRDefault="00B7622B" w:rsidP="00A0560E">
      <w:pPr>
        <w:pStyle w:val="Prrafodelista"/>
        <w:numPr>
          <w:ilvl w:val="0"/>
          <w:numId w:val="3"/>
        </w:numPr>
      </w:pPr>
      <w:r w:rsidRPr="004432A3">
        <w:t xml:space="preserve">Documento. Max= 25 dígitos. Resultado: </w:t>
      </w:r>
      <w:r w:rsidRPr="004432A3">
        <w:rPr>
          <w:highlight w:val="green"/>
        </w:rPr>
        <w:t>OK</w:t>
      </w:r>
    </w:p>
    <w:p w:rsidR="00B7622B" w:rsidRPr="004432A3" w:rsidRDefault="00B7622B" w:rsidP="00A0560E">
      <w:pPr>
        <w:pStyle w:val="Prrafodelista"/>
        <w:numPr>
          <w:ilvl w:val="0"/>
          <w:numId w:val="3"/>
        </w:numPr>
      </w:pPr>
      <w:r w:rsidRPr="004432A3">
        <w:t xml:space="preserve">Razón social. Max= 60 caracteres. Resultado: </w:t>
      </w:r>
      <w:r w:rsidRPr="004432A3">
        <w:rPr>
          <w:highlight w:val="green"/>
        </w:rPr>
        <w:t>OK</w:t>
      </w:r>
    </w:p>
    <w:p w:rsidR="00B7622B" w:rsidRPr="004432A3" w:rsidRDefault="00B7622B" w:rsidP="00A0560E">
      <w:pPr>
        <w:pStyle w:val="Prrafodelista"/>
        <w:numPr>
          <w:ilvl w:val="0"/>
          <w:numId w:val="3"/>
        </w:numPr>
      </w:pPr>
      <w:r w:rsidRPr="004432A3">
        <w:t xml:space="preserve">Dirección. Max=60 caracteres. Resultado: </w:t>
      </w:r>
      <w:r w:rsidRPr="004432A3">
        <w:rPr>
          <w:highlight w:val="green"/>
        </w:rPr>
        <w:t>OK</w:t>
      </w:r>
    </w:p>
    <w:p w:rsidR="00B7622B" w:rsidRPr="004432A3" w:rsidRDefault="00B7622B" w:rsidP="00A0560E">
      <w:pPr>
        <w:pStyle w:val="Prrafodelista"/>
        <w:numPr>
          <w:ilvl w:val="0"/>
          <w:numId w:val="3"/>
        </w:numPr>
      </w:pPr>
      <w:r w:rsidRPr="004432A3">
        <w:t xml:space="preserve">Teléfono. Max= 60 caracteres. Resultado: </w:t>
      </w:r>
      <w:r w:rsidRPr="004432A3">
        <w:rPr>
          <w:highlight w:val="green"/>
        </w:rPr>
        <w:t>OK</w:t>
      </w:r>
    </w:p>
    <w:p w:rsidR="00B7622B" w:rsidRDefault="00B7622B" w:rsidP="00A0560E">
      <w:pPr>
        <w:pStyle w:val="Prrafodelista"/>
        <w:numPr>
          <w:ilvl w:val="0"/>
          <w:numId w:val="3"/>
        </w:numPr>
      </w:pPr>
      <w:r w:rsidRPr="004432A3">
        <w:t xml:space="preserve">Nombre comercial. Max= 60 caracteres. Resultado: </w:t>
      </w:r>
      <w:r w:rsidRPr="004432A3">
        <w:rPr>
          <w:highlight w:val="green"/>
        </w:rPr>
        <w:t>OK</w:t>
      </w:r>
    </w:p>
    <w:p w:rsidR="00177857" w:rsidRPr="004432A3" w:rsidRDefault="00177857" w:rsidP="00177857">
      <w:pPr>
        <w:pStyle w:val="Prrafodelista"/>
      </w:pPr>
    </w:p>
    <w:p w:rsidR="00B7622B" w:rsidRPr="000F1EF6" w:rsidRDefault="00B7622B" w:rsidP="00A0560E">
      <w:pPr>
        <w:rPr>
          <w:u w:val="single"/>
        </w:rPr>
      </w:pPr>
      <w:proofErr w:type="spellStart"/>
      <w:r w:rsidRPr="000F1EF6">
        <w:rPr>
          <w:u w:val="single"/>
        </w:rPr>
        <w:t>Trim</w:t>
      </w:r>
      <w:proofErr w:type="spellEnd"/>
      <w:r w:rsidRPr="000F1EF6">
        <w:rPr>
          <w:u w:val="single"/>
        </w:rPr>
        <w:t xml:space="preserve"> previo a inserción en base de datos</w:t>
      </w:r>
    </w:p>
    <w:p w:rsidR="00B7622B" w:rsidRPr="004432A3" w:rsidRDefault="00B7622B" w:rsidP="00A0560E">
      <w:r w:rsidRPr="004432A3">
        <w:t xml:space="preserve">Para </w:t>
      </w:r>
      <w:r w:rsidR="000F1EF6" w:rsidRPr="004432A3">
        <w:t>estos</w:t>
      </w:r>
      <w:r w:rsidRPr="004432A3">
        <w:t xml:space="preserve"> campos se espera: Que se eliminen los campos vacíos antes y después de los caracteres a la hora de insertar valores en la base de datos.</w:t>
      </w:r>
    </w:p>
    <w:p w:rsidR="00B7622B" w:rsidRPr="004432A3" w:rsidRDefault="00B7622B" w:rsidP="00A0560E">
      <w:pPr>
        <w:pStyle w:val="Prrafodelista"/>
        <w:numPr>
          <w:ilvl w:val="0"/>
          <w:numId w:val="2"/>
        </w:numPr>
      </w:pPr>
      <w:r w:rsidRPr="004432A3">
        <w:t xml:space="preserve">Ruc. Resultado: </w:t>
      </w:r>
      <w:r w:rsidRPr="004432A3">
        <w:rPr>
          <w:highlight w:val="green"/>
        </w:rPr>
        <w:t>OK</w:t>
      </w:r>
    </w:p>
    <w:p w:rsidR="00B7622B" w:rsidRPr="004432A3" w:rsidRDefault="00B7622B" w:rsidP="00A0560E">
      <w:pPr>
        <w:pStyle w:val="Prrafodelista"/>
        <w:numPr>
          <w:ilvl w:val="0"/>
          <w:numId w:val="2"/>
        </w:numPr>
      </w:pPr>
      <w:r w:rsidRPr="004432A3">
        <w:t xml:space="preserve">Razón social. Resultado: </w:t>
      </w:r>
      <w:r w:rsidRPr="004432A3">
        <w:rPr>
          <w:highlight w:val="green"/>
        </w:rPr>
        <w:t>OK</w:t>
      </w:r>
    </w:p>
    <w:p w:rsidR="00B7622B" w:rsidRPr="004432A3" w:rsidRDefault="00B7622B" w:rsidP="00A0560E">
      <w:pPr>
        <w:pStyle w:val="Prrafodelista"/>
        <w:numPr>
          <w:ilvl w:val="0"/>
          <w:numId w:val="2"/>
        </w:numPr>
      </w:pPr>
      <w:r w:rsidRPr="004432A3">
        <w:t xml:space="preserve">Dirección. Resultado: </w:t>
      </w:r>
      <w:r w:rsidRPr="004432A3">
        <w:rPr>
          <w:highlight w:val="green"/>
        </w:rPr>
        <w:t>OK</w:t>
      </w:r>
    </w:p>
    <w:p w:rsidR="00B7622B" w:rsidRPr="004432A3" w:rsidRDefault="00B7622B" w:rsidP="00A0560E">
      <w:pPr>
        <w:pStyle w:val="Prrafodelista"/>
        <w:numPr>
          <w:ilvl w:val="0"/>
          <w:numId w:val="2"/>
        </w:numPr>
      </w:pPr>
      <w:r w:rsidRPr="004432A3">
        <w:t xml:space="preserve">Teléfono. Resultado: </w:t>
      </w:r>
      <w:r w:rsidRPr="004432A3">
        <w:rPr>
          <w:highlight w:val="green"/>
        </w:rPr>
        <w:t>OK</w:t>
      </w:r>
    </w:p>
    <w:p w:rsidR="00B7622B" w:rsidRDefault="00B7622B" w:rsidP="00A0560E">
      <w:pPr>
        <w:pStyle w:val="Prrafodelista"/>
        <w:numPr>
          <w:ilvl w:val="0"/>
          <w:numId w:val="2"/>
        </w:numPr>
      </w:pPr>
      <w:r w:rsidRPr="004432A3">
        <w:t xml:space="preserve">Nombre comercial. Resultado: </w:t>
      </w:r>
      <w:r w:rsidRPr="004432A3">
        <w:rPr>
          <w:highlight w:val="green"/>
        </w:rPr>
        <w:t>OK</w:t>
      </w:r>
    </w:p>
    <w:p w:rsidR="00177857" w:rsidRPr="004432A3" w:rsidRDefault="00177857" w:rsidP="00177857">
      <w:pPr>
        <w:pStyle w:val="Prrafodelista"/>
      </w:pPr>
    </w:p>
    <w:p w:rsidR="00B7622B" w:rsidRPr="000F1EF6" w:rsidRDefault="00B7622B" w:rsidP="00A0560E">
      <w:pPr>
        <w:rPr>
          <w:u w:val="single"/>
        </w:rPr>
      </w:pPr>
      <w:r w:rsidRPr="000F1EF6">
        <w:rPr>
          <w:u w:val="single"/>
        </w:rPr>
        <w:t>Permisos</w:t>
      </w:r>
    </w:p>
    <w:p w:rsidR="00B7622B" w:rsidRDefault="00B7622B" w:rsidP="00A0560E">
      <w:r w:rsidRPr="004432A3">
        <w:t xml:space="preserve">Se espera que un usuario de rol Vendedor no pueda efectuar el alta de un proveedor. Resultado: </w:t>
      </w:r>
      <w:r w:rsidRPr="004432A3">
        <w:rPr>
          <w:highlight w:val="green"/>
        </w:rPr>
        <w:t>OK</w:t>
      </w:r>
    </w:p>
    <w:p w:rsidR="00177857" w:rsidRPr="004432A3" w:rsidRDefault="00177857" w:rsidP="00177857">
      <w:pPr>
        <w:ind w:left="0"/>
      </w:pPr>
    </w:p>
    <w:p w:rsidR="009653D2" w:rsidRDefault="00B7622B" w:rsidP="009653D2">
      <w:pPr>
        <w:rPr>
          <w:u w:val="single"/>
        </w:rPr>
      </w:pPr>
      <w:proofErr w:type="spellStart"/>
      <w:r w:rsidRPr="000F1EF6">
        <w:rPr>
          <w:u w:val="single"/>
        </w:rPr>
        <w:t>Shortcuts</w:t>
      </w:r>
      <w:proofErr w:type="spellEnd"/>
    </w:p>
    <w:p w:rsidR="00F06EFE" w:rsidRPr="009653D2" w:rsidRDefault="00B7622B" w:rsidP="001A46F4">
      <w:pPr>
        <w:pStyle w:val="Prrafodelista"/>
        <w:numPr>
          <w:ilvl w:val="0"/>
          <w:numId w:val="50"/>
        </w:numPr>
        <w:rPr>
          <w:u w:val="single"/>
        </w:rPr>
      </w:pPr>
      <w:proofErr w:type="spellStart"/>
      <w:r w:rsidRPr="004432A3">
        <w:t>Tab</w:t>
      </w:r>
      <w:proofErr w:type="spellEnd"/>
      <w:r w:rsidRPr="004432A3">
        <w:t xml:space="preserve"> para moverse entre campos. Resultado: </w:t>
      </w:r>
      <w:r w:rsidRPr="009653D2">
        <w:rPr>
          <w:highlight w:val="green"/>
        </w:rPr>
        <w:t>OK</w:t>
      </w:r>
    </w:p>
    <w:p w:rsidR="00F06EFE" w:rsidRDefault="00F06EFE" w:rsidP="00A0560E">
      <w:pPr>
        <w:rPr>
          <w:highlight w:val="green"/>
        </w:rPr>
      </w:pPr>
      <w:r>
        <w:rPr>
          <w:highlight w:val="green"/>
        </w:rPr>
        <w:br w:type="page"/>
      </w:r>
    </w:p>
    <w:p w:rsidR="00F06EFE" w:rsidRDefault="00F06EFE" w:rsidP="00A0560E">
      <w:pPr>
        <w:pStyle w:val="Ttulo1"/>
      </w:pPr>
      <w:bookmarkStart w:id="83" w:name="_Toc404535774"/>
      <w:r w:rsidRPr="00F06EFE">
        <w:lastRenderedPageBreak/>
        <w:t>FACTURAR VENTA</w:t>
      </w:r>
      <w:bookmarkEnd w:id="83"/>
    </w:p>
    <w:p w:rsidR="00E07EE4" w:rsidRPr="00E07EE4" w:rsidRDefault="00E07EE4" w:rsidP="00E07EE4">
      <w:pPr>
        <w:rPr>
          <w:lang w:val="es-ES" w:eastAsia="es-ES"/>
        </w:rPr>
      </w:pPr>
    </w:p>
    <w:p w:rsidR="00F06EFE" w:rsidRPr="004432A3" w:rsidRDefault="00F06EFE" w:rsidP="00A0560E">
      <w:pPr>
        <w:pStyle w:val="Ttulo2"/>
      </w:pPr>
      <w:bookmarkStart w:id="84" w:name="_Toc404535775"/>
      <w:r w:rsidRPr="004432A3">
        <w:t>ESPECIFICACIÓN DE REQUERIMIENTOS</w:t>
      </w:r>
      <w:bookmarkEnd w:id="84"/>
    </w:p>
    <w:p w:rsidR="00F06EFE" w:rsidRPr="00F06EFE" w:rsidRDefault="004432A3" w:rsidP="00A0560E">
      <w:pPr>
        <w:rPr>
          <w:highlight w:val="yellow"/>
        </w:rPr>
      </w:pPr>
      <w:r>
        <w:t>-----</w:t>
      </w:r>
    </w:p>
    <w:p w:rsidR="00F06EFE" w:rsidRPr="004432A3" w:rsidRDefault="00F06EFE" w:rsidP="00A0560E">
      <w:pPr>
        <w:pStyle w:val="Ttulo2"/>
      </w:pPr>
      <w:bookmarkStart w:id="85" w:name="_Toc404535776"/>
      <w:r w:rsidRPr="004432A3">
        <w:t>MODELO DE CASOS DE USO</w:t>
      </w:r>
      <w:bookmarkEnd w:id="85"/>
    </w:p>
    <w:p w:rsidR="00F06EFE" w:rsidRDefault="00E07EE4" w:rsidP="00A0560E">
      <w:pPr>
        <w:pStyle w:val="Ttulo3"/>
      </w:pPr>
      <w:r>
        <w:t xml:space="preserve"> </w:t>
      </w:r>
      <w:bookmarkStart w:id="86" w:name="_Toc404535777"/>
      <w:r w:rsidR="00F06EFE">
        <w:t>Descripción</w:t>
      </w:r>
      <w:bookmarkEnd w:id="86"/>
    </w:p>
    <w:p w:rsidR="00F06EFE" w:rsidRPr="00F06EFE" w:rsidRDefault="00F06EFE" w:rsidP="00A0560E">
      <w:pPr>
        <w:rPr>
          <w:b/>
        </w:rPr>
      </w:pPr>
      <w:bookmarkStart w:id="87" w:name="h.wnyagw"/>
      <w:bookmarkEnd w:id="87"/>
      <w:r w:rsidRPr="00F06EFE">
        <w:t>El usuario factura una venta existente a un cliente en el sistema.</w:t>
      </w:r>
    </w:p>
    <w:p w:rsidR="00F06EFE" w:rsidRDefault="00E07EE4" w:rsidP="00A0560E">
      <w:pPr>
        <w:pStyle w:val="Ttulo3"/>
      </w:pPr>
      <w:r>
        <w:t xml:space="preserve"> </w:t>
      </w:r>
      <w:bookmarkStart w:id="88" w:name="_Toc404535778"/>
      <w:r w:rsidR="00F06EFE">
        <w:t>Pre-condiciones</w:t>
      </w:r>
      <w:bookmarkEnd w:id="88"/>
    </w:p>
    <w:p w:rsidR="00F06EFE" w:rsidRPr="00F06EFE" w:rsidRDefault="00F06EFE" w:rsidP="00A0560E">
      <w:pPr>
        <w:rPr>
          <w:b/>
        </w:rPr>
      </w:pPr>
      <w:bookmarkStart w:id="89" w:name="h.3gnlt4p"/>
      <w:bookmarkEnd w:id="89"/>
      <w:r w:rsidRPr="00F06EFE">
        <w:t>El usuario debe haber iniciado sesión en el sistema.</w:t>
      </w:r>
    </w:p>
    <w:p w:rsidR="00F06EFE" w:rsidRDefault="00E07EE4" w:rsidP="00A0560E">
      <w:pPr>
        <w:pStyle w:val="Ttulo3"/>
      </w:pPr>
      <w:r>
        <w:t xml:space="preserve"> </w:t>
      </w:r>
      <w:bookmarkStart w:id="90" w:name="_Toc404535779"/>
      <w:r w:rsidR="00F06EFE">
        <w:t>Flujo de eventos principal</w:t>
      </w:r>
      <w:bookmarkEnd w:id="90"/>
    </w:p>
    <w:p w:rsidR="00F06EFE" w:rsidRPr="00F06EFE" w:rsidRDefault="00F06EFE" w:rsidP="00A0560E">
      <w:r w:rsidRPr="00F06EFE">
        <w:t xml:space="preserve">1. El usuario selecciona del menú la opción de Facturar Venta. </w:t>
      </w:r>
    </w:p>
    <w:p w:rsidR="00F06EFE" w:rsidRPr="00F06EFE" w:rsidRDefault="00F06EFE" w:rsidP="00A0560E">
      <w:r w:rsidRPr="00F06EFE">
        <w:t>2. El sistema lista las ventas pendientes de facturación indicando el nombre del cliente o un identificador. Para cada venta también se muestra un botón de facturar.</w:t>
      </w:r>
    </w:p>
    <w:p w:rsidR="00F06EFE" w:rsidRPr="00F06EFE" w:rsidRDefault="00F06EFE" w:rsidP="00A0560E">
      <w:r w:rsidRPr="00F06EFE">
        <w:t>3. El usuario selecciona la venta que desea facturar de la lista.</w:t>
      </w:r>
    </w:p>
    <w:p w:rsidR="00F06EFE" w:rsidRPr="00F06EFE" w:rsidRDefault="00F06EFE" w:rsidP="00A0560E">
      <w:r w:rsidRPr="00F06EFE">
        <w:t>4. El sistema muestra los datos de la venta donde para cada artículo se muestra: Descripción, presentación, recetas presentadas, cantidad de unidades, precio por unidad, descuento y el total. Además se debe mostrar el total y subtotal de la venta.</w:t>
      </w:r>
    </w:p>
    <w:p w:rsidR="00F06EFE" w:rsidRPr="00F06EFE" w:rsidRDefault="00F06EFE" w:rsidP="00A0560E">
      <w:r w:rsidRPr="00F06EFE">
        <w:t>5. El usuario presiona el botón “Confirmar”.</w:t>
      </w:r>
    </w:p>
    <w:p w:rsidR="00F06EFE" w:rsidRPr="00F06EFE" w:rsidRDefault="00F06EFE" w:rsidP="00A0560E">
      <w:r w:rsidRPr="00F06EFE">
        <w:t xml:space="preserve">6. El sistema </w:t>
      </w:r>
      <w:proofErr w:type="gramStart"/>
      <w:r w:rsidRPr="00F06EFE">
        <w:t>valida</w:t>
      </w:r>
      <w:proofErr w:type="gramEnd"/>
      <w:r w:rsidRPr="00F06EFE">
        <w:t xml:space="preserve"> que el usuario que realiza la operación tenga permisos para ejecutar la misma.</w:t>
      </w:r>
    </w:p>
    <w:p w:rsidR="00F06EFE" w:rsidRPr="00F06EFE" w:rsidRDefault="00F06EFE" w:rsidP="00A0560E">
      <w:r w:rsidRPr="00F06EFE">
        <w:t xml:space="preserve">7. El sistema informa que se facturó la venta correctamente y se generan los archivos </w:t>
      </w:r>
      <w:proofErr w:type="spellStart"/>
      <w:r w:rsidRPr="00F06EFE">
        <w:t>txt</w:t>
      </w:r>
      <w:proofErr w:type="spellEnd"/>
      <w:r w:rsidRPr="00F06EFE">
        <w:t xml:space="preserve"> y PDF.</w:t>
      </w:r>
    </w:p>
    <w:p w:rsidR="00F06EFE" w:rsidRDefault="00F06EFE" w:rsidP="00A0560E">
      <w:pPr>
        <w:rPr>
          <w:b/>
        </w:rPr>
      </w:pPr>
      <w:bookmarkStart w:id="91" w:name="h.1vsw3ci"/>
      <w:bookmarkEnd w:id="91"/>
      <w:r>
        <w:t>8. Fin del caso de uso</w:t>
      </w:r>
    </w:p>
    <w:p w:rsidR="00F06EFE" w:rsidRDefault="00CA3869" w:rsidP="00CA3869">
      <w:pPr>
        <w:pStyle w:val="Ttulo3"/>
      </w:pPr>
      <w:r>
        <w:t xml:space="preserve"> </w:t>
      </w:r>
      <w:bookmarkStart w:id="92" w:name="_Toc404535780"/>
      <w:r w:rsidR="00F06EFE">
        <w:t>Flujos de eventos alternativos</w:t>
      </w:r>
      <w:bookmarkEnd w:id="92"/>
    </w:p>
    <w:p w:rsidR="00F06EFE" w:rsidRPr="00F06EFE" w:rsidRDefault="00F06EFE" w:rsidP="00CA3869">
      <w:pPr>
        <w:jc w:val="left"/>
      </w:pPr>
      <w:r w:rsidRPr="00F06EFE">
        <w:t xml:space="preserve">3. a Facturar </w:t>
      </w:r>
      <w:r w:rsidRPr="00F06EFE">
        <w:br/>
      </w:r>
      <w:r w:rsidRPr="00F06EFE">
        <w:tab/>
      </w:r>
      <w:r w:rsidRPr="00F06EFE">
        <w:tab/>
        <w:t>3. a. 1 El cajero la opción facturar de una venta.</w:t>
      </w:r>
      <w:r w:rsidRPr="00F06EFE">
        <w:br/>
      </w:r>
      <w:r w:rsidRPr="00F06EFE">
        <w:tab/>
      </w:r>
      <w:r w:rsidRPr="00F06EFE">
        <w:tab/>
        <w:t>3. a. 2 Se vuelve al paso 6 del flujo principal.</w:t>
      </w:r>
      <w:r w:rsidRPr="00F06EFE">
        <w:br/>
        <w:t>5. a Venta controlada</w:t>
      </w:r>
    </w:p>
    <w:p w:rsidR="00F06EFE" w:rsidRPr="00F06EFE" w:rsidRDefault="00F06EFE" w:rsidP="00A0560E">
      <w:r w:rsidRPr="00F06EFE">
        <w:t xml:space="preserve">5. a. 1 El sistema muestra una lista de todos los artículos de la venta junto con un </w:t>
      </w:r>
      <w:proofErr w:type="spellStart"/>
      <w:r w:rsidRPr="00F06EFE">
        <w:t>checklist</w:t>
      </w:r>
      <w:proofErr w:type="spellEnd"/>
      <w:r w:rsidRPr="00F06EFE">
        <w:t xml:space="preserve"> para seleccionar los artículos.</w:t>
      </w:r>
      <w:r w:rsidRPr="00F06EFE">
        <w:br/>
        <w:t xml:space="preserve">5. a. 2 El cajero debe confirmar todos los artículos incluidos en la venta, </w:t>
      </w:r>
      <w:proofErr w:type="spellStart"/>
      <w:r w:rsidRPr="00F06EFE">
        <w:t>seleccionandolos</w:t>
      </w:r>
      <w:proofErr w:type="spellEnd"/>
      <w:r w:rsidRPr="00F06EFE">
        <w:t xml:space="preserve"> en el </w:t>
      </w:r>
      <w:proofErr w:type="spellStart"/>
      <w:r w:rsidRPr="00F06EFE">
        <w:t>checklist</w:t>
      </w:r>
      <w:proofErr w:type="spellEnd"/>
      <w:r w:rsidRPr="00F06EFE">
        <w:t>. Debe marcar todos para poder facturar.</w:t>
      </w:r>
    </w:p>
    <w:p w:rsidR="00F06EFE" w:rsidRPr="00F06EFE" w:rsidRDefault="00F06EFE" w:rsidP="00A0560E">
      <w:r w:rsidRPr="00F06EFE">
        <w:t>5. a. 3  El cajero presiona el botón “Confirmar”.</w:t>
      </w:r>
    </w:p>
    <w:p w:rsidR="00F06EFE" w:rsidRPr="00F06EFE" w:rsidRDefault="00F06EFE" w:rsidP="00A0560E">
      <w:r w:rsidRPr="00F06EFE">
        <w:t xml:space="preserve">5. a. 4  Se </w:t>
      </w:r>
      <w:proofErr w:type="spellStart"/>
      <w:r w:rsidRPr="00F06EFE">
        <w:t>vueve</w:t>
      </w:r>
      <w:proofErr w:type="spellEnd"/>
      <w:r w:rsidRPr="00F06EFE">
        <w:t xml:space="preserve"> al paso 6 del flujo principal.</w:t>
      </w:r>
    </w:p>
    <w:p w:rsidR="00F06EFE" w:rsidRPr="00F06EFE" w:rsidRDefault="00F06EFE" w:rsidP="00A0560E">
      <w:r w:rsidRPr="00F06EFE">
        <w:t>6. a. El usuario no tiene los permisos suficientes:</w:t>
      </w:r>
    </w:p>
    <w:p w:rsidR="00F06EFE" w:rsidRPr="00F06EFE" w:rsidRDefault="00F06EFE" w:rsidP="00A0560E">
      <w:r w:rsidRPr="00F06EFE">
        <w:t>6. a. 1. El sistema despliega el mensaje de error "Su usuario no tiene los permisos suficientes para realizar esta operación".</w:t>
      </w:r>
    </w:p>
    <w:p w:rsidR="00F06EFE" w:rsidRPr="00F06EFE" w:rsidRDefault="00F06EFE" w:rsidP="00A0560E">
      <w:r w:rsidRPr="00F06EFE">
        <w:t>6. a. 2. Fin del caso de uso.</w:t>
      </w:r>
    </w:p>
    <w:p w:rsidR="00F06EFE" w:rsidRDefault="00F06EFE" w:rsidP="00A0560E">
      <w:bookmarkStart w:id="93" w:name="h.4fsjm0b"/>
      <w:bookmarkEnd w:id="93"/>
      <w:r w:rsidRPr="00F06EFE">
        <w:t>G. El usuario presiona el botón "Cancelar" en algún paso del flujo. Se cancela el caso de uso dejando el sistema en el mismo estado que estaba antes de iniciarlo.</w:t>
      </w:r>
    </w:p>
    <w:p w:rsidR="00CA3869" w:rsidRPr="00F06EFE" w:rsidRDefault="00CA3869" w:rsidP="00A0560E">
      <w:pPr>
        <w:rPr>
          <w:b/>
        </w:rPr>
      </w:pPr>
    </w:p>
    <w:p w:rsidR="00F06EFE" w:rsidRDefault="00CA3869" w:rsidP="00A0560E">
      <w:pPr>
        <w:pStyle w:val="Ttulo3"/>
      </w:pPr>
      <w:r>
        <w:lastRenderedPageBreak/>
        <w:t xml:space="preserve"> </w:t>
      </w:r>
      <w:bookmarkStart w:id="94" w:name="_Toc404535781"/>
      <w:r w:rsidR="00F06EFE">
        <w:t>Post-condiciones</w:t>
      </w:r>
      <w:bookmarkEnd w:id="94"/>
    </w:p>
    <w:p w:rsidR="00F06EFE" w:rsidRPr="00F06EFE" w:rsidRDefault="00F06EFE" w:rsidP="001A46F4">
      <w:pPr>
        <w:pStyle w:val="Prrafodelista"/>
        <w:numPr>
          <w:ilvl w:val="0"/>
          <w:numId w:val="22"/>
        </w:numPr>
      </w:pPr>
      <w:r w:rsidRPr="00F06EFE">
        <w:t>Se actualiza el stock del sistema. Para cada artículo incluido en la venta se actualiza su stock restándole las unidades vendidas.</w:t>
      </w:r>
    </w:p>
    <w:p w:rsidR="00F06EFE" w:rsidRPr="00F06EFE" w:rsidRDefault="00F06EFE" w:rsidP="001A46F4">
      <w:pPr>
        <w:pStyle w:val="Prrafodelista"/>
        <w:numPr>
          <w:ilvl w:val="0"/>
          <w:numId w:val="22"/>
        </w:numPr>
      </w:pPr>
      <w:r w:rsidRPr="00F06EFE">
        <w:t>Se agrega una entrada al historial de operaciones indicando que el usuario ha confirmado la venta.</w:t>
      </w:r>
    </w:p>
    <w:p w:rsidR="00F06EFE" w:rsidRPr="00A0560E" w:rsidRDefault="00F06EFE" w:rsidP="001A46F4">
      <w:pPr>
        <w:pStyle w:val="Prrafodelista"/>
        <w:numPr>
          <w:ilvl w:val="0"/>
          <w:numId w:val="22"/>
        </w:numPr>
        <w:rPr>
          <w:b/>
        </w:rPr>
      </w:pPr>
      <w:bookmarkStart w:id="95" w:name="h.2uxtw84"/>
      <w:bookmarkEnd w:id="95"/>
      <w:r w:rsidRPr="00F06EFE">
        <w:t>La venta pasa a estado facturada en la base de datos.</w:t>
      </w:r>
    </w:p>
    <w:p w:rsidR="00F06EFE" w:rsidRDefault="00CA3869" w:rsidP="00A0560E">
      <w:pPr>
        <w:pStyle w:val="Ttulo3"/>
      </w:pPr>
      <w:r>
        <w:t xml:space="preserve"> </w:t>
      </w:r>
      <w:bookmarkStart w:id="96" w:name="_Toc404535782"/>
      <w:r w:rsidR="00F06EFE">
        <w:t>Requerimientos especiales</w:t>
      </w:r>
      <w:bookmarkEnd w:id="96"/>
    </w:p>
    <w:p w:rsidR="00F06EFE" w:rsidRDefault="00F06EFE" w:rsidP="00A0560E">
      <w:r>
        <w:t>No hay.</w:t>
      </w:r>
    </w:p>
    <w:p w:rsidR="00F06EFE" w:rsidRDefault="00F06EFE" w:rsidP="00A0560E">
      <w:pPr>
        <w:pStyle w:val="MTemaNormal"/>
      </w:pPr>
    </w:p>
    <w:p w:rsidR="00F06EFE" w:rsidRDefault="00F06EFE" w:rsidP="00CA3869">
      <w:pPr>
        <w:pStyle w:val="Ttulo2"/>
        <w:numPr>
          <w:ilvl w:val="0"/>
          <w:numId w:val="0"/>
        </w:numPr>
        <w:ind w:left="792"/>
      </w:pPr>
    </w:p>
    <w:p w:rsidR="00F06EFE" w:rsidRPr="004432A3" w:rsidRDefault="00F06EFE" w:rsidP="00A0560E">
      <w:pPr>
        <w:pStyle w:val="Ttulo2"/>
      </w:pPr>
      <w:bookmarkStart w:id="97" w:name="_Toc404535783"/>
      <w:r w:rsidRPr="004432A3">
        <w:t>MODELO DE CASOS DE PRUEBA</w:t>
      </w:r>
      <w:bookmarkEnd w:id="97"/>
    </w:p>
    <w:p w:rsidR="00F06EFE" w:rsidRDefault="00F06EFE" w:rsidP="00A0560E">
      <w:pPr>
        <w:pStyle w:val="MTemaNormal"/>
      </w:pPr>
    </w:p>
    <w:p w:rsidR="00F06EFE" w:rsidRDefault="00F06EFE" w:rsidP="00A0560E">
      <w:pPr>
        <w:pStyle w:val="MTemaNormal"/>
        <w:rPr>
          <w:b/>
        </w:rPr>
      </w:pPr>
      <w:r w:rsidRPr="00177857">
        <w:rPr>
          <w:b/>
        </w:rPr>
        <w:t>Escenarios</w:t>
      </w:r>
    </w:p>
    <w:p w:rsidR="000A0F45" w:rsidRPr="00177857" w:rsidRDefault="000A0F45" w:rsidP="00A0560E">
      <w:pPr>
        <w:pStyle w:val="MTemaNormal"/>
        <w:rPr>
          <w:b/>
        </w:rPr>
      </w:pPr>
    </w:p>
    <w:tbl>
      <w:tblPr>
        <w:tblW w:w="7893"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73"/>
        <w:gridCol w:w="1860"/>
        <w:gridCol w:w="1735"/>
        <w:gridCol w:w="1620"/>
        <w:gridCol w:w="605"/>
      </w:tblGrid>
      <w:tr w:rsidR="00F06EFE" w:rsidTr="00177857">
        <w:tc>
          <w:tcPr>
            <w:tcW w:w="2073" w:type="dxa"/>
            <w:shd w:val="clear" w:color="auto" w:fill="BFBFBF" w:themeFill="background1" w:themeFillShade="BF"/>
          </w:tcPr>
          <w:p w:rsidR="00F06EFE" w:rsidRPr="00177857" w:rsidRDefault="00F06EFE" w:rsidP="00177857">
            <w:pPr>
              <w:pStyle w:val="MTemaNormal"/>
              <w:ind w:left="83"/>
              <w:rPr>
                <w:b/>
              </w:rPr>
            </w:pPr>
            <w:r w:rsidRPr="00177857">
              <w:rPr>
                <w:b/>
              </w:rPr>
              <w:t>Nombre de escenario</w:t>
            </w:r>
          </w:p>
        </w:tc>
        <w:tc>
          <w:tcPr>
            <w:tcW w:w="1860" w:type="dxa"/>
            <w:shd w:val="clear" w:color="auto" w:fill="BFBFBF" w:themeFill="background1" w:themeFillShade="BF"/>
          </w:tcPr>
          <w:p w:rsidR="00F06EFE" w:rsidRPr="00177857" w:rsidRDefault="00F06EFE" w:rsidP="00177857">
            <w:pPr>
              <w:pStyle w:val="MTemaNormal"/>
              <w:ind w:left="80" w:hanging="80"/>
              <w:rPr>
                <w:b/>
              </w:rPr>
            </w:pPr>
            <w:r w:rsidRPr="00177857">
              <w:rPr>
                <w:b/>
              </w:rPr>
              <w:t>Flujo Inicial</w:t>
            </w:r>
          </w:p>
        </w:tc>
        <w:tc>
          <w:tcPr>
            <w:tcW w:w="1735" w:type="dxa"/>
            <w:shd w:val="clear" w:color="auto" w:fill="BFBFBF" w:themeFill="background1" w:themeFillShade="BF"/>
          </w:tcPr>
          <w:p w:rsidR="00F06EFE" w:rsidRPr="00177857" w:rsidRDefault="00F06EFE" w:rsidP="00177857">
            <w:pPr>
              <w:pStyle w:val="MTemaNormal"/>
              <w:ind w:left="45"/>
              <w:rPr>
                <w:b/>
              </w:rPr>
            </w:pPr>
            <w:r w:rsidRPr="00177857">
              <w:rPr>
                <w:b/>
              </w:rPr>
              <w:t>Flujo alternativo</w:t>
            </w:r>
          </w:p>
        </w:tc>
        <w:tc>
          <w:tcPr>
            <w:tcW w:w="1620" w:type="dxa"/>
            <w:shd w:val="clear" w:color="auto" w:fill="BFBFBF" w:themeFill="background1" w:themeFillShade="BF"/>
          </w:tcPr>
          <w:p w:rsidR="00F06EFE" w:rsidRPr="00177857" w:rsidRDefault="00F06EFE" w:rsidP="00177857">
            <w:pPr>
              <w:pStyle w:val="MTemaNormal"/>
              <w:ind w:left="116"/>
              <w:rPr>
                <w:b/>
              </w:rPr>
            </w:pPr>
            <w:r w:rsidRPr="00177857">
              <w:rPr>
                <w:b/>
              </w:rPr>
              <w:t>Flujo alternativo</w:t>
            </w:r>
          </w:p>
        </w:tc>
        <w:tc>
          <w:tcPr>
            <w:tcW w:w="605" w:type="dxa"/>
            <w:shd w:val="clear" w:color="auto" w:fill="BFBFBF" w:themeFill="background1" w:themeFillShade="BF"/>
          </w:tcPr>
          <w:p w:rsidR="00F06EFE" w:rsidRPr="00177857" w:rsidRDefault="00F06EFE" w:rsidP="00177857">
            <w:pPr>
              <w:pStyle w:val="MTemaNormal"/>
              <w:ind w:left="97"/>
              <w:rPr>
                <w:b/>
              </w:rPr>
            </w:pPr>
            <w:r w:rsidRPr="00177857">
              <w:rPr>
                <w:b/>
              </w:rPr>
              <w:t>…</w:t>
            </w:r>
          </w:p>
        </w:tc>
      </w:tr>
      <w:tr w:rsidR="00F06EFE" w:rsidTr="00177857">
        <w:tc>
          <w:tcPr>
            <w:tcW w:w="2073" w:type="dxa"/>
          </w:tcPr>
          <w:p w:rsidR="00F06EFE" w:rsidRDefault="00F06EFE" w:rsidP="00177857">
            <w:pPr>
              <w:pStyle w:val="MTemaNormal"/>
              <w:ind w:left="83"/>
            </w:pPr>
            <w:r>
              <w:t>E1: Facturación exitosa</w:t>
            </w:r>
          </w:p>
        </w:tc>
        <w:tc>
          <w:tcPr>
            <w:tcW w:w="1860" w:type="dxa"/>
          </w:tcPr>
          <w:p w:rsidR="00F06EFE" w:rsidRDefault="00F06EFE" w:rsidP="00177857">
            <w:pPr>
              <w:pStyle w:val="MTemaNormal"/>
              <w:ind w:left="80" w:hanging="80"/>
            </w:pPr>
            <w:r>
              <w:t>Flujo principal</w:t>
            </w:r>
          </w:p>
        </w:tc>
        <w:tc>
          <w:tcPr>
            <w:tcW w:w="1735" w:type="dxa"/>
          </w:tcPr>
          <w:p w:rsidR="00F06EFE" w:rsidRDefault="00F06EFE" w:rsidP="00A0560E">
            <w:pPr>
              <w:pStyle w:val="MTemaNormal"/>
            </w:pPr>
          </w:p>
        </w:tc>
        <w:tc>
          <w:tcPr>
            <w:tcW w:w="1620" w:type="dxa"/>
          </w:tcPr>
          <w:p w:rsidR="00F06EFE" w:rsidRDefault="00F06EFE" w:rsidP="00A0560E">
            <w:pPr>
              <w:pStyle w:val="MTemaNormal"/>
            </w:pPr>
          </w:p>
        </w:tc>
        <w:tc>
          <w:tcPr>
            <w:tcW w:w="605" w:type="dxa"/>
          </w:tcPr>
          <w:p w:rsidR="00F06EFE" w:rsidRDefault="00F06EFE" w:rsidP="00A0560E">
            <w:pPr>
              <w:pStyle w:val="MTemaNormal"/>
            </w:pPr>
          </w:p>
        </w:tc>
      </w:tr>
      <w:tr w:rsidR="00F06EFE" w:rsidTr="00177857">
        <w:tc>
          <w:tcPr>
            <w:tcW w:w="2073" w:type="dxa"/>
          </w:tcPr>
          <w:p w:rsidR="00F06EFE" w:rsidRDefault="00F06EFE" w:rsidP="00177857">
            <w:pPr>
              <w:pStyle w:val="MTemaNormal"/>
              <w:ind w:left="83"/>
            </w:pPr>
            <w:r>
              <w:t>E2: No autorizado</w:t>
            </w:r>
          </w:p>
        </w:tc>
        <w:tc>
          <w:tcPr>
            <w:tcW w:w="1860" w:type="dxa"/>
          </w:tcPr>
          <w:p w:rsidR="00F06EFE" w:rsidRDefault="00F06EFE" w:rsidP="00177857">
            <w:pPr>
              <w:pStyle w:val="MTemaNormal"/>
              <w:ind w:left="80" w:hanging="80"/>
            </w:pPr>
            <w:r>
              <w:t>Flujo principal</w:t>
            </w:r>
          </w:p>
        </w:tc>
        <w:tc>
          <w:tcPr>
            <w:tcW w:w="1735" w:type="dxa"/>
          </w:tcPr>
          <w:p w:rsidR="00F06EFE" w:rsidRDefault="00F06EFE" w:rsidP="00A0560E">
            <w:pPr>
              <w:pStyle w:val="MTemaNormal"/>
            </w:pPr>
            <w:r>
              <w:t>6.a.</w:t>
            </w:r>
          </w:p>
        </w:tc>
        <w:tc>
          <w:tcPr>
            <w:tcW w:w="1620" w:type="dxa"/>
          </w:tcPr>
          <w:p w:rsidR="00F06EFE" w:rsidRDefault="00F06EFE" w:rsidP="00A0560E">
            <w:pPr>
              <w:pStyle w:val="MTemaNormal"/>
            </w:pPr>
          </w:p>
        </w:tc>
        <w:tc>
          <w:tcPr>
            <w:tcW w:w="605" w:type="dxa"/>
          </w:tcPr>
          <w:p w:rsidR="00F06EFE" w:rsidRDefault="00F06EFE" w:rsidP="00A0560E">
            <w:pPr>
              <w:pStyle w:val="MTemaNormal"/>
            </w:pPr>
          </w:p>
        </w:tc>
      </w:tr>
      <w:tr w:rsidR="00F06EFE" w:rsidTr="00177857">
        <w:tc>
          <w:tcPr>
            <w:tcW w:w="2073" w:type="dxa"/>
          </w:tcPr>
          <w:p w:rsidR="00F06EFE" w:rsidRDefault="00F06EFE" w:rsidP="00177857">
            <w:pPr>
              <w:pStyle w:val="MTemaNormal"/>
              <w:ind w:left="83"/>
            </w:pPr>
            <w:r>
              <w:t>E3: Cancelar</w:t>
            </w:r>
          </w:p>
        </w:tc>
        <w:tc>
          <w:tcPr>
            <w:tcW w:w="1860" w:type="dxa"/>
          </w:tcPr>
          <w:p w:rsidR="00F06EFE" w:rsidRDefault="00F06EFE" w:rsidP="00177857">
            <w:pPr>
              <w:pStyle w:val="MTemaNormal"/>
              <w:ind w:left="80" w:hanging="80"/>
            </w:pPr>
            <w:r>
              <w:t>Flujo principal</w:t>
            </w:r>
          </w:p>
        </w:tc>
        <w:tc>
          <w:tcPr>
            <w:tcW w:w="1735" w:type="dxa"/>
          </w:tcPr>
          <w:p w:rsidR="00F06EFE" w:rsidRDefault="00F06EFE" w:rsidP="00A0560E">
            <w:pPr>
              <w:pStyle w:val="MTemaNormal"/>
            </w:pPr>
            <w:r>
              <w:t>G</w:t>
            </w:r>
          </w:p>
        </w:tc>
        <w:tc>
          <w:tcPr>
            <w:tcW w:w="1620" w:type="dxa"/>
          </w:tcPr>
          <w:p w:rsidR="00F06EFE" w:rsidRDefault="00F06EFE" w:rsidP="00A0560E">
            <w:pPr>
              <w:pStyle w:val="MTemaNormal"/>
            </w:pPr>
          </w:p>
        </w:tc>
        <w:tc>
          <w:tcPr>
            <w:tcW w:w="605" w:type="dxa"/>
          </w:tcPr>
          <w:p w:rsidR="00F06EFE" w:rsidRDefault="00F06EFE" w:rsidP="00A0560E">
            <w:pPr>
              <w:pStyle w:val="MTemaNormal"/>
            </w:pPr>
          </w:p>
        </w:tc>
      </w:tr>
    </w:tbl>
    <w:p w:rsidR="00F06EFE" w:rsidRDefault="00F06EFE" w:rsidP="00A0560E">
      <w:pPr>
        <w:pStyle w:val="MTemaNormal"/>
      </w:pPr>
    </w:p>
    <w:p w:rsidR="00F06EFE" w:rsidRDefault="00F06EFE" w:rsidP="00A0560E">
      <w:pPr>
        <w:pStyle w:val="MTemaNormal"/>
        <w:rPr>
          <w:b/>
        </w:rPr>
      </w:pPr>
      <w:r w:rsidRPr="00177857">
        <w:rPr>
          <w:b/>
        </w:rPr>
        <w:t>Planilla de Condiciones</w:t>
      </w:r>
    </w:p>
    <w:p w:rsidR="000A0F45" w:rsidRPr="00177857" w:rsidRDefault="000A0F45" w:rsidP="00A0560E">
      <w:pPr>
        <w:pStyle w:val="MTemaNormal"/>
        <w:rPr>
          <w:b/>
        </w:rPr>
      </w:pPr>
    </w:p>
    <w:tbl>
      <w:tblPr>
        <w:tblW w:w="0" w:type="auto"/>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880"/>
        <w:gridCol w:w="3240"/>
        <w:gridCol w:w="1813"/>
      </w:tblGrid>
      <w:tr w:rsidR="00F06EFE" w:rsidRPr="00177857" w:rsidTr="00177857">
        <w:tc>
          <w:tcPr>
            <w:tcW w:w="2880" w:type="dxa"/>
            <w:shd w:val="clear" w:color="auto" w:fill="BFBFBF" w:themeFill="background1" w:themeFillShade="BF"/>
          </w:tcPr>
          <w:p w:rsidR="00F06EFE" w:rsidRPr="00177857" w:rsidRDefault="00F06EFE" w:rsidP="00177857">
            <w:pPr>
              <w:pStyle w:val="MTemaNormal"/>
              <w:ind w:left="110"/>
              <w:rPr>
                <w:b/>
              </w:rPr>
            </w:pPr>
            <w:r w:rsidRPr="00177857">
              <w:rPr>
                <w:b/>
              </w:rPr>
              <w:t>Escenario – Condición</w:t>
            </w:r>
          </w:p>
        </w:tc>
        <w:tc>
          <w:tcPr>
            <w:tcW w:w="3240" w:type="dxa"/>
            <w:shd w:val="clear" w:color="auto" w:fill="BFBFBF" w:themeFill="background1" w:themeFillShade="BF"/>
          </w:tcPr>
          <w:p w:rsidR="00F06EFE" w:rsidRPr="00177857" w:rsidRDefault="00F06EFE" w:rsidP="00177857">
            <w:pPr>
              <w:pStyle w:val="MTemaNormal"/>
              <w:ind w:left="110"/>
              <w:rPr>
                <w:b/>
              </w:rPr>
            </w:pPr>
            <w:r w:rsidRPr="00177857">
              <w:rPr>
                <w:b/>
              </w:rPr>
              <w:t>Salida Esperada</w:t>
            </w:r>
          </w:p>
        </w:tc>
        <w:tc>
          <w:tcPr>
            <w:tcW w:w="1813" w:type="dxa"/>
            <w:shd w:val="clear" w:color="auto" w:fill="BFBFBF" w:themeFill="background1" w:themeFillShade="BF"/>
          </w:tcPr>
          <w:p w:rsidR="00F06EFE" w:rsidRPr="00177857" w:rsidRDefault="00F06EFE" w:rsidP="00177857">
            <w:pPr>
              <w:pStyle w:val="MTemaNormal"/>
              <w:ind w:left="123"/>
              <w:rPr>
                <w:b/>
              </w:rPr>
            </w:pPr>
            <w:r w:rsidRPr="00177857">
              <w:rPr>
                <w:b/>
              </w:rPr>
              <w:t>Casos</w:t>
            </w:r>
          </w:p>
        </w:tc>
      </w:tr>
      <w:tr w:rsidR="00F06EFE" w:rsidTr="00177857">
        <w:tc>
          <w:tcPr>
            <w:tcW w:w="2880" w:type="dxa"/>
          </w:tcPr>
          <w:p w:rsidR="00F06EFE" w:rsidRDefault="00F06EFE" w:rsidP="00177857">
            <w:pPr>
              <w:pStyle w:val="MTemaNormal"/>
              <w:ind w:left="110"/>
            </w:pPr>
            <w:r>
              <w:t>E1- Se selecciona una venta</w:t>
            </w:r>
          </w:p>
        </w:tc>
        <w:tc>
          <w:tcPr>
            <w:tcW w:w="3240" w:type="dxa"/>
          </w:tcPr>
          <w:p w:rsidR="00F06EFE" w:rsidRDefault="00F06EFE" w:rsidP="00177857">
            <w:pPr>
              <w:pStyle w:val="MTemaNormal"/>
              <w:ind w:left="110"/>
            </w:pPr>
            <w:r>
              <w:t>“Se confirmó la venta correctamente”</w:t>
            </w:r>
          </w:p>
        </w:tc>
        <w:tc>
          <w:tcPr>
            <w:tcW w:w="1813" w:type="dxa"/>
          </w:tcPr>
          <w:p w:rsidR="00F06EFE" w:rsidRDefault="00F06EFE" w:rsidP="00177857">
            <w:pPr>
              <w:pStyle w:val="MTemaNormal"/>
              <w:ind w:left="123"/>
            </w:pPr>
            <w:r>
              <w:t>1</w:t>
            </w:r>
          </w:p>
        </w:tc>
      </w:tr>
      <w:tr w:rsidR="00F06EFE" w:rsidTr="00177857">
        <w:tc>
          <w:tcPr>
            <w:tcW w:w="2880" w:type="dxa"/>
          </w:tcPr>
          <w:p w:rsidR="00F06EFE" w:rsidRDefault="00F06EFE" w:rsidP="00177857">
            <w:pPr>
              <w:pStyle w:val="MTemaNormal"/>
              <w:ind w:left="110"/>
            </w:pPr>
            <w:r>
              <w:t>E2 – El usuario no tiene permisos</w:t>
            </w:r>
          </w:p>
        </w:tc>
        <w:tc>
          <w:tcPr>
            <w:tcW w:w="3240" w:type="dxa"/>
          </w:tcPr>
          <w:p w:rsidR="00F06EFE" w:rsidRDefault="00F06EFE" w:rsidP="00177857">
            <w:pPr>
              <w:pStyle w:val="MTemaNormal"/>
              <w:ind w:left="110"/>
            </w:pPr>
            <w:r>
              <w:t>"Su usuario no tiene los permisos suficientes para realizar esta operación".</w:t>
            </w:r>
          </w:p>
        </w:tc>
        <w:tc>
          <w:tcPr>
            <w:tcW w:w="1813" w:type="dxa"/>
          </w:tcPr>
          <w:p w:rsidR="00F06EFE" w:rsidRDefault="00F06EFE" w:rsidP="00177857">
            <w:pPr>
              <w:pStyle w:val="MTemaNormal"/>
              <w:ind w:left="123"/>
            </w:pPr>
            <w:r>
              <w:t>2</w:t>
            </w:r>
          </w:p>
        </w:tc>
      </w:tr>
      <w:tr w:rsidR="00F06EFE" w:rsidTr="00177857">
        <w:tc>
          <w:tcPr>
            <w:tcW w:w="2880" w:type="dxa"/>
          </w:tcPr>
          <w:p w:rsidR="00F06EFE" w:rsidRDefault="00F06EFE" w:rsidP="00177857">
            <w:pPr>
              <w:pStyle w:val="MTemaNormal"/>
              <w:ind w:left="110"/>
            </w:pPr>
            <w:r>
              <w:t>E3 – El usuario cancela</w:t>
            </w:r>
          </w:p>
        </w:tc>
        <w:tc>
          <w:tcPr>
            <w:tcW w:w="3240" w:type="dxa"/>
          </w:tcPr>
          <w:p w:rsidR="00F06EFE" w:rsidRDefault="00F06EFE" w:rsidP="00177857">
            <w:pPr>
              <w:pStyle w:val="MTemaNormal"/>
              <w:ind w:left="110"/>
            </w:pPr>
            <w:r>
              <w:t>El sistema queda en el estado previo al inicio del caso de uso.</w:t>
            </w:r>
          </w:p>
        </w:tc>
        <w:tc>
          <w:tcPr>
            <w:tcW w:w="1813" w:type="dxa"/>
          </w:tcPr>
          <w:p w:rsidR="00F06EFE" w:rsidRDefault="00F06EFE" w:rsidP="00177857">
            <w:pPr>
              <w:pStyle w:val="MTemaNormal"/>
              <w:ind w:left="123"/>
            </w:pPr>
            <w:r>
              <w:t>3</w:t>
            </w:r>
          </w:p>
        </w:tc>
      </w:tr>
    </w:tbl>
    <w:p w:rsidR="00F06EFE" w:rsidRDefault="00F06EFE" w:rsidP="00CA3869">
      <w:pPr>
        <w:pStyle w:val="MTema2"/>
        <w:numPr>
          <w:ilvl w:val="0"/>
          <w:numId w:val="0"/>
        </w:numPr>
        <w:ind w:left="1304"/>
        <w:rPr>
          <w:highlight w:val="yellow"/>
        </w:rPr>
      </w:pPr>
    </w:p>
    <w:p w:rsidR="005444ED" w:rsidRDefault="005444ED" w:rsidP="00A0560E">
      <w:pPr>
        <w:rPr>
          <w:lang w:val="es-ES" w:eastAsia="es-ES"/>
        </w:rPr>
      </w:pPr>
    </w:p>
    <w:p w:rsidR="00F06EFE" w:rsidRPr="00DB7B07" w:rsidRDefault="00F06EFE" w:rsidP="00A0560E">
      <w:pPr>
        <w:rPr>
          <w:highlight w:val="yellow"/>
          <w:lang w:val="es-ES" w:eastAsia="es-ES"/>
        </w:rPr>
      </w:pPr>
      <w:r w:rsidRPr="00DB7B07">
        <w:rPr>
          <w:noProof/>
          <w:lang w:val="en-US"/>
        </w:rPr>
        <w:drawing>
          <wp:anchor distT="0" distB="0" distL="114300" distR="114300" simplePos="0" relativeHeight="251663360" behindDoc="0" locked="0" layoutInCell="1" allowOverlap="1" wp14:anchorId="7D2B0BB1" wp14:editId="776C88CC">
            <wp:simplePos x="0" y="0"/>
            <wp:positionH relativeFrom="margin">
              <wp:align>center</wp:align>
            </wp:positionH>
            <wp:positionV relativeFrom="paragraph">
              <wp:posOffset>-213360</wp:posOffset>
            </wp:positionV>
            <wp:extent cx="4476750" cy="2430780"/>
            <wp:effectExtent l="0" t="0" r="0" b="7620"/>
            <wp:wrapSquare wrapText="bothSides"/>
            <wp:docPr id="2" name="1 Imagen" descr="facturarVe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turarVenta.jpg"/>
                    <pic:cNvPicPr/>
                  </pic:nvPicPr>
                  <pic:blipFill>
                    <a:blip r:embed="rId11" cstate="print"/>
                    <a:stretch>
                      <a:fillRect/>
                    </a:stretch>
                  </pic:blipFill>
                  <pic:spPr>
                    <a:xfrm>
                      <a:off x="0" y="0"/>
                      <a:ext cx="4481548" cy="2433664"/>
                    </a:xfrm>
                    <a:prstGeom prst="rect">
                      <a:avLst/>
                    </a:prstGeom>
                  </pic:spPr>
                </pic:pic>
              </a:graphicData>
            </a:graphic>
            <wp14:sizeRelH relativeFrom="margin">
              <wp14:pctWidth>0</wp14:pctWidth>
            </wp14:sizeRelH>
            <wp14:sizeRelV relativeFrom="margin">
              <wp14:pctHeight>0</wp14:pctHeight>
            </wp14:sizeRelV>
          </wp:anchor>
        </w:drawing>
      </w:r>
    </w:p>
    <w:p w:rsidR="00F06EFE" w:rsidRDefault="00CA3869" w:rsidP="00A0560E">
      <w:pPr>
        <w:pStyle w:val="Ttulo2"/>
      </w:pPr>
      <w:bookmarkStart w:id="98" w:name="_Toc404535784"/>
      <w:r w:rsidRPr="004432A3">
        <w:lastRenderedPageBreak/>
        <w:t>MÁS</w:t>
      </w:r>
      <w:r w:rsidR="00F06EFE" w:rsidRPr="004432A3">
        <w:t xml:space="preserve"> PRUEBAS</w:t>
      </w:r>
      <w:bookmarkEnd w:id="98"/>
    </w:p>
    <w:p w:rsidR="005444ED" w:rsidRPr="005444ED" w:rsidRDefault="005444ED" w:rsidP="005444ED">
      <w:pPr>
        <w:rPr>
          <w:lang w:val="es-ES" w:eastAsia="es-ES"/>
        </w:rPr>
      </w:pPr>
    </w:p>
    <w:p w:rsidR="00F06EFE" w:rsidRPr="00CA3869" w:rsidRDefault="00F06EFE" w:rsidP="00A0560E">
      <w:pPr>
        <w:rPr>
          <w:u w:val="single"/>
        </w:rPr>
      </w:pPr>
      <w:r w:rsidRPr="00CA3869">
        <w:rPr>
          <w:u w:val="single"/>
        </w:rPr>
        <w:t>Control de concurrencia</w:t>
      </w:r>
    </w:p>
    <w:p w:rsidR="00F06EFE" w:rsidRPr="004432A3" w:rsidRDefault="00F06EFE" w:rsidP="001A46F4">
      <w:pPr>
        <w:pStyle w:val="Prrafodelista"/>
        <w:numPr>
          <w:ilvl w:val="0"/>
          <w:numId w:val="24"/>
        </w:numPr>
        <w:rPr>
          <w:u w:val="single"/>
        </w:rPr>
      </w:pPr>
      <w:r w:rsidRPr="004432A3">
        <w:rPr>
          <w:lang w:eastAsia="es-UY"/>
        </w:rPr>
        <w:t xml:space="preserve">Se presiona Facturar en una venta que ya fue facturada. Resultado: </w:t>
      </w:r>
      <w:r w:rsidRPr="004432A3">
        <w:rPr>
          <w:highlight w:val="green"/>
          <w:lang w:eastAsia="es-UY"/>
        </w:rPr>
        <w:t>OK</w:t>
      </w:r>
      <w:r w:rsidRPr="004432A3">
        <w:rPr>
          <w:lang w:eastAsia="es-UY"/>
        </w:rPr>
        <w:t xml:space="preserve"> (despliega mensaje de error)</w:t>
      </w:r>
    </w:p>
    <w:p w:rsidR="00F06EFE" w:rsidRPr="004432A3" w:rsidRDefault="00F06EFE" w:rsidP="001A46F4">
      <w:pPr>
        <w:pStyle w:val="Prrafodelista"/>
        <w:numPr>
          <w:ilvl w:val="0"/>
          <w:numId w:val="24"/>
        </w:numPr>
        <w:rPr>
          <w:u w:val="single"/>
        </w:rPr>
      </w:pPr>
      <w:r w:rsidRPr="004432A3">
        <w:rPr>
          <w:lang w:eastAsia="es-UY"/>
        </w:rPr>
        <w:t xml:space="preserve">Se presiona Facturar en una venta que ya fue cancelada. Resultado: </w:t>
      </w:r>
      <w:r w:rsidRPr="004432A3">
        <w:rPr>
          <w:highlight w:val="green"/>
          <w:lang w:eastAsia="es-UY"/>
        </w:rPr>
        <w:t>OK</w:t>
      </w:r>
      <w:r w:rsidRPr="004432A3">
        <w:rPr>
          <w:lang w:eastAsia="es-UY"/>
        </w:rPr>
        <w:t xml:space="preserve"> (despliega mensaje de error)</w:t>
      </w:r>
    </w:p>
    <w:p w:rsidR="00F06EFE" w:rsidRPr="004432A3" w:rsidRDefault="00F06EFE" w:rsidP="001A46F4">
      <w:pPr>
        <w:pStyle w:val="Prrafodelista"/>
        <w:numPr>
          <w:ilvl w:val="0"/>
          <w:numId w:val="24"/>
        </w:numPr>
        <w:rPr>
          <w:u w:val="single"/>
        </w:rPr>
      </w:pPr>
      <w:r w:rsidRPr="004432A3">
        <w:rPr>
          <w:lang w:eastAsia="es-UY"/>
        </w:rPr>
        <w:t xml:space="preserve">Se presiona Cancelar en una venta que ya fue facturada. Resultado: </w:t>
      </w:r>
      <w:r w:rsidRPr="004432A3">
        <w:rPr>
          <w:highlight w:val="red"/>
          <w:lang w:eastAsia="es-UY"/>
        </w:rPr>
        <w:t>Falla</w:t>
      </w:r>
      <w:r w:rsidRPr="004432A3">
        <w:rPr>
          <w:lang w:eastAsia="es-UY"/>
        </w:rPr>
        <w:t xml:space="preserve"> (queda bien en base pero en el mensaje indica que fue cancelada con éxito)</w:t>
      </w:r>
    </w:p>
    <w:p w:rsidR="00F06EFE" w:rsidRPr="000A0F45" w:rsidRDefault="00F06EFE" w:rsidP="001A46F4">
      <w:pPr>
        <w:pStyle w:val="Prrafodelista"/>
        <w:numPr>
          <w:ilvl w:val="0"/>
          <w:numId w:val="24"/>
        </w:numPr>
        <w:rPr>
          <w:u w:val="single"/>
        </w:rPr>
      </w:pPr>
      <w:r w:rsidRPr="004432A3">
        <w:rPr>
          <w:lang w:eastAsia="es-UY"/>
        </w:rPr>
        <w:t xml:space="preserve">Se presiona Cancelar en una venta que ya fue cancelada. Resultado: </w:t>
      </w:r>
      <w:r w:rsidRPr="004432A3">
        <w:rPr>
          <w:highlight w:val="red"/>
          <w:lang w:eastAsia="es-UY"/>
        </w:rPr>
        <w:t>Falla</w:t>
      </w:r>
      <w:r w:rsidRPr="004432A3">
        <w:rPr>
          <w:lang w:eastAsia="es-UY"/>
        </w:rPr>
        <w:t xml:space="preserve"> (queda bien en base pero en el mensaje indica que fue cancelada con éxito)</w:t>
      </w:r>
    </w:p>
    <w:p w:rsidR="000A0F45" w:rsidRPr="004432A3" w:rsidRDefault="000A0F45" w:rsidP="000A0F45">
      <w:pPr>
        <w:pStyle w:val="Prrafodelista"/>
        <w:rPr>
          <w:u w:val="single"/>
        </w:rPr>
      </w:pPr>
    </w:p>
    <w:p w:rsidR="00F06EFE" w:rsidRPr="00CA3869" w:rsidRDefault="00F06EFE" w:rsidP="00A0560E">
      <w:pPr>
        <w:rPr>
          <w:u w:val="single"/>
        </w:rPr>
      </w:pPr>
      <w:r w:rsidRPr="00CA3869">
        <w:rPr>
          <w:u w:val="single"/>
        </w:rPr>
        <w:t>Interfaz</w:t>
      </w:r>
    </w:p>
    <w:p w:rsidR="00F06EFE" w:rsidRPr="004432A3" w:rsidRDefault="00F06EFE" w:rsidP="001A46F4">
      <w:pPr>
        <w:pStyle w:val="Prrafodelista"/>
        <w:numPr>
          <w:ilvl w:val="0"/>
          <w:numId w:val="23"/>
        </w:numPr>
        <w:rPr>
          <w:rFonts w:cstheme="minorHAnsi"/>
        </w:rPr>
      </w:pPr>
      <w:r w:rsidRPr="004432A3">
        <w:t xml:space="preserve"> Al seleccionar una venta, el botón “Cancelar” puede confundir al usuario y llevarlo a pensar que si lo presiona, retorna al menú </w:t>
      </w:r>
      <w:r w:rsidRPr="004432A3">
        <w:rPr>
          <w:rFonts w:cstheme="minorHAnsi"/>
        </w:rPr>
        <w:t xml:space="preserve">anterior, cuando en realidad está cancelando la venta. Resultado: </w:t>
      </w:r>
      <w:r w:rsidRPr="004432A3">
        <w:rPr>
          <w:rFonts w:cstheme="minorHAnsi"/>
          <w:highlight w:val="green"/>
        </w:rPr>
        <w:t>OK</w:t>
      </w:r>
      <w:r w:rsidR="005444ED">
        <w:rPr>
          <w:rFonts w:cstheme="minorHAnsi"/>
        </w:rPr>
        <w:t xml:space="preserve"> </w:t>
      </w:r>
    </w:p>
    <w:p w:rsidR="00F06EFE" w:rsidRDefault="00F06EFE" w:rsidP="001A46F4">
      <w:pPr>
        <w:pStyle w:val="Prrafodelista"/>
        <w:numPr>
          <w:ilvl w:val="0"/>
          <w:numId w:val="23"/>
        </w:numPr>
        <w:rPr>
          <w:lang w:eastAsia="es-UY"/>
        </w:rPr>
      </w:pPr>
      <w:r w:rsidRPr="004432A3">
        <w:rPr>
          <w:lang w:eastAsia="es-UY"/>
        </w:rPr>
        <w:t xml:space="preserve">En el escenario de la venta controlada, si el cajero selecciona “Facturar” sin haber marcado todos los artículos de la venta, se retorna al menú anterior, y el cajero debe volver a seleccionar la venta. Resultado: </w:t>
      </w:r>
      <w:r w:rsidRPr="00A0560E">
        <w:rPr>
          <w:highlight w:val="green"/>
          <w:lang w:eastAsia="es-UY"/>
        </w:rPr>
        <w:t>OK</w:t>
      </w:r>
      <w:r w:rsidR="005444ED">
        <w:rPr>
          <w:lang w:eastAsia="es-UY"/>
        </w:rPr>
        <w:t xml:space="preserve"> </w:t>
      </w:r>
    </w:p>
    <w:p w:rsidR="000A0F45" w:rsidRPr="004432A3" w:rsidRDefault="000A0F45" w:rsidP="000A0F45">
      <w:pPr>
        <w:pStyle w:val="Prrafodelista"/>
        <w:rPr>
          <w:lang w:eastAsia="es-UY"/>
        </w:rPr>
      </w:pPr>
    </w:p>
    <w:p w:rsidR="00F06EFE" w:rsidRPr="00CA3869" w:rsidRDefault="00F06EFE" w:rsidP="00A0560E">
      <w:pPr>
        <w:rPr>
          <w:u w:val="single"/>
        </w:rPr>
      </w:pPr>
      <w:r w:rsidRPr="00CA3869">
        <w:rPr>
          <w:u w:val="single"/>
        </w:rPr>
        <w:t>Permisos</w:t>
      </w:r>
    </w:p>
    <w:p w:rsidR="00F06EFE" w:rsidRPr="004432A3" w:rsidRDefault="00F06EFE" w:rsidP="00A0560E">
      <w:r w:rsidRPr="004432A3">
        <w:t xml:space="preserve">Se espera que un usuario de rol Vendedor no pueda facturar una venta. Resultado: </w:t>
      </w:r>
      <w:r w:rsidRPr="004432A3">
        <w:rPr>
          <w:highlight w:val="green"/>
        </w:rPr>
        <w:t>OK</w:t>
      </w:r>
    </w:p>
    <w:p w:rsidR="00F06EFE" w:rsidRDefault="00F06EFE" w:rsidP="00A0560E">
      <w:r>
        <w:br w:type="page"/>
      </w:r>
    </w:p>
    <w:p w:rsidR="00F06EFE" w:rsidRDefault="00F06EFE" w:rsidP="00A0560E">
      <w:pPr>
        <w:pStyle w:val="Ttulo1"/>
      </w:pPr>
      <w:bookmarkStart w:id="99" w:name="_Toc404535785"/>
      <w:r>
        <w:lastRenderedPageBreak/>
        <w:t>Generar pedido automático</w:t>
      </w:r>
      <w:bookmarkEnd w:id="99"/>
    </w:p>
    <w:p w:rsidR="00CA3869" w:rsidRPr="00CA3869" w:rsidRDefault="00CA3869" w:rsidP="00CA3869">
      <w:pPr>
        <w:rPr>
          <w:lang w:val="es-ES" w:eastAsia="es-ES"/>
        </w:rPr>
      </w:pPr>
    </w:p>
    <w:p w:rsidR="00F06EFE" w:rsidRPr="004432A3" w:rsidRDefault="00F06EFE" w:rsidP="00A0560E">
      <w:pPr>
        <w:pStyle w:val="Ttulo2"/>
      </w:pPr>
      <w:bookmarkStart w:id="100" w:name="_Toc404535786"/>
      <w:r w:rsidRPr="004432A3">
        <w:t>ESPECIFICACIÓN DE REQUERIMIENTOS</w:t>
      </w:r>
      <w:bookmarkEnd w:id="100"/>
    </w:p>
    <w:p w:rsidR="00F06EFE" w:rsidRPr="00F06EFE" w:rsidRDefault="00CA3869" w:rsidP="00A0560E">
      <w:pPr>
        <w:pStyle w:val="Ttulo3"/>
      </w:pPr>
      <w:r>
        <w:t xml:space="preserve"> </w:t>
      </w:r>
      <w:bookmarkStart w:id="101" w:name="_Toc404535787"/>
      <w:r w:rsidR="00F06EFE" w:rsidRPr="00F06EFE">
        <w:t>CMPREQ01: Pedidos automáticos de reposición de stock</w:t>
      </w:r>
      <w:bookmarkEnd w:id="101"/>
    </w:p>
    <w:p w:rsidR="00F06EFE" w:rsidRPr="00F06EFE" w:rsidRDefault="00F06EFE" w:rsidP="00A0560E">
      <w:bookmarkStart w:id="102" w:name="h.2grqrue"/>
      <w:bookmarkEnd w:id="102"/>
      <w:r w:rsidRPr="00F06EFE">
        <w:t xml:space="preserve">El sistema generará pedidos de reposición de stock de los artículos necesarios a D.U.S.A. Hay varias formas de generar el pedido automático. </w:t>
      </w:r>
    </w:p>
    <w:p w:rsidR="00F06EFE" w:rsidRPr="00F06EFE" w:rsidRDefault="00F06EFE" w:rsidP="00A0560E">
      <w:r w:rsidRPr="00F06EFE">
        <w:t xml:space="preserve">La reposición diaria generará un pedido con lo que se vendió desde el último pedido realizado. En caso de que no se haya hecho ningún pedido, se toma en cuenta únicamente lo que se vendió en </w:t>
      </w:r>
      <w:proofErr w:type="spellStart"/>
      <w:r w:rsidRPr="00F06EFE">
        <w:t>e</w:t>
      </w:r>
      <w:proofErr w:type="spellEnd"/>
      <w:r w:rsidRPr="00F06EFE">
        <w:t xml:space="preserve"> día. </w:t>
      </w:r>
    </w:p>
    <w:p w:rsidR="00F06EFE" w:rsidRPr="00F06EFE" w:rsidRDefault="00F06EFE" w:rsidP="00A0560E">
      <w:r w:rsidRPr="00F06EFE">
        <w:t>También se tiene la posibilidad de generar un pedido de reposición de stock para tener stock por x días. Para esto se utilizara un algoritmo de predicción que calcula las cantidades en base al histórico de ventas en los  días anteriores, ponderando además con el promedio de ventas de años anteriores.</w:t>
      </w:r>
    </w:p>
    <w:p w:rsidR="00F06EFE" w:rsidRPr="00F06EFE" w:rsidRDefault="00F06EFE" w:rsidP="00A0560E">
      <w:r w:rsidRPr="00F06EFE">
        <w:t>Debe existir la posibilidad de que cada artículo tenga un mínimo de stock establecido. Este mínimo puede ser eventualmente ingresado por el usuario o ser el sugerido por el algoritmo de predicción. Cada vez que se genera el pedido predictivo, se actualizan todos los mínimos de stock de los artículos con el valor que sugiere el algoritmo.</w:t>
      </w:r>
    </w:p>
    <w:p w:rsidR="00F06EFE" w:rsidRPr="00F06EFE" w:rsidRDefault="00F06EFE" w:rsidP="00A0560E">
      <w:r w:rsidRPr="00F06EFE">
        <w:t xml:space="preserve">En ambas modalidades, el sistema genera una lista de artículos junto con sus cantidades a partir de los mínimos de reposición. No se permitirá agregar artículos a esta lista. El pedido se realizará a través de un Web </w:t>
      </w:r>
      <w:proofErr w:type="spellStart"/>
      <w:r w:rsidRPr="00F06EFE">
        <w:t>Service</w:t>
      </w:r>
      <w:proofErr w:type="spellEnd"/>
      <w:r w:rsidRPr="00F06EFE">
        <w:t xml:space="preserve"> dispuesto por D.U.S.A.</w:t>
      </w:r>
    </w:p>
    <w:p w:rsidR="00F06EFE" w:rsidRPr="00F06EFE" w:rsidRDefault="00F06EFE" w:rsidP="00A0560E">
      <w:r w:rsidRPr="00F06EFE">
        <w:t xml:space="preserve">En caso que la conexión falle al momento de realizar el pedido, el sistema debe guardar su estado para una vez restablecido el enlace preguntar si se desea hacer el pedido o cancelarlo (ya sea porque se realizó por otro medio u por otros motivos). </w:t>
      </w:r>
    </w:p>
    <w:p w:rsidR="00F06EFE" w:rsidRPr="00F06EFE" w:rsidRDefault="00F06EFE" w:rsidP="00A0560E">
      <w:r w:rsidRPr="00F06EFE">
        <w:t>El sistema debe efectivizar la reposición a través de la confirmación de facturas que le llegan con los pedidos.</w:t>
      </w:r>
    </w:p>
    <w:p w:rsidR="00F06EFE" w:rsidRPr="00F06EFE" w:rsidRDefault="00F06EFE" w:rsidP="00A0560E">
      <w:r w:rsidRPr="00F06EFE">
        <w:t>Al momento de confirmar las facturas se puede ingresar (opcionalmente) los vencimientos de los artículos ingresados. Existe la posibilidad de que en un futuro próximo se deba agregar obligatoriamente lote y vencimiento de cada producto en la factura de venta de una farmacia, pero no será tomado como requerimiento incluir estos datos.</w:t>
      </w:r>
    </w:p>
    <w:p w:rsidR="00F06EFE" w:rsidRPr="00F06EFE" w:rsidRDefault="00F06EFE" w:rsidP="00A0560E">
      <w:pPr>
        <w:rPr>
          <w:b/>
        </w:rPr>
      </w:pPr>
      <w:bookmarkStart w:id="103" w:name="h.vx1227"/>
      <w:bookmarkEnd w:id="103"/>
      <w:r w:rsidRPr="00F06EFE">
        <w:t>Ver a continuación las alertas que genera el sistema, que le permiten al farmacéutico tomar decisiones a la hora de armar un pedido a D.U.S.A.</w:t>
      </w:r>
    </w:p>
    <w:p w:rsidR="00F06EFE" w:rsidRPr="00F06EFE" w:rsidRDefault="00F06EFE" w:rsidP="00A0560E">
      <w:pPr>
        <w:rPr>
          <w:highlight w:val="yellow"/>
        </w:rPr>
      </w:pPr>
    </w:p>
    <w:p w:rsidR="00F06EFE" w:rsidRPr="0035486B" w:rsidRDefault="00F06EFE" w:rsidP="00A0560E">
      <w:pPr>
        <w:pStyle w:val="Ttulo2"/>
      </w:pPr>
      <w:bookmarkStart w:id="104" w:name="_Toc404535788"/>
      <w:r w:rsidRPr="0035486B">
        <w:t>MODELO DE CASOS DE USO</w:t>
      </w:r>
      <w:bookmarkEnd w:id="104"/>
    </w:p>
    <w:p w:rsidR="00F06EFE" w:rsidRDefault="00CA3869" w:rsidP="00A0560E">
      <w:pPr>
        <w:pStyle w:val="Ttulo3"/>
      </w:pPr>
      <w:r>
        <w:t xml:space="preserve"> </w:t>
      </w:r>
      <w:bookmarkStart w:id="105" w:name="_Toc404535789"/>
      <w:r w:rsidR="00F06EFE">
        <w:t>Descripción</w:t>
      </w:r>
      <w:bookmarkEnd w:id="105"/>
    </w:p>
    <w:p w:rsidR="00F06EFE" w:rsidRPr="00F06EFE" w:rsidRDefault="00F06EFE" w:rsidP="00A0560E">
      <w:pPr>
        <w:rPr>
          <w:b/>
        </w:rPr>
      </w:pPr>
      <w:bookmarkStart w:id="106" w:name="h.1302m92"/>
      <w:bookmarkEnd w:id="106"/>
      <w:r w:rsidRPr="00F06EFE">
        <w:t>El caso de uso permite al usuario generar un pedido para reposición de stock automático. Mediante un algoritmo de cálculo de mínimos de stock necesarios se sugiere el pedido a realizar.</w:t>
      </w:r>
    </w:p>
    <w:p w:rsidR="00F06EFE" w:rsidRDefault="00CA3869" w:rsidP="00A0560E">
      <w:pPr>
        <w:pStyle w:val="Ttulo3"/>
      </w:pPr>
      <w:r>
        <w:t xml:space="preserve"> </w:t>
      </w:r>
      <w:bookmarkStart w:id="107" w:name="_Toc404535790"/>
      <w:r w:rsidR="00F06EFE">
        <w:t>Pre-condiciones</w:t>
      </w:r>
      <w:bookmarkEnd w:id="107"/>
    </w:p>
    <w:p w:rsidR="00F06EFE" w:rsidRPr="00F06EFE" w:rsidRDefault="00F06EFE" w:rsidP="00A0560E">
      <w:pPr>
        <w:rPr>
          <w:b/>
        </w:rPr>
      </w:pPr>
      <w:bookmarkStart w:id="108" w:name="h.3mzq4wv"/>
      <w:bookmarkEnd w:id="108"/>
      <w:r w:rsidRPr="00F06EFE">
        <w:t>El usuario debe haber iniciado sesión en el sistema.</w:t>
      </w:r>
    </w:p>
    <w:p w:rsidR="00F06EFE" w:rsidRDefault="00CA3869" w:rsidP="00A0560E">
      <w:pPr>
        <w:pStyle w:val="Ttulo3"/>
      </w:pPr>
      <w:r>
        <w:t xml:space="preserve"> </w:t>
      </w:r>
      <w:bookmarkStart w:id="109" w:name="_Toc404535791"/>
      <w:r w:rsidR="00F06EFE">
        <w:t>Flujo de eventos principal</w:t>
      </w:r>
      <w:bookmarkEnd w:id="109"/>
    </w:p>
    <w:p w:rsidR="00F06EFE" w:rsidRPr="00F06EFE" w:rsidRDefault="00F06EFE" w:rsidP="00A0560E">
      <w:r w:rsidRPr="00F06EFE">
        <w:lastRenderedPageBreak/>
        <w:t>1. El usuario ingresa a la sección de pedidos automáticos.</w:t>
      </w:r>
    </w:p>
    <w:p w:rsidR="00F06EFE" w:rsidRPr="00F06EFE" w:rsidRDefault="00F06EFE" w:rsidP="00A0560E">
      <w:r w:rsidRPr="00F06EFE">
        <w:t>2. El sistema le da la opción de elegir generar pedido en base al histórico o en base al último pedido realizado.</w:t>
      </w:r>
    </w:p>
    <w:p w:rsidR="00F06EFE" w:rsidRPr="00F06EFE" w:rsidRDefault="00F06EFE" w:rsidP="00A0560E">
      <w:r w:rsidRPr="00F06EFE">
        <w:t xml:space="preserve">3. El usuario selecciona una de las opciones. </w:t>
      </w:r>
    </w:p>
    <w:p w:rsidR="00F06EFE" w:rsidRPr="00F06EFE" w:rsidRDefault="00F06EFE" w:rsidP="00A0560E">
      <w:r w:rsidRPr="00F06EFE">
        <w:t>4. El sistema muestra la sugerencia de reposición de stock.</w:t>
      </w:r>
    </w:p>
    <w:p w:rsidR="00F06EFE" w:rsidRPr="00F06EFE" w:rsidRDefault="00F06EFE" w:rsidP="00A0560E">
      <w:r w:rsidRPr="00F06EFE">
        <w:t>5. El usuario confirma la sugerencia y se realiza el pedido.</w:t>
      </w:r>
    </w:p>
    <w:p w:rsidR="00F06EFE" w:rsidRPr="00F06EFE" w:rsidRDefault="00F06EFE" w:rsidP="00A0560E">
      <w:r w:rsidRPr="00F06EFE">
        <w:t xml:space="preserve">6. El sistema </w:t>
      </w:r>
      <w:proofErr w:type="gramStart"/>
      <w:r w:rsidRPr="00F06EFE">
        <w:t>valida</w:t>
      </w:r>
      <w:proofErr w:type="gramEnd"/>
      <w:r w:rsidRPr="00F06EFE">
        <w:t xml:space="preserve"> que el usuario que realiza la operación tenga permisos para ejecutar la misma.</w:t>
      </w:r>
    </w:p>
    <w:p w:rsidR="00F06EFE" w:rsidRPr="00F06EFE" w:rsidRDefault="00F06EFE" w:rsidP="00A0560E">
      <w:r w:rsidRPr="00F06EFE">
        <w:t>7. La conexión fue satisfactoria y el sistema muestra en pantalla la confirmación del pedido.</w:t>
      </w:r>
    </w:p>
    <w:p w:rsidR="00F06EFE" w:rsidRPr="00F06EFE" w:rsidRDefault="00F06EFE" w:rsidP="00A0560E">
      <w:pPr>
        <w:rPr>
          <w:b/>
        </w:rPr>
      </w:pPr>
      <w:bookmarkStart w:id="110" w:name="h.2250f4o"/>
      <w:bookmarkEnd w:id="110"/>
      <w:r w:rsidRPr="00F06EFE">
        <w:t>8. Fin del caso de uso.</w:t>
      </w:r>
    </w:p>
    <w:p w:rsidR="00F06EFE" w:rsidRDefault="00CA3869" w:rsidP="00A0560E">
      <w:pPr>
        <w:pStyle w:val="Ttulo3"/>
      </w:pPr>
      <w:r>
        <w:t xml:space="preserve"> </w:t>
      </w:r>
      <w:bookmarkStart w:id="111" w:name="_Toc404535792"/>
      <w:r w:rsidR="00F06EFE">
        <w:t>Flujos de eventos alternativos</w:t>
      </w:r>
      <w:bookmarkEnd w:id="111"/>
    </w:p>
    <w:p w:rsidR="00F06EFE" w:rsidRPr="00F06EFE" w:rsidRDefault="00F06EFE" w:rsidP="00A0560E">
      <w:r w:rsidRPr="00F06EFE">
        <w:t xml:space="preserve">5. a. El usuario modifica manualmente alguna sugerencia. </w:t>
      </w:r>
    </w:p>
    <w:p w:rsidR="00F06EFE" w:rsidRPr="00F06EFE" w:rsidRDefault="00F06EFE" w:rsidP="00A0560E">
      <w:r w:rsidRPr="00F06EFE">
        <w:t>5. a. 1. Se continúa en el paso 5 del flujo principal.</w:t>
      </w:r>
    </w:p>
    <w:p w:rsidR="00F06EFE" w:rsidRPr="00F06EFE" w:rsidRDefault="00F06EFE" w:rsidP="00A0560E">
      <w:r w:rsidRPr="00F06EFE">
        <w:t>6. a. El usuario no tiene los permisos suficientes:</w:t>
      </w:r>
    </w:p>
    <w:p w:rsidR="00F06EFE" w:rsidRPr="00F06EFE" w:rsidRDefault="00F06EFE" w:rsidP="00A0560E">
      <w:r w:rsidRPr="00F06EFE">
        <w:tab/>
        <w:t>6. a. 1. El sistema despliega el mensaje de error "Su usuario no tiene los permisos suficientes para realizar esta operación".</w:t>
      </w:r>
    </w:p>
    <w:p w:rsidR="00F06EFE" w:rsidRPr="00F06EFE" w:rsidRDefault="00F06EFE" w:rsidP="00A0560E">
      <w:r w:rsidRPr="00F06EFE">
        <w:tab/>
        <w:t>6. a. 2. Fin del caso de uso.</w:t>
      </w:r>
    </w:p>
    <w:p w:rsidR="00F06EFE" w:rsidRPr="00F06EFE" w:rsidRDefault="00F06EFE" w:rsidP="00A0560E">
      <w:r w:rsidRPr="00F06EFE">
        <w:t>7. a. Falla la conexión al momento de realizar el pedido.</w:t>
      </w:r>
    </w:p>
    <w:p w:rsidR="00F06EFE" w:rsidRPr="00F06EFE" w:rsidRDefault="00F06EFE" w:rsidP="00A0560E">
      <w:r w:rsidRPr="00F06EFE">
        <w:t xml:space="preserve">7. a. 1. Se muestra el mensaje de error y se finaliza el caso de uso. </w:t>
      </w:r>
    </w:p>
    <w:p w:rsidR="00F06EFE" w:rsidRPr="00F06EFE" w:rsidRDefault="00F06EFE" w:rsidP="00A0560E">
      <w:r w:rsidRPr="00F06EFE">
        <w:t>G. El usuario presiona el botón "Cancelar" en algún paso del flujo. Se cancela el caso de uso dejando el sistema en el mismo estado que estaba antes de iniciarlo.</w:t>
      </w:r>
    </w:p>
    <w:p w:rsidR="00F06EFE" w:rsidRPr="00F06EFE" w:rsidRDefault="00F06EFE" w:rsidP="00A0560E">
      <w:bookmarkStart w:id="112" w:name="h.haapch"/>
      <w:bookmarkEnd w:id="112"/>
    </w:p>
    <w:p w:rsidR="00F06EFE" w:rsidRDefault="00CA3869" w:rsidP="00A0560E">
      <w:pPr>
        <w:pStyle w:val="Ttulo3"/>
      </w:pPr>
      <w:r>
        <w:t xml:space="preserve"> </w:t>
      </w:r>
      <w:bookmarkStart w:id="113" w:name="_Toc404535793"/>
      <w:r w:rsidR="00F06EFE">
        <w:t>Post-condiciones</w:t>
      </w:r>
      <w:bookmarkEnd w:id="113"/>
    </w:p>
    <w:p w:rsidR="00F06EFE" w:rsidRPr="00F06EFE" w:rsidRDefault="00F06EFE" w:rsidP="00A0560E">
      <w:pPr>
        <w:rPr>
          <w:b/>
        </w:rPr>
      </w:pPr>
      <w:bookmarkStart w:id="114" w:name="h.319y80a"/>
      <w:bookmarkEnd w:id="114"/>
      <w:r w:rsidRPr="00F06EFE">
        <w:t>Si no falló la conexión se almacena en el sistema el pedido realizado.</w:t>
      </w:r>
    </w:p>
    <w:p w:rsidR="00F06EFE" w:rsidRDefault="00CA3869" w:rsidP="00A0560E">
      <w:pPr>
        <w:pStyle w:val="Ttulo3"/>
      </w:pPr>
      <w:r>
        <w:t xml:space="preserve"> </w:t>
      </w:r>
      <w:bookmarkStart w:id="115" w:name="_Toc404535794"/>
      <w:r w:rsidR="00F06EFE">
        <w:t>Requerimientos especiales</w:t>
      </w:r>
      <w:bookmarkEnd w:id="115"/>
    </w:p>
    <w:p w:rsidR="00F06EFE" w:rsidRDefault="00F06EFE" w:rsidP="00A0560E">
      <w:r>
        <w:t>No hay.</w:t>
      </w:r>
    </w:p>
    <w:p w:rsidR="00F06EFE" w:rsidRDefault="00F06EFE" w:rsidP="00A0560E">
      <w:pPr>
        <w:pStyle w:val="MTemaNormal"/>
      </w:pPr>
    </w:p>
    <w:p w:rsidR="00F06EFE" w:rsidRPr="0035486B" w:rsidRDefault="00F06EFE" w:rsidP="00A0560E">
      <w:pPr>
        <w:pStyle w:val="Ttulo2"/>
      </w:pPr>
      <w:bookmarkStart w:id="116" w:name="_Toc404535795"/>
      <w:r w:rsidRPr="0035486B">
        <w:t>MODELO DE CASOS DE PRUEBA</w:t>
      </w:r>
      <w:bookmarkEnd w:id="116"/>
    </w:p>
    <w:p w:rsidR="00F06EFE" w:rsidRPr="000A0F45" w:rsidRDefault="00F06EFE" w:rsidP="00A0560E">
      <w:pPr>
        <w:pStyle w:val="MTemaNormal"/>
        <w:rPr>
          <w:b/>
        </w:rPr>
      </w:pPr>
    </w:p>
    <w:p w:rsidR="00F06EFE" w:rsidRDefault="00F06EFE" w:rsidP="00A0560E">
      <w:pPr>
        <w:pStyle w:val="MTemaNormal"/>
        <w:rPr>
          <w:b/>
        </w:rPr>
      </w:pPr>
      <w:r w:rsidRPr="000A0F45">
        <w:rPr>
          <w:b/>
        </w:rPr>
        <w:t>Escenarios</w:t>
      </w:r>
    </w:p>
    <w:p w:rsidR="000A0F45" w:rsidRPr="000A0F45" w:rsidRDefault="000A0F45" w:rsidP="00A0560E">
      <w:pPr>
        <w:pStyle w:val="MTemaNormal"/>
        <w:rPr>
          <w:b/>
        </w:rPr>
      </w:pPr>
    </w:p>
    <w:tbl>
      <w:tblPr>
        <w:tblW w:w="8060"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73"/>
        <w:gridCol w:w="2015"/>
        <w:gridCol w:w="1369"/>
        <w:gridCol w:w="1716"/>
        <w:gridCol w:w="887"/>
      </w:tblGrid>
      <w:tr w:rsidR="00F06EFE" w:rsidTr="000A0F45">
        <w:tc>
          <w:tcPr>
            <w:tcW w:w="2073" w:type="dxa"/>
            <w:shd w:val="clear" w:color="auto" w:fill="BFBFBF" w:themeFill="background1" w:themeFillShade="BF"/>
          </w:tcPr>
          <w:p w:rsidR="00F06EFE" w:rsidRPr="000A0F45" w:rsidRDefault="00F06EFE" w:rsidP="000A0F45">
            <w:pPr>
              <w:pStyle w:val="MTemaNormal"/>
              <w:ind w:left="-7"/>
              <w:rPr>
                <w:b/>
              </w:rPr>
            </w:pPr>
            <w:r w:rsidRPr="000A0F45">
              <w:rPr>
                <w:b/>
              </w:rPr>
              <w:t>Nombre de escenario</w:t>
            </w:r>
          </w:p>
        </w:tc>
        <w:tc>
          <w:tcPr>
            <w:tcW w:w="2015" w:type="dxa"/>
            <w:shd w:val="clear" w:color="auto" w:fill="BFBFBF" w:themeFill="background1" w:themeFillShade="BF"/>
          </w:tcPr>
          <w:p w:rsidR="00F06EFE" w:rsidRPr="000A0F45" w:rsidRDefault="00F06EFE" w:rsidP="000A0F45">
            <w:pPr>
              <w:pStyle w:val="MTemaNormal"/>
              <w:ind w:left="0"/>
              <w:rPr>
                <w:b/>
              </w:rPr>
            </w:pPr>
            <w:r w:rsidRPr="000A0F45">
              <w:rPr>
                <w:b/>
              </w:rPr>
              <w:t>Flujo Inicial</w:t>
            </w:r>
          </w:p>
        </w:tc>
        <w:tc>
          <w:tcPr>
            <w:tcW w:w="1369" w:type="dxa"/>
            <w:shd w:val="clear" w:color="auto" w:fill="BFBFBF" w:themeFill="background1" w:themeFillShade="BF"/>
          </w:tcPr>
          <w:p w:rsidR="00F06EFE" w:rsidRPr="000A0F45" w:rsidRDefault="00F06EFE" w:rsidP="000A0F45">
            <w:pPr>
              <w:pStyle w:val="MTemaNormal"/>
              <w:ind w:left="0"/>
              <w:rPr>
                <w:b/>
              </w:rPr>
            </w:pPr>
            <w:r w:rsidRPr="000A0F45">
              <w:rPr>
                <w:b/>
              </w:rPr>
              <w:t>Flujo alternativo</w:t>
            </w:r>
          </w:p>
        </w:tc>
        <w:tc>
          <w:tcPr>
            <w:tcW w:w="1716" w:type="dxa"/>
            <w:shd w:val="clear" w:color="auto" w:fill="BFBFBF" w:themeFill="background1" w:themeFillShade="BF"/>
          </w:tcPr>
          <w:p w:rsidR="00F06EFE" w:rsidRPr="000A0F45" w:rsidRDefault="00F06EFE" w:rsidP="000A0F45">
            <w:pPr>
              <w:pStyle w:val="MTemaNormal"/>
              <w:ind w:left="26" w:hanging="26"/>
              <w:rPr>
                <w:b/>
              </w:rPr>
            </w:pPr>
            <w:r w:rsidRPr="000A0F45">
              <w:rPr>
                <w:b/>
              </w:rPr>
              <w:t>Flujo alternativo</w:t>
            </w:r>
          </w:p>
        </w:tc>
        <w:tc>
          <w:tcPr>
            <w:tcW w:w="887" w:type="dxa"/>
            <w:shd w:val="clear" w:color="auto" w:fill="BFBFBF" w:themeFill="background1" w:themeFillShade="BF"/>
          </w:tcPr>
          <w:p w:rsidR="00F06EFE" w:rsidRPr="000A0F45" w:rsidRDefault="00F06EFE" w:rsidP="000A0F45">
            <w:pPr>
              <w:pStyle w:val="MTemaNormal"/>
              <w:ind w:left="97"/>
              <w:rPr>
                <w:b/>
              </w:rPr>
            </w:pPr>
            <w:r w:rsidRPr="000A0F45">
              <w:rPr>
                <w:b/>
              </w:rPr>
              <w:t>…</w:t>
            </w:r>
          </w:p>
        </w:tc>
      </w:tr>
      <w:tr w:rsidR="00F06EFE" w:rsidTr="000A0F45">
        <w:tc>
          <w:tcPr>
            <w:tcW w:w="2073" w:type="dxa"/>
          </w:tcPr>
          <w:p w:rsidR="00F06EFE" w:rsidRDefault="00F06EFE" w:rsidP="000A0F45">
            <w:pPr>
              <w:pStyle w:val="MTemaNormal"/>
              <w:ind w:left="-7"/>
            </w:pPr>
            <w:r>
              <w:t>E1: Pedido exitoso</w:t>
            </w:r>
          </w:p>
        </w:tc>
        <w:tc>
          <w:tcPr>
            <w:tcW w:w="2015" w:type="dxa"/>
          </w:tcPr>
          <w:p w:rsidR="00F06EFE" w:rsidRDefault="00F06EFE" w:rsidP="000A0F45">
            <w:pPr>
              <w:pStyle w:val="MTemaNormal"/>
              <w:ind w:left="0"/>
            </w:pPr>
            <w:r>
              <w:t>Flujo principal</w:t>
            </w:r>
          </w:p>
        </w:tc>
        <w:tc>
          <w:tcPr>
            <w:tcW w:w="1369" w:type="dxa"/>
          </w:tcPr>
          <w:p w:rsidR="00F06EFE" w:rsidRDefault="00F06EFE" w:rsidP="000A0F45">
            <w:pPr>
              <w:pStyle w:val="MTemaNormal"/>
              <w:ind w:left="0"/>
            </w:pPr>
          </w:p>
        </w:tc>
        <w:tc>
          <w:tcPr>
            <w:tcW w:w="1716" w:type="dxa"/>
          </w:tcPr>
          <w:p w:rsidR="00F06EFE" w:rsidRDefault="00F06EFE" w:rsidP="000A0F45">
            <w:pPr>
              <w:pStyle w:val="MTemaNormal"/>
              <w:ind w:left="26" w:hanging="26"/>
            </w:pPr>
          </w:p>
        </w:tc>
        <w:tc>
          <w:tcPr>
            <w:tcW w:w="887" w:type="dxa"/>
          </w:tcPr>
          <w:p w:rsidR="00F06EFE" w:rsidRDefault="00F06EFE" w:rsidP="00A0560E">
            <w:pPr>
              <w:pStyle w:val="MTemaNormal"/>
            </w:pPr>
          </w:p>
        </w:tc>
      </w:tr>
      <w:tr w:rsidR="00F06EFE" w:rsidTr="000A0F45">
        <w:tc>
          <w:tcPr>
            <w:tcW w:w="2073" w:type="dxa"/>
          </w:tcPr>
          <w:p w:rsidR="00F06EFE" w:rsidRDefault="00F06EFE" w:rsidP="000A0F45">
            <w:pPr>
              <w:pStyle w:val="MTemaNormal"/>
              <w:ind w:left="-7"/>
            </w:pPr>
            <w:r>
              <w:t>E2: Recalcular</w:t>
            </w:r>
          </w:p>
        </w:tc>
        <w:tc>
          <w:tcPr>
            <w:tcW w:w="2015" w:type="dxa"/>
          </w:tcPr>
          <w:p w:rsidR="00F06EFE" w:rsidRDefault="00F06EFE" w:rsidP="000A0F45">
            <w:pPr>
              <w:pStyle w:val="MTemaNormal"/>
              <w:ind w:left="0"/>
            </w:pPr>
            <w:r>
              <w:t>Flujo principal</w:t>
            </w:r>
          </w:p>
        </w:tc>
        <w:tc>
          <w:tcPr>
            <w:tcW w:w="1369" w:type="dxa"/>
          </w:tcPr>
          <w:p w:rsidR="00F06EFE" w:rsidRDefault="00F06EFE" w:rsidP="000A0F45">
            <w:pPr>
              <w:pStyle w:val="MTemaNormal"/>
              <w:ind w:left="0"/>
            </w:pPr>
            <w:r>
              <w:t>3.a.</w:t>
            </w:r>
          </w:p>
        </w:tc>
        <w:tc>
          <w:tcPr>
            <w:tcW w:w="1716" w:type="dxa"/>
          </w:tcPr>
          <w:p w:rsidR="00F06EFE" w:rsidRDefault="00F06EFE" w:rsidP="000A0F45">
            <w:pPr>
              <w:pStyle w:val="MTemaNormal"/>
              <w:ind w:left="26" w:hanging="26"/>
            </w:pPr>
          </w:p>
        </w:tc>
        <w:tc>
          <w:tcPr>
            <w:tcW w:w="887" w:type="dxa"/>
          </w:tcPr>
          <w:p w:rsidR="00F06EFE" w:rsidRDefault="00F06EFE" w:rsidP="00A0560E">
            <w:pPr>
              <w:pStyle w:val="MTemaNormal"/>
            </w:pPr>
          </w:p>
        </w:tc>
      </w:tr>
      <w:tr w:rsidR="00F06EFE" w:rsidTr="000A0F45">
        <w:tc>
          <w:tcPr>
            <w:tcW w:w="2073" w:type="dxa"/>
          </w:tcPr>
          <w:p w:rsidR="00F06EFE" w:rsidRDefault="00F06EFE" w:rsidP="000A0F45">
            <w:pPr>
              <w:pStyle w:val="MTemaNormal"/>
              <w:ind w:left="-7"/>
            </w:pPr>
            <w:r>
              <w:t>E3: Sugerencia modificada</w:t>
            </w:r>
          </w:p>
        </w:tc>
        <w:tc>
          <w:tcPr>
            <w:tcW w:w="2015" w:type="dxa"/>
          </w:tcPr>
          <w:p w:rsidR="00F06EFE" w:rsidRDefault="00F06EFE" w:rsidP="000A0F45">
            <w:pPr>
              <w:pStyle w:val="MTemaNormal"/>
              <w:ind w:left="0"/>
            </w:pPr>
            <w:r>
              <w:t>Flujo principal</w:t>
            </w:r>
          </w:p>
        </w:tc>
        <w:tc>
          <w:tcPr>
            <w:tcW w:w="1369" w:type="dxa"/>
          </w:tcPr>
          <w:p w:rsidR="00F06EFE" w:rsidRDefault="00F06EFE" w:rsidP="000A0F45">
            <w:pPr>
              <w:pStyle w:val="MTemaNormal"/>
              <w:ind w:left="0"/>
            </w:pPr>
            <w:r>
              <w:t>3.b.</w:t>
            </w:r>
          </w:p>
        </w:tc>
        <w:tc>
          <w:tcPr>
            <w:tcW w:w="1716" w:type="dxa"/>
          </w:tcPr>
          <w:p w:rsidR="00F06EFE" w:rsidRDefault="00F06EFE" w:rsidP="000A0F45">
            <w:pPr>
              <w:pStyle w:val="MTemaNormal"/>
              <w:ind w:left="26" w:hanging="26"/>
            </w:pPr>
          </w:p>
        </w:tc>
        <w:tc>
          <w:tcPr>
            <w:tcW w:w="887" w:type="dxa"/>
          </w:tcPr>
          <w:p w:rsidR="00F06EFE" w:rsidRDefault="00F06EFE" w:rsidP="00A0560E">
            <w:pPr>
              <w:pStyle w:val="MTemaNormal"/>
            </w:pPr>
          </w:p>
        </w:tc>
      </w:tr>
      <w:tr w:rsidR="00F06EFE" w:rsidTr="000A0F45">
        <w:tc>
          <w:tcPr>
            <w:tcW w:w="2073" w:type="dxa"/>
          </w:tcPr>
          <w:p w:rsidR="00F06EFE" w:rsidRDefault="00F06EFE" w:rsidP="000A0F45">
            <w:pPr>
              <w:pStyle w:val="MTemaNormal"/>
              <w:ind w:left="-7"/>
            </w:pPr>
            <w:r>
              <w:t>E4: No autorizado</w:t>
            </w:r>
          </w:p>
        </w:tc>
        <w:tc>
          <w:tcPr>
            <w:tcW w:w="2015" w:type="dxa"/>
          </w:tcPr>
          <w:p w:rsidR="00F06EFE" w:rsidRDefault="00F06EFE" w:rsidP="000A0F45">
            <w:pPr>
              <w:pStyle w:val="MTemaNormal"/>
              <w:ind w:left="0"/>
            </w:pPr>
            <w:r>
              <w:t>Flujo principal</w:t>
            </w:r>
          </w:p>
        </w:tc>
        <w:tc>
          <w:tcPr>
            <w:tcW w:w="1369" w:type="dxa"/>
          </w:tcPr>
          <w:p w:rsidR="00F06EFE" w:rsidRDefault="00F06EFE" w:rsidP="000A0F45">
            <w:pPr>
              <w:pStyle w:val="MTemaNormal"/>
              <w:ind w:left="0"/>
            </w:pPr>
            <w:r>
              <w:t>5.a.</w:t>
            </w:r>
          </w:p>
        </w:tc>
        <w:tc>
          <w:tcPr>
            <w:tcW w:w="1716" w:type="dxa"/>
          </w:tcPr>
          <w:p w:rsidR="00F06EFE" w:rsidRDefault="00F06EFE" w:rsidP="000A0F45">
            <w:pPr>
              <w:pStyle w:val="MTemaNormal"/>
              <w:ind w:left="26" w:hanging="26"/>
            </w:pPr>
          </w:p>
        </w:tc>
        <w:tc>
          <w:tcPr>
            <w:tcW w:w="887" w:type="dxa"/>
          </w:tcPr>
          <w:p w:rsidR="00F06EFE" w:rsidRDefault="00F06EFE" w:rsidP="00A0560E">
            <w:pPr>
              <w:pStyle w:val="MTemaNormal"/>
            </w:pPr>
          </w:p>
        </w:tc>
      </w:tr>
      <w:tr w:rsidR="00F06EFE" w:rsidTr="000A0F45">
        <w:tc>
          <w:tcPr>
            <w:tcW w:w="2073" w:type="dxa"/>
          </w:tcPr>
          <w:p w:rsidR="00F06EFE" w:rsidRDefault="00F06EFE" w:rsidP="000A0F45">
            <w:pPr>
              <w:pStyle w:val="MTemaNormal"/>
              <w:ind w:left="-7"/>
            </w:pPr>
            <w:r>
              <w:t>E5: Falla en conexión</w:t>
            </w:r>
          </w:p>
        </w:tc>
        <w:tc>
          <w:tcPr>
            <w:tcW w:w="2015" w:type="dxa"/>
          </w:tcPr>
          <w:p w:rsidR="00F06EFE" w:rsidRDefault="00F06EFE" w:rsidP="000A0F45">
            <w:pPr>
              <w:pStyle w:val="MTemaNormal"/>
              <w:ind w:left="0"/>
            </w:pPr>
            <w:r>
              <w:t>Flujo principal</w:t>
            </w:r>
          </w:p>
        </w:tc>
        <w:tc>
          <w:tcPr>
            <w:tcW w:w="1369" w:type="dxa"/>
          </w:tcPr>
          <w:p w:rsidR="00F06EFE" w:rsidRDefault="00F06EFE" w:rsidP="000A0F45">
            <w:pPr>
              <w:pStyle w:val="MTemaNormal"/>
              <w:ind w:left="0"/>
            </w:pPr>
            <w:r>
              <w:t>6.a.</w:t>
            </w:r>
          </w:p>
        </w:tc>
        <w:tc>
          <w:tcPr>
            <w:tcW w:w="1716" w:type="dxa"/>
          </w:tcPr>
          <w:p w:rsidR="00F06EFE" w:rsidRDefault="00F06EFE" w:rsidP="000A0F45">
            <w:pPr>
              <w:pStyle w:val="MTemaNormal"/>
              <w:ind w:left="26" w:hanging="26"/>
            </w:pPr>
          </w:p>
        </w:tc>
        <w:tc>
          <w:tcPr>
            <w:tcW w:w="887" w:type="dxa"/>
          </w:tcPr>
          <w:p w:rsidR="00F06EFE" w:rsidRDefault="00F06EFE" w:rsidP="00A0560E">
            <w:pPr>
              <w:pStyle w:val="MTemaNormal"/>
            </w:pPr>
          </w:p>
        </w:tc>
      </w:tr>
      <w:tr w:rsidR="00F06EFE" w:rsidTr="000A0F45">
        <w:tc>
          <w:tcPr>
            <w:tcW w:w="2073" w:type="dxa"/>
          </w:tcPr>
          <w:p w:rsidR="00F06EFE" w:rsidRDefault="00F06EFE" w:rsidP="000A0F45">
            <w:pPr>
              <w:pStyle w:val="MTemaNormal"/>
              <w:ind w:left="-7"/>
            </w:pPr>
            <w:r>
              <w:t>E6: Cancelar</w:t>
            </w:r>
          </w:p>
        </w:tc>
        <w:tc>
          <w:tcPr>
            <w:tcW w:w="2015" w:type="dxa"/>
          </w:tcPr>
          <w:p w:rsidR="00F06EFE" w:rsidRDefault="00F06EFE" w:rsidP="000A0F45">
            <w:pPr>
              <w:pStyle w:val="MTemaNormal"/>
              <w:ind w:left="0"/>
            </w:pPr>
            <w:r>
              <w:t>Flujo principal</w:t>
            </w:r>
          </w:p>
        </w:tc>
        <w:tc>
          <w:tcPr>
            <w:tcW w:w="1369" w:type="dxa"/>
          </w:tcPr>
          <w:p w:rsidR="00F06EFE" w:rsidRDefault="00F06EFE" w:rsidP="000A0F45">
            <w:pPr>
              <w:pStyle w:val="MTemaNormal"/>
              <w:ind w:left="0"/>
            </w:pPr>
            <w:r>
              <w:t>G</w:t>
            </w:r>
          </w:p>
        </w:tc>
        <w:tc>
          <w:tcPr>
            <w:tcW w:w="1716" w:type="dxa"/>
          </w:tcPr>
          <w:p w:rsidR="00F06EFE" w:rsidRDefault="00F06EFE" w:rsidP="000A0F45">
            <w:pPr>
              <w:pStyle w:val="MTemaNormal"/>
              <w:ind w:left="26" w:hanging="26"/>
            </w:pPr>
          </w:p>
        </w:tc>
        <w:tc>
          <w:tcPr>
            <w:tcW w:w="887" w:type="dxa"/>
          </w:tcPr>
          <w:p w:rsidR="00F06EFE" w:rsidRDefault="00F06EFE" w:rsidP="00A0560E">
            <w:pPr>
              <w:pStyle w:val="MTemaNormal"/>
            </w:pPr>
          </w:p>
        </w:tc>
      </w:tr>
    </w:tbl>
    <w:p w:rsidR="00F06EFE" w:rsidRDefault="00F06EFE" w:rsidP="00A0560E">
      <w:pPr>
        <w:pStyle w:val="MTemaNormal"/>
      </w:pPr>
    </w:p>
    <w:p w:rsidR="00F06EFE" w:rsidRDefault="00F06EFE" w:rsidP="00A0560E">
      <w:pPr>
        <w:pStyle w:val="MTemaNormal"/>
        <w:rPr>
          <w:b/>
        </w:rPr>
      </w:pPr>
      <w:r w:rsidRPr="000A0F45">
        <w:rPr>
          <w:b/>
        </w:rPr>
        <w:lastRenderedPageBreak/>
        <w:t>Planilla de Condiciones</w:t>
      </w:r>
    </w:p>
    <w:p w:rsidR="000A0F45" w:rsidRPr="000A0F45" w:rsidRDefault="000A0F45" w:rsidP="00A0560E">
      <w:pPr>
        <w:pStyle w:val="MTemaNormal"/>
        <w:rPr>
          <w:b/>
        </w:rPr>
      </w:pPr>
    </w:p>
    <w:tbl>
      <w:tblPr>
        <w:tblW w:w="8023"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880"/>
        <w:gridCol w:w="3150"/>
        <w:gridCol w:w="1993"/>
      </w:tblGrid>
      <w:tr w:rsidR="00F06EFE" w:rsidTr="000A0F45">
        <w:tc>
          <w:tcPr>
            <w:tcW w:w="2880" w:type="dxa"/>
            <w:shd w:val="clear" w:color="auto" w:fill="BFBFBF" w:themeFill="background1" w:themeFillShade="BF"/>
          </w:tcPr>
          <w:p w:rsidR="00F06EFE" w:rsidRPr="000A0F45" w:rsidRDefault="00F06EFE" w:rsidP="000A0F45">
            <w:pPr>
              <w:pStyle w:val="MTemaNormal"/>
              <w:ind w:left="20"/>
              <w:rPr>
                <w:b/>
              </w:rPr>
            </w:pPr>
            <w:r w:rsidRPr="000A0F45">
              <w:rPr>
                <w:b/>
              </w:rPr>
              <w:t>Escenario – Condición</w:t>
            </w:r>
          </w:p>
        </w:tc>
        <w:tc>
          <w:tcPr>
            <w:tcW w:w="3150" w:type="dxa"/>
            <w:shd w:val="clear" w:color="auto" w:fill="BFBFBF" w:themeFill="background1" w:themeFillShade="BF"/>
          </w:tcPr>
          <w:p w:rsidR="00F06EFE" w:rsidRPr="000A0F45" w:rsidRDefault="00F06EFE" w:rsidP="000A0F45">
            <w:pPr>
              <w:pStyle w:val="MTemaNormal"/>
              <w:ind w:left="20"/>
              <w:rPr>
                <w:b/>
              </w:rPr>
            </w:pPr>
            <w:r w:rsidRPr="000A0F45">
              <w:rPr>
                <w:b/>
              </w:rPr>
              <w:t>Salida Esperada</w:t>
            </w:r>
          </w:p>
        </w:tc>
        <w:tc>
          <w:tcPr>
            <w:tcW w:w="1993" w:type="dxa"/>
            <w:shd w:val="clear" w:color="auto" w:fill="BFBFBF" w:themeFill="background1" w:themeFillShade="BF"/>
          </w:tcPr>
          <w:p w:rsidR="00F06EFE" w:rsidRPr="000A0F45" w:rsidRDefault="00F06EFE" w:rsidP="000A0F45">
            <w:pPr>
              <w:pStyle w:val="MTemaNormal"/>
              <w:ind w:left="33"/>
              <w:rPr>
                <w:b/>
              </w:rPr>
            </w:pPr>
            <w:r w:rsidRPr="000A0F45">
              <w:rPr>
                <w:b/>
              </w:rPr>
              <w:t>Casos</w:t>
            </w:r>
          </w:p>
        </w:tc>
      </w:tr>
      <w:tr w:rsidR="00F06EFE" w:rsidTr="000A0F45">
        <w:tc>
          <w:tcPr>
            <w:tcW w:w="2880" w:type="dxa"/>
          </w:tcPr>
          <w:p w:rsidR="00F06EFE" w:rsidRDefault="00F06EFE" w:rsidP="000A0F45">
            <w:pPr>
              <w:pStyle w:val="MTemaNormal"/>
              <w:ind w:left="20"/>
            </w:pPr>
            <w:r>
              <w:t>E1- Se realiza un pedido</w:t>
            </w:r>
          </w:p>
        </w:tc>
        <w:tc>
          <w:tcPr>
            <w:tcW w:w="3150" w:type="dxa"/>
          </w:tcPr>
          <w:p w:rsidR="00F06EFE" w:rsidRDefault="00F06EFE" w:rsidP="000A0F45">
            <w:pPr>
              <w:pStyle w:val="MTemaNormal"/>
              <w:ind w:left="20"/>
            </w:pPr>
            <w:r>
              <w:t>“Pedido confirmado”</w:t>
            </w:r>
          </w:p>
        </w:tc>
        <w:tc>
          <w:tcPr>
            <w:tcW w:w="1993" w:type="dxa"/>
          </w:tcPr>
          <w:p w:rsidR="00F06EFE" w:rsidRDefault="00F06EFE" w:rsidP="000A0F45">
            <w:pPr>
              <w:pStyle w:val="MTemaNormal"/>
              <w:ind w:left="33"/>
            </w:pPr>
            <w:r>
              <w:t>1</w:t>
            </w:r>
          </w:p>
        </w:tc>
      </w:tr>
      <w:tr w:rsidR="00F06EFE" w:rsidTr="000A0F45">
        <w:tc>
          <w:tcPr>
            <w:tcW w:w="2880" w:type="dxa"/>
          </w:tcPr>
          <w:p w:rsidR="00F06EFE" w:rsidRDefault="00F06EFE" w:rsidP="000A0F45">
            <w:pPr>
              <w:pStyle w:val="MTemaNormal"/>
              <w:ind w:left="20"/>
            </w:pPr>
            <w:r>
              <w:t>E2 – El usuario solicita recalcular la sugerencia</w:t>
            </w:r>
          </w:p>
        </w:tc>
        <w:tc>
          <w:tcPr>
            <w:tcW w:w="3150" w:type="dxa"/>
          </w:tcPr>
          <w:p w:rsidR="00F06EFE" w:rsidRDefault="00F06EFE" w:rsidP="000A0F45">
            <w:pPr>
              <w:pStyle w:val="MTemaNormal"/>
              <w:ind w:left="20"/>
            </w:pPr>
            <w:r>
              <w:t>“Pedido confirmado”</w:t>
            </w:r>
          </w:p>
        </w:tc>
        <w:tc>
          <w:tcPr>
            <w:tcW w:w="1993" w:type="dxa"/>
          </w:tcPr>
          <w:p w:rsidR="00F06EFE" w:rsidRDefault="00F06EFE" w:rsidP="000A0F45">
            <w:pPr>
              <w:pStyle w:val="MTemaNormal"/>
              <w:ind w:left="33"/>
            </w:pPr>
            <w:r>
              <w:t>2</w:t>
            </w:r>
          </w:p>
        </w:tc>
      </w:tr>
      <w:tr w:rsidR="00F06EFE" w:rsidTr="000A0F45">
        <w:tc>
          <w:tcPr>
            <w:tcW w:w="2880" w:type="dxa"/>
          </w:tcPr>
          <w:p w:rsidR="00F06EFE" w:rsidRDefault="00F06EFE" w:rsidP="000A0F45">
            <w:pPr>
              <w:pStyle w:val="MTemaNormal"/>
              <w:ind w:left="20"/>
            </w:pPr>
            <w:r>
              <w:t>E3 – El usuario modifica la sugerencia</w:t>
            </w:r>
          </w:p>
        </w:tc>
        <w:tc>
          <w:tcPr>
            <w:tcW w:w="3150" w:type="dxa"/>
          </w:tcPr>
          <w:p w:rsidR="00F06EFE" w:rsidRDefault="00F06EFE" w:rsidP="000A0F45">
            <w:pPr>
              <w:pStyle w:val="MTemaNormal"/>
              <w:ind w:left="20"/>
            </w:pPr>
            <w:r>
              <w:t>“Pedido confirmado”</w:t>
            </w:r>
          </w:p>
        </w:tc>
        <w:tc>
          <w:tcPr>
            <w:tcW w:w="1993" w:type="dxa"/>
          </w:tcPr>
          <w:p w:rsidR="00F06EFE" w:rsidRDefault="00F06EFE" w:rsidP="000A0F45">
            <w:pPr>
              <w:pStyle w:val="MTemaNormal"/>
              <w:ind w:left="33"/>
            </w:pPr>
            <w:r>
              <w:t>3</w:t>
            </w:r>
          </w:p>
        </w:tc>
      </w:tr>
      <w:tr w:rsidR="00F06EFE" w:rsidTr="000A0F45">
        <w:tc>
          <w:tcPr>
            <w:tcW w:w="2880" w:type="dxa"/>
          </w:tcPr>
          <w:p w:rsidR="00F06EFE" w:rsidRDefault="00F06EFE" w:rsidP="000A0F45">
            <w:pPr>
              <w:pStyle w:val="MTemaNormal"/>
              <w:ind w:left="20"/>
            </w:pPr>
            <w:r>
              <w:t>E4 – El usuario no tiene permisos</w:t>
            </w:r>
          </w:p>
        </w:tc>
        <w:tc>
          <w:tcPr>
            <w:tcW w:w="3150" w:type="dxa"/>
          </w:tcPr>
          <w:p w:rsidR="00F06EFE" w:rsidRDefault="00F06EFE" w:rsidP="000A0F45">
            <w:pPr>
              <w:pStyle w:val="MTemaNormal"/>
              <w:ind w:left="20"/>
            </w:pPr>
            <w:r>
              <w:t>"Su usuario no tiene los permisos suficientes para realizar esta operación"</w:t>
            </w:r>
          </w:p>
        </w:tc>
        <w:tc>
          <w:tcPr>
            <w:tcW w:w="1993" w:type="dxa"/>
          </w:tcPr>
          <w:p w:rsidR="00F06EFE" w:rsidRDefault="00F06EFE" w:rsidP="000A0F45">
            <w:pPr>
              <w:pStyle w:val="MTemaNormal"/>
              <w:ind w:left="33"/>
            </w:pPr>
            <w:r>
              <w:t>4</w:t>
            </w:r>
          </w:p>
        </w:tc>
      </w:tr>
      <w:tr w:rsidR="00F06EFE" w:rsidTr="000A0F45">
        <w:tc>
          <w:tcPr>
            <w:tcW w:w="2880" w:type="dxa"/>
          </w:tcPr>
          <w:p w:rsidR="00F06EFE" w:rsidRDefault="00F06EFE" w:rsidP="000A0F45">
            <w:pPr>
              <w:pStyle w:val="MTemaNormal"/>
              <w:ind w:left="20"/>
            </w:pPr>
            <w:r>
              <w:t>E5 – Falla la conexión</w:t>
            </w:r>
          </w:p>
        </w:tc>
        <w:tc>
          <w:tcPr>
            <w:tcW w:w="3150" w:type="dxa"/>
          </w:tcPr>
          <w:p w:rsidR="00F06EFE" w:rsidRDefault="00F06EFE" w:rsidP="000A0F45">
            <w:pPr>
              <w:pStyle w:val="MTemaNormal"/>
              <w:ind w:left="20"/>
            </w:pPr>
            <w:r>
              <w:t>/</w:t>
            </w:r>
          </w:p>
        </w:tc>
        <w:tc>
          <w:tcPr>
            <w:tcW w:w="1993" w:type="dxa"/>
          </w:tcPr>
          <w:p w:rsidR="00F06EFE" w:rsidRDefault="00F06EFE" w:rsidP="000A0F45">
            <w:pPr>
              <w:pStyle w:val="MTemaNormal"/>
              <w:ind w:left="33"/>
            </w:pPr>
            <w:r>
              <w:t>5</w:t>
            </w:r>
          </w:p>
        </w:tc>
      </w:tr>
      <w:tr w:rsidR="00F06EFE" w:rsidTr="000A0F45">
        <w:tc>
          <w:tcPr>
            <w:tcW w:w="2880" w:type="dxa"/>
          </w:tcPr>
          <w:p w:rsidR="00F06EFE" w:rsidRDefault="00F06EFE" w:rsidP="000A0F45">
            <w:pPr>
              <w:pStyle w:val="MTemaNormal"/>
              <w:ind w:left="20"/>
            </w:pPr>
            <w:r>
              <w:t>E6 – El usuario cancela</w:t>
            </w:r>
          </w:p>
        </w:tc>
        <w:tc>
          <w:tcPr>
            <w:tcW w:w="3150" w:type="dxa"/>
          </w:tcPr>
          <w:p w:rsidR="00F06EFE" w:rsidRDefault="00F06EFE" w:rsidP="000A0F45">
            <w:pPr>
              <w:pStyle w:val="MTemaNormal"/>
              <w:ind w:left="20"/>
            </w:pPr>
            <w:r>
              <w:t>El sistema queda en el estado previo al inicio del caso de uso.</w:t>
            </w:r>
          </w:p>
        </w:tc>
        <w:tc>
          <w:tcPr>
            <w:tcW w:w="1993" w:type="dxa"/>
          </w:tcPr>
          <w:p w:rsidR="00F06EFE" w:rsidRDefault="00F06EFE" w:rsidP="000A0F45">
            <w:pPr>
              <w:pStyle w:val="MTemaNormal"/>
              <w:ind w:left="33"/>
            </w:pPr>
            <w:r>
              <w:t>6</w:t>
            </w:r>
          </w:p>
        </w:tc>
      </w:tr>
    </w:tbl>
    <w:p w:rsidR="00F06EFE" w:rsidRDefault="00F06EFE" w:rsidP="00A0560E">
      <w:pPr>
        <w:pStyle w:val="MNormal"/>
      </w:pPr>
    </w:p>
    <w:p w:rsidR="00F06EFE" w:rsidRDefault="00F06EFE" w:rsidP="00CA3869">
      <w:pPr>
        <w:pStyle w:val="MTema2"/>
        <w:numPr>
          <w:ilvl w:val="0"/>
          <w:numId w:val="0"/>
        </w:numPr>
        <w:ind w:left="1304"/>
        <w:rPr>
          <w:highlight w:val="yellow"/>
        </w:rPr>
      </w:pPr>
      <w:bookmarkStart w:id="117" w:name="_Toc404535796"/>
      <w:r w:rsidRPr="005208E7">
        <w:rPr>
          <w:noProof/>
          <w:lang w:val="en-US" w:eastAsia="en-US"/>
        </w:rPr>
        <w:drawing>
          <wp:anchor distT="0" distB="0" distL="114300" distR="114300" simplePos="0" relativeHeight="251665408" behindDoc="0" locked="0" layoutInCell="1" allowOverlap="1" wp14:anchorId="1FB63B9D" wp14:editId="2D19C636">
            <wp:simplePos x="0" y="0"/>
            <wp:positionH relativeFrom="margin">
              <wp:align>center</wp:align>
            </wp:positionH>
            <wp:positionV relativeFrom="paragraph">
              <wp:posOffset>376555</wp:posOffset>
            </wp:positionV>
            <wp:extent cx="6324600" cy="4019550"/>
            <wp:effectExtent l="19050" t="0" r="0" b="0"/>
            <wp:wrapSquare wrapText="bothSides"/>
            <wp:docPr id="4" name="3 Imagen" descr="generarPed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rPedido.jpg"/>
                    <pic:cNvPicPr/>
                  </pic:nvPicPr>
                  <pic:blipFill>
                    <a:blip r:embed="rId12" cstate="print"/>
                    <a:stretch>
                      <a:fillRect/>
                    </a:stretch>
                  </pic:blipFill>
                  <pic:spPr>
                    <a:xfrm>
                      <a:off x="0" y="0"/>
                      <a:ext cx="6327140" cy="4025900"/>
                    </a:xfrm>
                    <a:prstGeom prst="rect">
                      <a:avLst/>
                    </a:prstGeom>
                  </pic:spPr>
                </pic:pic>
              </a:graphicData>
            </a:graphic>
          </wp:anchor>
        </w:drawing>
      </w:r>
      <w:bookmarkEnd w:id="117"/>
    </w:p>
    <w:p w:rsidR="003E1D54" w:rsidRDefault="003E1D54" w:rsidP="003E1D54">
      <w:pPr>
        <w:pStyle w:val="Ttulo2"/>
        <w:numPr>
          <w:ilvl w:val="0"/>
          <w:numId w:val="0"/>
        </w:numPr>
        <w:ind w:left="792"/>
      </w:pPr>
    </w:p>
    <w:p w:rsidR="00F06EFE" w:rsidRPr="0035486B" w:rsidRDefault="00CA3869" w:rsidP="00A0560E">
      <w:pPr>
        <w:pStyle w:val="Ttulo2"/>
      </w:pPr>
      <w:bookmarkStart w:id="118" w:name="_Toc404535797"/>
      <w:r w:rsidRPr="0035486B">
        <w:t>MÁS</w:t>
      </w:r>
      <w:r w:rsidR="00F06EFE" w:rsidRPr="0035486B">
        <w:t xml:space="preserve"> PRUEBAS</w:t>
      </w:r>
      <w:bookmarkEnd w:id="118"/>
    </w:p>
    <w:p w:rsidR="00F06EFE" w:rsidRPr="00CA3869" w:rsidRDefault="00F06EFE" w:rsidP="00A0560E">
      <w:pPr>
        <w:rPr>
          <w:u w:val="single"/>
        </w:rPr>
      </w:pPr>
      <w:r w:rsidRPr="00CA3869">
        <w:rPr>
          <w:u w:val="single"/>
        </w:rPr>
        <w:t>Permisos</w:t>
      </w:r>
    </w:p>
    <w:p w:rsidR="00F06EFE" w:rsidRPr="0035486B" w:rsidRDefault="00F06EFE" w:rsidP="00A0560E">
      <w:pPr>
        <w:rPr>
          <w:highlight w:val="green"/>
        </w:rPr>
      </w:pPr>
      <w:r w:rsidRPr="0035486B">
        <w:t xml:space="preserve">Se espera que un usuario de rol Cajero no pueda generar un pedido automático. Resultado: </w:t>
      </w:r>
      <w:r w:rsidRPr="0035486B">
        <w:rPr>
          <w:highlight w:val="green"/>
        </w:rPr>
        <w:t>OK</w:t>
      </w:r>
    </w:p>
    <w:p w:rsidR="00F06EFE" w:rsidRPr="0035486B" w:rsidRDefault="00F06EFE" w:rsidP="00A0560E">
      <w:pPr>
        <w:rPr>
          <w:highlight w:val="green"/>
        </w:rPr>
      </w:pPr>
      <w:r w:rsidRPr="0035486B">
        <w:rPr>
          <w:highlight w:val="green"/>
        </w:rPr>
        <w:br w:type="page"/>
      </w:r>
    </w:p>
    <w:p w:rsidR="00A926D1" w:rsidRDefault="00A926D1" w:rsidP="00A0560E">
      <w:pPr>
        <w:pStyle w:val="Ttulo1"/>
      </w:pPr>
      <w:bookmarkStart w:id="119" w:name="_Toc404535798"/>
      <w:r w:rsidRPr="00A926D1">
        <w:lastRenderedPageBreak/>
        <w:t>INGRESAR COMPRA</w:t>
      </w:r>
      <w:bookmarkEnd w:id="119"/>
    </w:p>
    <w:p w:rsidR="002008BE" w:rsidRPr="002008BE" w:rsidRDefault="002008BE" w:rsidP="002008BE">
      <w:pPr>
        <w:rPr>
          <w:lang w:val="es-ES" w:eastAsia="es-ES"/>
        </w:rPr>
      </w:pPr>
    </w:p>
    <w:p w:rsidR="00A926D1" w:rsidRPr="0035486B" w:rsidRDefault="00A926D1" w:rsidP="00A0560E">
      <w:pPr>
        <w:pStyle w:val="Ttulo2"/>
      </w:pPr>
      <w:bookmarkStart w:id="120" w:name="_Toc404535799"/>
      <w:r w:rsidRPr="0035486B">
        <w:t>ESPECIFICACIÓN DE REQUERIMIENTOS</w:t>
      </w:r>
      <w:bookmarkEnd w:id="120"/>
    </w:p>
    <w:p w:rsidR="00A926D1" w:rsidRPr="00A926D1" w:rsidRDefault="00A926D1" w:rsidP="00A0560E">
      <w:r w:rsidRPr="00A926D1">
        <w:t>---</w:t>
      </w:r>
    </w:p>
    <w:p w:rsidR="00A926D1" w:rsidRPr="006D6834" w:rsidRDefault="00A926D1" w:rsidP="00A0560E">
      <w:pPr>
        <w:pStyle w:val="Ttulo2"/>
      </w:pPr>
      <w:bookmarkStart w:id="121" w:name="_Toc404535800"/>
      <w:r w:rsidRPr="0035486B">
        <w:t>MODELO DE CASOS DE USO</w:t>
      </w:r>
      <w:bookmarkEnd w:id="121"/>
    </w:p>
    <w:p w:rsidR="00A926D1" w:rsidRDefault="002008BE" w:rsidP="00A0560E">
      <w:pPr>
        <w:pStyle w:val="Ttulo3"/>
      </w:pPr>
      <w:r>
        <w:t xml:space="preserve"> </w:t>
      </w:r>
      <w:bookmarkStart w:id="122" w:name="_Toc404535801"/>
      <w:r w:rsidR="00A926D1">
        <w:t>Descripción</w:t>
      </w:r>
      <w:bookmarkEnd w:id="122"/>
    </w:p>
    <w:p w:rsidR="00A926D1" w:rsidRPr="00A926D1" w:rsidRDefault="00A926D1" w:rsidP="00A0560E">
      <w:pPr>
        <w:rPr>
          <w:b/>
        </w:rPr>
      </w:pPr>
      <w:bookmarkStart w:id="123" w:name="h.2981zbj"/>
      <w:bookmarkEnd w:id="123"/>
      <w:r w:rsidRPr="00A926D1">
        <w:t xml:space="preserve">El caso de uso consiste en ingresar una compra de artículos. Para las compras a D.U.S.A. se tendrá lo opción de cargar la factura automáticamente obteniendo los datos previamente cargados desde el Web </w:t>
      </w:r>
      <w:proofErr w:type="spellStart"/>
      <w:r w:rsidRPr="00A926D1">
        <w:t>Service</w:t>
      </w:r>
      <w:proofErr w:type="spellEnd"/>
      <w:r w:rsidRPr="00A926D1">
        <w:t>.</w:t>
      </w:r>
    </w:p>
    <w:p w:rsidR="00A926D1" w:rsidRDefault="002008BE" w:rsidP="00A0560E">
      <w:pPr>
        <w:pStyle w:val="Ttulo3"/>
      </w:pPr>
      <w:r>
        <w:t xml:space="preserve"> </w:t>
      </w:r>
      <w:bookmarkStart w:id="124" w:name="_Toc404535802"/>
      <w:r w:rsidR="00A926D1">
        <w:t>Pre-condiciones</w:t>
      </w:r>
      <w:bookmarkEnd w:id="124"/>
    </w:p>
    <w:p w:rsidR="00A926D1" w:rsidRPr="00A926D1" w:rsidRDefault="00A926D1" w:rsidP="00A0560E">
      <w:pPr>
        <w:rPr>
          <w:b/>
        </w:rPr>
      </w:pPr>
      <w:bookmarkStart w:id="125" w:name="h.odc9jc"/>
      <w:bookmarkEnd w:id="125"/>
      <w:r w:rsidRPr="00A926D1">
        <w:t>El usuario debe haber iniciado sesión en el sistema.</w:t>
      </w:r>
    </w:p>
    <w:p w:rsidR="00A926D1" w:rsidRDefault="002008BE" w:rsidP="00A0560E">
      <w:pPr>
        <w:pStyle w:val="Ttulo3"/>
      </w:pPr>
      <w:r>
        <w:t xml:space="preserve"> </w:t>
      </w:r>
      <w:bookmarkStart w:id="126" w:name="_Toc404535803"/>
      <w:r w:rsidR="00A926D1">
        <w:t>Flujo de eventos principal</w:t>
      </w:r>
      <w:bookmarkEnd w:id="126"/>
    </w:p>
    <w:p w:rsidR="00A926D1" w:rsidRPr="00A926D1" w:rsidRDefault="00A926D1" w:rsidP="00A0560E">
      <w:r w:rsidRPr="00A926D1">
        <w:t>1. El usuario selecciona la opción Nueva compra.</w:t>
      </w:r>
    </w:p>
    <w:p w:rsidR="00A926D1" w:rsidRPr="00A926D1" w:rsidRDefault="00A926D1" w:rsidP="00A0560E">
      <w:r w:rsidRPr="00A926D1">
        <w:t>2. Incluye el CU Búsqueda de proveedor.</w:t>
      </w:r>
    </w:p>
    <w:p w:rsidR="00A926D1" w:rsidRPr="00A926D1" w:rsidRDefault="00A926D1" w:rsidP="00A0560E">
      <w:r w:rsidRPr="00A926D1">
        <w:t>3. El usuario selecciona el proveedor.</w:t>
      </w:r>
    </w:p>
    <w:p w:rsidR="00A926D1" w:rsidRPr="00A926D1" w:rsidRDefault="00A926D1" w:rsidP="00A0560E">
      <w:r w:rsidRPr="00A926D1">
        <w:t xml:space="preserve">4. Incluye el CU Búsqueda de artículo. </w:t>
      </w:r>
    </w:p>
    <w:p w:rsidR="00A926D1" w:rsidRPr="00A926D1" w:rsidRDefault="00A926D1" w:rsidP="00A0560E">
      <w:r w:rsidRPr="00A926D1">
        <w:t>5. El usuario selecciona un artículo.</w:t>
      </w:r>
    </w:p>
    <w:p w:rsidR="00A926D1" w:rsidRPr="00A926D1" w:rsidRDefault="00A926D1" w:rsidP="00A0560E">
      <w:r w:rsidRPr="00A926D1">
        <w:t>6. El usuario ingresa la cantidad de unidades de ese artículo.</w:t>
      </w:r>
    </w:p>
    <w:p w:rsidR="00A926D1" w:rsidRPr="00A926D1" w:rsidRDefault="00A926D1" w:rsidP="00A0560E">
      <w:r w:rsidRPr="00A926D1">
        <w:t>7. El usuario selecciona la opción “Confirmar compra”.</w:t>
      </w:r>
    </w:p>
    <w:p w:rsidR="00A926D1" w:rsidRPr="00A926D1" w:rsidRDefault="00A926D1" w:rsidP="00A0560E">
      <w:r w:rsidRPr="00A926D1">
        <w:t xml:space="preserve">8. El sistema </w:t>
      </w:r>
      <w:proofErr w:type="gramStart"/>
      <w:r w:rsidRPr="00A926D1">
        <w:t>valida</w:t>
      </w:r>
      <w:proofErr w:type="gramEnd"/>
      <w:r w:rsidRPr="00A926D1">
        <w:t xml:space="preserve"> que el usuario que realiza la operación tenga permisos para ejecutar la misma.</w:t>
      </w:r>
    </w:p>
    <w:p w:rsidR="00A926D1" w:rsidRPr="00A926D1" w:rsidRDefault="00A926D1" w:rsidP="00A0560E">
      <w:r w:rsidRPr="00A926D1">
        <w:t>9. El sistema confirma que la compra se realizó correctamente.</w:t>
      </w:r>
    </w:p>
    <w:p w:rsidR="00A926D1" w:rsidRPr="00A926D1" w:rsidRDefault="00A926D1" w:rsidP="00A0560E">
      <w:r w:rsidRPr="00A926D1">
        <w:t>10. El sistema emite alertas de aquellos artículos cuyo precio de compra (en     la factura) es superior al precio de lista.</w:t>
      </w:r>
    </w:p>
    <w:p w:rsidR="00A926D1" w:rsidRPr="00A926D1" w:rsidRDefault="00A926D1" w:rsidP="00A0560E">
      <w:pPr>
        <w:rPr>
          <w:b/>
        </w:rPr>
      </w:pPr>
      <w:bookmarkStart w:id="127" w:name="h.38czs75"/>
      <w:bookmarkEnd w:id="127"/>
      <w:r w:rsidRPr="00A926D1">
        <w:t>11. Fin de caso de uso.</w:t>
      </w:r>
    </w:p>
    <w:p w:rsidR="00A926D1" w:rsidRDefault="002008BE" w:rsidP="00A0560E">
      <w:pPr>
        <w:pStyle w:val="Ttulo3"/>
      </w:pPr>
      <w:r>
        <w:t xml:space="preserve"> </w:t>
      </w:r>
      <w:bookmarkStart w:id="128" w:name="_Toc404535804"/>
      <w:r w:rsidR="00A926D1">
        <w:t>Flujos de eventos alternativos</w:t>
      </w:r>
      <w:bookmarkEnd w:id="128"/>
    </w:p>
    <w:p w:rsidR="00A926D1" w:rsidRPr="00A926D1" w:rsidRDefault="00A926D1" w:rsidP="00A0560E">
      <w:r w:rsidRPr="00A926D1">
        <w:t xml:space="preserve"> </w:t>
      </w:r>
      <w:r w:rsidRPr="00A926D1">
        <w:tab/>
        <w:t>3. a. El sistema no encontró el proveedor buscado:</w:t>
      </w:r>
    </w:p>
    <w:p w:rsidR="00A926D1" w:rsidRPr="00A926D1" w:rsidRDefault="00A926D1" w:rsidP="00A0560E">
      <w:r w:rsidRPr="00A926D1">
        <w:t xml:space="preserve">                     3. a. 1. Se vuelve al paso 2 del flujo principal.</w:t>
      </w:r>
    </w:p>
    <w:p w:rsidR="00A926D1" w:rsidRPr="00A926D1" w:rsidRDefault="00A926D1" w:rsidP="00A0560E">
      <w:r w:rsidRPr="00A926D1">
        <w:t>4. a. El proveedor es D.U.S.A.</w:t>
      </w:r>
    </w:p>
    <w:p w:rsidR="00A926D1" w:rsidRPr="00A926D1" w:rsidRDefault="00A926D1" w:rsidP="00A0560E">
      <w:r w:rsidRPr="00A926D1">
        <w:tab/>
        <w:t>4. a. 1. El usuario elige cargar automáticamente la factura presionando el botón "Cargar factura automáticamente".</w:t>
      </w:r>
    </w:p>
    <w:p w:rsidR="00A926D1" w:rsidRPr="00A926D1" w:rsidRDefault="00A926D1" w:rsidP="00A0560E">
      <w:r w:rsidRPr="00A926D1">
        <w:tab/>
        <w:t>4. a. 2. El sistema despliega la lista de últimas facturas de D.U.S.A.</w:t>
      </w:r>
    </w:p>
    <w:p w:rsidR="00A926D1" w:rsidRPr="00A926D1" w:rsidRDefault="00A926D1" w:rsidP="00A0560E">
      <w:r w:rsidRPr="00A926D1">
        <w:tab/>
        <w:t>4. a. 3. El  usuario selecciona la factura que desea cargar.</w:t>
      </w:r>
    </w:p>
    <w:p w:rsidR="00A926D1" w:rsidRPr="00A926D1" w:rsidRDefault="00A926D1" w:rsidP="00A0560E">
      <w:r w:rsidRPr="00A926D1">
        <w:tab/>
        <w:t>4. a. 4. El sistema completa los datos de la factura en la compra a ser ingresada.</w:t>
      </w:r>
    </w:p>
    <w:p w:rsidR="00A926D1" w:rsidRPr="00A926D1" w:rsidRDefault="00A926D1" w:rsidP="00A0560E">
      <w:r w:rsidRPr="00A926D1">
        <w:tab/>
        <w:t>4. a. 5. Se vuelve al paso 4 del flujo principal.</w:t>
      </w:r>
    </w:p>
    <w:p w:rsidR="00A926D1" w:rsidRPr="00A926D1" w:rsidRDefault="00A926D1" w:rsidP="00A0560E">
      <w:r w:rsidRPr="00A926D1">
        <w:t>5. a. El sistema no encontró el artículo buscado:</w:t>
      </w:r>
    </w:p>
    <w:p w:rsidR="00A926D1" w:rsidRPr="00A926D1" w:rsidRDefault="00A926D1" w:rsidP="00A0560E">
      <w:r w:rsidRPr="00A926D1">
        <w:t xml:space="preserve">           5. a. 1. Se vuelve al paso 4 del flujo principal.</w:t>
      </w:r>
    </w:p>
    <w:p w:rsidR="00A926D1" w:rsidRPr="00A926D1" w:rsidRDefault="00A926D1" w:rsidP="00A0560E">
      <w:r w:rsidRPr="00A926D1">
        <w:t>7. a. El usuario desea ingresar más artículos.</w:t>
      </w:r>
    </w:p>
    <w:p w:rsidR="00A926D1" w:rsidRPr="00A926D1" w:rsidRDefault="00A926D1" w:rsidP="00A0560E">
      <w:r w:rsidRPr="00A926D1">
        <w:tab/>
        <w:t>8. a. 1. Se vuelve al paso 4 del flujo principal.</w:t>
      </w:r>
    </w:p>
    <w:p w:rsidR="00A926D1" w:rsidRPr="00A926D1" w:rsidRDefault="00A926D1" w:rsidP="00A0560E">
      <w:r w:rsidRPr="00A926D1">
        <w:t>9. a. El usuario no tiene los permisos suficientes:</w:t>
      </w:r>
    </w:p>
    <w:p w:rsidR="00A926D1" w:rsidRPr="00A926D1" w:rsidRDefault="00A926D1" w:rsidP="00A0560E">
      <w:r w:rsidRPr="00A926D1">
        <w:lastRenderedPageBreak/>
        <w:tab/>
        <w:t>9. a. 1. El sistema despliega el mensaje de error "Su usuario no tiene los permisos suficientes para realizar esta operación".</w:t>
      </w:r>
    </w:p>
    <w:p w:rsidR="00A926D1" w:rsidRPr="00A926D1" w:rsidRDefault="00A926D1" w:rsidP="00A0560E">
      <w:r w:rsidRPr="00A926D1">
        <w:t xml:space="preserve">          9. a. 2. Fin del caso de uso.</w:t>
      </w:r>
    </w:p>
    <w:p w:rsidR="00A926D1" w:rsidRPr="00A926D1" w:rsidRDefault="00A926D1" w:rsidP="00A0560E">
      <w:r w:rsidRPr="00A926D1">
        <w:t xml:space="preserve">10. a. El sistema no identificó artículos cuyo precio de compra es superior al   precio de lista. </w:t>
      </w:r>
    </w:p>
    <w:p w:rsidR="00A926D1" w:rsidRPr="00A926D1" w:rsidRDefault="00A926D1" w:rsidP="00A0560E">
      <w:r w:rsidRPr="00A926D1">
        <w:t>10. a.1 Fin de caso de uso.</w:t>
      </w:r>
    </w:p>
    <w:p w:rsidR="00A926D1" w:rsidRPr="00A926D1" w:rsidRDefault="00A926D1" w:rsidP="00A0560E">
      <w:pPr>
        <w:rPr>
          <w:b/>
        </w:rPr>
      </w:pPr>
      <w:bookmarkStart w:id="129" w:name="h.1nia2ey"/>
      <w:bookmarkEnd w:id="129"/>
      <w:r w:rsidRPr="00A926D1">
        <w:t>G. El usuario presiona el botón "Cancelar" en algún paso del flujo. Se cancela el caso de uso dejando el sistema en el mismo estado que estaba antes de iniciarlo.</w:t>
      </w:r>
    </w:p>
    <w:p w:rsidR="00A926D1" w:rsidRDefault="002008BE" w:rsidP="00A0560E">
      <w:pPr>
        <w:pStyle w:val="Ttulo3"/>
      </w:pPr>
      <w:r>
        <w:t xml:space="preserve"> </w:t>
      </w:r>
      <w:bookmarkStart w:id="130" w:name="_Toc404535805"/>
      <w:r w:rsidR="00A926D1">
        <w:t>Post-condiciones</w:t>
      </w:r>
      <w:bookmarkEnd w:id="130"/>
    </w:p>
    <w:p w:rsidR="00A926D1" w:rsidRPr="00A926D1" w:rsidRDefault="00A926D1" w:rsidP="001A46F4">
      <w:pPr>
        <w:pStyle w:val="Prrafodelista"/>
        <w:numPr>
          <w:ilvl w:val="0"/>
          <w:numId w:val="25"/>
        </w:numPr>
      </w:pPr>
      <w:r w:rsidRPr="00A926D1">
        <w:t>Se ingresa una compra en el sistema, generándose una factura.</w:t>
      </w:r>
    </w:p>
    <w:p w:rsidR="00A926D1" w:rsidRPr="00A926D1" w:rsidRDefault="00A926D1" w:rsidP="001A46F4">
      <w:pPr>
        <w:pStyle w:val="Prrafodelista"/>
        <w:numPr>
          <w:ilvl w:val="0"/>
          <w:numId w:val="25"/>
        </w:numPr>
      </w:pPr>
      <w:r w:rsidRPr="00A926D1">
        <w:t>Se asocia la instancia de compra con el proveedor.</w:t>
      </w:r>
    </w:p>
    <w:p w:rsidR="00A926D1" w:rsidRPr="00A926D1" w:rsidRDefault="00A926D1" w:rsidP="001A46F4">
      <w:pPr>
        <w:pStyle w:val="Prrafodelista"/>
        <w:numPr>
          <w:ilvl w:val="0"/>
          <w:numId w:val="25"/>
        </w:numPr>
      </w:pPr>
      <w:r w:rsidRPr="00A926D1">
        <w:t>Se agrega al historial de operaciones que el usuario ha ingresado una compra.</w:t>
      </w:r>
    </w:p>
    <w:p w:rsidR="00A926D1" w:rsidRPr="00A0560E" w:rsidRDefault="00A926D1" w:rsidP="001A46F4">
      <w:pPr>
        <w:pStyle w:val="Prrafodelista"/>
        <w:numPr>
          <w:ilvl w:val="0"/>
          <w:numId w:val="25"/>
        </w:numPr>
        <w:rPr>
          <w:b/>
        </w:rPr>
      </w:pPr>
      <w:bookmarkStart w:id="131" w:name="h.47hxl2r"/>
      <w:bookmarkEnd w:id="131"/>
      <w:r w:rsidRPr="00A926D1">
        <w:t>Se emiten alertas de aquellos artículos cuyo precio de compra (en la factura) es superior al precio de lista.</w:t>
      </w:r>
    </w:p>
    <w:p w:rsidR="00A926D1" w:rsidRDefault="002008BE" w:rsidP="00A0560E">
      <w:pPr>
        <w:pStyle w:val="Ttulo3"/>
      </w:pPr>
      <w:r>
        <w:t xml:space="preserve"> </w:t>
      </w:r>
      <w:bookmarkStart w:id="132" w:name="_Toc404535806"/>
      <w:r w:rsidR="00A926D1">
        <w:t>Requerimientos especiales</w:t>
      </w:r>
      <w:bookmarkEnd w:id="132"/>
    </w:p>
    <w:p w:rsidR="00A926D1" w:rsidRDefault="00A926D1" w:rsidP="00A0560E">
      <w:r>
        <w:t>No hay.</w:t>
      </w:r>
    </w:p>
    <w:p w:rsidR="00A926D1" w:rsidRDefault="00A926D1" w:rsidP="00A0560E">
      <w:pPr>
        <w:pStyle w:val="MTemaNormal"/>
      </w:pPr>
    </w:p>
    <w:p w:rsidR="00A926D1" w:rsidRDefault="00A926D1" w:rsidP="00A0560E">
      <w:pPr>
        <w:pStyle w:val="MTemaNormal"/>
      </w:pPr>
    </w:p>
    <w:p w:rsidR="00A926D1" w:rsidRDefault="00A926D1" w:rsidP="00A0560E">
      <w:pPr>
        <w:pStyle w:val="Ttulo2"/>
      </w:pPr>
      <w:bookmarkStart w:id="133" w:name="_Toc404535807"/>
      <w:r w:rsidRPr="0035486B">
        <w:t>MODELO DE CASOS DE PRUEBA</w:t>
      </w:r>
      <w:bookmarkEnd w:id="133"/>
    </w:p>
    <w:p w:rsidR="003E1D54" w:rsidRPr="003E1D54" w:rsidRDefault="003E1D54" w:rsidP="003E1D54">
      <w:pPr>
        <w:rPr>
          <w:lang w:val="es-ES" w:eastAsia="es-ES"/>
        </w:rPr>
      </w:pPr>
    </w:p>
    <w:p w:rsidR="00A926D1" w:rsidRDefault="00A926D1" w:rsidP="00A0560E">
      <w:pPr>
        <w:pStyle w:val="MTemaNormal"/>
        <w:rPr>
          <w:b/>
        </w:rPr>
      </w:pPr>
      <w:r w:rsidRPr="003E1D54">
        <w:rPr>
          <w:b/>
        </w:rPr>
        <w:t>Escenarios</w:t>
      </w:r>
    </w:p>
    <w:p w:rsidR="005079B7" w:rsidRPr="003E1D54" w:rsidRDefault="005079B7" w:rsidP="00A0560E">
      <w:pPr>
        <w:pStyle w:val="MTemaNormal"/>
        <w:rPr>
          <w:b/>
        </w:rPr>
      </w:pPr>
    </w:p>
    <w:tbl>
      <w:tblPr>
        <w:tblW w:w="8156"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73"/>
        <w:gridCol w:w="2015"/>
        <w:gridCol w:w="1645"/>
        <w:gridCol w:w="1626"/>
        <w:gridCol w:w="797"/>
      </w:tblGrid>
      <w:tr w:rsidR="00A926D1" w:rsidTr="005079B7">
        <w:tc>
          <w:tcPr>
            <w:tcW w:w="2073" w:type="dxa"/>
            <w:shd w:val="clear" w:color="auto" w:fill="BFBFBF" w:themeFill="background1" w:themeFillShade="BF"/>
          </w:tcPr>
          <w:p w:rsidR="00A926D1" w:rsidRPr="005079B7" w:rsidRDefault="00A926D1" w:rsidP="005079B7">
            <w:pPr>
              <w:pStyle w:val="MTemaNormal"/>
              <w:ind w:left="83"/>
              <w:rPr>
                <w:b/>
              </w:rPr>
            </w:pPr>
            <w:r w:rsidRPr="005079B7">
              <w:rPr>
                <w:b/>
              </w:rPr>
              <w:t>Nombre de escenario</w:t>
            </w:r>
          </w:p>
        </w:tc>
        <w:tc>
          <w:tcPr>
            <w:tcW w:w="2015" w:type="dxa"/>
            <w:shd w:val="clear" w:color="auto" w:fill="BFBFBF" w:themeFill="background1" w:themeFillShade="BF"/>
          </w:tcPr>
          <w:p w:rsidR="00A926D1" w:rsidRPr="005079B7" w:rsidRDefault="00A926D1" w:rsidP="005079B7">
            <w:pPr>
              <w:pStyle w:val="MTemaNormal"/>
              <w:ind w:left="80"/>
              <w:rPr>
                <w:b/>
              </w:rPr>
            </w:pPr>
            <w:r w:rsidRPr="005079B7">
              <w:rPr>
                <w:b/>
              </w:rPr>
              <w:t>Flujo Inicial</w:t>
            </w:r>
          </w:p>
        </w:tc>
        <w:tc>
          <w:tcPr>
            <w:tcW w:w="1645" w:type="dxa"/>
            <w:shd w:val="clear" w:color="auto" w:fill="BFBFBF" w:themeFill="background1" w:themeFillShade="BF"/>
          </w:tcPr>
          <w:p w:rsidR="00A926D1" w:rsidRPr="005079B7" w:rsidRDefault="00A926D1" w:rsidP="005079B7">
            <w:pPr>
              <w:pStyle w:val="MTemaNormal"/>
              <w:ind w:left="45"/>
              <w:rPr>
                <w:b/>
              </w:rPr>
            </w:pPr>
            <w:r w:rsidRPr="005079B7">
              <w:rPr>
                <w:b/>
              </w:rPr>
              <w:t>Flujo alternativo</w:t>
            </w:r>
          </w:p>
        </w:tc>
        <w:tc>
          <w:tcPr>
            <w:tcW w:w="1626" w:type="dxa"/>
            <w:shd w:val="clear" w:color="auto" w:fill="BFBFBF" w:themeFill="background1" w:themeFillShade="BF"/>
          </w:tcPr>
          <w:p w:rsidR="00A926D1" w:rsidRPr="005079B7" w:rsidRDefault="00A926D1" w:rsidP="005079B7">
            <w:pPr>
              <w:pStyle w:val="MTemaNormal"/>
              <w:ind w:left="116"/>
              <w:rPr>
                <w:b/>
              </w:rPr>
            </w:pPr>
            <w:r w:rsidRPr="005079B7">
              <w:rPr>
                <w:b/>
              </w:rPr>
              <w:t>Flujo alternativo</w:t>
            </w:r>
          </w:p>
        </w:tc>
        <w:tc>
          <w:tcPr>
            <w:tcW w:w="797" w:type="dxa"/>
            <w:shd w:val="clear" w:color="auto" w:fill="BFBFBF" w:themeFill="background1" w:themeFillShade="BF"/>
          </w:tcPr>
          <w:p w:rsidR="00A926D1" w:rsidRPr="005079B7" w:rsidRDefault="00A926D1" w:rsidP="005079B7">
            <w:pPr>
              <w:pStyle w:val="MTemaNormal"/>
              <w:ind w:left="97"/>
              <w:rPr>
                <w:b/>
              </w:rPr>
            </w:pPr>
            <w:r w:rsidRPr="005079B7">
              <w:rPr>
                <w:b/>
              </w:rPr>
              <w:t>…</w:t>
            </w:r>
          </w:p>
        </w:tc>
      </w:tr>
      <w:tr w:rsidR="00A926D1" w:rsidTr="005079B7">
        <w:tc>
          <w:tcPr>
            <w:tcW w:w="2073" w:type="dxa"/>
          </w:tcPr>
          <w:p w:rsidR="00A926D1" w:rsidRDefault="00A926D1" w:rsidP="005079B7">
            <w:pPr>
              <w:pStyle w:val="MTemaNormal"/>
              <w:ind w:left="83"/>
            </w:pPr>
            <w:r>
              <w:t>E1: Ingreso normal</w:t>
            </w:r>
          </w:p>
        </w:tc>
        <w:tc>
          <w:tcPr>
            <w:tcW w:w="2015" w:type="dxa"/>
          </w:tcPr>
          <w:p w:rsidR="00A926D1" w:rsidRDefault="00A926D1" w:rsidP="005079B7">
            <w:pPr>
              <w:pStyle w:val="MTemaNormal"/>
              <w:ind w:left="80"/>
            </w:pPr>
            <w:r>
              <w:t>Flujo principal</w:t>
            </w:r>
          </w:p>
        </w:tc>
        <w:tc>
          <w:tcPr>
            <w:tcW w:w="1645" w:type="dxa"/>
          </w:tcPr>
          <w:p w:rsidR="00A926D1" w:rsidRDefault="00A926D1" w:rsidP="005079B7">
            <w:pPr>
              <w:pStyle w:val="MTemaNormal"/>
              <w:ind w:left="45"/>
            </w:pPr>
          </w:p>
        </w:tc>
        <w:tc>
          <w:tcPr>
            <w:tcW w:w="1626" w:type="dxa"/>
          </w:tcPr>
          <w:p w:rsidR="00A926D1" w:rsidRDefault="00A926D1" w:rsidP="005079B7">
            <w:pPr>
              <w:pStyle w:val="MTemaNormal"/>
              <w:ind w:left="116"/>
            </w:pPr>
          </w:p>
        </w:tc>
        <w:tc>
          <w:tcPr>
            <w:tcW w:w="797" w:type="dxa"/>
          </w:tcPr>
          <w:p w:rsidR="00A926D1" w:rsidRDefault="00A926D1" w:rsidP="00A0560E">
            <w:pPr>
              <w:pStyle w:val="MTemaNormal"/>
            </w:pPr>
          </w:p>
        </w:tc>
      </w:tr>
      <w:tr w:rsidR="00A926D1" w:rsidTr="005079B7">
        <w:tc>
          <w:tcPr>
            <w:tcW w:w="2073" w:type="dxa"/>
          </w:tcPr>
          <w:p w:rsidR="00A926D1" w:rsidRDefault="00A926D1" w:rsidP="005079B7">
            <w:pPr>
              <w:pStyle w:val="MTemaNormal"/>
              <w:ind w:left="83"/>
            </w:pPr>
            <w:r>
              <w:t>E2: Proveedor no encontrado</w:t>
            </w:r>
          </w:p>
        </w:tc>
        <w:tc>
          <w:tcPr>
            <w:tcW w:w="2015" w:type="dxa"/>
          </w:tcPr>
          <w:p w:rsidR="00A926D1" w:rsidRDefault="00A926D1" w:rsidP="005079B7">
            <w:pPr>
              <w:pStyle w:val="MTemaNormal"/>
              <w:ind w:left="80"/>
            </w:pPr>
            <w:r>
              <w:t>Flujo principal</w:t>
            </w:r>
          </w:p>
        </w:tc>
        <w:tc>
          <w:tcPr>
            <w:tcW w:w="1645" w:type="dxa"/>
          </w:tcPr>
          <w:p w:rsidR="00A926D1" w:rsidRDefault="00A926D1" w:rsidP="005079B7">
            <w:pPr>
              <w:pStyle w:val="MTemaNormal"/>
              <w:ind w:left="45"/>
            </w:pPr>
            <w:r>
              <w:t>3.a.</w:t>
            </w:r>
          </w:p>
        </w:tc>
        <w:tc>
          <w:tcPr>
            <w:tcW w:w="1626" w:type="dxa"/>
          </w:tcPr>
          <w:p w:rsidR="00A926D1" w:rsidRDefault="00A926D1" w:rsidP="005079B7">
            <w:pPr>
              <w:pStyle w:val="MTemaNormal"/>
              <w:ind w:left="116"/>
            </w:pPr>
          </w:p>
        </w:tc>
        <w:tc>
          <w:tcPr>
            <w:tcW w:w="797" w:type="dxa"/>
          </w:tcPr>
          <w:p w:rsidR="00A926D1" w:rsidRDefault="00A926D1" w:rsidP="00A0560E">
            <w:pPr>
              <w:pStyle w:val="MTemaNormal"/>
            </w:pPr>
          </w:p>
        </w:tc>
      </w:tr>
      <w:tr w:rsidR="00A926D1" w:rsidTr="005079B7">
        <w:tc>
          <w:tcPr>
            <w:tcW w:w="2073" w:type="dxa"/>
          </w:tcPr>
          <w:p w:rsidR="00A926D1" w:rsidRDefault="00A926D1" w:rsidP="005079B7">
            <w:pPr>
              <w:pStyle w:val="MTemaNormal"/>
              <w:ind w:left="83"/>
            </w:pPr>
            <w:r>
              <w:t>E3: Proveedor es DUSA</w:t>
            </w:r>
          </w:p>
        </w:tc>
        <w:tc>
          <w:tcPr>
            <w:tcW w:w="2015" w:type="dxa"/>
          </w:tcPr>
          <w:p w:rsidR="00A926D1" w:rsidRDefault="00A926D1" w:rsidP="005079B7">
            <w:pPr>
              <w:pStyle w:val="MTemaNormal"/>
              <w:ind w:left="80"/>
            </w:pPr>
            <w:r>
              <w:t>Flujo principal</w:t>
            </w:r>
          </w:p>
        </w:tc>
        <w:tc>
          <w:tcPr>
            <w:tcW w:w="1645" w:type="dxa"/>
          </w:tcPr>
          <w:p w:rsidR="00A926D1" w:rsidRDefault="00A926D1" w:rsidP="005079B7">
            <w:pPr>
              <w:pStyle w:val="MTemaNormal"/>
              <w:ind w:left="45"/>
            </w:pPr>
            <w:r>
              <w:t>4.a.</w:t>
            </w:r>
          </w:p>
        </w:tc>
        <w:tc>
          <w:tcPr>
            <w:tcW w:w="1626" w:type="dxa"/>
          </w:tcPr>
          <w:p w:rsidR="00A926D1" w:rsidRDefault="00A926D1" w:rsidP="005079B7">
            <w:pPr>
              <w:pStyle w:val="MTemaNormal"/>
              <w:ind w:left="116"/>
            </w:pPr>
          </w:p>
        </w:tc>
        <w:tc>
          <w:tcPr>
            <w:tcW w:w="797" w:type="dxa"/>
          </w:tcPr>
          <w:p w:rsidR="00A926D1" w:rsidRDefault="00A926D1" w:rsidP="00A0560E">
            <w:pPr>
              <w:pStyle w:val="MTemaNormal"/>
            </w:pPr>
          </w:p>
        </w:tc>
      </w:tr>
      <w:tr w:rsidR="00A926D1" w:rsidTr="005079B7">
        <w:tc>
          <w:tcPr>
            <w:tcW w:w="2073" w:type="dxa"/>
          </w:tcPr>
          <w:p w:rsidR="00A926D1" w:rsidRDefault="00A926D1" w:rsidP="005079B7">
            <w:pPr>
              <w:pStyle w:val="MTemaNormal"/>
              <w:ind w:left="83"/>
            </w:pPr>
            <w:r>
              <w:t>E4: Artículo no encontrado</w:t>
            </w:r>
          </w:p>
        </w:tc>
        <w:tc>
          <w:tcPr>
            <w:tcW w:w="2015" w:type="dxa"/>
          </w:tcPr>
          <w:p w:rsidR="00A926D1" w:rsidRDefault="00A926D1" w:rsidP="005079B7">
            <w:pPr>
              <w:pStyle w:val="MTemaNormal"/>
              <w:ind w:left="80"/>
            </w:pPr>
            <w:r>
              <w:t>Flujo principal</w:t>
            </w:r>
          </w:p>
        </w:tc>
        <w:tc>
          <w:tcPr>
            <w:tcW w:w="1645" w:type="dxa"/>
          </w:tcPr>
          <w:p w:rsidR="00A926D1" w:rsidRDefault="00A926D1" w:rsidP="005079B7">
            <w:pPr>
              <w:pStyle w:val="MTemaNormal"/>
              <w:ind w:left="45"/>
            </w:pPr>
            <w:r>
              <w:t>5.a.</w:t>
            </w:r>
          </w:p>
        </w:tc>
        <w:tc>
          <w:tcPr>
            <w:tcW w:w="1626" w:type="dxa"/>
          </w:tcPr>
          <w:p w:rsidR="00A926D1" w:rsidRDefault="00A926D1" w:rsidP="005079B7">
            <w:pPr>
              <w:pStyle w:val="MTemaNormal"/>
              <w:ind w:left="116"/>
            </w:pPr>
          </w:p>
        </w:tc>
        <w:tc>
          <w:tcPr>
            <w:tcW w:w="797" w:type="dxa"/>
          </w:tcPr>
          <w:p w:rsidR="00A926D1" w:rsidRDefault="00A926D1" w:rsidP="00A0560E">
            <w:pPr>
              <w:pStyle w:val="MTemaNormal"/>
            </w:pPr>
          </w:p>
        </w:tc>
      </w:tr>
      <w:tr w:rsidR="00A926D1" w:rsidTr="005079B7">
        <w:tc>
          <w:tcPr>
            <w:tcW w:w="2073" w:type="dxa"/>
          </w:tcPr>
          <w:p w:rsidR="00A926D1" w:rsidRDefault="00A926D1" w:rsidP="005079B7">
            <w:pPr>
              <w:pStyle w:val="MTemaNormal"/>
              <w:ind w:left="83"/>
            </w:pPr>
            <w:r>
              <w:t>E5: Más de un artículo</w:t>
            </w:r>
          </w:p>
        </w:tc>
        <w:tc>
          <w:tcPr>
            <w:tcW w:w="2015" w:type="dxa"/>
          </w:tcPr>
          <w:p w:rsidR="00A926D1" w:rsidRDefault="00A926D1" w:rsidP="005079B7">
            <w:pPr>
              <w:pStyle w:val="MTemaNormal"/>
              <w:ind w:left="80"/>
            </w:pPr>
            <w:r>
              <w:t>Flujo principal</w:t>
            </w:r>
          </w:p>
        </w:tc>
        <w:tc>
          <w:tcPr>
            <w:tcW w:w="1645" w:type="dxa"/>
          </w:tcPr>
          <w:p w:rsidR="00A926D1" w:rsidRDefault="00A926D1" w:rsidP="005079B7">
            <w:pPr>
              <w:pStyle w:val="MTemaNormal"/>
              <w:ind w:left="45"/>
            </w:pPr>
            <w:r>
              <w:t>7.a.</w:t>
            </w:r>
          </w:p>
        </w:tc>
        <w:tc>
          <w:tcPr>
            <w:tcW w:w="1626" w:type="dxa"/>
          </w:tcPr>
          <w:p w:rsidR="00A926D1" w:rsidRDefault="00A926D1" w:rsidP="005079B7">
            <w:pPr>
              <w:pStyle w:val="MTemaNormal"/>
              <w:ind w:left="116"/>
            </w:pPr>
          </w:p>
        </w:tc>
        <w:tc>
          <w:tcPr>
            <w:tcW w:w="797" w:type="dxa"/>
          </w:tcPr>
          <w:p w:rsidR="00A926D1" w:rsidRDefault="00A926D1" w:rsidP="00A0560E">
            <w:pPr>
              <w:pStyle w:val="MTemaNormal"/>
            </w:pPr>
          </w:p>
        </w:tc>
      </w:tr>
      <w:tr w:rsidR="00A926D1" w:rsidTr="005079B7">
        <w:tc>
          <w:tcPr>
            <w:tcW w:w="2073" w:type="dxa"/>
          </w:tcPr>
          <w:p w:rsidR="00A926D1" w:rsidRDefault="00A926D1" w:rsidP="005079B7">
            <w:pPr>
              <w:pStyle w:val="MTemaNormal"/>
              <w:ind w:left="83"/>
            </w:pPr>
            <w:r>
              <w:t>E6: No autorizado</w:t>
            </w:r>
          </w:p>
        </w:tc>
        <w:tc>
          <w:tcPr>
            <w:tcW w:w="2015" w:type="dxa"/>
          </w:tcPr>
          <w:p w:rsidR="00A926D1" w:rsidRDefault="00A926D1" w:rsidP="005079B7">
            <w:pPr>
              <w:pStyle w:val="MTemaNormal"/>
              <w:ind w:left="80"/>
            </w:pPr>
            <w:r>
              <w:t>Flujo principal</w:t>
            </w:r>
          </w:p>
        </w:tc>
        <w:tc>
          <w:tcPr>
            <w:tcW w:w="1645" w:type="dxa"/>
          </w:tcPr>
          <w:p w:rsidR="00A926D1" w:rsidRDefault="00A926D1" w:rsidP="005079B7">
            <w:pPr>
              <w:pStyle w:val="MTemaNormal"/>
              <w:ind w:left="45"/>
            </w:pPr>
            <w:r>
              <w:t>9.a.</w:t>
            </w:r>
          </w:p>
        </w:tc>
        <w:tc>
          <w:tcPr>
            <w:tcW w:w="1626" w:type="dxa"/>
          </w:tcPr>
          <w:p w:rsidR="00A926D1" w:rsidRDefault="00A926D1" w:rsidP="005079B7">
            <w:pPr>
              <w:pStyle w:val="MTemaNormal"/>
              <w:ind w:left="116"/>
            </w:pPr>
          </w:p>
        </w:tc>
        <w:tc>
          <w:tcPr>
            <w:tcW w:w="797" w:type="dxa"/>
          </w:tcPr>
          <w:p w:rsidR="00A926D1" w:rsidRDefault="00A926D1" w:rsidP="00A0560E">
            <w:pPr>
              <w:pStyle w:val="MTemaNormal"/>
            </w:pPr>
          </w:p>
        </w:tc>
      </w:tr>
      <w:tr w:rsidR="00A926D1" w:rsidTr="005079B7">
        <w:tc>
          <w:tcPr>
            <w:tcW w:w="2073" w:type="dxa"/>
          </w:tcPr>
          <w:p w:rsidR="00A926D1" w:rsidRDefault="00A926D1" w:rsidP="005079B7">
            <w:pPr>
              <w:pStyle w:val="MTemaNormal"/>
              <w:ind w:left="83"/>
            </w:pPr>
            <w:r>
              <w:t>E7: No hay artículos con precio compra&gt;precio lista</w:t>
            </w:r>
          </w:p>
        </w:tc>
        <w:tc>
          <w:tcPr>
            <w:tcW w:w="2015" w:type="dxa"/>
          </w:tcPr>
          <w:p w:rsidR="00A926D1" w:rsidRDefault="00A926D1" w:rsidP="005079B7">
            <w:pPr>
              <w:pStyle w:val="MTemaNormal"/>
              <w:ind w:left="80"/>
            </w:pPr>
            <w:r>
              <w:t>Flujo principal</w:t>
            </w:r>
          </w:p>
        </w:tc>
        <w:tc>
          <w:tcPr>
            <w:tcW w:w="1645" w:type="dxa"/>
          </w:tcPr>
          <w:p w:rsidR="00A926D1" w:rsidRDefault="00A926D1" w:rsidP="005079B7">
            <w:pPr>
              <w:pStyle w:val="MTemaNormal"/>
              <w:ind w:left="45"/>
            </w:pPr>
            <w:r>
              <w:t>10.a.</w:t>
            </w:r>
          </w:p>
        </w:tc>
        <w:tc>
          <w:tcPr>
            <w:tcW w:w="1626" w:type="dxa"/>
          </w:tcPr>
          <w:p w:rsidR="00A926D1" w:rsidRDefault="00A926D1" w:rsidP="005079B7">
            <w:pPr>
              <w:pStyle w:val="MTemaNormal"/>
              <w:ind w:left="116"/>
            </w:pPr>
          </w:p>
        </w:tc>
        <w:tc>
          <w:tcPr>
            <w:tcW w:w="797" w:type="dxa"/>
          </w:tcPr>
          <w:p w:rsidR="00A926D1" w:rsidRDefault="00A926D1" w:rsidP="00A0560E">
            <w:pPr>
              <w:pStyle w:val="MTemaNormal"/>
            </w:pPr>
          </w:p>
        </w:tc>
      </w:tr>
      <w:tr w:rsidR="00A926D1" w:rsidTr="005079B7">
        <w:tc>
          <w:tcPr>
            <w:tcW w:w="2073" w:type="dxa"/>
          </w:tcPr>
          <w:p w:rsidR="00A926D1" w:rsidRDefault="00A926D1" w:rsidP="005079B7">
            <w:pPr>
              <w:pStyle w:val="MTemaNormal"/>
              <w:ind w:left="83"/>
            </w:pPr>
            <w:r>
              <w:t>E8: Cancelar</w:t>
            </w:r>
          </w:p>
        </w:tc>
        <w:tc>
          <w:tcPr>
            <w:tcW w:w="2015" w:type="dxa"/>
          </w:tcPr>
          <w:p w:rsidR="00A926D1" w:rsidRDefault="00A926D1" w:rsidP="005079B7">
            <w:pPr>
              <w:pStyle w:val="MTemaNormal"/>
              <w:ind w:left="80"/>
            </w:pPr>
            <w:r>
              <w:t>Flujo principal</w:t>
            </w:r>
          </w:p>
        </w:tc>
        <w:tc>
          <w:tcPr>
            <w:tcW w:w="1645" w:type="dxa"/>
          </w:tcPr>
          <w:p w:rsidR="00A926D1" w:rsidRDefault="00A926D1" w:rsidP="005079B7">
            <w:pPr>
              <w:pStyle w:val="MTemaNormal"/>
              <w:ind w:left="45"/>
            </w:pPr>
            <w:r>
              <w:t>G</w:t>
            </w:r>
          </w:p>
        </w:tc>
        <w:tc>
          <w:tcPr>
            <w:tcW w:w="1626" w:type="dxa"/>
          </w:tcPr>
          <w:p w:rsidR="00A926D1" w:rsidRDefault="00A926D1" w:rsidP="005079B7">
            <w:pPr>
              <w:pStyle w:val="MTemaNormal"/>
              <w:ind w:left="116"/>
            </w:pPr>
          </w:p>
        </w:tc>
        <w:tc>
          <w:tcPr>
            <w:tcW w:w="797" w:type="dxa"/>
          </w:tcPr>
          <w:p w:rsidR="00A926D1" w:rsidRDefault="00A926D1" w:rsidP="00A0560E">
            <w:pPr>
              <w:pStyle w:val="MTemaNormal"/>
            </w:pPr>
          </w:p>
        </w:tc>
      </w:tr>
    </w:tbl>
    <w:p w:rsidR="00A926D1" w:rsidRDefault="00A926D1" w:rsidP="00A0560E">
      <w:pPr>
        <w:pStyle w:val="MTemaNormal"/>
      </w:pPr>
    </w:p>
    <w:p w:rsidR="00A926D1" w:rsidRDefault="00A926D1" w:rsidP="00A0560E">
      <w:pPr>
        <w:pStyle w:val="MTemaNormal"/>
        <w:rPr>
          <w:b/>
        </w:rPr>
      </w:pPr>
      <w:r w:rsidRPr="005079B7">
        <w:rPr>
          <w:b/>
        </w:rPr>
        <w:t>Planilla de Condiciones</w:t>
      </w:r>
    </w:p>
    <w:p w:rsidR="005079B7" w:rsidRPr="005079B7" w:rsidRDefault="005079B7" w:rsidP="00A0560E">
      <w:pPr>
        <w:pStyle w:val="MTemaNormal"/>
        <w:rPr>
          <w:b/>
        </w:rPr>
      </w:pPr>
    </w:p>
    <w:tbl>
      <w:tblPr>
        <w:tblW w:w="8113"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3150"/>
        <w:gridCol w:w="2970"/>
        <w:gridCol w:w="1993"/>
      </w:tblGrid>
      <w:tr w:rsidR="00A926D1" w:rsidTr="005444ED">
        <w:tc>
          <w:tcPr>
            <w:tcW w:w="3150" w:type="dxa"/>
            <w:shd w:val="clear" w:color="auto" w:fill="BFBFBF" w:themeFill="background1" w:themeFillShade="BF"/>
          </w:tcPr>
          <w:p w:rsidR="00A926D1" w:rsidRPr="005079B7" w:rsidRDefault="00A926D1" w:rsidP="005079B7">
            <w:pPr>
              <w:pStyle w:val="MTemaNormal"/>
              <w:ind w:left="110"/>
              <w:rPr>
                <w:b/>
              </w:rPr>
            </w:pPr>
            <w:r w:rsidRPr="005079B7">
              <w:rPr>
                <w:b/>
              </w:rPr>
              <w:lastRenderedPageBreak/>
              <w:t>Escenario – Condición</w:t>
            </w:r>
          </w:p>
        </w:tc>
        <w:tc>
          <w:tcPr>
            <w:tcW w:w="2970" w:type="dxa"/>
            <w:shd w:val="clear" w:color="auto" w:fill="BFBFBF" w:themeFill="background1" w:themeFillShade="BF"/>
          </w:tcPr>
          <w:p w:rsidR="00A926D1" w:rsidRPr="005079B7" w:rsidRDefault="00A926D1" w:rsidP="005079B7">
            <w:pPr>
              <w:pStyle w:val="MTemaNormal"/>
              <w:ind w:left="110"/>
              <w:rPr>
                <w:b/>
              </w:rPr>
            </w:pPr>
            <w:r w:rsidRPr="005079B7">
              <w:rPr>
                <w:b/>
              </w:rPr>
              <w:t>Salida Esperada</w:t>
            </w:r>
          </w:p>
        </w:tc>
        <w:tc>
          <w:tcPr>
            <w:tcW w:w="1993" w:type="dxa"/>
            <w:shd w:val="clear" w:color="auto" w:fill="BFBFBF" w:themeFill="background1" w:themeFillShade="BF"/>
          </w:tcPr>
          <w:p w:rsidR="00A926D1" w:rsidRPr="005079B7" w:rsidRDefault="00A926D1" w:rsidP="005079B7">
            <w:pPr>
              <w:pStyle w:val="MTemaNormal"/>
              <w:ind w:left="123"/>
              <w:rPr>
                <w:b/>
              </w:rPr>
            </w:pPr>
            <w:r w:rsidRPr="005079B7">
              <w:rPr>
                <w:b/>
              </w:rPr>
              <w:t>Casos</w:t>
            </w:r>
          </w:p>
        </w:tc>
      </w:tr>
      <w:tr w:rsidR="00A926D1" w:rsidTr="005444ED">
        <w:tc>
          <w:tcPr>
            <w:tcW w:w="3150" w:type="dxa"/>
          </w:tcPr>
          <w:p w:rsidR="00A926D1" w:rsidRDefault="00A926D1" w:rsidP="005079B7">
            <w:pPr>
              <w:pStyle w:val="MTemaNormal"/>
              <w:ind w:left="110"/>
            </w:pPr>
            <w:r>
              <w:t>E1- Se ingresa un artículo</w:t>
            </w:r>
          </w:p>
        </w:tc>
        <w:tc>
          <w:tcPr>
            <w:tcW w:w="2970" w:type="dxa"/>
          </w:tcPr>
          <w:p w:rsidR="00A926D1" w:rsidRDefault="00A926D1" w:rsidP="005079B7">
            <w:pPr>
              <w:pStyle w:val="MTemaNormal"/>
              <w:ind w:left="110"/>
            </w:pPr>
            <w:r>
              <w:t>La compra se realizó correctamente.</w:t>
            </w:r>
          </w:p>
        </w:tc>
        <w:tc>
          <w:tcPr>
            <w:tcW w:w="1993" w:type="dxa"/>
          </w:tcPr>
          <w:p w:rsidR="00A926D1" w:rsidRDefault="00A926D1" w:rsidP="005079B7">
            <w:pPr>
              <w:pStyle w:val="MTemaNormal"/>
              <w:ind w:left="123"/>
            </w:pPr>
            <w:r>
              <w:t>1</w:t>
            </w:r>
          </w:p>
        </w:tc>
      </w:tr>
      <w:tr w:rsidR="00A926D1" w:rsidTr="005444ED">
        <w:tc>
          <w:tcPr>
            <w:tcW w:w="3150" w:type="dxa"/>
          </w:tcPr>
          <w:p w:rsidR="00A926D1" w:rsidRDefault="00A926D1" w:rsidP="005079B7">
            <w:pPr>
              <w:pStyle w:val="MTemaNormal"/>
              <w:ind w:left="110"/>
            </w:pPr>
            <w:r>
              <w:t>E2 – Se busca un proveedor que no existe</w:t>
            </w:r>
          </w:p>
        </w:tc>
        <w:tc>
          <w:tcPr>
            <w:tcW w:w="2970" w:type="dxa"/>
          </w:tcPr>
          <w:p w:rsidR="00A926D1" w:rsidRDefault="00A926D1" w:rsidP="005079B7">
            <w:pPr>
              <w:pStyle w:val="MTemaNormal"/>
              <w:ind w:left="110"/>
            </w:pPr>
          </w:p>
        </w:tc>
        <w:tc>
          <w:tcPr>
            <w:tcW w:w="1993" w:type="dxa"/>
          </w:tcPr>
          <w:p w:rsidR="00A926D1" w:rsidRDefault="00A926D1" w:rsidP="005079B7">
            <w:pPr>
              <w:pStyle w:val="MTemaNormal"/>
              <w:ind w:left="123"/>
            </w:pPr>
            <w:r>
              <w:t>2</w:t>
            </w:r>
          </w:p>
        </w:tc>
      </w:tr>
      <w:tr w:rsidR="00A926D1" w:rsidTr="005444ED">
        <w:tc>
          <w:tcPr>
            <w:tcW w:w="3150" w:type="dxa"/>
          </w:tcPr>
          <w:p w:rsidR="00A926D1" w:rsidRDefault="00A926D1" w:rsidP="005079B7">
            <w:pPr>
              <w:pStyle w:val="MTemaNormal"/>
              <w:ind w:left="110"/>
            </w:pPr>
            <w:r>
              <w:t>E3 – Se selecciona proveedor DUSA</w:t>
            </w:r>
          </w:p>
        </w:tc>
        <w:tc>
          <w:tcPr>
            <w:tcW w:w="2970" w:type="dxa"/>
          </w:tcPr>
          <w:p w:rsidR="00A926D1" w:rsidRDefault="00A926D1" w:rsidP="005079B7">
            <w:pPr>
              <w:pStyle w:val="MTemaNormal"/>
              <w:ind w:left="110"/>
            </w:pPr>
          </w:p>
        </w:tc>
        <w:tc>
          <w:tcPr>
            <w:tcW w:w="1993" w:type="dxa"/>
          </w:tcPr>
          <w:p w:rsidR="00A926D1" w:rsidRDefault="00A926D1" w:rsidP="005079B7">
            <w:pPr>
              <w:pStyle w:val="MTemaNormal"/>
              <w:ind w:left="123"/>
            </w:pPr>
            <w:r>
              <w:t>3</w:t>
            </w:r>
          </w:p>
        </w:tc>
      </w:tr>
      <w:tr w:rsidR="00A926D1" w:rsidTr="005444ED">
        <w:tc>
          <w:tcPr>
            <w:tcW w:w="3150" w:type="dxa"/>
          </w:tcPr>
          <w:p w:rsidR="00A926D1" w:rsidRDefault="00A926D1" w:rsidP="005079B7">
            <w:pPr>
              <w:pStyle w:val="MTemaNormal"/>
              <w:ind w:left="110"/>
            </w:pPr>
            <w:r>
              <w:t>E4 – Se busca un artículo que no existe</w:t>
            </w:r>
          </w:p>
        </w:tc>
        <w:tc>
          <w:tcPr>
            <w:tcW w:w="2970" w:type="dxa"/>
          </w:tcPr>
          <w:p w:rsidR="00A926D1" w:rsidRDefault="00A926D1" w:rsidP="005079B7">
            <w:pPr>
              <w:pStyle w:val="MTemaNormal"/>
              <w:ind w:left="110"/>
            </w:pPr>
          </w:p>
        </w:tc>
        <w:tc>
          <w:tcPr>
            <w:tcW w:w="1993" w:type="dxa"/>
          </w:tcPr>
          <w:p w:rsidR="00A926D1" w:rsidRDefault="00A926D1" w:rsidP="005079B7">
            <w:pPr>
              <w:pStyle w:val="MTemaNormal"/>
              <w:ind w:left="123"/>
            </w:pPr>
            <w:r>
              <w:t>4</w:t>
            </w:r>
          </w:p>
        </w:tc>
      </w:tr>
      <w:tr w:rsidR="00A926D1" w:rsidTr="005444ED">
        <w:tc>
          <w:tcPr>
            <w:tcW w:w="3150" w:type="dxa"/>
          </w:tcPr>
          <w:p w:rsidR="00A926D1" w:rsidRDefault="00A926D1" w:rsidP="005079B7">
            <w:pPr>
              <w:pStyle w:val="MTemaNormal"/>
              <w:ind w:left="110"/>
            </w:pPr>
            <w:r>
              <w:t>E5 – Se ingresa más de un artículo</w:t>
            </w:r>
          </w:p>
        </w:tc>
        <w:tc>
          <w:tcPr>
            <w:tcW w:w="2970" w:type="dxa"/>
          </w:tcPr>
          <w:p w:rsidR="00A926D1" w:rsidRDefault="00A926D1" w:rsidP="005079B7">
            <w:pPr>
              <w:pStyle w:val="MTemaNormal"/>
              <w:ind w:left="110"/>
            </w:pPr>
            <w:r>
              <w:t>La compra se realizó correctamente.</w:t>
            </w:r>
          </w:p>
        </w:tc>
        <w:tc>
          <w:tcPr>
            <w:tcW w:w="1993" w:type="dxa"/>
          </w:tcPr>
          <w:p w:rsidR="00A926D1" w:rsidRDefault="00A926D1" w:rsidP="005079B7">
            <w:pPr>
              <w:pStyle w:val="MTemaNormal"/>
              <w:ind w:left="123"/>
            </w:pPr>
            <w:r>
              <w:t>5</w:t>
            </w:r>
          </w:p>
        </w:tc>
      </w:tr>
      <w:tr w:rsidR="00A926D1" w:rsidTr="005444ED">
        <w:tc>
          <w:tcPr>
            <w:tcW w:w="3150" w:type="dxa"/>
          </w:tcPr>
          <w:p w:rsidR="00A926D1" w:rsidRDefault="00A926D1" w:rsidP="005079B7">
            <w:pPr>
              <w:pStyle w:val="MTemaNormal"/>
              <w:ind w:left="110"/>
            </w:pPr>
            <w:r>
              <w:t>E6 – El usuario no tiene permisos</w:t>
            </w:r>
          </w:p>
        </w:tc>
        <w:tc>
          <w:tcPr>
            <w:tcW w:w="2970" w:type="dxa"/>
          </w:tcPr>
          <w:p w:rsidR="00A926D1" w:rsidRDefault="00A926D1" w:rsidP="005079B7">
            <w:pPr>
              <w:pStyle w:val="MTemaNormal"/>
              <w:ind w:left="110"/>
            </w:pPr>
            <w:r>
              <w:t>"Su usuario no tiene los permisos suficientes para realizar esta operación"</w:t>
            </w:r>
          </w:p>
        </w:tc>
        <w:tc>
          <w:tcPr>
            <w:tcW w:w="1993" w:type="dxa"/>
          </w:tcPr>
          <w:p w:rsidR="00A926D1" w:rsidRDefault="00A926D1" w:rsidP="005079B7">
            <w:pPr>
              <w:pStyle w:val="MTemaNormal"/>
              <w:ind w:left="123"/>
            </w:pPr>
            <w:r>
              <w:t>6</w:t>
            </w:r>
          </w:p>
        </w:tc>
      </w:tr>
      <w:tr w:rsidR="00A926D1" w:rsidTr="005444ED">
        <w:tc>
          <w:tcPr>
            <w:tcW w:w="3150" w:type="dxa"/>
          </w:tcPr>
          <w:p w:rsidR="00A926D1" w:rsidRDefault="00A926D1" w:rsidP="005079B7">
            <w:pPr>
              <w:pStyle w:val="MTemaNormal"/>
              <w:ind w:left="110"/>
            </w:pPr>
            <w:r>
              <w:t>E7 – Ingreso de artículos con precio compra &lt;= precio lista</w:t>
            </w:r>
          </w:p>
        </w:tc>
        <w:tc>
          <w:tcPr>
            <w:tcW w:w="2970" w:type="dxa"/>
          </w:tcPr>
          <w:p w:rsidR="00A926D1" w:rsidRDefault="00A926D1" w:rsidP="005079B7">
            <w:pPr>
              <w:pStyle w:val="MTemaNormal"/>
              <w:ind w:left="110"/>
            </w:pPr>
          </w:p>
        </w:tc>
        <w:tc>
          <w:tcPr>
            <w:tcW w:w="1993" w:type="dxa"/>
          </w:tcPr>
          <w:p w:rsidR="00A926D1" w:rsidRDefault="00A926D1" w:rsidP="005079B7">
            <w:pPr>
              <w:pStyle w:val="MTemaNormal"/>
              <w:ind w:left="123"/>
            </w:pPr>
            <w:r>
              <w:t>7</w:t>
            </w:r>
          </w:p>
        </w:tc>
      </w:tr>
      <w:tr w:rsidR="00A926D1" w:rsidTr="005444ED">
        <w:tc>
          <w:tcPr>
            <w:tcW w:w="3150" w:type="dxa"/>
          </w:tcPr>
          <w:p w:rsidR="00A926D1" w:rsidRDefault="00A926D1" w:rsidP="005079B7">
            <w:pPr>
              <w:pStyle w:val="MTemaNormal"/>
              <w:ind w:left="110"/>
            </w:pPr>
            <w:r>
              <w:t>E8 -  El usuario cancela</w:t>
            </w:r>
          </w:p>
        </w:tc>
        <w:tc>
          <w:tcPr>
            <w:tcW w:w="2970" w:type="dxa"/>
          </w:tcPr>
          <w:p w:rsidR="00A926D1" w:rsidRDefault="00A926D1" w:rsidP="005079B7">
            <w:pPr>
              <w:pStyle w:val="MTemaNormal"/>
              <w:ind w:left="110"/>
            </w:pPr>
            <w:r>
              <w:t>El sistema queda en el estado previo al inicio del caso de uso.</w:t>
            </w:r>
          </w:p>
        </w:tc>
        <w:tc>
          <w:tcPr>
            <w:tcW w:w="1993" w:type="dxa"/>
          </w:tcPr>
          <w:p w:rsidR="00A926D1" w:rsidRDefault="00A926D1" w:rsidP="005079B7">
            <w:pPr>
              <w:pStyle w:val="MTemaNormal"/>
              <w:ind w:left="123"/>
            </w:pPr>
            <w:r>
              <w:t>8</w:t>
            </w:r>
          </w:p>
        </w:tc>
      </w:tr>
    </w:tbl>
    <w:p w:rsidR="00A926D1" w:rsidRDefault="00A926D1" w:rsidP="002008BE">
      <w:pPr>
        <w:pStyle w:val="MTema2"/>
        <w:numPr>
          <w:ilvl w:val="0"/>
          <w:numId w:val="0"/>
        </w:numPr>
        <w:ind w:left="1304"/>
        <w:rPr>
          <w:highlight w:val="yellow"/>
        </w:rPr>
      </w:pPr>
    </w:p>
    <w:p w:rsidR="00A926D1" w:rsidRDefault="005444ED" w:rsidP="002008BE">
      <w:pPr>
        <w:ind w:left="0"/>
        <w:rPr>
          <w:highlight w:val="yellow"/>
          <w:lang w:val="es-ES" w:eastAsia="es-ES"/>
        </w:rPr>
      </w:pPr>
      <w:r>
        <w:rPr>
          <w:noProof/>
          <w:lang w:val="en-US"/>
        </w:rPr>
        <w:drawing>
          <wp:anchor distT="0" distB="0" distL="114300" distR="114300" simplePos="0" relativeHeight="251667456" behindDoc="0" locked="0" layoutInCell="1" allowOverlap="1" wp14:anchorId="679D1058" wp14:editId="0F88FC0E">
            <wp:simplePos x="0" y="0"/>
            <wp:positionH relativeFrom="margin">
              <wp:align>center</wp:align>
            </wp:positionH>
            <wp:positionV relativeFrom="paragraph">
              <wp:posOffset>-1270</wp:posOffset>
            </wp:positionV>
            <wp:extent cx="6057900" cy="4524375"/>
            <wp:effectExtent l="0" t="0" r="0" b="9525"/>
            <wp:wrapSquare wrapText="bothSides"/>
            <wp:docPr id="3" name="0 Imagen" descr="ingresarComp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resarCompra.jpg"/>
                    <pic:cNvPicPr/>
                  </pic:nvPicPr>
                  <pic:blipFill>
                    <a:blip r:embed="rId13" cstate="print"/>
                    <a:stretch>
                      <a:fillRect/>
                    </a:stretch>
                  </pic:blipFill>
                  <pic:spPr>
                    <a:xfrm>
                      <a:off x="0" y="0"/>
                      <a:ext cx="6059658" cy="4525693"/>
                    </a:xfrm>
                    <a:prstGeom prst="rect">
                      <a:avLst/>
                    </a:prstGeom>
                  </pic:spPr>
                </pic:pic>
              </a:graphicData>
            </a:graphic>
            <wp14:sizeRelH relativeFrom="margin">
              <wp14:pctWidth>0</wp14:pctWidth>
            </wp14:sizeRelH>
            <wp14:sizeRelV relativeFrom="margin">
              <wp14:pctHeight>0</wp14:pctHeight>
            </wp14:sizeRelV>
          </wp:anchor>
        </w:drawing>
      </w:r>
      <w:r w:rsidR="00A926D1">
        <w:rPr>
          <w:noProof/>
          <w:lang w:val="en-US"/>
        </w:rPr>
        <mc:AlternateContent>
          <mc:Choice Requires="wps">
            <w:drawing>
              <wp:anchor distT="0" distB="0" distL="114300" distR="114300" simplePos="0" relativeHeight="251674624" behindDoc="0" locked="0" layoutInCell="1" allowOverlap="1" wp14:anchorId="4228F686" wp14:editId="3886428E">
                <wp:simplePos x="0" y="0"/>
                <wp:positionH relativeFrom="column">
                  <wp:posOffset>5322570</wp:posOffset>
                </wp:positionH>
                <wp:positionV relativeFrom="paragraph">
                  <wp:posOffset>4320540</wp:posOffset>
                </wp:positionV>
                <wp:extent cx="495300" cy="414655"/>
                <wp:effectExtent l="1905" t="635" r="0" b="381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369" w:rsidRDefault="00A11369" w:rsidP="00A0560E">
                            <w:pPr>
                              <w:rPr>
                                <w:lang w:val="es-ES"/>
                              </w:rPr>
                            </w:pPr>
                            <w:r>
                              <w:rPr>
                                <w:lang w:val="es-ES"/>
                              </w:rPr>
                              <w:t>OK</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12" o:spid="_x0000_s1026" type="#_x0000_t202" style="position:absolute;left:0;text-align:left;margin-left:419.1pt;margin-top:340.2pt;width:39pt;height:32.6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" filled="f" stroked="f">
                <v:textbox style="mso-fit-shape-to-text:t">
                  <w:txbxContent>
                    <w:p w:rsidR="00A11369" w:rsidRDefault="00A11369" w:rsidP="00A0560E">
                      <w:pPr>
                        <w:rPr>
                          <w:lang w:val="es-ES"/>
                        </w:rPr>
                      </w:pPr>
                      <w:r>
                        <w:rPr>
                          <w:lang w:val="es-ES"/>
                        </w:rPr>
                        <w:t>OK</w:t>
                      </w:r>
                    </w:p>
                  </w:txbxContent>
                </v:textbox>
              </v:shape>
            </w:pict>
          </mc:Fallback>
        </mc:AlternateContent>
      </w:r>
      <w:r w:rsidR="00A926D1">
        <w:rPr>
          <w:noProof/>
          <w:lang w:val="en-US"/>
        </w:rPr>
        <mc:AlternateContent>
          <mc:Choice Requires="wps">
            <w:drawing>
              <wp:anchor distT="0" distB="0" distL="114300" distR="114300" simplePos="0" relativeHeight="251673600" behindDoc="0" locked="0" layoutInCell="1" allowOverlap="1" wp14:anchorId="11B40D31" wp14:editId="436ACED7">
                <wp:simplePos x="0" y="0"/>
                <wp:positionH relativeFrom="column">
                  <wp:posOffset>5313045</wp:posOffset>
                </wp:positionH>
                <wp:positionV relativeFrom="paragraph">
                  <wp:posOffset>2882265</wp:posOffset>
                </wp:positionV>
                <wp:extent cx="495300" cy="414655"/>
                <wp:effectExtent l="1905" t="635" r="0" b="3810"/>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369" w:rsidRDefault="00A11369" w:rsidP="00A0560E">
                            <w:pPr>
                              <w:rPr>
                                <w:lang w:val="es-ES"/>
                              </w:rPr>
                            </w:pPr>
                            <w:r>
                              <w:rPr>
                                <w:lang w:val="es-ES"/>
                              </w:rPr>
                              <w:t>OK</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Cuadro de texto 11" o:spid="_x0000_s1027" type="#_x0000_t202" style="position:absolute;left:0;text-align:left;margin-left:418.35pt;margin-top:226.95pt;width:39pt;height:32.6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" filled="f" stroked="f">
                <v:textbox style="mso-fit-shape-to-text:t">
                  <w:txbxContent>
                    <w:p w:rsidR="00A11369" w:rsidRDefault="00A11369" w:rsidP="00A0560E">
                      <w:pPr>
                        <w:rPr>
                          <w:lang w:val="es-ES"/>
                        </w:rPr>
                      </w:pPr>
                      <w:r>
                        <w:rPr>
                          <w:lang w:val="es-ES"/>
                        </w:rPr>
                        <w:t>OK</w:t>
                      </w:r>
                    </w:p>
                  </w:txbxContent>
                </v:textbox>
              </v:shape>
            </w:pict>
          </mc:Fallback>
        </mc:AlternateContent>
      </w:r>
      <w:r w:rsidR="00A926D1">
        <w:rPr>
          <w:noProof/>
          <w:lang w:val="en-US"/>
        </w:rPr>
        <mc:AlternateContent>
          <mc:Choice Requires="wps">
            <w:drawing>
              <wp:anchor distT="0" distB="0" distL="114300" distR="114300" simplePos="0" relativeHeight="251672576" behindDoc="0" locked="0" layoutInCell="1" allowOverlap="1" wp14:anchorId="738DF73A" wp14:editId="28526635">
                <wp:simplePos x="0" y="0"/>
                <wp:positionH relativeFrom="column">
                  <wp:posOffset>5287645</wp:posOffset>
                </wp:positionH>
                <wp:positionV relativeFrom="paragraph">
                  <wp:posOffset>2301240</wp:posOffset>
                </wp:positionV>
                <wp:extent cx="495300" cy="414655"/>
                <wp:effectExtent l="0" t="635" r="3175" b="381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369" w:rsidRDefault="00A11369" w:rsidP="00A0560E">
                            <w:pPr>
                              <w:rPr>
                                <w:lang w:val="es-ES"/>
                              </w:rPr>
                            </w:pPr>
                            <w:r>
                              <w:rPr>
                                <w:lang w:val="es-ES"/>
                              </w:rPr>
                              <w:t>OK</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Cuadro de texto 10" o:spid="_x0000_s1028" type="#_x0000_t202" style="position:absolute;left:0;text-align:left;margin-left:416.35pt;margin-top:181.2pt;width:39pt;height:32.6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" filled="f" stroked="f">
                <v:textbox style="mso-fit-shape-to-text:t">
                  <w:txbxContent>
                    <w:p w:rsidR="00A11369" w:rsidRDefault="00A11369" w:rsidP="00A0560E">
                      <w:pPr>
                        <w:rPr>
                          <w:lang w:val="es-ES"/>
                        </w:rPr>
                      </w:pPr>
                      <w:r>
                        <w:rPr>
                          <w:lang w:val="es-ES"/>
                        </w:rPr>
                        <w:t>OK</w:t>
                      </w:r>
                    </w:p>
                  </w:txbxContent>
                </v:textbox>
              </v:shape>
            </w:pict>
          </mc:Fallback>
        </mc:AlternateContent>
      </w:r>
      <w:r w:rsidR="00A926D1">
        <w:rPr>
          <w:noProof/>
          <w:lang w:val="en-US"/>
        </w:rPr>
        <mc:AlternateContent>
          <mc:Choice Requires="wps">
            <w:drawing>
              <wp:anchor distT="0" distB="0" distL="114300" distR="114300" simplePos="0" relativeHeight="251671552" behindDoc="0" locked="0" layoutInCell="1" allowOverlap="1" wp14:anchorId="7C27B593" wp14:editId="1A6DBCB2">
                <wp:simplePos x="0" y="0"/>
                <wp:positionH relativeFrom="column">
                  <wp:posOffset>5255895</wp:posOffset>
                </wp:positionH>
                <wp:positionV relativeFrom="paragraph">
                  <wp:posOffset>1851660</wp:posOffset>
                </wp:positionV>
                <wp:extent cx="495300" cy="414655"/>
                <wp:effectExtent l="1905" t="2540" r="0" b="1905"/>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369" w:rsidRDefault="00A11369" w:rsidP="00A0560E">
                            <w:pPr>
                              <w:rPr>
                                <w:lang w:val="es-ES"/>
                              </w:rPr>
                            </w:pPr>
                            <w:r>
                              <w:rPr>
                                <w:lang w:val="es-ES"/>
                              </w:rPr>
                              <w:t>OK</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Cuadro de texto 9" o:spid="_x0000_s1029" type="#_x0000_t202" style="position:absolute;left:0;text-align:left;margin-left:413.85pt;margin-top:145.8pt;width:39pt;height:32.6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" filled="f" stroked="f">
                <v:textbox style="mso-fit-shape-to-text:t">
                  <w:txbxContent>
                    <w:p w:rsidR="00A11369" w:rsidRDefault="00A11369" w:rsidP="00A0560E">
                      <w:pPr>
                        <w:rPr>
                          <w:lang w:val="es-ES"/>
                        </w:rPr>
                      </w:pPr>
                      <w:r>
                        <w:rPr>
                          <w:lang w:val="es-ES"/>
                        </w:rPr>
                        <w:t>OK</w:t>
                      </w:r>
                    </w:p>
                  </w:txbxContent>
                </v:textbox>
              </v:shape>
            </w:pict>
          </mc:Fallback>
        </mc:AlternateContent>
      </w:r>
      <w:r w:rsidR="00A926D1">
        <w:rPr>
          <w:noProof/>
          <w:lang w:val="en-US"/>
        </w:rPr>
        <mc:AlternateContent>
          <mc:Choice Requires="wps">
            <w:drawing>
              <wp:anchor distT="0" distB="0" distL="114300" distR="114300" simplePos="0" relativeHeight="251670528" behindDoc="0" locked="0" layoutInCell="1" allowOverlap="1" wp14:anchorId="7EECA88A" wp14:editId="580AB8F5">
                <wp:simplePos x="0" y="0"/>
                <wp:positionH relativeFrom="column">
                  <wp:posOffset>5271770</wp:posOffset>
                </wp:positionH>
                <wp:positionV relativeFrom="paragraph">
                  <wp:posOffset>1423035</wp:posOffset>
                </wp:positionV>
                <wp:extent cx="495300" cy="414655"/>
                <wp:effectExtent l="3175" t="2540" r="0" b="1905"/>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369" w:rsidRDefault="00A11369" w:rsidP="00A0560E">
                            <w:pPr>
                              <w:rPr>
                                <w:lang w:val="es-ES"/>
                              </w:rPr>
                            </w:pPr>
                            <w:r>
                              <w:rPr>
                                <w:lang w:val="es-ES"/>
                              </w:rPr>
                              <w:t>OK</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Cuadro de texto 8" o:spid="_x0000_s1030" type="#_x0000_t202" style="position:absolute;left:0;text-align:left;margin-left:415.1pt;margin-top:112.05pt;width:39pt;height:32.6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" filled="f" stroked="f">
                <v:textbox style="mso-fit-shape-to-text:t">
                  <w:txbxContent>
                    <w:p w:rsidR="00A11369" w:rsidRDefault="00A11369" w:rsidP="00A0560E">
                      <w:pPr>
                        <w:rPr>
                          <w:lang w:val="es-ES"/>
                        </w:rPr>
                      </w:pPr>
                      <w:r>
                        <w:rPr>
                          <w:lang w:val="es-ES"/>
                        </w:rPr>
                        <w:t>OK</w:t>
                      </w:r>
                    </w:p>
                  </w:txbxContent>
                </v:textbox>
              </v:shape>
            </w:pict>
          </mc:Fallback>
        </mc:AlternateContent>
      </w:r>
      <w:r w:rsidR="00A926D1">
        <w:rPr>
          <w:noProof/>
          <w:lang w:val="en-US"/>
        </w:rPr>
        <mc:AlternateContent>
          <mc:Choice Requires="wps">
            <w:drawing>
              <wp:anchor distT="0" distB="0" distL="114300" distR="114300" simplePos="0" relativeHeight="251669504" behindDoc="0" locked="0" layoutInCell="1" allowOverlap="1" wp14:anchorId="2E666E64" wp14:editId="2AA5AE92">
                <wp:simplePos x="0" y="0"/>
                <wp:positionH relativeFrom="column">
                  <wp:posOffset>5271770</wp:posOffset>
                </wp:positionH>
                <wp:positionV relativeFrom="paragraph">
                  <wp:posOffset>994410</wp:posOffset>
                </wp:positionV>
                <wp:extent cx="495300" cy="414655"/>
                <wp:effectExtent l="3175" t="2540" r="0" b="1905"/>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369" w:rsidRDefault="00A11369" w:rsidP="00A0560E">
                            <w:pPr>
                              <w:rPr>
                                <w:lang w:val="es-ES"/>
                              </w:rPr>
                            </w:pPr>
                            <w:r>
                              <w:rPr>
                                <w:lang w:val="es-ES"/>
                              </w:rPr>
                              <w:t>OK</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Cuadro de texto 7" o:spid="_x0000_s1031" type="#_x0000_t202" style="position:absolute;left:0;text-align:left;margin-left:415.1pt;margin-top:78.3pt;width:39pt;height:32.6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" filled="f" stroked="f">
                <v:textbox style="mso-fit-shape-to-text:t">
                  <w:txbxContent>
                    <w:p w:rsidR="00A11369" w:rsidRDefault="00A11369" w:rsidP="00A0560E">
                      <w:pPr>
                        <w:rPr>
                          <w:lang w:val="es-ES"/>
                        </w:rPr>
                      </w:pPr>
                      <w:r>
                        <w:rPr>
                          <w:lang w:val="es-ES"/>
                        </w:rPr>
                        <w:t>OK</w:t>
                      </w:r>
                    </w:p>
                  </w:txbxContent>
                </v:textbox>
              </v:shape>
            </w:pict>
          </mc:Fallback>
        </mc:AlternateContent>
      </w:r>
      <w:r w:rsidR="00A926D1">
        <w:rPr>
          <w:noProof/>
          <w:lang w:val="en-US"/>
        </w:rPr>
        <mc:AlternateContent>
          <mc:Choice Requires="wps">
            <w:drawing>
              <wp:anchor distT="0" distB="0" distL="114300" distR="114300" simplePos="0" relativeHeight="251668480" behindDoc="0" locked="0" layoutInCell="1" allowOverlap="1" wp14:anchorId="3126F261" wp14:editId="3E2D36D3">
                <wp:simplePos x="0" y="0"/>
                <wp:positionH relativeFrom="column">
                  <wp:posOffset>5262245</wp:posOffset>
                </wp:positionH>
                <wp:positionV relativeFrom="paragraph">
                  <wp:posOffset>508000</wp:posOffset>
                </wp:positionV>
                <wp:extent cx="495300" cy="414655"/>
                <wp:effectExtent l="3175" t="1270" r="0" b="317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369" w:rsidRDefault="00A11369" w:rsidP="00A0560E">
                            <w:pPr>
                              <w:rPr>
                                <w:lang w:val="es-ES"/>
                              </w:rPr>
                            </w:pPr>
                            <w:r>
                              <w:rPr>
                                <w:lang w:val="es-ES"/>
                              </w:rPr>
                              <w:t>OK</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Cuadro de texto 5" o:spid="_x0000_s1032" type="#_x0000_t202" style="position:absolute;left:0;text-align:left;margin-left:414.35pt;margin-top:40pt;width:39pt;height:32.6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" filled="f" stroked="f">
                <v:textbox style="mso-fit-shape-to-text:t">
                  <w:txbxContent>
                    <w:p w:rsidR="00A11369" w:rsidRDefault="00A11369" w:rsidP="00A0560E">
                      <w:pPr>
                        <w:rPr>
                          <w:lang w:val="es-ES"/>
                        </w:rPr>
                      </w:pPr>
                      <w:r>
                        <w:rPr>
                          <w:lang w:val="es-ES"/>
                        </w:rPr>
                        <w:t>OK</w:t>
                      </w:r>
                    </w:p>
                  </w:txbxContent>
                </v:textbox>
              </v:shape>
            </w:pict>
          </mc:Fallback>
        </mc:AlternateContent>
      </w:r>
    </w:p>
    <w:p w:rsidR="00A926D1" w:rsidRDefault="002008BE" w:rsidP="00A0560E">
      <w:pPr>
        <w:pStyle w:val="Ttulo2"/>
      </w:pPr>
      <w:bookmarkStart w:id="134" w:name="_Toc404535808"/>
      <w:r w:rsidRPr="0035486B">
        <w:lastRenderedPageBreak/>
        <w:t>MÁS</w:t>
      </w:r>
      <w:r w:rsidR="00A926D1" w:rsidRPr="0035486B">
        <w:t xml:space="preserve"> PRUEBAS</w:t>
      </w:r>
      <w:bookmarkEnd w:id="134"/>
    </w:p>
    <w:p w:rsidR="005444ED" w:rsidRPr="005444ED" w:rsidRDefault="005444ED" w:rsidP="005444ED">
      <w:pPr>
        <w:rPr>
          <w:lang w:val="es-ES" w:eastAsia="es-ES"/>
        </w:rPr>
      </w:pPr>
    </w:p>
    <w:p w:rsidR="00A926D1" w:rsidRPr="002008BE" w:rsidRDefault="00A926D1" w:rsidP="00A0560E">
      <w:pPr>
        <w:rPr>
          <w:u w:val="single"/>
        </w:rPr>
      </w:pPr>
      <w:r w:rsidRPr="002008BE">
        <w:rPr>
          <w:u w:val="single"/>
        </w:rPr>
        <w:t>Campos obligatorios vacíos</w:t>
      </w:r>
    </w:p>
    <w:p w:rsidR="00A926D1" w:rsidRPr="0035486B" w:rsidRDefault="00A926D1" w:rsidP="00A0560E">
      <w:r w:rsidRPr="0035486B">
        <w:t>Para estos campos se espera: Que el sistema impida el ingreso de valores vacíos y despliegue un mensaje de error.</w:t>
      </w:r>
    </w:p>
    <w:p w:rsidR="00A926D1" w:rsidRPr="0035486B" w:rsidRDefault="00A926D1" w:rsidP="00A0560E">
      <w:pPr>
        <w:pStyle w:val="Prrafodelista"/>
        <w:numPr>
          <w:ilvl w:val="0"/>
          <w:numId w:val="5"/>
        </w:numPr>
      </w:pPr>
      <w:r w:rsidRPr="0035486B">
        <w:t xml:space="preserve">Proveedor. Resultado: </w:t>
      </w:r>
      <w:r w:rsidRPr="0035486B">
        <w:rPr>
          <w:highlight w:val="green"/>
        </w:rPr>
        <w:t>OK</w:t>
      </w:r>
    </w:p>
    <w:p w:rsidR="00A926D1" w:rsidRPr="0035486B" w:rsidRDefault="00A926D1" w:rsidP="00A0560E">
      <w:pPr>
        <w:pStyle w:val="Prrafodelista"/>
        <w:numPr>
          <w:ilvl w:val="0"/>
          <w:numId w:val="2"/>
        </w:numPr>
      </w:pPr>
      <w:r w:rsidRPr="0035486B">
        <w:t xml:space="preserve">Tipo factura. Resultado: </w:t>
      </w:r>
      <w:r w:rsidRPr="0035486B">
        <w:rPr>
          <w:highlight w:val="green"/>
        </w:rPr>
        <w:t>OK</w:t>
      </w:r>
    </w:p>
    <w:p w:rsidR="00A926D1" w:rsidRPr="0035486B" w:rsidRDefault="00A926D1" w:rsidP="00A0560E">
      <w:pPr>
        <w:pStyle w:val="Prrafodelista"/>
        <w:numPr>
          <w:ilvl w:val="0"/>
          <w:numId w:val="2"/>
        </w:numPr>
      </w:pPr>
      <w:r w:rsidRPr="0035486B">
        <w:t xml:space="preserve">Número factura. Resultado: </w:t>
      </w:r>
      <w:r w:rsidRPr="0035486B">
        <w:rPr>
          <w:highlight w:val="green"/>
        </w:rPr>
        <w:t>OK</w:t>
      </w:r>
    </w:p>
    <w:p w:rsidR="00A926D1" w:rsidRPr="0035486B" w:rsidRDefault="00A926D1" w:rsidP="00A0560E">
      <w:pPr>
        <w:pStyle w:val="Prrafodelista"/>
        <w:numPr>
          <w:ilvl w:val="0"/>
          <w:numId w:val="2"/>
        </w:numPr>
      </w:pPr>
      <w:r w:rsidRPr="0035486B">
        <w:t xml:space="preserve">(Si Tipo factura no es 1 o 2) Serie factura. Resultado: </w:t>
      </w:r>
      <w:r w:rsidRPr="0035486B">
        <w:rPr>
          <w:highlight w:val="green"/>
        </w:rPr>
        <w:t>OK</w:t>
      </w:r>
    </w:p>
    <w:p w:rsidR="00A926D1" w:rsidRDefault="00A926D1" w:rsidP="00A0560E">
      <w:pPr>
        <w:pStyle w:val="Prrafodelista"/>
        <w:numPr>
          <w:ilvl w:val="0"/>
          <w:numId w:val="2"/>
        </w:numPr>
      </w:pPr>
      <w:r w:rsidRPr="0035486B">
        <w:t xml:space="preserve">Total: </w:t>
      </w:r>
      <w:r w:rsidRPr="0035486B">
        <w:rPr>
          <w:highlight w:val="green"/>
        </w:rPr>
        <w:t>OK</w:t>
      </w:r>
    </w:p>
    <w:p w:rsidR="00FA6724" w:rsidRPr="0035486B" w:rsidRDefault="00FA6724" w:rsidP="00FA6724">
      <w:pPr>
        <w:pStyle w:val="Prrafodelista"/>
      </w:pPr>
    </w:p>
    <w:p w:rsidR="00A926D1" w:rsidRPr="002008BE" w:rsidRDefault="00A926D1" w:rsidP="00A0560E">
      <w:pPr>
        <w:rPr>
          <w:u w:val="single"/>
        </w:rPr>
      </w:pPr>
      <w:r w:rsidRPr="002008BE">
        <w:rPr>
          <w:u w:val="single"/>
        </w:rPr>
        <w:t>Campos obligatorios con espacios vacíos</w:t>
      </w:r>
    </w:p>
    <w:p w:rsidR="00A926D1" w:rsidRPr="0035486B" w:rsidRDefault="00A926D1" w:rsidP="00A0560E">
      <w:r w:rsidRPr="0035486B">
        <w:t>Para estos campos se espera: Que el sistema impida el ingreso de espacios vacíos y despliegue un mensaje de error.</w:t>
      </w:r>
    </w:p>
    <w:p w:rsidR="00A926D1" w:rsidRPr="0035486B" w:rsidRDefault="00A926D1" w:rsidP="00A0560E">
      <w:pPr>
        <w:pStyle w:val="Prrafodelista"/>
        <w:numPr>
          <w:ilvl w:val="0"/>
          <w:numId w:val="5"/>
        </w:numPr>
      </w:pPr>
      <w:r w:rsidRPr="0035486B">
        <w:t xml:space="preserve">Proveedor. Resultado: </w:t>
      </w:r>
      <w:r w:rsidRPr="0035486B">
        <w:rPr>
          <w:highlight w:val="green"/>
        </w:rPr>
        <w:t>OK</w:t>
      </w:r>
    </w:p>
    <w:p w:rsidR="00A926D1" w:rsidRPr="0035486B" w:rsidRDefault="00A926D1" w:rsidP="00A0560E">
      <w:pPr>
        <w:pStyle w:val="Prrafodelista"/>
        <w:numPr>
          <w:ilvl w:val="0"/>
          <w:numId w:val="2"/>
        </w:numPr>
      </w:pPr>
      <w:r w:rsidRPr="0035486B">
        <w:t xml:space="preserve">Tipo factura. Resultado: </w:t>
      </w:r>
      <w:r w:rsidRPr="0035486B">
        <w:rPr>
          <w:highlight w:val="green"/>
        </w:rPr>
        <w:t>OK</w:t>
      </w:r>
    </w:p>
    <w:p w:rsidR="00A926D1" w:rsidRPr="0035486B" w:rsidRDefault="00A926D1" w:rsidP="00A0560E">
      <w:pPr>
        <w:pStyle w:val="Prrafodelista"/>
        <w:numPr>
          <w:ilvl w:val="0"/>
          <w:numId w:val="2"/>
        </w:numPr>
      </w:pPr>
      <w:r w:rsidRPr="0035486B">
        <w:t xml:space="preserve">Número factura. Resultado: </w:t>
      </w:r>
      <w:r w:rsidRPr="0035486B">
        <w:rPr>
          <w:highlight w:val="green"/>
        </w:rPr>
        <w:t>OK</w:t>
      </w:r>
    </w:p>
    <w:p w:rsidR="00A926D1" w:rsidRPr="0035486B" w:rsidRDefault="00A926D1" w:rsidP="00A0560E">
      <w:pPr>
        <w:pStyle w:val="Prrafodelista"/>
        <w:numPr>
          <w:ilvl w:val="0"/>
          <w:numId w:val="2"/>
        </w:numPr>
      </w:pPr>
      <w:r w:rsidRPr="0035486B">
        <w:t xml:space="preserve">(Si Tipo factura no es 1 o 2) Serie factura. Resultado: </w:t>
      </w:r>
      <w:r w:rsidRPr="0035486B">
        <w:rPr>
          <w:highlight w:val="green"/>
        </w:rPr>
        <w:t>OK</w:t>
      </w:r>
    </w:p>
    <w:p w:rsidR="00A926D1" w:rsidRPr="0035486B" w:rsidRDefault="00A926D1" w:rsidP="00A0560E">
      <w:pPr>
        <w:pStyle w:val="Prrafodelista"/>
        <w:numPr>
          <w:ilvl w:val="0"/>
          <w:numId w:val="2"/>
        </w:numPr>
      </w:pPr>
      <w:r w:rsidRPr="0035486B">
        <w:t xml:space="preserve">Total: </w:t>
      </w:r>
      <w:r w:rsidRPr="0035486B">
        <w:rPr>
          <w:highlight w:val="green"/>
        </w:rPr>
        <w:t>OK</w:t>
      </w:r>
    </w:p>
    <w:p w:rsidR="00A926D1" w:rsidRPr="002008BE" w:rsidRDefault="00A926D1" w:rsidP="00A0560E">
      <w:pPr>
        <w:rPr>
          <w:u w:val="single"/>
        </w:rPr>
      </w:pPr>
      <w:r w:rsidRPr="002008BE">
        <w:rPr>
          <w:u w:val="single"/>
        </w:rPr>
        <w:t>Campos con control de duplicados</w:t>
      </w:r>
    </w:p>
    <w:p w:rsidR="00A926D1" w:rsidRPr="0035486B" w:rsidRDefault="00A926D1" w:rsidP="00A0560E">
      <w:r w:rsidRPr="0035486B">
        <w:t xml:space="preserve">Para </w:t>
      </w:r>
      <w:r w:rsidR="002008BE" w:rsidRPr="0035486B">
        <w:t>estos</w:t>
      </w:r>
      <w:r w:rsidRPr="0035486B">
        <w:t xml:space="preserve"> campos se espera: Que el sistema impida el ingreso de un valor ya existente en la base de datos.</w:t>
      </w:r>
    </w:p>
    <w:p w:rsidR="00A926D1" w:rsidRPr="0035486B" w:rsidRDefault="00A926D1" w:rsidP="001A46F4">
      <w:pPr>
        <w:pStyle w:val="Prrafodelista"/>
        <w:numPr>
          <w:ilvl w:val="0"/>
          <w:numId w:val="26"/>
        </w:numPr>
      </w:pPr>
      <w:r w:rsidRPr="0035486B">
        <w:t>(Si Tipo factura no es 1 o 2) Tipo factura +</w:t>
      </w:r>
      <w:r w:rsidR="00FA6724">
        <w:t xml:space="preserve"> Número factura + Serie factura</w:t>
      </w:r>
      <w:r w:rsidRPr="0035486B">
        <w:t xml:space="preserve">. Resultado: </w:t>
      </w:r>
      <w:r w:rsidRPr="0035486B">
        <w:rPr>
          <w:highlight w:val="green"/>
        </w:rPr>
        <w:t>OK</w:t>
      </w:r>
    </w:p>
    <w:p w:rsidR="00A926D1" w:rsidRDefault="00A926D1" w:rsidP="001A46F4">
      <w:pPr>
        <w:pStyle w:val="Prrafodelista"/>
        <w:numPr>
          <w:ilvl w:val="0"/>
          <w:numId w:val="26"/>
        </w:numPr>
      </w:pPr>
      <w:r w:rsidRPr="0035486B">
        <w:t xml:space="preserve">(Si Tipo factura es 1 o 2) Tipo factura + Número factura. Resultado: </w:t>
      </w:r>
      <w:r w:rsidRPr="0035486B">
        <w:rPr>
          <w:highlight w:val="green"/>
        </w:rPr>
        <w:t>OK</w:t>
      </w:r>
    </w:p>
    <w:p w:rsidR="00FA6724" w:rsidRPr="0035486B" w:rsidRDefault="00FA6724" w:rsidP="00FA6724">
      <w:pPr>
        <w:pStyle w:val="Prrafodelista"/>
      </w:pPr>
    </w:p>
    <w:p w:rsidR="00A926D1" w:rsidRPr="002008BE" w:rsidRDefault="00A926D1" w:rsidP="00A0560E">
      <w:pPr>
        <w:rPr>
          <w:u w:val="single"/>
        </w:rPr>
      </w:pPr>
      <w:r w:rsidRPr="002008BE">
        <w:rPr>
          <w:u w:val="single"/>
        </w:rPr>
        <w:t>Formato de campos</w:t>
      </w:r>
    </w:p>
    <w:p w:rsidR="00A926D1" w:rsidRPr="0035486B" w:rsidRDefault="00A926D1" w:rsidP="00A0560E">
      <w:r w:rsidRPr="0035486B">
        <w:t xml:space="preserve">Para </w:t>
      </w:r>
      <w:r w:rsidR="002008BE" w:rsidRPr="0035486B">
        <w:t>estos</w:t>
      </w:r>
      <w:r w:rsidRPr="0035486B">
        <w:t xml:space="preserve"> campos se espera: Que el formato permitido sea el indicado.</w:t>
      </w:r>
    </w:p>
    <w:p w:rsidR="00A926D1" w:rsidRPr="0035486B" w:rsidRDefault="00A926D1" w:rsidP="00A0560E">
      <w:pPr>
        <w:pStyle w:val="Prrafodelista"/>
        <w:numPr>
          <w:ilvl w:val="0"/>
          <w:numId w:val="3"/>
        </w:numPr>
      </w:pPr>
      <w:r w:rsidRPr="0035486B">
        <w:t xml:space="preserve">Serie factura. Formato: Alfabético. Resultado: </w:t>
      </w:r>
      <w:r w:rsidRPr="0035486B">
        <w:rPr>
          <w:highlight w:val="green"/>
        </w:rPr>
        <w:t>OK</w:t>
      </w:r>
    </w:p>
    <w:p w:rsidR="00A926D1" w:rsidRPr="0035486B" w:rsidRDefault="00A926D1" w:rsidP="00A0560E">
      <w:pPr>
        <w:pStyle w:val="Prrafodelista"/>
        <w:numPr>
          <w:ilvl w:val="0"/>
          <w:numId w:val="3"/>
        </w:numPr>
      </w:pPr>
      <w:r w:rsidRPr="0035486B">
        <w:t xml:space="preserve">Número factura. Formato: Numérico. Resultado: </w:t>
      </w:r>
      <w:r w:rsidRPr="0035486B">
        <w:rPr>
          <w:highlight w:val="green"/>
        </w:rPr>
        <w:t>OK</w:t>
      </w:r>
      <w:r w:rsidRPr="0035486B">
        <w:t xml:space="preserve"> </w:t>
      </w:r>
    </w:p>
    <w:p w:rsidR="00A926D1" w:rsidRPr="0035486B" w:rsidRDefault="00A926D1" w:rsidP="00A0560E">
      <w:pPr>
        <w:pStyle w:val="Prrafodelista"/>
        <w:numPr>
          <w:ilvl w:val="0"/>
          <w:numId w:val="3"/>
        </w:numPr>
      </w:pPr>
      <w:r w:rsidRPr="0035486B">
        <w:t xml:space="preserve">Fecha factura. Formato: DD/MM/AA. Resultado: </w:t>
      </w:r>
      <w:r w:rsidRPr="0035486B">
        <w:rPr>
          <w:highlight w:val="green"/>
        </w:rPr>
        <w:t>OK</w:t>
      </w:r>
    </w:p>
    <w:p w:rsidR="00A926D1" w:rsidRDefault="00A926D1" w:rsidP="00A0560E">
      <w:pPr>
        <w:pStyle w:val="Prrafodelista"/>
        <w:numPr>
          <w:ilvl w:val="0"/>
          <w:numId w:val="3"/>
        </w:numPr>
      </w:pPr>
      <w:r w:rsidRPr="0035486B">
        <w:t xml:space="preserve">Los demás </w:t>
      </w:r>
      <w:r w:rsidR="002008BE" w:rsidRPr="0035486B">
        <w:t>Numéricos</w:t>
      </w:r>
      <w:r w:rsidRPr="0035486B">
        <w:t xml:space="preserve"> con coma Resultado: </w:t>
      </w:r>
      <w:r w:rsidRPr="0035486B">
        <w:rPr>
          <w:highlight w:val="green"/>
        </w:rPr>
        <w:t>OK</w:t>
      </w:r>
    </w:p>
    <w:p w:rsidR="00FA6724" w:rsidRPr="0035486B" w:rsidRDefault="00FA6724" w:rsidP="00FA6724">
      <w:pPr>
        <w:pStyle w:val="Prrafodelista"/>
      </w:pPr>
    </w:p>
    <w:p w:rsidR="00A926D1" w:rsidRPr="002008BE" w:rsidRDefault="00A926D1" w:rsidP="00A0560E">
      <w:pPr>
        <w:rPr>
          <w:u w:val="single"/>
        </w:rPr>
      </w:pPr>
      <w:r w:rsidRPr="002008BE">
        <w:rPr>
          <w:u w:val="single"/>
        </w:rPr>
        <w:t>Control de máximos de campos</w:t>
      </w:r>
    </w:p>
    <w:p w:rsidR="00A926D1" w:rsidRPr="0035486B" w:rsidRDefault="00A926D1" w:rsidP="00A0560E">
      <w:r w:rsidRPr="0035486B">
        <w:t xml:space="preserve">Para </w:t>
      </w:r>
      <w:r w:rsidR="002008BE" w:rsidRPr="0035486B">
        <w:t>estos</w:t>
      </w:r>
      <w:r w:rsidRPr="0035486B">
        <w:t xml:space="preserve"> campos se espera: Que no se permita el ingreso de una cantidad de caracteres mayor al máximo en la base de datos.</w:t>
      </w:r>
    </w:p>
    <w:p w:rsidR="00A926D1" w:rsidRPr="0035486B" w:rsidRDefault="00A926D1" w:rsidP="00A0560E">
      <w:pPr>
        <w:pStyle w:val="Prrafodelista"/>
        <w:numPr>
          <w:ilvl w:val="0"/>
          <w:numId w:val="4"/>
        </w:numPr>
      </w:pPr>
      <w:r w:rsidRPr="0035486B">
        <w:t xml:space="preserve">Serie factura. Max= 9 caracteres. Resultado:  </w:t>
      </w:r>
      <w:r w:rsidRPr="0035486B">
        <w:rPr>
          <w:highlight w:val="green"/>
        </w:rPr>
        <w:t>OK</w:t>
      </w:r>
    </w:p>
    <w:p w:rsidR="00A926D1" w:rsidRPr="0035486B" w:rsidRDefault="00A926D1" w:rsidP="00A0560E">
      <w:pPr>
        <w:pStyle w:val="Prrafodelista"/>
        <w:numPr>
          <w:ilvl w:val="0"/>
          <w:numId w:val="4"/>
        </w:numPr>
      </w:pPr>
      <w:r w:rsidRPr="0035486B">
        <w:t xml:space="preserve">Número factura. Max= </w:t>
      </w:r>
      <w:proofErr w:type="spellStart"/>
      <w:r w:rsidRPr="0035486B">
        <w:t>Bigint</w:t>
      </w:r>
      <w:proofErr w:type="spellEnd"/>
      <w:r w:rsidRPr="0035486B">
        <w:t xml:space="preserve">=19 dígitos. Resultado: </w:t>
      </w:r>
      <w:r w:rsidRPr="0035486B">
        <w:rPr>
          <w:highlight w:val="green"/>
        </w:rPr>
        <w:t>OK</w:t>
      </w:r>
    </w:p>
    <w:p w:rsidR="00A926D1" w:rsidRPr="0035486B" w:rsidRDefault="00A926D1" w:rsidP="00A0560E">
      <w:pPr>
        <w:pStyle w:val="Prrafodelista"/>
        <w:numPr>
          <w:ilvl w:val="0"/>
          <w:numId w:val="4"/>
        </w:numPr>
        <w:rPr>
          <w:lang w:eastAsia="es-UY"/>
        </w:rPr>
      </w:pPr>
      <w:r w:rsidRPr="0035486B">
        <w:rPr>
          <w:lang w:eastAsia="es-UY"/>
        </w:rPr>
        <w:t xml:space="preserve">Redondeo. Min= 12,2 </w:t>
      </w:r>
      <w:r w:rsidRPr="0035486B">
        <w:t xml:space="preserve">Resultado: </w:t>
      </w:r>
      <w:r w:rsidRPr="0035486B">
        <w:rPr>
          <w:highlight w:val="green"/>
        </w:rPr>
        <w:t>OK</w:t>
      </w:r>
    </w:p>
    <w:p w:rsidR="00A926D1" w:rsidRPr="0035486B" w:rsidRDefault="00A926D1" w:rsidP="00A0560E">
      <w:pPr>
        <w:pStyle w:val="Prrafodelista"/>
        <w:rPr>
          <w:lang w:eastAsia="es-UY"/>
        </w:rPr>
      </w:pPr>
    </w:p>
    <w:p w:rsidR="00A926D1" w:rsidRPr="0035486B" w:rsidRDefault="00A926D1" w:rsidP="00A0560E">
      <w:pPr>
        <w:pStyle w:val="Prrafodelista"/>
      </w:pPr>
      <w:proofErr w:type="spellStart"/>
      <w:r w:rsidRPr="002008BE">
        <w:rPr>
          <w:u w:val="single"/>
        </w:rPr>
        <w:t>Trim</w:t>
      </w:r>
      <w:proofErr w:type="spellEnd"/>
      <w:r w:rsidRPr="002008BE">
        <w:rPr>
          <w:u w:val="single"/>
        </w:rPr>
        <w:t xml:space="preserve"> previo a inserción en base de datos</w:t>
      </w:r>
    </w:p>
    <w:p w:rsidR="00A926D1" w:rsidRPr="0035486B" w:rsidRDefault="00A926D1" w:rsidP="00A0560E">
      <w:pPr>
        <w:pStyle w:val="Prrafodelista"/>
      </w:pPr>
      <w:r w:rsidRPr="0035486B">
        <w:t xml:space="preserve">Para </w:t>
      </w:r>
      <w:r w:rsidR="002008BE" w:rsidRPr="0035486B">
        <w:t>estos</w:t>
      </w:r>
      <w:r w:rsidRPr="0035486B">
        <w:t xml:space="preserve"> campos se espera: Que se eliminen los campos vacíos antes y después de los caracteres a la hora de insertar valores en la base de datos.</w:t>
      </w:r>
    </w:p>
    <w:p w:rsidR="00A926D1" w:rsidRPr="0035486B" w:rsidRDefault="00A926D1" w:rsidP="001A46F4">
      <w:pPr>
        <w:pStyle w:val="Prrafodelista"/>
        <w:numPr>
          <w:ilvl w:val="0"/>
          <w:numId w:val="27"/>
        </w:numPr>
        <w:rPr>
          <w:lang w:eastAsia="es-UY"/>
        </w:rPr>
      </w:pPr>
      <w:r w:rsidRPr="0035486B">
        <w:rPr>
          <w:lang w:eastAsia="es-UY"/>
        </w:rPr>
        <w:t xml:space="preserve">Serie factura. Resultado: </w:t>
      </w:r>
      <w:r w:rsidRPr="0035486B">
        <w:rPr>
          <w:highlight w:val="green"/>
        </w:rPr>
        <w:t>OK</w:t>
      </w:r>
    </w:p>
    <w:p w:rsidR="00A926D1" w:rsidRPr="0035486B" w:rsidRDefault="00A926D1" w:rsidP="00A0560E">
      <w:pPr>
        <w:pStyle w:val="Prrafodelista"/>
        <w:rPr>
          <w:lang w:eastAsia="es-UY"/>
        </w:rPr>
      </w:pPr>
    </w:p>
    <w:p w:rsidR="00A926D1" w:rsidRPr="002008BE" w:rsidRDefault="00A926D1" w:rsidP="00A0560E">
      <w:pPr>
        <w:rPr>
          <w:u w:val="single"/>
        </w:rPr>
      </w:pPr>
      <w:r w:rsidRPr="002008BE">
        <w:rPr>
          <w:u w:val="single"/>
        </w:rPr>
        <w:t>Permisos</w:t>
      </w:r>
    </w:p>
    <w:p w:rsidR="00A926D1" w:rsidRPr="0035486B" w:rsidRDefault="00A926D1" w:rsidP="00A0560E">
      <w:pPr>
        <w:rPr>
          <w:u w:val="single"/>
        </w:rPr>
      </w:pPr>
      <w:r w:rsidRPr="0035486B">
        <w:rPr>
          <w:highlight w:val="green"/>
        </w:rPr>
        <w:lastRenderedPageBreak/>
        <w:t>OK</w:t>
      </w:r>
    </w:p>
    <w:p w:rsidR="00A926D1" w:rsidRDefault="00A926D1" w:rsidP="00A0560E">
      <w:r w:rsidRPr="0035486B">
        <w:t>Inclusión del caso de uso Alta Proveedor</w:t>
      </w:r>
    </w:p>
    <w:p w:rsidR="00FA6724" w:rsidRPr="0035486B" w:rsidRDefault="00FA6724" w:rsidP="00A0560E"/>
    <w:p w:rsidR="00A926D1" w:rsidRPr="002008BE" w:rsidRDefault="00A926D1" w:rsidP="00A0560E">
      <w:pPr>
        <w:rPr>
          <w:u w:val="single"/>
        </w:rPr>
      </w:pPr>
      <w:r w:rsidRPr="002008BE">
        <w:rPr>
          <w:u w:val="single"/>
        </w:rPr>
        <w:t xml:space="preserve">Búsqueda </w:t>
      </w:r>
    </w:p>
    <w:p w:rsidR="00A926D1" w:rsidRPr="0035486B" w:rsidRDefault="00A926D1" w:rsidP="001A46F4">
      <w:pPr>
        <w:pStyle w:val="Prrafodelista"/>
        <w:numPr>
          <w:ilvl w:val="0"/>
          <w:numId w:val="27"/>
        </w:numPr>
      </w:pPr>
      <w:r w:rsidRPr="0035486B">
        <w:t>Se espera: Que de no ingresar caracteres en la barra de búsqueda y presionar buscar, no se retorne ningún artículo.</w:t>
      </w:r>
      <w:r w:rsidRPr="0035486B">
        <w:br/>
        <w:t xml:space="preserve">Resultado: </w:t>
      </w:r>
      <w:r w:rsidRPr="0035486B">
        <w:rPr>
          <w:highlight w:val="green"/>
        </w:rPr>
        <w:t>OK</w:t>
      </w:r>
    </w:p>
    <w:p w:rsidR="00A926D1" w:rsidRPr="0035486B" w:rsidRDefault="00A926D1" w:rsidP="001A46F4">
      <w:pPr>
        <w:pStyle w:val="Prrafodelista"/>
        <w:numPr>
          <w:ilvl w:val="0"/>
          <w:numId w:val="27"/>
        </w:numPr>
      </w:pPr>
      <w:r w:rsidRPr="0035486B">
        <w:t xml:space="preserve">Los artículos retornados deben ser solamente aquellos cuyo proveedor fue seleccionado. Resultado: </w:t>
      </w:r>
      <w:r w:rsidRPr="0035486B">
        <w:rPr>
          <w:highlight w:val="green"/>
        </w:rPr>
        <w:t>OK</w:t>
      </w:r>
    </w:p>
    <w:p w:rsidR="00A926D1" w:rsidRPr="0035486B" w:rsidRDefault="00A926D1" w:rsidP="00A0560E">
      <w:pPr>
        <w:pStyle w:val="Prrafodelista"/>
      </w:pPr>
    </w:p>
    <w:p w:rsidR="00A926D1" w:rsidRPr="002008BE" w:rsidRDefault="00A926D1" w:rsidP="00A0560E">
      <w:pPr>
        <w:pStyle w:val="Prrafodelista"/>
        <w:rPr>
          <w:u w:val="single"/>
        </w:rPr>
      </w:pPr>
      <w:r w:rsidRPr="002008BE">
        <w:rPr>
          <w:u w:val="single"/>
        </w:rPr>
        <w:t>Cálculos</w:t>
      </w:r>
    </w:p>
    <w:p w:rsidR="00A926D1" w:rsidRPr="0035486B" w:rsidRDefault="00A926D1" w:rsidP="00A0560E">
      <w:pPr>
        <w:pStyle w:val="Prrafodelista"/>
        <w:rPr>
          <w:rFonts w:cstheme="minorHAnsi"/>
        </w:rPr>
      </w:pPr>
      <w:r w:rsidRPr="0035486B">
        <w:rPr>
          <w:highlight w:val="green"/>
        </w:rPr>
        <w:t>OK</w:t>
      </w:r>
    </w:p>
    <w:p w:rsidR="00A926D1" w:rsidRDefault="00A926D1" w:rsidP="00A0560E">
      <w:r>
        <w:br w:type="page"/>
      </w:r>
    </w:p>
    <w:p w:rsidR="00A926D1" w:rsidRDefault="00A926D1" w:rsidP="00A0560E">
      <w:pPr>
        <w:pStyle w:val="Ttulo1"/>
      </w:pPr>
      <w:bookmarkStart w:id="135" w:name="_Toc404535809"/>
      <w:r w:rsidRPr="00A926D1">
        <w:lastRenderedPageBreak/>
        <w:t>MODIFICACIÓN DE PRECIOS</w:t>
      </w:r>
      <w:bookmarkEnd w:id="135"/>
    </w:p>
    <w:p w:rsidR="002008BE" w:rsidRPr="002008BE" w:rsidRDefault="002008BE" w:rsidP="002008BE">
      <w:pPr>
        <w:rPr>
          <w:lang w:val="es-ES" w:eastAsia="es-ES"/>
        </w:rPr>
      </w:pPr>
    </w:p>
    <w:p w:rsidR="00A926D1" w:rsidRPr="0035486B" w:rsidRDefault="00A926D1" w:rsidP="00A0560E">
      <w:pPr>
        <w:pStyle w:val="Ttulo2"/>
      </w:pPr>
      <w:bookmarkStart w:id="136" w:name="_Toc404535810"/>
      <w:r w:rsidRPr="0035486B">
        <w:t>ESPECIFICACIÓN DE REQUERIMIENTOS</w:t>
      </w:r>
      <w:bookmarkEnd w:id="136"/>
    </w:p>
    <w:p w:rsidR="00A926D1" w:rsidRPr="001F562C" w:rsidRDefault="00A926D1" w:rsidP="00A0560E">
      <w:pPr>
        <w:rPr>
          <w:highlight w:val="yellow"/>
        </w:rPr>
      </w:pPr>
      <w:r>
        <w:t>--</w:t>
      </w:r>
    </w:p>
    <w:p w:rsidR="00A926D1" w:rsidRPr="0035486B" w:rsidRDefault="00A926D1" w:rsidP="00A0560E">
      <w:pPr>
        <w:pStyle w:val="Ttulo2"/>
        <w:rPr>
          <w:lang w:val="es-UY"/>
        </w:rPr>
      </w:pPr>
      <w:bookmarkStart w:id="137" w:name="_Toc404535811"/>
      <w:r w:rsidRPr="0035486B">
        <w:t>MODELO DE CASOS DE USO</w:t>
      </w:r>
      <w:bookmarkEnd w:id="137"/>
    </w:p>
    <w:p w:rsidR="00A926D1" w:rsidRDefault="002008BE" w:rsidP="00A0560E">
      <w:pPr>
        <w:pStyle w:val="Ttulo3"/>
      </w:pPr>
      <w:r>
        <w:t xml:space="preserve"> </w:t>
      </w:r>
      <w:bookmarkStart w:id="138" w:name="_Toc404535812"/>
      <w:r w:rsidR="00A926D1">
        <w:t>Descripción</w:t>
      </w:r>
      <w:bookmarkEnd w:id="138"/>
    </w:p>
    <w:p w:rsidR="00A926D1" w:rsidRPr="00A926D1" w:rsidRDefault="00A926D1" w:rsidP="00A0560E">
      <w:pPr>
        <w:rPr>
          <w:b/>
        </w:rPr>
      </w:pPr>
      <w:r w:rsidRPr="00A926D1">
        <w:t>El usuario que ha iniciado sesión desea modificar los precios de varios artículos de un laboratorio. Para ello selecciona del menú la opción de Modificar Precios y procede a modificar los precios que desee.</w:t>
      </w:r>
    </w:p>
    <w:p w:rsidR="00A926D1" w:rsidRDefault="002008BE" w:rsidP="00A0560E">
      <w:pPr>
        <w:pStyle w:val="Ttulo3"/>
      </w:pPr>
      <w:r>
        <w:t xml:space="preserve"> </w:t>
      </w:r>
      <w:bookmarkStart w:id="139" w:name="_Toc404535813"/>
      <w:r w:rsidR="00A926D1">
        <w:t>Pre-condiciones</w:t>
      </w:r>
      <w:bookmarkEnd w:id="139"/>
    </w:p>
    <w:p w:rsidR="00A926D1" w:rsidRPr="00A926D1" w:rsidRDefault="00A926D1" w:rsidP="00A0560E">
      <w:pPr>
        <w:rPr>
          <w:b/>
        </w:rPr>
      </w:pPr>
      <w:bookmarkStart w:id="140" w:name="h.147n2zr"/>
      <w:bookmarkEnd w:id="140"/>
      <w:r w:rsidRPr="00A926D1">
        <w:t>El usuario debe haber iniciado sesión en el sistema.</w:t>
      </w:r>
    </w:p>
    <w:p w:rsidR="00A926D1" w:rsidRDefault="002008BE" w:rsidP="00A0560E">
      <w:pPr>
        <w:pStyle w:val="Ttulo3"/>
      </w:pPr>
      <w:r>
        <w:t xml:space="preserve"> </w:t>
      </w:r>
      <w:bookmarkStart w:id="141" w:name="_Toc404535814"/>
      <w:r w:rsidR="00A926D1">
        <w:t>Flujo de eventos principal</w:t>
      </w:r>
      <w:bookmarkEnd w:id="141"/>
    </w:p>
    <w:p w:rsidR="00A926D1" w:rsidRPr="00A926D1" w:rsidRDefault="00A926D1" w:rsidP="00A0560E">
      <w:r w:rsidRPr="00A926D1">
        <w:t>1. El usuario selecciona del menú la opción de Modificación de Precios.</w:t>
      </w:r>
    </w:p>
    <w:p w:rsidR="00A926D1" w:rsidRPr="00A926D1" w:rsidRDefault="00A926D1" w:rsidP="00A0560E">
      <w:r w:rsidRPr="00A926D1">
        <w:t>2. Incluye el CU Búsqueda de proveedor.</w:t>
      </w:r>
    </w:p>
    <w:p w:rsidR="00A926D1" w:rsidRPr="00A926D1" w:rsidRDefault="00A926D1" w:rsidP="00A0560E">
      <w:r w:rsidRPr="00A926D1">
        <w:t>3. El usuario selecciona el proveedor deseado del resultado de la búsqueda.</w:t>
      </w:r>
    </w:p>
    <w:p w:rsidR="00A926D1" w:rsidRPr="00A926D1" w:rsidRDefault="00A926D1" w:rsidP="00A0560E">
      <w:r w:rsidRPr="00A926D1">
        <w:t>4. El sistema muestra la lista de los artículos de ese proveedor junto con su precio editable.</w:t>
      </w:r>
    </w:p>
    <w:p w:rsidR="00A926D1" w:rsidRPr="00A926D1" w:rsidRDefault="00A926D1" w:rsidP="00A0560E">
      <w:r w:rsidRPr="00A926D1">
        <w:t>5. El usuario modifica los precios de los artículos que desee y presiona el botón "Confirmar".</w:t>
      </w:r>
    </w:p>
    <w:p w:rsidR="00A926D1" w:rsidRPr="00A926D1" w:rsidRDefault="00A926D1" w:rsidP="00A0560E">
      <w:r w:rsidRPr="00A926D1">
        <w:t>6. El sistema verifica que los datos son correctos.</w:t>
      </w:r>
    </w:p>
    <w:p w:rsidR="00A926D1" w:rsidRPr="00A926D1" w:rsidRDefault="00A926D1" w:rsidP="00A0560E">
      <w:r w:rsidRPr="00A926D1">
        <w:t xml:space="preserve">7. El sistema </w:t>
      </w:r>
      <w:proofErr w:type="gramStart"/>
      <w:r w:rsidRPr="00A926D1">
        <w:t>valida</w:t>
      </w:r>
      <w:proofErr w:type="gramEnd"/>
      <w:r w:rsidRPr="00A926D1">
        <w:t xml:space="preserve"> que el usuario que realiza la operación tenga permisos para ejecutar la misma.</w:t>
      </w:r>
    </w:p>
    <w:p w:rsidR="00A926D1" w:rsidRPr="00A926D1" w:rsidRDefault="00A926D1" w:rsidP="00A0560E">
      <w:r w:rsidRPr="00A926D1">
        <w:t>8. El sistema confirma mediante un mensaje que los precios fueron modificados correctamente.</w:t>
      </w:r>
    </w:p>
    <w:p w:rsidR="00A926D1" w:rsidRPr="00A926D1" w:rsidRDefault="00A926D1" w:rsidP="00A0560E">
      <w:pPr>
        <w:rPr>
          <w:b/>
        </w:rPr>
      </w:pPr>
      <w:bookmarkStart w:id="142" w:name="h.3o7alnk"/>
      <w:bookmarkEnd w:id="142"/>
      <w:r w:rsidRPr="00A926D1">
        <w:t>9. Fin del caso de uso.</w:t>
      </w:r>
    </w:p>
    <w:p w:rsidR="00A926D1" w:rsidRDefault="002008BE" w:rsidP="00A0560E">
      <w:pPr>
        <w:pStyle w:val="Ttulo3"/>
      </w:pPr>
      <w:r>
        <w:t xml:space="preserve"> </w:t>
      </w:r>
      <w:bookmarkStart w:id="143" w:name="_Toc404535815"/>
      <w:r w:rsidR="00A926D1">
        <w:t>Flujos de eventos alternativos</w:t>
      </w:r>
      <w:bookmarkEnd w:id="143"/>
    </w:p>
    <w:p w:rsidR="00A926D1" w:rsidRDefault="00A926D1" w:rsidP="00A0560E">
      <w:r>
        <w:t>7. a. Datos incorrectos:</w:t>
      </w:r>
    </w:p>
    <w:p w:rsidR="00A926D1" w:rsidRPr="00A926D1" w:rsidRDefault="00A926D1" w:rsidP="00A0560E">
      <w:r w:rsidRPr="00A926D1">
        <w:tab/>
        <w:t>7. a. 1. El sistema indica mediante un mensaje de error "Dato inválido" o un asterisco (*), ambos en rojo, en los campos que corresponda.</w:t>
      </w:r>
    </w:p>
    <w:p w:rsidR="00A926D1" w:rsidRPr="00A926D1" w:rsidRDefault="00A926D1" w:rsidP="00A0560E">
      <w:r w:rsidRPr="00A926D1">
        <w:tab/>
        <w:t>7. a. 2. Vuelve al paso 4 del flujo principal.</w:t>
      </w:r>
    </w:p>
    <w:p w:rsidR="00A926D1" w:rsidRPr="00A926D1" w:rsidRDefault="00A926D1" w:rsidP="00A0560E">
      <w:r w:rsidRPr="00A926D1">
        <w:t>8. a. El usuario no tiene los permisos suficientes:</w:t>
      </w:r>
    </w:p>
    <w:p w:rsidR="00A926D1" w:rsidRPr="00A926D1" w:rsidRDefault="00A926D1" w:rsidP="00A0560E">
      <w:r w:rsidRPr="00A926D1">
        <w:t>8. a. 1. El sistema despliega el mensaje de error "Su usuario no tiene los permisos suficientes para realizar esta operación".</w:t>
      </w:r>
    </w:p>
    <w:p w:rsidR="00A926D1" w:rsidRPr="00A926D1" w:rsidRDefault="00A926D1" w:rsidP="00A0560E">
      <w:r w:rsidRPr="00A926D1">
        <w:tab/>
        <w:t>8. a. 2. Fin del caso de uso.</w:t>
      </w:r>
    </w:p>
    <w:p w:rsidR="00A926D1" w:rsidRPr="00A926D1" w:rsidRDefault="00A926D1" w:rsidP="00A0560E">
      <w:r w:rsidRPr="00A926D1">
        <w:t>G. El usuario presiona el botón "Cancelar" en algún paso del flujo. Se cancela el caso de uso dejando el sistema en el mismo estado que estaba antes de iniciarlo.</w:t>
      </w:r>
    </w:p>
    <w:p w:rsidR="00A926D1" w:rsidRPr="00A926D1" w:rsidRDefault="00A926D1" w:rsidP="00A0560E">
      <w:bookmarkStart w:id="144" w:name="h.23ckvvd"/>
      <w:bookmarkEnd w:id="144"/>
    </w:p>
    <w:p w:rsidR="00A926D1" w:rsidRDefault="002008BE" w:rsidP="00A0560E">
      <w:pPr>
        <w:pStyle w:val="Ttulo3"/>
      </w:pPr>
      <w:r>
        <w:t xml:space="preserve"> </w:t>
      </w:r>
      <w:bookmarkStart w:id="145" w:name="_Toc404535816"/>
      <w:r w:rsidR="00A926D1">
        <w:t>Post-condiciones</w:t>
      </w:r>
      <w:bookmarkEnd w:id="145"/>
    </w:p>
    <w:p w:rsidR="00A926D1" w:rsidRPr="00A926D1" w:rsidRDefault="00A926D1" w:rsidP="001A46F4">
      <w:pPr>
        <w:pStyle w:val="Prrafodelista"/>
        <w:numPr>
          <w:ilvl w:val="0"/>
          <w:numId w:val="28"/>
        </w:numPr>
      </w:pPr>
      <w:r w:rsidRPr="00A926D1">
        <w:t>Se reflejan los cambios de los precios modificados.</w:t>
      </w:r>
    </w:p>
    <w:p w:rsidR="00A926D1" w:rsidRPr="00A0560E" w:rsidRDefault="00A926D1" w:rsidP="001A46F4">
      <w:pPr>
        <w:pStyle w:val="Prrafodelista"/>
        <w:numPr>
          <w:ilvl w:val="0"/>
          <w:numId w:val="28"/>
        </w:numPr>
        <w:rPr>
          <w:b/>
        </w:rPr>
      </w:pPr>
      <w:bookmarkStart w:id="146" w:name="h.ihv636"/>
      <w:bookmarkEnd w:id="146"/>
      <w:r w:rsidRPr="00A926D1">
        <w:lastRenderedPageBreak/>
        <w:t>Para cada artículo modificado, se agrega una entrada al historial de operaciones indicando que el usuario ha modificado ese artículo.</w:t>
      </w:r>
    </w:p>
    <w:p w:rsidR="00A926D1" w:rsidRDefault="002008BE" w:rsidP="00A0560E">
      <w:pPr>
        <w:pStyle w:val="Ttulo3"/>
      </w:pPr>
      <w:r>
        <w:t xml:space="preserve"> </w:t>
      </w:r>
      <w:bookmarkStart w:id="147" w:name="_Toc404535817"/>
      <w:r w:rsidR="00A926D1">
        <w:t>Requerimientos especiales</w:t>
      </w:r>
      <w:bookmarkEnd w:id="147"/>
    </w:p>
    <w:p w:rsidR="00A926D1" w:rsidRDefault="00A926D1" w:rsidP="00A0560E">
      <w:r>
        <w:t>No hay.</w:t>
      </w:r>
    </w:p>
    <w:p w:rsidR="00A926D1" w:rsidRDefault="00A926D1" w:rsidP="00A0560E">
      <w:pPr>
        <w:pStyle w:val="MTemaNormal"/>
      </w:pPr>
    </w:p>
    <w:p w:rsidR="00A926D1" w:rsidRPr="00D31E29" w:rsidRDefault="00A926D1" w:rsidP="00A0560E">
      <w:pPr>
        <w:pStyle w:val="Ttulo2"/>
      </w:pPr>
      <w:bookmarkStart w:id="148" w:name="_Toc404535818"/>
      <w:r w:rsidRPr="00D31E29">
        <w:t>PRUEBAS</w:t>
      </w:r>
      <w:bookmarkEnd w:id="148"/>
    </w:p>
    <w:p w:rsidR="00A926D1" w:rsidRPr="002008BE" w:rsidRDefault="00A926D1" w:rsidP="00A0560E">
      <w:pPr>
        <w:rPr>
          <w:u w:val="single"/>
        </w:rPr>
      </w:pPr>
      <w:r w:rsidRPr="002008BE">
        <w:rPr>
          <w:u w:val="single"/>
        </w:rPr>
        <w:t>Campos obligatorios vacíos</w:t>
      </w:r>
    </w:p>
    <w:p w:rsidR="00A926D1" w:rsidRPr="00D31E29" w:rsidRDefault="00A926D1" w:rsidP="00A0560E">
      <w:r w:rsidRPr="00D31E29">
        <w:t>Para estos campos se espera: Que el sistema impida el ingreso de valores vacíos y despliegue un mensaje de error.</w:t>
      </w:r>
    </w:p>
    <w:p w:rsidR="00A926D1" w:rsidRDefault="00A926D1" w:rsidP="001A46F4">
      <w:pPr>
        <w:pStyle w:val="Prrafodelista"/>
        <w:numPr>
          <w:ilvl w:val="0"/>
          <w:numId w:val="29"/>
        </w:numPr>
      </w:pPr>
      <w:r w:rsidRPr="00D31E29">
        <w:t xml:space="preserve">Precio. Resultado: </w:t>
      </w:r>
      <w:r w:rsidRPr="00D31E29">
        <w:rPr>
          <w:highlight w:val="green"/>
        </w:rPr>
        <w:t>OK</w:t>
      </w:r>
    </w:p>
    <w:p w:rsidR="00FA6724" w:rsidRPr="00D31E29" w:rsidRDefault="00FA6724" w:rsidP="00FA6724">
      <w:pPr>
        <w:pStyle w:val="Prrafodelista"/>
      </w:pPr>
    </w:p>
    <w:p w:rsidR="00A926D1" w:rsidRPr="002008BE" w:rsidRDefault="00A926D1" w:rsidP="00A0560E">
      <w:pPr>
        <w:rPr>
          <w:u w:val="single"/>
        </w:rPr>
      </w:pPr>
      <w:r w:rsidRPr="002008BE">
        <w:rPr>
          <w:u w:val="single"/>
        </w:rPr>
        <w:t>Campos obligatorios con espacios vacíos</w:t>
      </w:r>
    </w:p>
    <w:p w:rsidR="00A926D1" w:rsidRPr="00D31E29" w:rsidRDefault="00A926D1" w:rsidP="00A0560E">
      <w:r w:rsidRPr="00D31E29">
        <w:t>Para estos campos se espera: Que el sistema impida el ingreso de espacios vacíos y despliegue un mensaje de error.</w:t>
      </w:r>
    </w:p>
    <w:p w:rsidR="00A926D1" w:rsidRDefault="00A926D1" w:rsidP="00A0560E">
      <w:pPr>
        <w:pStyle w:val="Prrafodelista"/>
        <w:numPr>
          <w:ilvl w:val="0"/>
          <w:numId w:val="2"/>
        </w:numPr>
      </w:pPr>
      <w:r w:rsidRPr="00D31E29">
        <w:t xml:space="preserve">Precio. Resultado: </w:t>
      </w:r>
      <w:r w:rsidRPr="00D31E29">
        <w:rPr>
          <w:highlight w:val="green"/>
        </w:rPr>
        <w:t>OK</w:t>
      </w:r>
    </w:p>
    <w:p w:rsidR="00FA6724" w:rsidRPr="00D31E29" w:rsidRDefault="00FA6724" w:rsidP="00FA6724">
      <w:pPr>
        <w:pStyle w:val="Prrafodelista"/>
      </w:pPr>
    </w:p>
    <w:p w:rsidR="00A926D1" w:rsidRPr="002008BE" w:rsidRDefault="00A926D1" w:rsidP="00A0560E">
      <w:pPr>
        <w:rPr>
          <w:u w:val="single"/>
        </w:rPr>
      </w:pPr>
      <w:r w:rsidRPr="002008BE">
        <w:rPr>
          <w:u w:val="single"/>
        </w:rPr>
        <w:t>Formato de campos</w:t>
      </w:r>
    </w:p>
    <w:p w:rsidR="00A926D1" w:rsidRPr="00D31E29" w:rsidRDefault="00A926D1" w:rsidP="00A0560E">
      <w:r w:rsidRPr="00D31E29">
        <w:t xml:space="preserve">Para </w:t>
      </w:r>
      <w:r w:rsidR="002008BE" w:rsidRPr="00D31E29">
        <w:t>estos</w:t>
      </w:r>
      <w:r w:rsidRPr="00D31E29">
        <w:t xml:space="preserve"> campos se espera: Que el formato permitido sea el indicado.</w:t>
      </w:r>
    </w:p>
    <w:p w:rsidR="00A926D1" w:rsidRPr="00FA6724" w:rsidRDefault="00A926D1" w:rsidP="00A0560E">
      <w:pPr>
        <w:pStyle w:val="Prrafodelista"/>
        <w:numPr>
          <w:ilvl w:val="0"/>
          <w:numId w:val="2"/>
        </w:numPr>
        <w:rPr>
          <w:u w:val="single"/>
        </w:rPr>
      </w:pPr>
      <w:r w:rsidRPr="00D31E29">
        <w:t xml:space="preserve">Precio. Formato: </w:t>
      </w:r>
      <w:r w:rsidR="00C25BB6" w:rsidRPr="00D31E29">
        <w:t>Numérico</w:t>
      </w:r>
      <w:r w:rsidRPr="00D31E29">
        <w:t xml:space="preserve"> positivo. Resultado: </w:t>
      </w:r>
      <w:r w:rsidRPr="00D31E29">
        <w:rPr>
          <w:highlight w:val="green"/>
        </w:rPr>
        <w:t>OK</w:t>
      </w:r>
    </w:p>
    <w:p w:rsidR="00FA6724" w:rsidRPr="00D31E29" w:rsidRDefault="00FA6724" w:rsidP="00FA6724">
      <w:pPr>
        <w:pStyle w:val="Prrafodelista"/>
        <w:rPr>
          <w:u w:val="single"/>
        </w:rPr>
      </w:pPr>
    </w:p>
    <w:p w:rsidR="00A926D1" w:rsidRPr="002008BE" w:rsidRDefault="00A926D1" w:rsidP="00A0560E">
      <w:pPr>
        <w:rPr>
          <w:u w:val="single"/>
        </w:rPr>
      </w:pPr>
      <w:r w:rsidRPr="002008BE">
        <w:rPr>
          <w:u w:val="single"/>
        </w:rPr>
        <w:t>Control de máximos de campos</w:t>
      </w:r>
    </w:p>
    <w:p w:rsidR="00A926D1" w:rsidRPr="00D31E29" w:rsidRDefault="00A926D1" w:rsidP="00A0560E">
      <w:r w:rsidRPr="00D31E29">
        <w:t xml:space="preserve">Para </w:t>
      </w:r>
      <w:r w:rsidR="002008BE" w:rsidRPr="00D31E29">
        <w:t>estos</w:t>
      </w:r>
      <w:r w:rsidRPr="00D31E29">
        <w:t xml:space="preserve"> campos se espera: Que no se permita el ingreso de una cantidad de caracteres mayor al máximo en la base de datos.</w:t>
      </w:r>
    </w:p>
    <w:p w:rsidR="00A926D1" w:rsidRDefault="00A926D1" w:rsidP="00A0560E">
      <w:pPr>
        <w:pStyle w:val="Prrafodelista"/>
        <w:numPr>
          <w:ilvl w:val="0"/>
          <w:numId w:val="4"/>
        </w:numPr>
      </w:pPr>
      <w:r w:rsidRPr="00D31E29">
        <w:t xml:space="preserve">Precio. </w:t>
      </w:r>
      <w:proofErr w:type="spellStart"/>
      <w:r w:rsidRPr="00D31E29">
        <w:t>Máx</w:t>
      </w:r>
      <w:proofErr w:type="spellEnd"/>
      <w:r w:rsidRPr="00D31E29">
        <w:t xml:space="preserve">= 12,2. Resultado: </w:t>
      </w:r>
      <w:r w:rsidRPr="00D31E29">
        <w:rPr>
          <w:highlight w:val="green"/>
        </w:rPr>
        <w:t>OK</w:t>
      </w:r>
    </w:p>
    <w:p w:rsidR="00FA6724" w:rsidRPr="00D31E29" w:rsidRDefault="00FA6724" w:rsidP="00FA6724">
      <w:pPr>
        <w:pStyle w:val="Prrafodelista"/>
      </w:pPr>
    </w:p>
    <w:p w:rsidR="00A926D1" w:rsidRPr="002008BE" w:rsidRDefault="00A926D1" w:rsidP="00A0560E">
      <w:pPr>
        <w:rPr>
          <w:u w:val="single"/>
        </w:rPr>
      </w:pPr>
      <w:r w:rsidRPr="002008BE">
        <w:rPr>
          <w:u w:val="single"/>
        </w:rPr>
        <w:t>Control de mínimos de campos</w:t>
      </w:r>
    </w:p>
    <w:p w:rsidR="00A926D1" w:rsidRPr="00FA6724" w:rsidRDefault="00A926D1" w:rsidP="00A0560E">
      <w:pPr>
        <w:pStyle w:val="Prrafodelista"/>
        <w:numPr>
          <w:ilvl w:val="0"/>
          <w:numId w:val="4"/>
        </w:numPr>
        <w:rPr>
          <w:u w:val="single"/>
        </w:rPr>
      </w:pPr>
      <w:r w:rsidRPr="00D31E29">
        <w:t xml:space="preserve">Precio. Min=0. Resultado: </w:t>
      </w:r>
      <w:r w:rsidRPr="00D31E29">
        <w:rPr>
          <w:highlight w:val="green"/>
        </w:rPr>
        <w:t>OK</w:t>
      </w:r>
    </w:p>
    <w:p w:rsidR="00FA6724" w:rsidRPr="00D31E29" w:rsidRDefault="00FA6724" w:rsidP="00FA6724">
      <w:pPr>
        <w:pStyle w:val="Prrafodelista"/>
        <w:rPr>
          <w:u w:val="single"/>
        </w:rPr>
      </w:pPr>
    </w:p>
    <w:p w:rsidR="00A926D1" w:rsidRPr="002008BE" w:rsidRDefault="00A926D1" w:rsidP="00A0560E">
      <w:pPr>
        <w:rPr>
          <w:u w:val="single"/>
        </w:rPr>
      </w:pPr>
      <w:r w:rsidRPr="002008BE">
        <w:rPr>
          <w:u w:val="single"/>
        </w:rPr>
        <w:t>Mensajes de error</w:t>
      </w:r>
    </w:p>
    <w:p w:rsidR="00A926D1" w:rsidRPr="00D31E29" w:rsidRDefault="00A926D1" w:rsidP="00A0560E">
      <w:r w:rsidRPr="00D31E29">
        <w:t>Se espera que los mensajes de error se encuentren bien redactados y claros para el usuario.</w:t>
      </w:r>
      <w:r w:rsidRPr="00D31E29">
        <w:rPr>
          <w:highlight w:val="green"/>
        </w:rPr>
        <w:t xml:space="preserve"> OK</w:t>
      </w:r>
    </w:p>
    <w:p w:rsidR="002008BE" w:rsidRDefault="002008BE">
      <w:pPr>
        <w:spacing w:after="200"/>
        <w:ind w:left="0"/>
        <w:jc w:val="left"/>
        <w:rPr>
          <w:rFonts w:eastAsia="Times New Roman" w:cs="Arial"/>
          <w:b/>
          <w:bCs/>
          <w:sz w:val="28"/>
          <w:szCs w:val="28"/>
          <w:lang w:val="es-ES" w:eastAsia="es-ES"/>
        </w:rPr>
      </w:pPr>
      <w:r>
        <w:br w:type="page"/>
      </w:r>
    </w:p>
    <w:p w:rsidR="00F90917" w:rsidRDefault="00F90917" w:rsidP="00A0560E">
      <w:pPr>
        <w:pStyle w:val="Ttulo1"/>
      </w:pPr>
      <w:bookmarkStart w:id="149" w:name="_Toc404535819"/>
      <w:r w:rsidRPr="00F90917">
        <w:lastRenderedPageBreak/>
        <w:t>MODIFICACIÓN DE STOCK</w:t>
      </w:r>
      <w:bookmarkEnd w:id="149"/>
    </w:p>
    <w:p w:rsidR="00FA6724" w:rsidRPr="00FA6724" w:rsidRDefault="00FA6724" w:rsidP="00FA6724">
      <w:pPr>
        <w:rPr>
          <w:lang w:val="es-ES" w:eastAsia="es-ES"/>
        </w:rPr>
      </w:pPr>
    </w:p>
    <w:p w:rsidR="00F90917" w:rsidRPr="00D31E29" w:rsidRDefault="00F90917" w:rsidP="00A0560E">
      <w:pPr>
        <w:pStyle w:val="Ttulo2"/>
      </w:pPr>
      <w:bookmarkStart w:id="150" w:name="_Toc404535820"/>
      <w:r w:rsidRPr="00D31E29">
        <w:t>ESPECIFICACIÓN DE REQUERIMIENTOS</w:t>
      </w:r>
      <w:bookmarkEnd w:id="150"/>
    </w:p>
    <w:p w:rsidR="00F90917" w:rsidRPr="00F90917" w:rsidRDefault="002008BE" w:rsidP="00A0560E">
      <w:pPr>
        <w:pStyle w:val="Ttulo3"/>
      </w:pPr>
      <w:r>
        <w:t xml:space="preserve"> </w:t>
      </w:r>
      <w:bookmarkStart w:id="151" w:name="_Toc404535821"/>
      <w:r w:rsidR="00F90917" w:rsidRPr="00F90917">
        <w:t>STKREQ02: Modificación de stock de artículo</w:t>
      </w:r>
      <w:bookmarkEnd w:id="151"/>
    </w:p>
    <w:p w:rsidR="00F90917" w:rsidRPr="00F90917" w:rsidRDefault="00F90917" w:rsidP="00A0560E">
      <w:pPr>
        <w:rPr>
          <w:b/>
        </w:rPr>
      </w:pPr>
      <w:bookmarkStart w:id="152" w:name="h.3as4poj"/>
      <w:bookmarkEnd w:id="152"/>
      <w:r w:rsidRPr="00F90917">
        <w:t>Una vez que un artículo se encuentra dado de alta se debe permitir el aumento de su stock. Puede ser de forma automática, mediante la confirmación de la llegada de un pedido de D.U.S.A., o de forma manual.</w:t>
      </w:r>
    </w:p>
    <w:p w:rsidR="00F90917" w:rsidRPr="00F90917" w:rsidRDefault="00F90917" w:rsidP="00A0560E">
      <w:pPr>
        <w:rPr>
          <w:highlight w:val="yellow"/>
        </w:rPr>
      </w:pPr>
    </w:p>
    <w:p w:rsidR="00F90917" w:rsidRPr="00D31E29" w:rsidRDefault="00F90917" w:rsidP="00A0560E">
      <w:pPr>
        <w:pStyle w:val="Ttulo2"/>
      </w:pPr>
      <w:bookmarkStart w:id="153" w:name="_Toc404535822"/>
      <w:r w:rsidRPr="00D31E29">
        <w:t>MODELO DE CASOS DE USO</w:t>
      </w:r>
      <w:bookmarkEnd w:id="153"/>
    </w:p>
    <w:p w:rsidR="00F90917" w:rsidRDefault="002008BE" w:rsidP="00A0560E">
      <w:pPr>
        <w:pStyle w:val="Ttulo3"/>
      </w:pPr>
      <w:r>
        <w:t xml:space="preserve"> </w:t>
      </w:r>
      <w:bookmarkStart w:id="154" w:name="_Toc404535823"/>
      <w:r w:rsidR="00F90917">
        <w:t>Descripción</w:t>
      </w:r>
      <w:bookmarkEnd w:id="154"/>
    </w:p>
    <w:p w:rsidR="00F90917" w:rsidRPr="00F90917" w:rsidRDefault="00F90917" w:rsidP="00A0560E">
      <w:pPr>
        <w:rPr>
          <w:b/>
        </w:rPr>
      </w:pPr>
      <w:r w:rsidRPr="00F90917">
        <w:t xml:space="preserve">El caso de uso permite a un usuario con sesión iniciada modificar el stock de un artículo manualmente para casos en los que se requiera un ajuste. Para ello se deberá buscar el artículo y una vez encontrado se procede a realizar la modificación. </w:t>
      </w:r>
    </w:p>
    <w:p w:rsidR="00F90917" w:rsidRDefault="002008BE" w:rsidP="00A0560E">
      <w:pPr>
        <w:pStyle w:val="Ttulo3"/>
      </w:pPr>
      <w:bookmarkStart w:id="155" w:name="h.3tbugp1"/>
      <w:bookmarkEnd w:id="155"/>
      <w:r>
        <w:t xml:space="preserve"> </w:t>
      </w:r>
      <w:bookmarkStart w:id="156" w:name="_Toc404535824"/>
      <w:r w:rsidR="00F90917">
        <w:t>Pre-condiciones</w:t>
      </w:r>
      <w:bookmarkEnd w:id="156"/>
    </w:p>
    <w:p w:rsidR="00F90917" w:rsidRPr="00F90917" w:rsidRDefault="00F90917" w:rsidP="00A0560E">
      <w:r w:rsidRPr="00F90917">
        <w:t>El usuario debe haber iniciado sesión en el sistema.</w:t>
      </w:r>
    </w:p>
    <w:p w:rsidR="00F90917" w:rsidRPr="00F90917" w:rsidRDefault="00F90917" w:rsidP="00A0560E">
      <w:pPr>
        <w:rPr>
          <w:b/>
        </w:rPr>
      </w:pPr>
      <w:bookmarkStart w:id="157" w:name="h.28h4qwu"/>
      <w:bookmarkEnd w:id="157"/>
      <w:r w:rsidRPr="00F90917">
        <w:t>El artículo existe en el sistema.</w:t>
      </w:r>
    </w:p>
    <w:p w:rsidR="00F90917" w:rsidRDefault="002008BE" w:rsidP="00A0560E">
      <w:pPr>
        <w:pStyle w:val="Ttulo3"/>
      </w:pPr>
      <w:r>
        <w:t xml:space="preserve"> </w:t>
      </w:r>
      <w:bookmarkStart w:id="158" w:name="_Toc404535825"/>
      <w:r w:rsidR="00F90917">
        <w:t>Flujo de eventos principal</w:t>
      </w:r>
      <w:bookmarkEnd w:id="158"/>
    </w:p>
    <w:p w:rsidR="00F90917" w:rsidRPr="00F90917" w:rsidRDefault="00F90917" w:rsidP="00A0560E">
      <w:r w:rsidRPr="00F90917">
        <w:t>1. El usuario selecciona del menú la opción de Modificación de stock.</w:t>
      </w:r>
    </w:p>
    <w:p w:rsidR="00F90917" w:rsidRPr="00F90917" w:rsidRDefault="00F90917" w:rsidP="00A0560E">
      <w:r w:rsidRPr="00F90917">
        <w:t>2. Incluye el CU Búsqueda de artículo.</w:t>
      </w:r>
    </w:p>
    <w:p w:rsidR="00F90917" w:rsidRPr="00F90917" w:rsidRDefault="00F90917" w:rsidP="00A0560E">
      <w:r w:rsidRPr="00F90917">
        <w:t>3. El usuario selecciona el artículo deseado del resultado de la búsqueda y presiona el botón "Modificar".</w:t>
      </w:r>
    </w:p>
    <w:p w:rsidR="00F90917" w:rsidRPr="00F90917" w:rsidRDefault="00F90917" w:rsidP="00A0560E">
      <w:r w:rsidRPr="00F90917">
        <w:t>4. El sistema muestra sus datos junto con el stock actual del artículo y un campo para completar con el nuevo valor y el motivo por el cual se está realizando la modificación.</w:t>
      </w:r>
    </w:p>
    <w:p w:rsidR="00F90917" w:rsidRPr="00F90917" w:rsidRDefault="00F90917" w:rsidP="00A0560E">
      <w:r w:rsidRPr="00F90917">
        <w:t>5. El usuario confirma la modificación de stock presionando el botón "Confirmar".</w:t>
      </w:r>
    </w:p>
    <w:p w:rsidR="00F90917" w:rsidRPr="00F90917" w:rsidRDefault="00F90917" w:rsidP="00A0560E">
      <w:r w:rsidRPr="00F90917">
        <w:t>6. El sistema pregunta si desea realizar la modificación.</w:t>
      </w:r>
    </w:p>
    <w:p w:rsidR="00F90917" w:rsidRPr="00F90917" w:rsidRDefault="00F90917" w:rsidP="00A0560E">
      <w:r w:rsidRPr="00F90917">
        <w:t xml:space="preserve">7. El sistema </w:t>
      </w:r>
      <w:proofErr w:type="gramStart"/>
      <w:r w:rsidRPr="00F90917">
        <w:t>valida</w:t>
      </w:r>
      <w:proofErr w:type="gramEnd"/>
      <w:r w:rsidRPr="00F90917">
        <w:t xml:space="preserve"> que el usuario que realiza la operación tenga permisos para ejecutar la misma.</w:t>
      </w:r>
    </w:p>
    <w:p w:rsidR="00F90917" w:rsidRPr="00F90917" w:rsidRDefault="00F90917" w:rsidP="00A0560E">
      <w:r w:rsidRPr="00F90917">
        <w:t>8. El sistema confirma mediante el mensaje “El stock del artículo fue modificado correctamente.”</w:t>
      </w:r>
    </w:p>
    <w:p w:rsidR="00F90917" w:rsidRPr="00F90917" w:rsidRDefault="00F90917" w:rsidP="00A0560E">
      <w:pPr>
        <w:rPr>
          <w:b/>
        </w:rPr>
      </w:pPr>
      <w:bookmarkStart w:id="159" w:name="h.nmf14n"/>
      <w:bookmarkEnd w:id="159"/>
      <w:r w:rsidRPr="00F90917">
        <w:t>9. Fin del caso de uso.</w:t>
      </w:r>
    </w:p>
    <w:p w:rsidR="00F90917" w:rsidRDefault="002008BE" w:rsidP="00A0560E">
      <w:pPr>
        <w:pStyle w:val="Ttulo3"/>
      </w:pPr>
      <w:r>
        <w:t xml:space="preserve"> </w:t>
      </w:r>
      <w:bookmarkStart w:id="160" w:name="_Toc404535826"/>
      <w:r w:rsidR="00F90917">
        <w:t>Flujos de eventos alternativos</w:t>
      </w:r>
      <w:bookmarkEnd w:id="160"/>
    </w:p>
    <w:p w:rsidR="00F90917" w:rsidRPr="00F90917" w:rsidRDefault="00F90917" w:rsidP="00A0560E">
      <w:r w:rsidRPr="00F90917">
        <w:t>7. a. El usuario no desea modificar el stock:</w:t>
      </w:r>
    </w:p>
    <w:p w:rsidR="00F90917" w:rsidRPr="00F90917" w:rsidRDefault="00F90917" w:rsidP="00A0560E">
      <w:r w:rsidRPr="00F90917">
        <w:t>7. a. 1. El usuario presiona el botón "No" del mensaje de confirmación.</w:t>
      </w:r>
    </w:p>
    <w:p w:rsidR="00F90917" w:rsidRPr="00F90917" w:rsidRDefault="00F90917" w:rsidP="00A0560E">
      <w:r w:rsidRPr="00F90917">
        <w:tab/>
      </w:r>
      <w:r w:rsidRPr="00F90917">
        <w:tab/>
        <w:t>7. a. 2. Vuelve al paso 3 del flujo principal.</w:t>
      </w:r>
    </w:p>
    <w:p w:rsidR="00F90917" w:rsidRPr="00F90917" w:rsidRDefault="00F90917" w:rsidP="00A0560E">
      <w:r w:rsidRPr="00F90917">
        <w:t>8. a. El usuario no tiene los permisos suficientes:</w:t>
      </w:r>
    </w:p>
    <w:p w:rsidR="00F90917" w:rsidRPr="00F90917" w:rsidRDefault="00F90917" w:rsidP="00A0560E">
      <w:r w:rsidRPr="00F90917">
        <w:t>8. a. 1 El sistema despliega el mensaje de error "Su usuario no tiene los permisos suficientes para realizar esta operación".</w:t>
      </w:r>
    </w:p>
    <w:p w:rsidR="00F90917" w:rsidRPr="00F90917" w:rsidRDefault="00F90917" w:rsidP="00A0560E">
      <w:r w:rsidRPr="00F90917">
        <w:tab/>
      </w:r>
      <w:r w:rsidRPr="00F90917">
        <w:tab/>
        <w:t>8. a. 2. Fin del caso de uso.</w:t>
      </w:r>
    </w:p>
    <w:p w:rsidR="00F90917" w:rsidRPr="00F90917" w:rsidRDefault="00F90917" w:rsidP="00A0560E">
      <w:pPr>
        <w:rPr>
          <w:b/>
        </w:rPr>
      </w:pPr>
      <w:bookmarkStart w:id="161" w:name="h.37m2jsg"/>
      <w:bookmarkEnd w:id="161"/>
      <w:r w:rsidRPr="00F90917">
        <w:lastRenderedPageBreak/>
        <w:t>G. El usuario presiona el botón "Cancelar" en algún paso del flujo. Se cancela el caso de uso dejando el sistema en el mismo estado que estaba antes de iniciarlo.</w:t>
      </w:r>
    </w:p>
    <w:p w:rsidR="00F90917" w:rsidRDefault="002008BE" w:rsidP="00A0560E">
      <w:pPr>
        <w:pStyle w:val="Ttulo3"/>
      </w:pPr>
      <w:r>
        <w:t xml:space="preserve"> </w:t>
      </w:r>
      <w:bookmarkStart w:id="162" w:name="_Toc404535827"/>
      <w:r w:rsidR="00F90917">
        <w:t>Post-condiciones</w:t>
      </w:r>
      <w:bookmarkEnd w:id="162"/>
    </w:p>
    <w:p w:rsidR="00F90917" w:rsidRPr="00F90917" w:rsidRDefault="00F90917" w:rsidP="00A0560E">
      <w:bookmarkStart w:id="163" w:name="h.1mrcu09"/>
      <w:bookmarkEnd w:id="163"/>
      <w:r w:rsidRPr="00F90917">
        <w:t>Se refleja el cambio de stock en la base.</w:t>
      </w:r>
    </w:p>
    <w:p w:rsidR="00F90917" w:rsidRPr="00F90917" w:rsidRDefault="00F90917" w:rsidP="00A0560E">
      <w:pPr>
        <w:rPr>
          <w:b/>
        </w:rPr>
      </w:pPr>
      <w:bookmarkStart w:id="164" w:name="h.46r0co2"/>
      <w:bookmarkEnd w:id="164"/>
      <w:r w:rsidRPr="00F90917">
        <w:t>Se agrega una entrada al historial de operaciones indicando que el usuario ha modificado el stock de un artículo guardando el motivo de la modificación, para el caso de un desarme el mismo será "Desarme".</w:t>
      </w:r>
    </w:p>
    <w:p w:rsidR="00F90917" w:rsidRDefault="002008BE" w:rsidP="00A0560E">
      <w:pPr>
        <w:pStyle w:val="Ttulo3"/>
      </w:pPr>
      <w:r>
        <w:t xml:space="preserve"> </w:t>
      </w:r>
      <w:bookmarkStart w:id="165" w:name="_Toc404535828"/>
      <w:r w:rsidR="00F90917">
        <w:t>Requerimientos especiales</w:t>
      </w:r>
      <w:bookmarkEnd w:id="165"/>
    </w:p>
    <w:p w:rsidR="00F90917" w:rsidRDefault="00F90917" w:rsidP="00A0560E">
      <w:r>
        <w:t>No hay.</w:t>
      </w:r>
    </w:p>
    <w:p w:rsidR="00F90917" w:rsidRDefault="00F90917" w:rsidP="00A0560E">
      <w:pPr>
        <w:pStyle w:val="MTemaNormal"/>
      </w:pPr>
    </w:p>
    <w:p w:rsidR="00F90917" w:rsidRDefault="00F90917" w:rsidP="00A0560E">
      <w:pPr>
        <w:pStyle w:val="MTemaNormal"/>
      </w:pPr>
    </w:p>
    <w:p w:rsidR="00F90917" w:rsidRPr="00D31E29" w:rsidRDefault="00F90917" w:rsidP="00A0560E">
      <w:pPr>
        <w:pStyle w:val="Ttulo2"/>
      </w:pPr>
      <w:bookmarkStart w:id="166" w:name="_Toc404535829"/>
      <w:r w:rsidRPr="00D31E29">
        <w:t>MODELO DE CASOS DE PRUEBA</w:t>
      </w:r>
      <w:bookmarkEnd w:id="166"/>
    </w:p>
    <w:p w:rsidR="00F90917" w:rsidRDefault="00F90917" w:rsidP="00A0560E">
      <w:pPr>
        <w:pStyle w:val="MTemaNormal"/>
      </w:pPr>
    </w:p>
    <w:p w:rsidR="00F90917" w:rsidRDefault="00F90917" w:rsidP="00A0560E">
      <w:pPr>
        <w:pStyle w:val="MTemaNormal"/>
        <w:rPr>
          <w:b/>
        </w:rPr>
      </w:pPr>
      <w:r w:rsidRPr="00FA6724">
        <w:rPr>
          <w:b/>
        </w:rPr>
        <w:t>Escenarios</w:t>
      </w:r>
    </w:p>
    <w:p w:rsidR="00536390" w:rsidRPr="00FA6724" w:rsidRDefault="00536390" w:rsidP="00A0560E">
      <w:pPr>
        <w:pStyle w:val="MTemaNormal"/>
        <w:rPr>
          <w:b/>
        </w:rPr>
      </w:pPr>
    </w:p>
    <w:tbl>
      <w:tblPr>
        <w:tblW w:w="7893"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73"/>
        <w:gridCol w:w="1860"/>
        <w:gridCol w:w="1645"/>
        <w:gridCol w:w="1626"/>
        <w:gridCol w:w="689"/>
      </w:tblGrid>
      <w:tr w:rsidR="00F90917" w:rsidRPr="00FA6724" w:rsidTr="00536390">
        <w:tc>
          <w:tcPr>
            <w:tcW w:w="2073" w:type="dxa"/>
            <w:shd w:val="clear" w:color="auto" w:fill="BFBFBF" w:themeFill="background1" w:themeFillShade="BF"/>
          </w:tcPr>
          <w:p w:rsidR="00F90917" w:rsidRPr="00FA6724" w:rsidRDefault="00F90917" w:rsidP="00536390">
            <w:pPr>
              <w:pStyle w:val="MTemaNormal"/>
              <w:ind w:left="-7"/>
              <w:rPr>
                <w:b/>
              </w:rPr>
            </w:pPr>
            <w:r w:rsidRPr="00FA6724">
              <w:rPr>
                <w:b/>
              </w:rPr>
              <w:t>Nombre de escenario</w:t>
            </w:r>
          </w:p>
        </w:tc>
        <w:tc>
          <w:tcPr>
            <w:tcW w:w="1860" w:type="dxa"/>
            <w:shd w:val="clear" w:color="auto" w:fill="BFBFBF" w:themeFill="background1" w:themeFillShade="BF"/>
          </w:tcPr>
          <w:p w:rsidR="00F90917" w:rsidRPr="00FA6724" w:rsidRDefault="00F90917" w:rsidP="00536390">
            <w:pPr>
              <w:pStyle w:val="MTemaNormal"/>
              <w:ind w:left="80"/>
              <w:rPr>
                <w:b/>
              </w:rPr>
            </w:pPr>
            <w:r w:rsidRPr="00FA6724">
              <w:rPr>
                <w:b/>
              </w:rPr>
              <w:t>Flujo Inicial</w:t>
            </w:r>
          </w:p>
        </w:tc>
        <w:tc>
          <w:tcPr>
            <w:tcW w:w="1645" w:type="dxa"/>
            <w:shd w:val="clear" w:color="auto" w:fill="BFBFBF" w:themeFill="background1" w:themeFillShade="BF"/>
          </w:tcPr>
          <w:p w:rsidR="00F90917" w:rsidRPr="00FA6724" w:rsidRDefault="00F90917" w:rsidP="00536390">
            <w:pPr>
              <w:pStyle w:val="MTemaNormal"/>
              <w:ind w:left="45"/>
              <w:rPr>
                <w:b/>
              </w:rPr>
            </w:pPr>
            <w:r w:rsidRPr="00FA6724">
              <w:rPr>
                <w:b/>
              </w:rPr>
              <w:t>Flujo alternativo</w:t>
            </w:r>
          </w:p>
        </w:tc>
        <w:tc>
          <w:tcPr>
            <w:tcW w:w="1626" w:type="dxa"/>
            <w:shd w:val="clear" w:color="auto" w:fill="BFBFBF" w:themeFill="background1" w:themeFillShade="BF"/>
          </w:tcPr>
          <w:p w:rsidR="00F90917" w:rsidRPr="00FA6724" w:rsidRDefault="00F90917" w:rsidP="00536390">
            <w:pPr>
              <w:pStyle w:val="MTemaNormal"/>
              <w:ind w:left="116"/>
              <w:rPr>
                <w:b/>
              </w:rPr>
            </w:pPr>
            <w:r w:rsidRPr="00FA6724">
              <w:rPr>
                <w:b/>
              </w:rPr>
              <w:t>Flujo alternativo</w:t>
            </w:r>
          </w:p>
        </w:tc>
        <w:tc>
          <w:tcPr>
            <w:tcW w:w="689" w:type="dxa"/>
            <w:shd w:val="clear" w:color="auto" w:fill="BFBFBF" w:themeFill="background1" w:themeFillShade="BF"/>
          </w:tcPr>
          <w:p w:rsidR="00F90917" w:rsidRPr="00FA6724" w:rsidRDefault="00F90917" w:rsidP="00536390">
            <w:pPr>
              <w:pStyle w:val="MTemaNormal"/>
              <w:ind w:left="97"/>
              <w:rPr>
                <w:b/>
              </w:rPr>
            </w:pPr>
            <w:r w:rsidRPr="00FA6724">
              <w:rPr>
                <w:b/>
              </w:rPr>
              <w:t>…</w:t>
            </w:r>
          </w:p>
        </w:tc>
      </w:tr>
      <w:tr w:rsidR="00F90917" w:rsidTr="00536390">
        <w:tc>
          <w:tcPr>
            <w:tcW w:w="2073" w:type="dxa"/>
          </w:tcPr>
          <w:p w:rsidR="00F90917" w:rsidRDefault="00F90917" w:rsidP="00536390">
            <w:pPr>
              <w:pStyle w:val="MTemaNormal"/>
              <w:ind w:left="-7"/>
            </w:pPr>
            <w:r>
              <w:t>E1: Modificación normal</w:t>
            </w:r>
          </w:p>
        </w:tc>
        <w:tc>
          <w:tcPr>
            <w:tcW w:w="1860" w:type="dxa"/>
          </w:tcPr>
          <w:p w:rsidR="00F90917" w:rsidRDefault="00F90917" w:rsidP="00536390">
            <w:pPr>
              <w:pStyle w:val="MTemaNormal"/>
              <w:ind w:left="80"/>
            </w:pPr>
            <w:r>
              <w:t>Flujo principal</w:t>
            </w:r>
          </w:p>
        </w:tc>
        <w:tc>
          <w:tcPr>
            <w:tcW w:w="1645" w:type="dxa"/>
          </w:tcPr>
          <w:p w:rsidR="00F90917" w:rsidRDefault="00F90917" w:rsidP="00A0560E">
            <w:pPr>
              <w:pStyle w:val="MTemaNormal"/>
            </w:pPr>
          </w:p>
        </w:tc>
        <w:tc>
          <w:tcPr>
            <w:tcW w:w="1626" w:type="dxa"/>
          </w:tcPr>
          <w:p w:rsidR="00F90917" w:rsidRDefault="00F90917" w:rsidP="00A0560E">
            <w:pPr>
              <w:pStyle w:val="MTemaNormal"/>
            </w:pPr>
          </w:p>
        </w:tc>
        <w:tc>
          <w:tcPr>
            <w:tcW w:w="689" w:type="dxa"/>
          </w:tcPr>
          <w:p w:rsidR="00F90917" w:rsidRDefault="00F90917" w:rsidP="00A0560E">
            <w:pPr>
              <w:pStyle w:val="MTemaNormal"/>
            </w:pPr>
          </w:p>
        </w:tc>
      </w:tr>
      <w:tr w:rsidR="00F90917" w:rsidTr="00536390">
        <w:tc>
          <w:tcPr>
            <w:tcW w:w="2073" w:type="dxa"/>
          </w:tcPr>
          <w:p w:rsidR="00F90917" w:rsidRDefault="00F90917" w:rsidP="00536390">
            <w:pPr>
              <w:pStyle w:val="MTemaNormal"/>
              <w:ind w:left="-7"/>
            </w:pPr>
            <w:r>
              <w:t>E2: No confirma</w:t>
            </w:r>
          </w:p>
        </w:tc>
        <w:tc>
          <w:tcPr>
            <w:tcW w:w="1860" w:type="dxa"/>
          </w:tcPr>
          <w:p w:rsidR="00F90917" w:rsidRDefault="00F90917" w:rsidP="00536390">
            <w:pPr>
              <w:pStyle w:val="MTemaNormal"/>
              <w:ind w:left="80"/>
            </w:pPr>
            <w:r>
              <w:t>Flujo principal</w:t>
            </w:r>
          </w:p>
        </w:tc>
        <w:tc>
          <w:tcPr>
            <w:tcW w:w="1645" w:type="dxa"/>
          </w:tcPr>
          <w:p w:rsidR="00F90917" w:rsidRDefault="00F90917" w:rsidP="00A0560E">
            <w:pPr>
              <w:pStyle w:val="MTemaNormal"/>
            </w:pPr>
            <w:r>
              <w:t>7.a.</w:t>
            </w:r>
          </w:p>
        </w:tc>
        <w:tc>
          <w:tcPr>
            <w:tcW w:w="1626" w:type="dxa"/>
          </w:tcPr>
          <w:p w:rsidR="00F90917" w:rsidRDefault="00F90917" w:rsidP="00A0560E">
            <w:pPr>
              <w:pStyle w:val="MTemaNormal"/>
            </w:pPr>
          </w:p>
        </w:tc>
        <w:tc>
          <w:tcPr>
            <w:tcW w:w="689" w:type="dxa"/>
          </w:tcPr>
          <w:p w:rsidR="00F90917" w:rsidRDefault="00F90917" w:rsidP="00A0560E">
            <w:pPr>
              <w:pStyle w:val="MTemaNormal"/>
            </w:pPr>
          </w:p>
        </w:tc>
      </w:tr>
      <w:tr w:rsidR="00F90917" w:rsidTr="00536390">
        <w:tc>
          <w:tcPr>
            <w:tcW w:w="2073" w:type="dxa"/>
          </w:tcPr>
          <w:p w:rsidR="00F90917" w:rsidRDefault="00F90917" w:rsidP="00536390">
            <w:pPr>
              <w:pStyle w:val="MTemaNormal"/>
              <w:ind w:left="-7"/>
            </w:pPr>
            <w:r>
              <w:t>E3: No autorizado</w:t>
            </w:r>
          </w:p>
        </w:tc>
        <w:tc>
          <w:tcPr>
            <w:tcW w:w="1860" w:type="dxa"/>
          </w:tcPr>
          <w:p w:rsidR="00F90917" w:rsidRDefault="00F90917" w:rsidP="00536390">
            <w:pPr>
              <w:pStyle w:val="MTemaNormal"/>
              <w:ind w:left="80"/>
            </w:pPr>
            <w:r>
              <w:t>Flujo principal</w:t>
            </w:r>
          </w:p>
        </w:tc>
        <w:tc>
          <w:tcPr>
            <w:tcW w:w="1645" w:type="dxa"/>
          </w:tcPr>
          <w:p w:rsidR="00F90917" w:rsidRDefault="00F90917" w:rsidP="00A0560E">
            <w:pPr>
              <w:pStyle w:val="MTemaNormal"/>
            </w:pPr>
            <w:r>
              <w:t>8.a.</w:t>
            </w:r>
          </w:p>
        </w:tc>
        <w:tc>
          <w:tcPr>
            <w:tcW w:w="1626" w:type="dxa"/>
          </w:tcPr>
          <w:p w:rsidR="00F90917" w:rsidRDefault="00F90917" w:rsidP="00A0560E">
            <w:pPr>
              <w:pStyle w:val="MTemaNormal"/>
            </w:pPr>
          </w:p>
        </w:tc>
        <w:tc>
          <w:tcPr>
            <w:tcW w:w="689" w:type="dxa"/>
          </w:tcPr>
          <w:p w:rsidR="00F90917" w:rsidRDefault="00F90917" w:rsidP="00A0560E">
            <w:pPr>
              <w:pStyle w:val="MTemaNormal"/>
            </w:pPr>
          </w:p>
        </w:tc>
      </w:tr>
      <w:tr w:rsidR="00F90917" w:rsidTr="00536390">
        <w:tc>
          <w:tcPr>
            <w:tcW w:w="2073" w:type="dxa"/>
          </w:tcPr>
          <w:p w:rsidR="00F90917" w:rsidRDefault="00F90917" w:rsidP="00536390">
            <w:pPr>
              <w:pStyle w:val="MTemaNormal"/>
              <w:ind w:left="-7"/>
            </w:pPr>
            <w:r>
              <w:t>E4: Cancelar</w:t>
            </w:r>
          </w:p>
        </w:tc>
        <w:tc>
          <w:tcPr>
            <w:tcW w:w="1860" w:type="dxa"/>
          </w:tcPr>
          <w:p w:rsidR="00F90917" w:rsidRDefault="00F90917" w:rsidP="00536390">
            <w:pPr>
              <w:pStyle w:val="MTemaNormal"/>
              <w:ind w:left="80"/>
            </w:pPr>
            <w:r>
              <w:t>Flujo principal</w:t>
            </w:r>
          </w:p>
        </w:tc>
        <w:tc>
          <w:tcPr>
            <w:tcW w:w="1645" w:type="dxa"/>
          </w:tcPr>
          <w:p w:rsidR="00F90917" w:rsidRDefault="00F90917" w:rsidP="00A0560E">
            <w:pPr>
              <w:pStyle w:val="MTemaNormal"/>
            </w:pPr>
            <w:r>
              <w:t>G</w:t>
            </w:r>
          </w:p>
        </w:tc>
        <w:tc>
          <w:tcPr>
            <w:tcW w:w="1626" w:type="dxa"/>
          </w:tcPr>
          <w:p w:rsidR="00F90917" w:rsidRDefault="00F90917" w:rsidP="00A0560E">
            <w:pPr>
              <w:pStyle w:val="MTemaNormal"/>
            </w:pPr>
          </w:p>
        </w:tc>
        <w:tc>
          <w:tcPr>
            <w:tcW w:w="689" w:type="dxa"/>
          </w:tcPr>
          <w:p w:rsidR="00F90917" w:rsidRDefault="00F90917" w:rsidP="00A0560E">
            <w:pPr>
              <w:pStyle w:val="MTemaNormal"/>
            </w:pPr>
          </w:p>
        </w:tc>
      </w:tr>
    </w:tbl>
    <w:p w:rsidR="00F90917" w:rsidRDefault="00F90917" w:rsidP="00A0560E">
      <w:pPr>
        <w:pStyle w:val="MTemaNormal"/>
      </w:pPr>
    </w:p>
    <w:p w:rsidR="00F90917" w:rsidRDefault="00F90917" w:rsidP="00A0560E">
      <w:pPr>
        <w:pStyle w:val="MTemaNormal"/>
        <w:rPr>
          <w:b/>
        </w:rPr>
      </w:pPr>
      <w:r w:rsidRPr="00536390">
        <w:rPr>
          <w:b/>
        </w:rPr>
        <w:t>Planilla de Condiciones</w:t>
      </w:r>
    </w:p>
    <w:p w:rsidR="00536390" w:rsidRPr="00536390" w:rsidRDefault="00536390" w:rsidP="00A0560E">
      <w:pPr>
        <w:pStyle w:val="MTemaNormal"/>
        <w:rPr>
          <w:b/>
        </w:rPr>
      </w:pPr>
    </w:p>
    <w:tbl>
      <w:tblPr>
        <w:tblW w:w="0" w:type="auto"/>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880"/>
        <w:gridCol w:w="3060"/>
        <w:gridCol w:w="1980"/>
      </w:tblGrid>
      <w:tr w:rsidR="00F90917" w:rsidRPr="00536390" w:rsidTr="001937A5">
        <w:tc>
          <w:tcPr>
            <w:tcW w:w="2880" w:type="dxa"/>
            <w:shd w:val="clear" w:color="auto" w:fill="BFBFBF" w:themeFill="background1" w:themeFillShade="BF"/>
          </w:tcPr>
          <w:p w:rsidR="00F90917" w:rsidRPr="00536390" w:rsidRDefault="00F90917" w:rsidP="001937A5">
            <w:pPr>
              <w:pStyle w:val="MTemaNormal"/>
              <w:ind w:left="110"/>
              <w:rPr>
                <w:b/>
              </w:rPr>
            </w:pPr>
            <w:r w:rsidRPr="00536390">
              <w:rPr>
                <w:b/>
              </w:rPr>
              <w:t>Escenario – Condición</w:t>
            </w:r>
          </w:p>
        </w:tc>
        <w:tc>
          <w:tcPr>
            <w:tcW w:w="3060" w:type="dxa"/>
            <w:shd w:val="clear" w:color="auto" w:fill="BFBFBF" w:themeFill="background1" w:themeFillShade="BF"/>
          </w:tcPr>
          <w:p w:rsidR="00F90917" w:rsidRPr="00536390" w:rsidRDefault="00F90917" w:rsidP="001937A5">
            <w:pPr>
              <w:pStyle w:val="MTemaNormal"/>
              <w:ind w:left="110"/>
              <w:rPr>
                <w:b/>
              </w:rPr>
            </w:pPr>
            <w:r w:rsidRPr="00536390">
              <w:rPr>
                <w:b/>
              </w:rPr>
              <w:t>Salida Esperada</w:t>
            </w:r>
          </w:p>
        </w:tc>
        <w:tc>
          <w:tcPr>
            <w:tcW w:w="1980" w:type="dxa"/>
            <w:shd w:val="clear" w:color="auto" w:fill="BFBFBF" w:themeFill="background1" w:themeFillShade="BF"/>
          </w:tcPr>
          <w:p w:rsidR="00F90917" w:rsidRPr="00536390" w:rsidRDefault="00F90917" w:rsidP="001937A5">
            <w:pPr>
              <w:pStyle w:val="MTemaNormal"/>
              <w:ind w:left="123"/>
              <w:rPr>
                <w:b/>
              </w:rPr>
            </w:pPr>
            <w:r w:rsidRPr="00536390">
              <w:rPr>
                <w:b/>
              </w:rPr>
              <w:t>Casos</w:t>
            </w:r>
          </w:p>
        </w:tc>
      </w:tr>
      <w:tr w:rsidR="00F90917" w:rsidTr="001937A5">
        <w:tc>
          <w:tcPr>
            <w:tcW w:w="2880" w:type="dxa"/>
          </w:tcPr>
          <w:p w:rsidR="00F90917" w:rsidRDefault="00F90917" w:rsidP="001937A5">
            <w:pPr>
              <w:pStyle w:val="MTemaNormal"/>
              <w:ind w:left="110"/>
            </w:pPr>
            <w:r>
              <w:t>E1- Usuario presiona botón “Modificar”</w:t>
            </w:r>
          </w:p>
        </w:tc>
        <w:tc>
          <w:tcPr>
            <w:tcW w:w="3060" w:type="dxa"/>
          </w:tcPr>
          <w:p w:rsidR="00F90917" w:rsidRDefault="00F90917" w:rsidP="001937A5">
            <w:pPr>
              <w:pStyle w:val="MTemaNormal"/>
              <w:ind w:left="110"/>
            </w:pPr>
            <w:r>
              <w:t>“El stock del artículo fue modificado correctamente.”</w:t>
            </w:r>
          </w:p>
        </w:tc>
        <w:tc>
          <w:tcPr>
            <w:tcW w:w="1980" w:type="dxa"/>
          </w:tcPr>
          <w:p w:rsidR="00F90917" w:rsidRDefault="00F90917" w:rsidP="001937A5">
            <w:pPr>
              <w:pStyle w:val="MTemaNormal"/>
              <w:ind w:left="123"/>
            </w:pPr>
            <w:r>
              <w:t>1</w:t>
            </w:r>
          </w:p>
        </w:tc>
      </w:tr>
      <w:tr w:rsidR="00F90917" w:rsidTr="001937A5">
        <w:tc>
          <w:tcPr>
            <w:tcW w:w="2880" w:type="dxa"/>
          </w:tcPr>
          <w:p w:rsidR="00F90917" w:rsidRDefault="00F90917" w:rsidP="001937A5">
            <w:pPr>
              <w:pStyle w:val="MTemaNormal"/>
              <w:ind w:left="110"/>
            </w:pPr>
            <w:r>
              <w:t>E2 – Usuario presiona botón “No” de mensaje de confirmación</w:t>
            </w:r>
          </w:p>
        </w:tc>
        <w:tc>
          <w:tcPr>
            <w:tcW w:w="3060" w:type="dxa"/>
          </w:tcPr>
          <w:p w:rsidR="00F90917" w:rsidRDefault="00F90917" w:rsidP="001937A5">
            <w:pPr>
              <w:pStyle w:val="MTemaNormal"/>
              <w:ind w:left="110"/>
            </w:pPr>
            <w:r>
              <w:t>-</w:t>
            </w:r>
          </w:p>
        </w:tc>
        <w:tc>
          <w:tcPr>
            <w:tcW w:w="1980" w:type="dxa"/>
          </w:tcPr>
          <w:p w:rsidR="00F90917" w:rsidRDefault="00F90917" w:rsidP="001937A5">
            <w:pPr>
              <w:pStyle w:val="MTemaNormal"/>
              <w:ind w:left="123"/>
            </w:pPr>
            <w:r>
              <w:t>2</w:t>
            </w:r>
          </w:p>
        </w:tc>
      </w:tr>
      <w:tr w:rsidR="00F90917" w:rsidTr="001937A5">
        <w:tc>
          <w:tcPr>
            <w:tcW w:w="2880" w:type="dxa"/>
          </w:tcPr>
          <w:p w:rsidR="00F90917" w:rsidRDefault="00F90917" w:rsidP="001937A5">
            <w:pPr>
              <w:pStyle w:val="MTemaNormal"/>
              <w:ind w:left="110"/>
            </w:pPr>
            <w:r>
              <w:t>E3 – El usuario no tiene permisos</w:t>
            </w:r>
          </w:p>
        </w:tc>
        <w:tc>
          <w:tcPr>
            <w:tcW w:w="3060" w:type="dxa"/>
          </w:tcPr>
          <w:p w:rsidR="00F90917" w:rsidRDefault="00F90917" w:rsidP="001937A5">
            <w:pPr>
              <w:pStyle w:val="MTemaNormal"/>
              <w:ind w:left="110"/>
            </w:pPr>
            <w:r>
              <w:t>"Su usuario no tiene los permisos suficientes para realizar esta operación".</w:t>
            </w:r>
          </w:p>
        </w:tc>
        <w:tc>
          <w:tcPr>
            <w:tcW w:w="1980" w:type="dxa"/>
          </w:tcPr>
          <w:p w:rsidR="00F90917" w:rsidRDefault="00F90917" w:rsidP="001937A5">
            <w:pPr>
              <w:pStyle w:val="MTemaNormal"/>
              <w:ind w:left="123"/>
            </w:pPr>
            <w:r>
              <w:t>3</w:t>
            </w:r>
          </w:p>
        </w:tc>
      </w:tr>
      <w:tr w:rsidR="00F90917" w:rsidTr="001937A5">
        <w:tc>
          <w:tcPr>
            <w:tcW w:w="2880" w:type="dxa"/>
          </w:tcPr>
          <w:p w:rsidR="00F90917" w:rsidRDefault="00F90917" w:rsidP="001937A5">
            <w:pPr>
              <w:pStyle w:val="MTemaNormal"/>
              <w:ind w:left="110"/>
            </w:pPr>
            <w:r>
              <w:t>E4 – El usuario cancela</w:t>
            </w:r>
          </w:p>
        </w:tc>
        <w:tc>
          <w:tcPr>
            <w:tcW w:w="3060" w:type="dxa"/>
          </w:tcPr>
          <w:p w:rsidR="00F90917" w:rsidRDefault="00F90917" w:rsidP="001937A5">
            <w:pPr>
              <w:pStyle w:val="MTemaNormal"/>
              <w:ind w:left="110"/>
            </w:pPr>
            <w:r>
              <w:t>El sistema queda en el estado previo al inicio del caso de uso.</w:t>
            </w:r>
          </w:p>
        </w:tc>
        <w:tc>
          <w:tcPr>
            <w:tcW w:w="1980" w:type="dxa"/>
          </w:tcPr>
          <w:p w:rsidR="00F90917" w:rsidRDefault="00F90917" w:rsidP="001937A5">
            <w:pPr>
              <w:pStyle w:val="MTemaNormal"/>
              <w:ind w:left="123"/>
            </w:pPr>
            <w:r>
              <w:t>4</w:t>
            </w:r>
          </w:p>
        </w:tc>
      </w:tr>
    </w:tbl>
    <w:p w:rsidR="00F90917" w:rsidRDefault="00F90917" w:rsidP="002008BE">
      <w:pPr>
        <w:pStyle w:val="MTema2"/>
        <w:numPr>
          <w:ilvl w:val="0"/>
          <w:numId w:val="0"/>
        </w:numPr>
        <w:ind w:left="1304" w:hanging="737"/>
        <w:rPr>
          <w:highlight w:val="yellow"/>
        </w:rPr>
      </w:pPr>
    </w:p>
    <w:p w:rsidR="00F90917" w:rsidRDefault="00C25BB6" w:rsidP="00A0560E">
      <w:pPr>
        <w:rPr>
          <w:highlight w:val="yellow"/>
          <w:lang w:val="es-ES" w:eastAsia="es-ES"/>
        </w:rPr>
      </w:pPr>
      <w:bookmarkStart w:id="167" w:name="_Toc404535830"/>
      <w:r>
        <w:rPr>
          <w:noProof/>
          <w:lang w:val="en-US"/>
        </w:rPr>
        <w:lastRenderedPageBreak/>
        <w:drawing>
          <wp:anchor distT="0" distB="0" distL="114300" distR="114300" simplePos="0" relativeHeight="251676672" behindDoc="0" locked="0" layoutInCell="1" allowOverlap="1" wp14:anchorId="0E995EAF" wp14:editId="2CD206EA">
            <wp:simplePos x="0" y="0"/>
            <wp:positionH relativeFrom="margin">
              <wp:align>center</wp:align>
            </wp:positionH>
            <wp:positionV relativeFrom="paragraph">
              <wp:posOffset>622935</wp:posOffset>
            </wp:positionV>
            <wp:extent cx="5191125" cy="2953385"/>
            <wp:effectExtent l="0" t="0" r="0" b="0"/>
            <wp:wrapSquare wrapText="bothSides"/>
            <wp:docPr id="13" name="0 Imagen" descr="modificarSt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carStock.jpg"/>
                    <pic:cNvPicPr/>
                  </pic:nvPicPr>
                  <pic:blipFill>
                    <a:blip r:embed="rId14" cstate="print"/>
                    <a:stretch>
                      <a:fillRect/>
                    </a:stretch>
                  </pic:blipFill>
                  <pic:spPr>
                    <a:xfrm>
                      <a:off x="0" y="0"/>
                      <a:ext cx="5191125" cy="2953571"/>
                    </a:xfrm>
                    <a:prstGeom prst="rect">
                      <a:avLst/>
                    </a:prstGeom>
                  </pic:spPr>
                </pic:pic>
              </a:graphicData>
            </a:graphic>
            <wp14:sizeRelH relativeFrom="margin">
              <wp14:pctWidth>0</wp14:pctWidth>
            </wp14:sizeRelH>
            <wp14:sizeRelV relativeFrom="margin">
              <wp14:pctHeight>0</wp14:pctHeight>
            </wp14:sizeRelV>
          </wp:anchor>
        </w:drawing>
      </w:r>
      <w:bookmarkEnd w:id="167"/>
    </w:p>
    <w:p w:rsidR="00F90917" w:rsidRDefault="00F90917" w:rsidP="00A0560E">
      <w:pPr>
        <w:rPr>
          <w:highlight w:val="yellow"/>
          <w:lang w:val="es-ES" w:eastAsia="es-ES"/>
        </w:rPr>
      </w:pPr>
    </w:p>
    <w:p w:rsidR="00C25BB6" w:rsidRPr="003211F8" w:rsidRDefault="00C25BB6" w:rsidP="00A0560E">
      <w:pPr>
        <w:rPr>
          <w:highlight w:val="yellow"/>
          <w:lang w:val="es-ES" w:eastAsia="es-ES"/>
        </w:rPr>
      </w:pPr>
    </w:p>
    <w:p w:rsidR="00F90917" w:rsidRDefault="001937A5" w:rsidP="00A0560E">
      <w:pPr>
        <w:pStyle w:val="Ttulo2"/>
      </w:pPr>
      <w:bookmarkStart w:id="168" w:name="_Toc404535831"/>
      <w:r>
        <w:t>MÁ</w:t>
      </w:r>
      <w:r w:rsidR="00F90917" w:rsidRPr="00D31E29">
        <w:t>S PRUEBAS</w:t>
      </w:r>
      <w:bookmarkEnd w:id="168"/>
    </w:p>
    <w:p w:rsidR="001937A5" w:rsidRPr="001937A5" w:rsidRDefault="001937A5" w:rsidP="001937A5">
      <w:pPr>
        <w:rPr>
          <w:lang w:val="es-ES" w:eastAsia="es-ES"/>
        </w:rPr>
      </w:pPr>
    </w:p>
    <w:p w:rsidR="00F90917" w:rsidRPr="002008BE" w:rsidRDefault="00F90917" w:rsidP="00A0560E">
      <w:pPr>
        <w:rPr>
          <w:u w:val="single"/>
        </w:rPr>
      </w:pPr>
      <w:r w:rsidRPr="002008BE">
        <w:rPr>
          <w:u w:val="single"/>
        </w:rPr>
        <w:t>Búsqueda vacía</w:t>
      </w:r>
    </w:p>
    <w:p w:rsidR="00F90917" w:rsidRDefault="00F90917" w:rsidP="00A0560E">
      <w:r w:rsidRPr="00D31E29">
        <w:t>Se espera: Que de no ingresar caracteres en la barra de búsqueda y presionar buscar, no se retorne ningún artículo.</w:t>
      </w:r>
      <w:r w:rsidRPr="00D31E29">
        <w:br/>
        <w:t xml:space="preserve">Resultado: </w:t>
      </w:r>
      <w:r w:rsidRPr="00D31E29">
        <w:rPr>
          <w:highlight w:val="green"/>
        </w:rPr>
        <w:t>OK</w:t>
      </w:r>
    </w:p>
    <w:p w:rsidR="001937A5" w:rsidRPr="00D31E29" w:rsidRDefault="001937A5" w:rsidP="00A0560E"/>
    <w:p w:rsidR="00F90917" w:rsidRPr="002008BE" w:rsidRDefault="00F90917" w:rsidP="00A0560E">
      <w:pPr>
        <w:rPr>
          <w:u w:val="single"/>
        </w:rPr>
      </w:pPr>
      <w:r w:rsidRPr="002008BE">
        <w:rPr>
          <w:u w:val="single"/>
        </w:rPr>
        <w:t>Campos obligatorios vacíos</w:t>
      </w:r>
    </w:p>
    <w:p w:rsidR="00F90917" w:rsidRPr="00D31E29" w:rsidRDefault="00F90917" w:rsidP="00A0560E">
      <w:r w:rsidRPr="00D31E29">
        <w:t>Para estos campos se espera: Que el sistema impida el ingreso de valores vacíos y despliegue un mensaje de error.</w:t>
      </w:r>
    </w:p>
    <w:p w:rsidR="00F90917" w:rsidRPr="00D31E29" w:rsidRDefault="00F90917" w:rsidP="00A0560E">
      <w:pPr>
        <w:pStyle w:val="Prrafodelista"/>
        <w:numPr>
          <w:ilvl w:val="0"/>
          <w:numId w:val="5"/>
        </w:numPr>
      </w:pPr>
      <w:r w:rsidRPr="00D31E29">
        <w:t xml:space="preserve">Nuevo stock. Resultado: </w:t>
      </w:r>
      <w:r w:rsidRPr="00D31E29">
        <w:rPr>
          <w:highlight w:val="green"/>
        </w:rPr>
        <w:t>OK</w:t>
      </w:r>
      <w:r w:rsidRPr="00D31E29">
        <w:t xml:space="preserve"> (Lo deja en 0)</w:t>
      </w:r>
    </w:p>
    <w:p w:rsidR="00F90917" w:rsidRDefault="00F90917" w:rsidP="00A0560E">
      <w:pPr>
        <w:pStyle w:val="Prrafodelista"/>
        <w:numPr>
          <w:ilvl w:val="0"/>
          <w:numId w:val="2"/>
        </w:numPr>
      </w:pPr>
      <w:r w:rsidRPr="00D31E29">
        <w:t xml:space="preserve">Motivo. Resultado: </w:t>
      </w:r>
      <w:r w:rsidRPr="00D31E29">
        <w:rPr>
          <w:highlight w:val="green"/>
        </w:rPr>
        <w:t>OK</w:t>
      </w:r>
    </w:p>
    <w:p w:rsidR="001937A5" w:rsidRPr="00D31E29" w:rsidRDefault="001937A5" w:rsidP="001937A5">
      <w:pPr>
        <w:pStyle w:val="Prrafodelista"/>
      </w:pPr>
    </w:p>
    <w:p w:rsidR="00F90917" w:rsidRPr="002008BE" w:rsidRDefault="00F90917" w:rsidP="00A0560E">
      <w:pPr>
        <w:rPr>
          <w:u w:val="single"/>
        </w:rPr>
      </w:pPr>
      <w:r w:rsidRPr="002008BE">
        <w:rPr>
          <w:u w:val="single"/>
        </w:rPr>
        <w:t>Campos obligatorios con espacios vacíos</w:t>
      </w:r>
    </w:p>
    <w:p w:rsidR="00F90917" w:rsidRPr="00D31E29" w:rsidRDefault="00F90917" w:rsidP="00A0560E">
      <w:r w:rsidRPr="00D31E29">
        <w:t>Para estos campos se espera: Que el sistema impida el ingreso de espacios vacíos y despliegue un mensaje de error.</w:t>
      </w:r>
    </w:p>
    <w:p w:rsidR="00F90917" w:rsidRPr="00D31E29" w:rsidRDefault="00F90917" w:rsidP="00A0560E">
      <w:pPr>
        <w:pStyle w:val="Prrafodelista"/>
        <w:numPr>
          <w:ilvl w:val="0"/>
          <w:numId w:val="5"/>
        </w:numPr>
      </w:pPr>
      <w:r w:rsidRPr="00D31E29">
        <w:t xml:space="preserve">Nuevo stock. Resultado: </w:t>
      </w:r>
      <w:r w:rsidRPr="00D31E29">
        <w:rPr>
          <w:highlight w:val="green"/>
        </w:rPr>
        <w:t>OK</w:t>
      </w:r>
      <w:r w:rsidRPr="00D31E29">
        <w:t xml:space="preserve"> (Lo deja en 0)</w:t>
      </w:r>
    </w:p>
    <w:p w:rsidR="00F90917" w:rsidRDefault="00F90917" w:rsidP="00A0560E">
      <w:pPr>
        <w:pStyle w:val="Prrafodelista"/>
        <w:numPr>
          <w:ilvl w:val="0"/>
          <w:numId w:val="2"/>
        </w:numPr>
      </w:pPr>
      <w:r w:rsidRPr="00D31E29">
        <w:t xml:space="preserve">Motivo. Resultado: </w:t>
      </w:r>
      <w:r w:rsidRPr="00D31E29">
        <w:rPr>
          <w:highlight w:val="green"/>
        </w:rPr>
        <w:t>OK</w:t>
      </w:r>
    </w:p>
    <w:p w:rsidR="001937A5" w:rsidRPr="00D31E29" w:rsidRDefault="001937A5" w:rsidP="001937A5">
      <w:pPr>
        <w:pStyle w:val="Prrafodelista"/>
      </w:pPr>
    </w:p>
    <w:p w:rsidR="00F90917" w:rsidRPr="002008BE" w:rsidRDefault="00F90917" w:rsidP="00A0560E">
      <w:pPr>
        <w:rPr>
          <w:u w:val="single"/>
        </w:rPr>
      </w:pPr>
      <w:r w:rsidRPr="002008BE">
        <w:rPr>
          <w:u w:val="single"/>
        </w:rPr>
        <w:t>Formato de campos</w:t>
      </w:r>
    </w:p>
    <w:p w:rsidR="00F90917" w:rsidRPr="00D31E29" w:rsidRDefault="00F90917" w:rsidP="00A0560E">
      <w:r w:rsidRPr="00D31E29">
        <w:t xml:space="preserve">Para </w:t>
      </w:r>
      <w:r w:rsidR="002008BE" w:rsidRPr="00D31E29">
        <w:t>estos</w:t>
      </w:r>
      <w:r w:rsidRPr="00D31E29">
        <w:t xml:space="preserve"> campos se espera: Que el formato permitido sea el indicado.</w:t>
      </w:r>
    </w:p>
    <w:p w:rsidR="00F90917" w:rsidRPr="00D31E29" w:rsidRDefault="00F90917" w:rsidP="00A0560E">
      <w:pPr>
        <w:pStyle w:val="Prrafodelista"/>
        <w:numPr>
          <w:ilvl w:val="0"/>
          <w:numId w:val="3"/>
        </w:numPr>
      </w:pPr>
      <w:r w:rsidRPr="00D31E29">
        <w:t xml:space="preserve">Nuevo stock. Formato: Numérico positivo o negativo. Resultado: </w:t>
      </w:r>
      <w:r w:rsidRPr="00D31E29">
        <w:rPr>
          <w:rFonts w:cstheme="minorHAnsi"/>
          <w:highlight w:val="green"/>
        </w:rPr>
        <w:t>OK</w:t>
      </w:r>
    </w:p>
    <w:p w:rsidR="00F90917" w:rsidRPr="001937A5" w:rsidRDefault="00F90917" w:rsidP="00A0560E">
      <w:pPr>
        <w:pStyle w:val="Prrafodelista"/>
        <w:numPr>
          <w:ilvl w:val="0"/>
          <w:numId w:val="3"/>
        </w:numPr>
      </w:pPr>
      <w:r w:rsidRPr="00D31E29">
        <w:t xml:space="preserve">Motivo. Formato: Cualquier </w:t>
      </w:r>
      <w:r w:rsidR="00C25BB6" w:rsidRPr="00D31E29">
        <w:t>carácter</w:t>
      </w:r>
      <w:r w:rsidRPr="00D31E29">
        <w:t xml:space="preserve">. Resultado: </w:t>
      </w:r>
      <w:r w:rsidRPr="00D31E29">
        <w:rPr>
          <w:rFonts w:cstheme="minorHAnsi"/>
          <w:highlight w:val="green"/>
        </w:rPr>
        <w:t>OK</w:t>
      </w:r>
    </w:p>
    <w:p w:rsidR="001937A5" w:rsidRPr="00D31E29" w:rsidRDefault="001937A5" w:rsidP="001937A5">
      <w:pPr>
        <w:pStyle w:val="Prrafodelista"/>
      </w:pPr>
    </w:p>
    <w:p w:rsidR="00F90917" w:rsidRPr="001937A5" w:rsidRDefault="00F90917" w:rsidP="00A0560E">
      <w:pPr>
        <w:rPr>
          <w:u w:val="single"/>
        </w:rPr>
      </w:pPr>
      <w:r w:rsidRPr="001937A5">
        <w:rPr>
          <w:u w:val="single"/>
        </w:rPr>
        <w:t>Control de máximos de campos</w:t>
      </w:r>
    </w:p>
    <w:p w:rsidR="00F90917" w:rsidRPr="00D31E29" w:rsidRDefault="00F90917" w:rsidP="00A0560E">
      <w:r w:rsidRPr="00D31E29">
        <w:lastRenderedPageBreak/>
        <w:t xml:space="preserve">Para </w:t>
      </w:r>
      <w:r w:rsidR="002008BE" w:rsidRPr="00D31E29">
        <w:t>estos</w:t>
      </w:r>
      <w:r w:rsidRPr="00D31E29">
        <w:t xml:space="preserve"> campos se espera: Que no se permita el ingreso de una cantidad de caracteres mayor al máximo en la base de datos.</w:t>
      </w:r>
    </w:p>
    <w:p w:rsidR="00F90917" w:rsidRPr="00D31E29" w:rsidRDefault="00F90917" w:rsidP="00A0560E">
      <w:pPr>
        <w:pStyle w:val="Prrafodelista"/>
        <w:numPr>
          <w:ilvl w:val="0"/>
          <w:numId w:val="4"/>
        </w:numPr>
      </w:pPr>
      <w:r w:rsidRPr="00C017EC">
        <w:rPr>
          <w:lang w:val="en-US"/>
        </w:rPr>
        <w:t xml:space="preserve">Nuevo stock. Max= </w:t>
      </w:r>
      <w:proofErr w:type="spellStart"/>
      <w:r w:rsidRPr="00C017EC">
        <w:rPr>
          <w:lang w:val="en-US"/>
        </w:rPr>
        <w:t>Bigint</w:t>
      </w:r>
      <w:proofErr w:type="spellEnd"/>
      <w:r w:rsidRPr="00C017EC">
        <w:rPr>
          <w:lang w:val="en-US"/>
        </w:rPr>
        <w:t xml:space="preserve">=19 </w:t>
      </w:r>
      <w:proofErr w:type="spellStart"/>
      <w:r w:rsidRPr="00C017EC">
        <w:rPr>
          <w:lang w:val="en-US"/>
        </w:rPr>
        <w:t>dígitos</w:t>
      </w:r>
      <w:proofErr w:type="spellEnd"/>
      <w:r w:rsidRPr="00C017EC">
        <w:rPr>
          <w:lang w:val="en-US"/>
        </w:rPr>
        <w:t xml:space="preserve">. </w:t>
      </w:r>
      <w:r w:rsidRPr="00D31E29">
        <w:t>Resultado:</w:t>
      </w:r>
      <w:r w:rsidRPr="00D31E29">
        <w:rPr>
          <w:rFonts w:cstheme="minorHAnsi"/>
          <w:highlight w:val="green"/>
        </w:rPr>
        <w:t xml:space="preserve"> OK</w:t>
      </w:r>
    </w:p>
    <w:p w:rsidR="00F90917" w:rsidRPr="001937A5" w:rsidRDefault="00F90917" w:rsidP="00A0560E">
      <w:pPr>
        <w:pStyle w:val="Prrafodelista"/>
        <w:numPr>
          <w:ilvl w:val="0"/>
          <w:numId w:val="4"/>
        </w:numPr>
      </w:pPr>
      <w:r w:rsidRPr="00D31E29">
        <w:t xml:space="preserve">Motivo. Max= 250 caracteres. Resultado: </w:t>
      </w:r>
      <w:r w:rsidRPr="00D31E29">
        <w:rPr>
          <w:rFonts w:cstheme="minorHAnsi"/>
          <w:highlight w:val="green"/>
        </w:rPr>
        <w:t>OK</w:t>
      </w:r>
    </w:p>
    <w:p w:rsidR="001937A5" w:rsidRPr="00D31E29" w:rsidRDefault="001937A5" w:rsidP="001937A5">
      <w:pPr>
        <w:pStyle w:val="Prrafodelista"/>
      </w:pPr>
    </w:p>
    <w:p w:rsidR="00F90917" w:rsidRPr="002008BE" w:rsidRDefault="00F90917" w:rsidP="00A0560E">
      <w:pPr>
        <w:rPr>
          <w:u w:val="single"/>
        </w:rPr>
      </w:pPr>
      <w:r w:rsidRPr="002008BE">
        <w:rPr>
          <w:u w:val="single"/>
        </w:rPr>
        <w:t>Escenarios particulares</w:t>
      </w:r>
    </w:p>
    <w:p w:rsidR="00F90917" w:rsidRPr="00D31E29" w:rsidRDefault="00F90917" w:rsidP="00A0560E">
      <w:pPr>
        <w:pStyle w:val="Prrafodelista"/>
        <w:numPr>
          <w:ilvl w:val="0"/>
          <w:numId w:val="4"/>
        </w:numPr>
      </w:pPr>
      <w:r w:rsidRPr="00D31E29">
        <w:t xml:space="preserve">No debería permitirse seleccionar como artículo destino el mismo que el artículo a desarmar. Resultado: </w:t>
      </w:r>
      <w:r w:rsidRPr="00D31E29">
        <w:rPr>
          <w:highlight w:val="green"/>
        </w:rPr>
        <w:t>OK</w:t>
      </w:r>
    </w:p>
    <w:p w:rsidR="00F90917" w:rsidRPr="00D31E29" w:rsidRDefault="00F90917" w:rsidP="00A0560E">
      <w:r w:rsidRPr="00D31E29">
        <w:br w:type="page"/>
      </w:r>
    </w:p>
    <w:p w:rsidR="00F90917" w:rsidRDefault="00F90917" w:rsidP="00A0560E">
      <w:pPr>
        <w:pStyle w:val="Ttulo1"/>
      </w:pPr>
      <w:bookmarkStart w:id="169" w:name="_Toc404535832"/>
      <w:r>
        <w:lastRenderedPageBreak/>
        <w:t xml:space="preserve">MODIFICAR </w:t>
      </w:r>
      <w:r w:rsidR="00D31E29">
        <w:t>ARTÍCULO</w:t>
      </w:r>
      <w:bookmarkEnd w:id="169"/>
    </w:p>
    <w:p w:rsidR="001937A5" w:rsidRPr="001937A5" w:rsidRDefault="001937A5" w:rsidP="001937A5">
      <w:pPr>
        <w:rPr>
          <w:lang w:val="es-ES" w:eastAsia="es-ES"/>
        </w:rPr>
      </w:pPr>
    </w:p>
    <w:p w:rsidR="00D31E29" w:rsidRPr="00D31E29" w:rsidRDefault="00D31E29" w:rsidP="00A0560E">
      <w:pPr>
        <w:pStyle w:val="Ttulo2"/>
      </w:pPr>
      <w:bookmarkStart w:id="170" w:name="_Toc404535833"/>
      <w:r w:rsidRPr="00D31E29">
        <w:t>ESPECIFICACIÓN DE REQUERIMIENTOS</w:t>
      </w:r>
      <w:bookmarkEnd w:id="170"/>
    </w:p>
    <w:p w:rsidR="00F90917" w:rsidRPr="00D31E29" w:rsidRDefault="002008BE" w:rsidP="00A0560E">
      <w:pPr>
        <w:pStyle w:val="Ttulo3"/>
      </w:pPr>
      <w:r>
        <w:t xml:space="preserve"> </w:t>
      </w:r>
      <w:bookmarkStart w:id="171" w:name="_Toc404535834"/>
      <w:r w:rsidR="00F90917" w:rsidRPr="00D31E29">
        <w:t>STKREQ01: Alta / baja / modificación de artículos</w:t>
      </w:r>
      <w:bookmarkEnd w:id="171"/>
    </w:p>
    <w:p w:rsidR="00F90917" w:rsidRPr="002008BE" w:rsidRDefault="00F90917" w:rsidP="002008BE">
      <w:r w:rsidRPr="002008BE">
        <w:t>El sistema debe permitir el ingreso de artículos nuevos, modificación de sus propiedades o darlos de baja. La lista de artículos iniciales y sus atributos,  estará conformada por los provistos por D.U.S.A.</w:t>
      </w:r>
    </w:p>
    <w:p w:rsidR="00F90917" w:rsidRPr="002008BE" w:rsidRDefault="00F90917" w:rsidP="002008BE">
      <w:r w:rsidRPr="002008BE">
        <w:t>Con respecto a los precios de los artículos, existen dos precios relevantes. Uno es el precio de lista. Ese es el precio de D.U.S.A. a las farmacias. El precio de la farmacia a sus clientes es el precio de venta al público. Internamente no puede modificarse el precio de lista, pero el farmacéutico debería poder manipular (aumentar o disminuir) el precio al público, independientemente de los descuentos que pueda aplicar manualmente.</w:t>
      </w:r>
    </w:p>
    <w:p w:rsidR="00F90917" w:rsidRPr="002008BE" w:rsidRDefault="00F90917" w:rsidP="002008BE">
      <w:r w:rsidRPr="002008BE">
        <w:t>Es necesario contar con una manera ágil de actualización manual de los precios de los artículos, ya sea por no contar con acceso a internet para actualizar los artículos de D.U.S.A. como para los precios de otros proveedores. En la cual se necesitaría ingresar el proveedor y se listan todos los artículos asociados a ese proveedor, y poder editar de continuo los precios de esos artículos.</w:t>
      </w:r>
    </w:p>
    <w:p w:rsidR="00F90917" w:rsidRPr="002008BE" w:rsidRDefault="00F90917" w:rsidP="002008BE">
      <w:r w:rsidRPr="002008BE">
        <w:t>Existirá la posibilidad de quitar del stock un artículo compuesto de otros, y sumar esos otros individualmente al stock. Por ejemplo, una caja de Aspirinas debería poder separarse en blísteres. Se tiene que registrar esa acción como ajuste de stock. El mismo caso aplica para el alcohol rectificado que se adquiere de a litro y se vende en  presentaciones más chicas. El blíster de Aspirina no existe como artículo para D.U.S.A.</w:t>
      </w:r>
    </w:p>
    <w:p w:rsidR="00F90917" w:rsidRPr="002008BE" w:rsidRDefault="00F90917" w:rsidP="002008BE">
      <w:r w:rsidRPr="002008BE">
        <w:t>Un movimiento de ajuste de stock por desarme que debe quedar registrado como tal y debe ser distinguible de los movimientos de ajuste por faltante o sobrante. Hay ciertos artículos que D.U.S.A. ya tiene desarmados y otros que deberán ser ingresados manualmente por el usuario.</w:t>
      </w:r>
    </w:p>
    <w:p w:rsidR="00F90917" w:rsidRPr="002008BE" w:rsidRDefault="00F90917" w:rsidP="002008BE">
      <w:r w:rsidRPr="002008BE">
        <w:rPr>
          <w:rFonts w:eastAsia="Times New Roman" w:cs="Times New Roman"/>
          <w:color w:val="00000A"/>
          <w:lang w:val="es-ES"/>
        </w:rPr>
        <w:t>El atributo tipo de IVA “</w:t>
      </w:r>
      <w:proofErr w:type="spellStart"/>
      <w:r w:rsidRPr="002008BE">
        <w:rPr>
          <w:rFonts w:eastAsia="Times New Roman" w:cs="Times New Roman"/>
          <w:color w:val="00000A"/>
          <w:lang w:val="es-ES"/>
        </w:rPr>
        <w:t>DataIVA</w:t>
      </w:r>
      <w:proofErr w:type="spellEnd"/>
      <w:r w:rsidRPr="002008BE">
        <w:rPr>
          <w:rFonts w:eastAsia="Times New Roman" w:cs="Times New Roman"/>
          <w:color w:val="00000A"/>
          <w:lang w:val="es-ES"/>
        </w:rPr>
        <w:t>”, dado que es interno de D.U.S.A. marca el IVA a facturar para cada artículo por lo cual es importante que se almacene en base de datos para su uso directo. No es algo que se cambie seguido pero es deseable que se integre en las actualizaciones constantes del sistema. Por lo que se tendría que controlar si existen nuevos tipos de IVA e ingresarlos. Se aclara que no se eliminan los tipos de IVA dado que, si es necesario recalcular una factura, se necesita esa información. A la hora de dar de alta un artículo se debe seleccionar el tipo de IVA.</w:t>
      </w:r>
    </w:p>
    <w:p w:rsidR="00F90917" w:rsidRPr="002008BE" w:rsidRDefault="00F90917" w:rsidP="002008BE">
      <w:r w:rsidRPr="002008BE">
        <w:rPr>
          <w:rFonts w:eastAsia="Times New Roman" w:cs="Times New Roman"/>
          <w:color w:val="00000A"/>
          <w:lang w:val="es-ES"/>
        </w:rPr>
        <w:t>El usuario no conoce los distintos tipos de IVA definidos por D.U.S.A. pero si cuál es el IVA asociado a un artículo. Para ello, basta que el usuario seleccione el tipo de IVA mediante la descripción que se encuentra en “</w:t>
      </w:r>
      <w:proofErr w:type="spellStart"/>
      <w:r w:rsidRPr="002008BE">
        <w:rPr>
          <w:rFonts w:eastAsia="Times New Roman" w:cs="Times New Roman"/>
          <w:color w:val="00000A"/>
          <w:lang w:val="es-ES"/>
        </w:rPr>
        <w:t>DataIVA</w:t>
      </w:r>
      <w:proofErr w:type="spellEnd"/>
      <w:r w:rsidRPr="002008BE">
        <w:rPr>
          <w:rFonts w:eastAsia="Times New Roman" w:cs="Times New Roman"/>
          <w:color w:val="00000A"/>
          <w:lang w:val="es-ES"/>
        </w:rPr>
        <w:t>”. Por lo cual es importante integrar esas descripciones en el caso de uso “Alta artículo” y “Modificar artículo”.</w:t>
      </w:r>
    </w:p>
    <w:p w:rsidR="00F90917" w:rsidRDefault="00F90917" w:rsidP="00F90917">
      <w:pPr>
        <w:pStyle w:val="Standard"/>
        <w:ind w:left="1304"/>
        <w:jc w:val="both"/>
      </w:pPr>
    </w:p>
    <w:p w:rsidR="00161A59" w:rsidRDefault="00161A59" w:rsidP="00F90917">
      <w:pPr>
        <w:pStyle w:val="Standard"/>
        <w:ind w:left="1304"/>
        <w:jc w:val="both"/>
      </w:pPr>
    </w:p>
    <w:p w:rsidR="00161A59" w:rsidRDefault="00161A59" w:rsidP="00F90917">
      <w:pPr>
        <w:pStyle w:val="Standard"/>
        <w:ind w:left="1304"/>
        <w:jc w:val="both"/>
      </w:pPr>
    </w:p>
    <w:p w:rsidR="00F90917" w:rsidRDefault="00D31E29" w:rsidP="00F90917">
      <w:pPr>
        <w:pStyle w:val="Ttulo2"/>
      </w:pPr>
      <w:bookmarkStart w:id="172" w:name="_Toc404535835"/>
      <w:r w:rsidRPr="00D31E29">
        <w:lastRenderedPageBreak/>
        <w:t xml:space="preserve">MODELO DE CASOS DE </w:t>
      </w:r>
      <w:r>
        <w:t>USO</w:t>
      </w:r>
      <w:bookmarkEnd w:id="172"/>
      <w:r w:rsidR="00F90917" w:rsidRPr="00161A59">
        <w:tab/>
      </w:r>
    </w:p>
    <w:p w:rsidR="00F90917" w:rsidRDefault="002008BE" w:rsidP="00A0560E">
      <w:pPr>
        <w:pStyle w:val="Ttulo3"/>
      </w:pPr>
      <w:r>
        <w:t xml:space="preserve"> </w:t>
      </w:r>
      <w:bookmarkStart w:id="173" w:name="_Toc404535836"/>
      <w:r w:rsidR="00F90917">
        <w:t>Descripción</w:t>
      </w:r>
      <w:bookmarkEnd w:id="173"/>
    </w:p>
    <w:p w:rsidR="00F90917" w:rsidRDefault="00F90917" w:rsidP="002008BE">
      <w:bookmarkStart w:id="174" w:name="h.2xcytpi"/>
      <w:bookmarkEnd w:id="174"/>
      <w:r>
        <w:t>El usuario que ha iniciado sesión desea modificar los datos de un artículo. Para ello realiza una búsqueda del mismo y procede a modificar los datos que desee.</w:t>
      </w:r>
    </w:p>
    <w:p w:rsidR="00F90917" w:rsidRDefault="002008BE" w:rsidP="00A0560E">
      <w:pPr>
        <w:pStyle w:val="Ttulo3"/>
      </w:pPr>
      <w:r>
        <w:t xml:space="preserve"> </w:t>
      </w:r>
      <w:bookmarkStart w:id="175" w:name="_Toc404535837"/>
      <w:r w:rsidR="00F90917">
        <w:t>Pre-condiciones</w:t>
      </w:r>
      <w:bookmarkEnd w:id="175"/>
    </w:p>
    <w:p w:rsidR="00F90917" w:rsidRDefault="00F90917" w:rsidP="002008BE">
      <w:r>
        <w:t>El usuario debe haber iniciado sesión en el sistema.</w:t>
      </w:r>
    </w:p>
    <w:p w:rsidR="00F90917" w:rsidRDefault="00F90917" w:rsidP="002008BE">
      <w:bookmarkStart w:id="176" w:name="h.1ci93xb"/>
      <w:bookmarkEnd w:id="176"/>
      <w:r>
        <w:t>El artículo existe en el sistema.</w:t>
      </w:r>
    </w:p>
    <w:p w:rsidR="00F90917" w:rsidRDefault="00F90917" w:rsidP="00A0560E">
      <w:pPr>
        <w:pStyle w:val="Ttulo3"/>
      </w:pPr>
      <w:bookmarkStart w:id="177" w:name="_Toc404535838"/>
      <w:r>
        <w:t>Flujo de eventos principal</w:t>
      </w:r>
      <w:bookmarkEnd w:id="177"/>
    </w:p>
    <w:p w:rsidR="00F90917" w:rsidRDefault="00F90917" w:rsidP="002008BE">
      <w:r>
        <w:t>1. El usuario selecciona del menú la opción de Modificación de artículo.</w:t>
      </w:r>
    </w:p>
    <w:p w:rsidR="00F90917" w:rsidRDefault="00F90917" w:rsidP="002008BE">
      <w:r>
        <w:t xml:space="preserve">2. Incluye el </w:t>
      </w:r>
      <w:r>
        <w:rPr>
          <w:b/>
        </w:rPr>
        <w:t>CU Búsqueda de artículo</w:t>
      </w:r>
      <w:r>
        <w:t>.</w:t>
      </w:r>
    </w:p>
    <w:p w:rsidR="00F90917" w:rsidRDefault="00F90917" w:rsidP="002008BE">
      <w:bookmarkStart w:id="178" w:name="h.3whwml4"/>
      <w:bookmarkEnd w:id="178"/>
      <w:r>
        <w:t>3. El usuario selecciona el artículo deseado del resultado de la búsqueda y presiona el botón siguiente.</w:t>
      </w:r>
    </w:p>
    <w:p w:rsidR="00F90917" w:rsidRDefault="00F90917" w:rsidP="002008BE">
      <w:r>
        <w:t>4. El sistema muestra un formulario con los datos del artículo.</w:t>
      </w:r>
    </w:p>
    <w:p w:rsidR="00F90917" w:rsidRDefault="00F90917" w:rsidP="002008BE">
      <w:r>
        <w:t xml:space="preserve">5. El usuario modifica los datos del artículo que desee menos el stock y la </w:t>
      </w:r>
      <w:r w:rsidR="002008BE">
        <w:t>descripción</w:t>
      </w:r>
      <w:r>
        <w:t xml:space="preserve"> y presiona el botón "Confirmar".</w:t>
      </w:r>
    </w:p>
    <w:p w:rsidR="00F90917" w:rsidRDefault="00F90917" w:rsidP="002008BE">
      <w:r>
        <w:t xml:space="preserve">6. El sistema </w:t>
      </w:r>
      <w:proofErr w:type="gramStart"/>
      <w:r>
        <w:t>valida</w:t>
      </w:r>
      <w:proofErr w:type="gramEnd"/>
      <w:r>
        <w:t xml:space="preserve"> que el usuario que realiza la operación tenga permisos para ejecutar la misma.</w:t>
      </w:r>
    </w:p>
    <w:p w:rsidR="00F90917" w:rsidRDefault="00F90917" w:rsidP="002008BE">
      <w:r>
        <w:t>7. El sistema verifica que los datos son correctos y que los campos obligatorios fueron completados.</w:t>
      </w:r>
    </w:p>
    <w:p w:rsidR="00F90917" w:rsidRDefault="00F90917" w:rsidP="002008BE">
      <w:r>
        <w:t>8. El sistema confirma mediante un mensaje que el artículo fue modificado correctamente.</w:t>
      </w:r>
    </w:p>
    <w:p w:rsidR="00F90917" w:rsidRDefault="00F90917" w:rsidP="002008BE">
      <w:bookmarkStart w:id="179" w:name="h.2bn6wsx"/>
      <w:bookmarkEnd w:id="179"/>
      <w:r>
        <w:t>9. Fin del caso de uso.</w:t>
      </w:r>
    </w:p>
    <w:p w:rsidR="002008BE" w:rsidRDefault="002008BE" w:rsidP="002008BE"/>
    <w:p w:rsidR="00F90917" w:rsidRDefault="002008BE" w:rsidP="00A0560E">
      <w:pPr>
        <w:pStyle w:val="Ttulo3"/>
      </w:pPr>
      <w:r>
        <w:t xml:space="preserve"> </w:t>
      </w:r>
      <w:bookmarkStart w:id="180" w:name="_Toc404535839"/>
      <w:r w:rsidR="00F90917">
        <w:t>Flujos de eventos alternativos</w:t>
      </w:r>
      <w:bookmarkEnd w:id="180"/>
    </w:p>
    <w:p w:rsidR="00F90917" w:rsidRDefault="00F90917" w:rsidP="002008BE">
      <w:r>
        <w:t>7. a. Datos incorrectos o campos obligatorios vacíos:</w:t>
      </w:r>
    </w:p>
    <w:p w:rsidR="00F90917" w:rsidRDefault="00F90917" w:rsidP="002008BE">
      <w:r>
        <w:t>7. a. 1. El sistema indica mediante un mensaje de error "Dato inválido" o un asterisco (*), ambos en rojo, en los campos que corresponda.</w:t>
      </w:r>
    </w:p>
    <w:p w:rsidR="00F90917" w:rsidRDefault="00F90917" w:rsidP="002008BE">
      <w:r>
        <w:tab/>
        <w:t>7. a. 2. Vuelve al paso 6 del flujo principal.</w:t>
      </w:r>
    </w:p>
    <w:p w:rsidR="00F90917" w:rsidRDefault="00F90917" w:rsidP="002008BE">
      <w:r>
        <w:t>8. a. El usuario no tiene los permisos suficientes:</w:t>
      </w:r>
    </w:p>
    <w:p w:rsidR="00F90917" w:rsidRDefault="00F90917" w:rsidP="002008BE">
      <w:r>
        <w:t>8. a. 1. El sistema despliega el mensaje de error "Su usuario no tiene los permisos suficientes para realizar esta operación".</w:t>
      </w:r>
    </w:p>
    <w:p w:rsidR="00F90917" w:rsidRDefault="00F90917" w:rsidP="002008BE">
      <w:r>
        <w:tab/>
      </w:r>
      <w:r>
        <w:tab/>
        <w:t>8. a. 2. Fin del caso de uso.</w:t>
      </w:r>
    </w:p>
    <w:p w:rsidR="00F90917" w:rsidRDefault="00F90917" w:rsidP="002008BE">
      <w:bookmarkStart w:id="181" w:name="h.qsh70q"/>
      <w:bookmarkEnd w:id="181"/>
      <w:r>
        <w:t>G. El usuario presiona el botón "Cancelar" en algún paso del flujo. Se cancela el caso de uso dejando el sistema en el mismo estado que estaba antes de iniciarlo.</w:t>
      </w:r>
    </w:p>
    <w:p w:rsidR="00F90917" w:rsidRDefault="002008BE" w:rsidP="00A0560E">
      <w:pPr>
        <w:pStyle w:val="Ttulo3"/>
      </w:pPr>
      <w:r>
        <w:t xml:space="preserve"> </w:t>
      </w:r>
      <w:bookmarkStart w:id="182" w:name="_Toc404535840"/>
      <w:r w:rsidR="00F90917">
        <w:t>Post-condiciones</w:t>
      </w:r>
      <w:bookmarkEnd w:id="182"/>
    </w:p>
    <w:p w:rsidR="00F90917" w:rsidRDefault="00F90917" w:rsidP="002008BE">
      <w:r>
        <w:t>Se reflejan los cambios en el artículo modificado.</w:t>
      </w:r>
    </w:p>
    <w:p w:rsidR="00F90917" w:rsidRDefault="00F90917" w:rsidP="002008BE">
      <w:r>
        <w:t>Se agrega una entrada al historial de operaciones indicando que el usuario ha modificado un artículo.</w:t>
      </w:r>
    </w:p>
    <w:p w:rsidR="00F90917" w:rsidRDefault="002008BE" w:rsidP="00A0560E">
      <w:pPr>
        <w:pStyle w:val="Ttulo3"/>
      </w:pPr>
      <w:r>
        <w:t xml:space="preserve"> </w:t>
      </w:r>
      <w:bookmarkStart w:id="183" w:name="_Toc404535841"/>
      <w:r w:rsidR="00F90917">
        <w:t>Requerimientos especiales</w:t>
      </w:r>
      <w:bookmarkEnd w:id="183"/>
    </w:p>
    <w:p w:rsidR="00F90917" w:rsidRDefault="00F90917" w:rsidP="002008BE">
      <w:r>
        <w:t>No hay.</w:t>
      </w:r>
    </w:p>
    <w:p w:rsidR="00F90917" w:rsidRDefault="00F90917" w:rsidP="00A0560E">
      <w:pPr>
        <w:pStyle w:val="MTemaNormal"/>
      </w:pPr>
    </w:p>
    <w:p w:rsidR="00F90917" w:rsidRDefault="00F90917" w:rsidP="002008BE">
      <w:pPr>
        <w:pStyle w:val="Ttulo2"/>
        <w:numPr>
          <w:ilvl w:val="0"/>
          <w:numId w:val="0"/>
        </w:numPr>
        <w:ind w:left="792"/>
      </w:pPr>
    </w:p>
    <w:p w:rsidR="002008BE" w:rsidRPr="002008BE" w:rsidRDefault="002008BE" w:rsidP="002008BE">
      <w:pPr>
        <w:rPr>
          <w:lang w:val="es-ES" w:eastAsia="es-ES"/>
        </w:rPr>
      </w:pPr>
    </w:p>
    <w:p w:rsidR="00D31E29" w:rsidRPr="00D31E29" w:rsidRDefault="00D31E29" w:rsidP="00A0560E">
      <w:pPr>
        <w:pStyle w:val="Ttulo2"/>
      </w:pPr>
      <w:bookmarkStart w:id="184" w:name="_Toc404535842"/>
      <w:r w:rsidRPr="00D31E29">
        <w:t xml:space="preserve">MODELO DE CASOS DE </w:t>
      </w:r>
      <w:r>
        <w:t>PRUEBA</w:t>
      </w:r>
      <w:bookmarkEnd w:id="184"/>
    </w:p>
    <w:p w:rsidR="00F90917" w:rsidRDefault="00F90917" w:rsidP="00A0560E">
      <w:pPr>
        <w:pStyle w:val="MTemaNormal"/>
      </w:pPr>
    </w:p>
    <w:p w:rsidR="00F90917" w:rsidRDefault="00F90917" w:rsidP="00A0560E">
      <w:pPr>
        <w:pStyle w:val="MTemaNormal"/>
        <w:rPr>
          <w:b/>
        </w:rPr>
      </w:pPr>
      <w:r w:rsidRPr="005D01D6">
        <w:rPr>
          <w:b/>
        </w:rPr>
        <w:t>Escenarios</w:t>
      </w:r>
    </w:p>
    <w:p w:rsidR="005D01D6" w:rsidRPr="005D01D6" w:rsidRDefault="005D01D6" w:rsidP="00A0560E">
      <w:pPr>
        <w:pStyle w:val="MTemaNormal"/>
        <w:rPr>
          <w:b/>
        </w:rPr>
      </w:pPr>
    </w:p>
    <w:tbl>
      <w:tblPr>
        <w:tblW w:w="7873" w:type="dxa"/>
        <w:tblInd w:w="567" w:type="dxa"/>
        <w:tblLayout w:type="fixed"/>
        <w:tblCellMar>
          <w:left w:w="10" w:type="dxa"/>
          <w:right w:w="10" w:type="dxa"/>
        </w:tblCellMar>
        <w:tblLook w:val="04A0" w:firstRow="1" w:lastRow="0" w:firstColumn="1" w:lastColumn="0" w:noHBand="0" w:noVBand="1"/>
      </w:tblPr>
      <w:tblGrid>
        <w:gridCol w:w="2073"/>
        <w:gridCol w:w="1750"/>
        <w:gridCol w:w="1620"/>
        <w:gridCol w:w="1620"/>
        <w:gridCol w:w="810"/>
      </w:tblGrid>
      <w:tr w:rsidR="00F90917" w:rsidRPr="005D01D6" w:rsidTr="00D16877">
        <w:tc>
          <w:tcPr>
            <w:tcW w:w="2073"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top w:w="0" w:type="dxa"/>
              <w:left w:w="70" w:type="dxa"/>
              <w:bottom w:w="0" w:type="dxa"/>
              <w:right w:w="70" w:type="dxa"/>
            </w:tcMar>
          </w:tcPr>
          <w:p w:rsidR="00F90917" w:rsidRPr="005D01D6" w:rsidRDefault="00F90917" w:rsidP="005D01D6">
            <w:pPr>
              <w:pStyle w:val="MTemaNormal"/>
              <w:ind w:left="0"/>
              <w:rPr>
                <w:b/>
              </w:rPr>
            </w:pPr>
            <w:r w:rsidRPr="005D01D6">
              <w:rPr>
                <w:b/>
              </w:rPr>
              <w:t>Nombre de escenario</w:t>
            </w:r>
          </w:p>
        </w:tc>
        <w:tc>
          <w:tcPr>
            <w:tcW w:w="1750"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top w:w="0" w:type="dxa"/>
              <w:left w:w="70" w:type="dxa"/>
              <w:bottom w:w="0" w:type="dxa"/>
              <w:right w:w="70" w:type="dxa"/>
            </w:tcMar>
          </w:tcPr>
          <w:p w:rsidR="00F90917" w:rsidRPr="005D01D6" w:rsidRDefault="00F90917" w:rsidP="005D01D6">
            <w:pPr>
              <w:pStyle w:val="MTemaNormal"/>
              <w:ind w:left="60"/>
              <w:rPr>
                <w:b/>
              </w:rPr>
            </w:pPr>
            <w:r w:rsidRPr="005D01D6">
              <w:rPr>
                <w:b/>
              </w:rPr>
              <w:t>Flujo Inicial</w:t>
            </w:r>
          </w:p>
        </w:tc>
        <w:tc>
          <w:tcPr>
            <w:tcW w:w="1620"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top w:w="0" w:type="dxa"/>
              <w:left w:w="70" w:type="dxa"/>
              <w:bottom w:w="0" w:type="dxa"/>
              <w:right w:w="70" w:type="dxa"/>
            </w:tcMar>
          </w:tcPr>
          <w:p w:rsidR="00F90917" w:rsidRPr="005D01D6" w:rsidRDefault="00F90917" w:rsidP="005D01D6">
            <w:pPr>
              <w:pStyle w:val="MTemaNormal"/>
              <w:ind w:left="26"/>
              <w:rPr>
                <w:b/>
              </w:rPr>
            </w:pPr>
            <w:r w:rsidRPr="005D01D6">
              <w:rPr>
                <w:b/>
              </w:rPr>
              <w:t>Flujo alternativo</w:t>
            </w:r>
          </w:p>
        </w:tc>
        <w:tc>
          <w:tcPr>
            <w:tcW w:w="1620"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top w:w="0" w:type="dxa"/>
              <w:left w:w="70" w:type="dxa"/>
              <w:bottom w:w="0" w:type="dxa"/>
              <w:right w:w="70" w:type="dxa"/>
            </w:tcMar>
          </w:tcPr>
          <w:p w:rsidR="00F90917" w:rsidRPr="005D01D6" w:rsidRDefault="00F90917" w:rsidP="005D01D6">
            <w:pPr>
              <w:pStyle w:val="MTemaNormal"/>
              <w:ind w:left="98"/>
              <w:rPr>
                <w:b/>
              </w:rPr>
            </w:pPr>
            <w:r w:rsidRPr="005D01D6">
              <w:rPr>
                <w:b/>
              </w:rPr>
              <w:t>Flujo alternativo</w:t>
            </w:r>
          </w:p>
        </w:tc>
        <w:tc>
          <w:tcPr>
            <w:tcW w:w="810"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top w:w="0" w:type="dxa"/>
              <w:left w:w="70" w:type="dxa"/>
              <w:bottom w:w="0" w:type="dxa"/>
              <w:right w:w="70" w:type="dxa"/>
            </w:tcMar>
          </w:tcPr>
          <w:p w:rsidR="00F90917" w:rsidRPr="005D01D6" w:rsidRDefault="00F90917" w:rsidP="005D01D6">
            <w:pPr>
              <w:pStyle w:val="MTemaNormal"/>
              <w:ind w:left="79"/>
              <w:rPr>
                <w:b/>
              </w:rPr>
            </w:pPr>
            <w:r w:rsidRPr="005D01D6">
              <w:rPr>
                <w:b/>
              </w:rPr>
              <w:t>…</w:t>
            </w:r>
          </w:p>
        </w:tc>
      </w:tr>
      <w:tr w:rsidR="00F90917" w:rsidTr="00D16877">
        <w:tc>
          <w:tcPr>
            <w:tcW w:w="2073"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90917" w:rsidRDefault="00F90917" w:rsidP="005D01D6">
            <w:pPr>
              <w:pStyle w:val="MTemaNormal"/>
              <w:ind w:left="0"/>
            </w:pPr>
            <w:r>
              <w:t>E1: Modificación exitosa</w:t>
            </w:r>
          </w:p>
        </w:tc>
        <w:tc>
          <w:tcPr>
            <w:tcW w:w="1750"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90917" w:rsidRDefault="00F90917" w:rsidP="005D01D6">
            <w:pPr>
              <w:pStyle w:val="MTemaNormal"/>
              <w:ind w:left="60"/>
            </w:pPr>
            <w:r>
              <w:t>Flujo principal</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90917" w:rsidRDefault="00F90917" w:rsidP="005D01D6">
            <w:pPr>
              <w:pStyle w:val="MTemaNormal"/>
              <w:ind w:left="26"/>
            </w:pP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90917" w:rsidRDefault="00F90917" w:rsidP="005D01D6">
            <w:pPr>
              <w:pStyle w:val="MTemaNormal"/>
              <w:ind w:left="98"/>
            </w:pPr>
          </w:p>
        </w:tc>
        <w:tc>
          <w:tcPr>
            <w:tcW w:w="810"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90917" w:rsidRDefault="00F90917" w:rsidP="005D01D6">
            <w:pPr>
              <w:pStyle w:val="MTemaNormal"/>
              <w:ind w:left="79"/>
            </w:pPr>
          </w:p>
        </w:tc>
      </w:tr>
      <w:tr w:rsidR="00F90917" w:rsidTr="00D16877">
        <w:tc>
          <w:tcPr>
            <w:tcW w:w="2073"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90917" w:rsidRDefault="00F90917" w:rsidP="005D01D6">
            <w:pPr>
              <w:pStyle w:val="MTemaNormal"/>
              <w:ind w:left="0"/>
            </w:pPr>
            <w:r>
              <w:t>E2: Modificación no exitosa</w:t>
            </w:r>
          </w:p>
        </w:tc>
        <w:tc>
          <w:tcPr>
            <w:tcW w:w="1750"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90917" w:rsidRDefault="00F90917" w:rsidP="005D01D6">
            <w:pPr>
              <w:pStyle w:val="MTemaNormal"/>
              <w:ind w:left="60"/>
            </w:pPr>
            <w:r>
              <w:t>Flujo principal</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90917" w:rsidRDefault="00F90917" w:rsidP="005D01D6">
            <w:pPr>
              <w:pStyle w:val="MTemaNormal"/>
              <w:ind w:left="26"/>
            </w:pPr>
            <w:r>
              <w:t>7.a.</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90917" w:rsidRDefault="00F90917" w:rsidP="005D01D6">
            <w:pPr>
              <w:pStyle w:val="MTemaNormal"/>
              <w:ind w:left="98"/>
            </w:pPr>
          </w:p>
        </w:tc>
        <w:tc>
          <w:tcPr>
            <w:tcW w:w="810"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90917" w:rsidRDefault="00F90917" w:rsidP="005D01D6">
            <w:pPr>
              <w:pStyle w:val="MTemaNormal"/>
              <w:ind w:left="79"/>
            </w:pPr>
          </w:p>
        </w:tc>
      </w:tr>
      <w:tr w:rsidR="00F90917" w:rsidTr="00D16877">
        <w:tc>
          <w:tcPr>
            <w:tcW w:w="2073"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90917" w:rsidRDefault="00F90917" w:rsidP="005D01D6">
            <w:pPr>
              <w:pStyle w:val="MTemaNormal"/>
              <w:ind w:left="0"/>
            </w:pPr>
            <w:r>
              <w:t>E3: No autorizado</w:t>
            </w:r>
          </w:p>
        </w:tc>
        <w:tc>
          <w:tcPr>
            <w:tcW w:w="1750"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90917" w:rsidRDefault="00F90917" w:rsidP="005D01D6">
            <w:pPr>
              <w:pStyle w:val="MTemaNormal"/>
              <w:ind w:left="60"/>
            </w:pPr>
            <w:r>
              <w:t>Flujo principal</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90917" w:rsidRDefault="00F90917" w:rsidP="005D01D6">
            <w:pPr>
              <w:pStyle w:val="MTemaNormal"/>
              <w:ind w:left="26"/>
            </w:pPr>
            <w:r>
              <w:t>8.a.</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90917" w:rsidRDefault="00F90917" w:rsidP="005D01D6">
            <w:pPr>
              <w:pStyle w:val="MTemaNormal"/>
              <w:ind w:left="98"/>
            </w:pPr>
          </w:p>
        </w:tc>
        <w:tc>
          <w:tcPr>
            <w:tcW w:w="810"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90917" w:rsidRDefault="00F90917" w:rsidP="005D01D6">
            <w:pPr>
              <w:pStyle w:val="MTemaNormal"/>
              <w:ind w:left="79"/>
            </w:pPr>
          </w:p>
        </w:tc>
      </w:tr>
      <w:tr w:rsidR="00F90917" w:rsidTr="00D16877">
        <w:tc>
          <w:tcPr>
            <w:tcW w:w="2073"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90917" w:rsidRDefault="00F90917" w:rsidP="005D01D6">
            <w:pPr>
              <w:pStyle w:val="MTemaNormal"/>
              <w:ind w:left="0"/>
            </w:pPr>
            <w:r>
              <w:t>E4: Cancelar</w:t>
            </w:r>
          </w:p>
        </w:tc>
        <w:tc>
          <w:tcPr>
            <w:tcW w:w="1750"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90917" w:rsidRDefault="00F90917" w:rsidP="005D01D6">
            <w:pPr>
              <w:pStyle w:val="MTemaNormal"/>
              <w:ind w:left="60"/>
            </w:pPr>
            <w:r>
              <w:t>Flujo principal</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90917" w:rsidRDefault="00F90917" w:rsidP="005D01D6">
            <w:pPr>
              <w:pStyle w:val="MTemaNormal"/>
              <w:ind w:left="26"/>
            </w:pPr>
            <w:r>
              <w:t>G</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90917" w:rsidRDefault="00F90917" w:rsidP="005D01D6">
            <w:pPr>
              <w:pStyle w:val="MTemaNormal"/>
              <w:ind w:left="98"/>
            </w:pPr>
          </w:p>
        </w:tc>
        <w:tc>
          <w:tcPr>
            <w:tcW w:w="810"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90917" w:rsidRDefault="00F90917" w:rsidP="005D01D6">
            <w:pPr>
              <w:pStyle w:val="MTemaNormal"/>
              <w:ind w:left="79"/>
            </w:pPr>
          </w:p>
        </w:tc>
      </w:tr>
    </w:tbl>
    <w:p w:rsidR="00F90917" w:rsidRDefault="00F90917" w:rsidP="00A0560E">
      <w:pPr>
        <w:pStyle w:val="MTemaNormal"/>
      </w:pPr>
    </w:p>
    <w:p w:rsidR="00F90917" w:rsidRDefault="00F90917" w:rsidP="00A0560E">
      <w:pPr>
        <w:pStyle w:val="MTemaNormal"/>
        <w:rPr>
          <w:b/>
        </w:rPr>
      </w:pPr>
      <w:r w:rsidRPr="005D01D6">
        <w:rPr>
          <w:b/>
        </w:rPr>
        <w:t>Planilla de Condiciones</w:t>
      </w:r>
    </w:p>
    <w:p w:rsidR="005D01D6" w:rsidRPr="005D01D6" w:rsidRDefault="005D01D6" w:rsidP="00A0560E">
      <w:pPr>
        <w:pStyle w:val="MTemaNormal"/>
        <w:rPr>
          <w:b/>
        </w:rPr>
      </w:pPr>
    </w:p>
    <w:tbl>
      <w:tblPr>
        <w:tblW w:w="7894" w:type="dxa"/>
        <w:tblInd w:w="540" w:type="dxa"/>
        <w:tblLayout w:type="fixed"/>
        <w:tblCellMar>
          <w:left w:w="10" w:type="dxa"/>
          <w:right w:w="10" w:type="dxa"/>
        </w:tblCellMar>
        <w:tblLook w:val="04A0" w:firstRow="1" w:lastRow="0" w:firstColumn="1" w:lastColumn="0" w:noHBand="0" w:noVBand="1"/>
      </w:tblPr>
      <w:tblGrid>
        <w:gridCol w:w="2879"/>
        <w:gridCol w:w="2681"/>
        <w:gridCol w:w="2334"/>
      </w:tblGrid>
      <w:tr w:rsidR="00F90917" w:rsidRPr="005D01D6" w:rsidTr="00D16877">
        <w:tc>
          <w:tcPr>
            <w:tcW w:w="287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top w:w="0" w:type="dxa"/>
              <w:left w:w="70" w:type="dxa"/>
              <w:bottom w:w="0" w:type="dxa"/>
              <w:right w:w="70" w:type="dxa"/>
            </w:tcMar>
          </w:tcPr>
          <w:p w:rsidR="00F90917" w:rsidRPr="005D01D6" w:rsidRDefault="00F90917" w:rsidP="00D16877">
            <w:pPr>
              <w:pStyle w:val="MTemaNormal"/>
              <w:ind w:left="90"/>
              <w:rPr>
                <w:b/>
              </w:rPr>
            </w:pPr>
            <w:r w:rsidRPr="005D01D6">
              <w:rPr>
                <w:b/>
              </w:rPr>
              <w:t>Escenario – Condición</w:t>
            </w:r>
          </w:p>
        </w:tc>
        <w:tc>
          <w:tcPr>
            <w:tcW w:w="2681"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top w:w="0" w:type="dxa"/>
              <w:left w:w="70" w:type="dxa"/>
              <w:bottom w:w="0" w:type="dxa"/>
              <w:right w:w="70" w:type="dxa"/>
            </w:tcMar>
          </w:tcPr>
          <w:p w:rsidR="00F90917" w:rsidRPr="005D01D6" w:rsidRDefault="00F90917" w:rsidP="00D16877">
            <w:pPr>
              <w:pStyle w:val="MTemaNormal"/>
              <w:ind w:left="91"/>
              <w:rPr>
                <w:b/>
              </w:rPr>
            </w:pPr>
            <w:r w:rsidRPr="005D01D6">
              <w:rPr>
                <w:b/>
              </w:rPr>
              <w:t>Salida Esperada</w:t>
            </w:r>
          </w:p>
        </w:tc>
        <w:tc>
          <w:tcPr>
            <w:tcW w:w="233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top w:w="0" w:type="dxa"/>
              <w:left w:w="70" w:type="dxa"/>
              <w:bottom w:w="0" w:type="dxa"/>
              <w:right w:w="70" w:type="dxa"/>
            </w:tcMar>
          </w:tcPr>
          <w:p w:rsidR="00F90917" w:rsidRPr="005D01D6" w:rsidRDefault="00F90917" w:rsidP="00D16877">
            <w:pPr>
              <w:pStyle w:val="MTemaNormal"/>
              <w:ind w:left="104"/>
              <w:rPr>
                <w:b/>
              </w:rPr>
            </w:pPr>
            <w:r w:rsidRPr="005D01D6">
              <w:rPr>
                <w:b/>
              </w:rPr>
              <w:t>Casos</w:t>
            </w:r>
          </w:p>
        </w:tc>
      </w:tr>
      <w:tr w:rsidR="00F90917" w:rsidTr="00D16877">
        <w:tc>
          <w:tcPr>
            <w:tcW w:w="287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90917" w:rsidRDefault="00F90917" w:rsidP="00D16877">
            <w:pPr>
              <w:pStyle w:val="MTemaNormal"/>
              <w:ind w:left="90"/>
            </w:pPr>
            <w:r>
              <w:t>E1- Usuario ingresa datos correctos</w:t>
            </w:r>
          </w:p>
        </w:tc>
        <w:tc>
          <w:tcPr>
            <w:tcW w:w="268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90917" w:rsidRDefault="00F90917" w:rsidP="00D16877">
            <w:pPr>
              <w:pStyle w:val="MTemaNormal"/>
              <w:ind w:left="91"/>
            </w:pPr>
            <w:r>
              <w:t>¿?</w:t>
            </w:r>
          </w:p>
        </w:tc>
        <w:tc>
          <w:tcPr>
            <w:tcW w:w="233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90917" w:rsidRDefault="00F90917" w:rsidP="00D16877">
            <w:pPr>
              <w:pStyle w:val="MTemaNormal"/>
              <w:ind w:left="104"/>
            </w:pPr>
            <w:r>
              <w:t>1</w:t>
            </w:r>
          </w:p>
        </w:tc>
      </w:tr>
      <w:tr w:rsidR="00F90917" w:rsidTr="00D16877">
        <w:tc>
          <w:tcPr>
            <w:tcW w:w="287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90917" w:rsidRDefault="00F90917" w:rsidP="00D16877">
            <w:pPr>
              <w:pStyle w:val="MTemaNormal"/>
              <w:ind w:left="90"/>
            </w:pPr>
            <w:r>
              <w:t>E2 – Usuario ingresa datos incorrectos</w:t>
            </w:r>
          </w:p>
        </w:tc>
        <w:tc>
          <w:tcPr>
            <w:tcW w:w="268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90917" w:rsidRDefault="00F90917" w:rsidP="00D16877">
            <w:pPr>
              <w:pStyle w:val="MTemaNormal"/>
              <w:ind w:left="91"/>
            </w:pPr>
            <w:r>
              <w:rPr>
                <w:rFonts w:eastAsia="Verdana"/>
              </w:rPr>
              <w:t>"Dato inválido"</w:t>
            </w:r>
          </w:p>
        </w:tc>
        <w:tc>
          <w:tcPr>
            <w:tcW w:w="233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90917" w:rsidRDefault="00F90917" w:rsidP="00D16877">
            <w:pPr>
              <w:pStyle w:val="MTemaNormal"/>
              <w:ind w:left="104"/>
            </w:pPr>
            <w:r>
              <w:t>2</w:t>
            </w:r>
          </w:p>
        </w:tc>
      </w:tr>
      <w:tr w:rsidR="00F90917" w:rsidTr="00D16877">
        <w:tc>
          <w:tcPr>
            <w:tcW w:w="287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90917" w:rsidRDefault="00F90917" w:rsidP="00D16877">
            <w:pPr>
              <w:pStyle w:val="MTemaNormal"/>
              <w:ind w:left="90"/>
            </w:pPr>
            <w:r>
              <w:t>E2 – Usuario ingresa campos obligatorios vacíos</w:t>
            </w:r>
          </w:p>
        </w:tc>
        <w:tc>
          <w:tcPr>
            <w:tcW w:w="268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90917" w:rsidRDefault="00F90917" w:rsidP="00D16877">
            <w:pPr>
              <w:pStyle w:val="MTemaNormal"/>
              <w:ind w:left="91"/>
            </w:pPr>
            <w:r>
              <w:rPr>
                <w:rFonts w:eastAsia="Verdana"/>
              </w:rPr>
              <w:t>"Dato inválido"</w:t>
            </w:r>
          </w:p>
        </w:tc>
        <w:tc>
          <w:tcPr>
            <w:tcW w:w="233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90917" w:rsidRDefault="00F90917" w:rsidP="00D16877">
            <w:pPr>
              <w:pStyle w:val="MTemaNormal"/>
              <w:ind w:left="104"/>
            </w:pPr>
            <w:r>
              <w:t>3</w:t>
            </w:r>
          </w:p>
        </w:tc>
      </w:tr>
      <w:tr w:rsidR="00F90917" w:rsidTr="00D16877">
        <w:tc>
          <w:tcPr>
            <w:tcW w:w="287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90917" w:rsidRDefault="00F90917" w:rsidP="00D16877">
            <w:pPr>
              <w:pStyle w:val="MTemaNormal"/>
              <w:ind w:left="90"/>
            </w:pPr>
            <w:r>
              <w:t>E3 – El usuario no tiene permisos</w:t>
            </w:r>
          </w:p>
        </w:tc>
        <w:tc>
          <w:tcPr>
            <w:tcW w:w="268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90917" w:rsidRDefault="00F90917" w:rsidP="00D16877">
            <w:pPr>
              <w:pStyle w:val="MTemaNormal"/>
              <w:ind w:left="91"/>
            </w:pPr>
            <w:r>
              <w:t>"Su usuario no tiene los permisos suficientes para realizar esta operación".</w:t>
            </w:r>
          </w:p>
        </w:tc>
        <w:tc>
          <w:tcPr>
            <w:tcW w:w="233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90917" w:rsidRDefault="00F90917" w:rsidP="00D16877">
            <w:pPr>
              <w:pStyle w:val="MTemaNormal"/>
              <w:ind w:left="104"/>
            </w:pPr>
            <w:r>
              <w:t>4</w:t>
            </w:r>
          </w:p>
        </w:tc>
      </w:tr>
      <w:tr w:rsidR="00F90917" w:rsidTr="00D16877">
        <w:tc>
          <w:tcPr>
            <w:tcW w:w="287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90917" w:rsidRDefault="00F90917" w:rsidP="00D16877">
            <w:pPr>
              <w:pStyle w:val="MTemaNormal"/>
              <w:ind w:left="90"/>
            </w:pPr>
            <w:r>
              <w:t>E5 – El usuario cancela</w:t>
            </w:r>
          </w:p>
        </w:tc>
        <w:tc>
          <w:tcPr>
            <w:tcW w:w="268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90917" w:rsidRDefault="00F90917" w:rsidP="00D16877">
            <w:pPr>
              <w:pStyle w:val="MTemaNormal"/>
              <w:ind w:left="91"/>
            </w:pPr>
            <w:r>
              <w:t>El sistema queda en el estado previo al inicio del caso de uso.</w:t>
            </w:r>
          </w:p>
        </w:tc>
        <w:tc>
          <w:tcPr>
            <w:tcW w:w="233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90917" w:rsidRDefault="00F90917" w:rsidP="00D16877">
            <w:pPr>
              <w:pStyle w:val="MTemaNormal"/>
              <w:ind w:left="104"/>
            </w:pPr>
            <w:r>
              <w:t>5</w:t>
            </w:r>
          </w:p>
        </w:tc>
      </w:tr>
    </w:tbl>
    <w:p w:rsidR="00F90917" w:rsidRDefault="00F90917" w:rsidP="00A0560E">
      <w:pPr>
        <w:pStyle w:val="MTemaNormal"/>
      </w:pPr>
    </w:p>
    <w:p w:rsidR="00F90917" w:rsidRPr="00D31E29" w:rsidRDefault="00F90917" w:rsidP="002008BE">
      <w:pPr>
        <w:pStyle w:val="Ttulo2"/>
        <w:numPr>
          <w:ilvl w:val="0"/>
          <w:numId w:val="0"/>
        </w:numPr>
        <w:ind w:left="792"/>
      </w:pPr>
    </w:p>
    <w:p w:rsidR="00D31E29" w:rsidRPr="00D31E29" w:rsidRDefault="00D31E29" w:rsidP="00A0560E">
      <w:pPr>
        <w:pStyle w:val="Ttulo2"/>
      </w:pPr>
      <w:bookmarkStart w:id="185" w:name="_Toc404535843"/>
      <w:r w:rsidRPr="00D31E29">
        <w:t>MÁS PRUEBAS</w:t>
      </w:r>
      <w:bookmarkEnd w:id="185"/>
    </w:p>
    <w:p w:rsidR="00F90917" w:rsidRPr="002008BE" w:rsidRDefault="00F90917" w:rsidP="002008BE">
      <w:pPr>
        <w:rPr>
          <w:u w:val="single"/>
        </w:rPr>
      </w:pPr>
      <w:r w:rsidRPr="002008BE">
        <w:rPr>
          <w:u w:val="single"/>
        </w:rPr>
        <w:t>Búsqueda vacía</w:t>
      </w:r>
    </w:p>
    <w:p w:rsidR="00F90917" w:rsidRDefault="00F90917" w:rsidP="002008BE">
      <w:pPr>
        <w:rPr>
          <w:shd w:val="clear" w:color="auto" w:fill="00FF00"/>
        </w:rPr>
      </w:pPr>
      <w:r w:rsidRPr="00D31E29">
        <w:t>Se espera: Que de no ingresar caracteres en la barra de búsqueda y presionar buscar, no se retorne ningún artículo.</w:t>
      </w:r>
      <w:r w:rsidRPr="00D31E29">
        <w:br/>
        <w:t>Resultado:</w:t>
      </w:r>
      <w:r w:rsidRPr="00D31E29">
        <w:rPr>
          <w:shd w:val="clear" w:color="auto" w:fill="00FF00"/>
        </w:rPr>
        <w:t xml:space="preserve"> Ok</w:t>
      </w:r>
    </w:p>
    <w:p w:rsidR="002008BE" w:rsidRPr="00D31E29" w:rsidRDefault="002008BE" w:rsidP="002008BE"/>
    <w:p w:rsidR="00F90917" w:rsidRPr="002008BE" w:rsidRDefault="00F90917" w:rsidP="002008BE">
      <w:pPr>
        <w:rPr>
          <w:u w:val="single"/>
        </w:rPr>
      </w:pPr>
      <w:r w:rsidRPr="002008BE">
        <w:rPr>
          <w:u w:val="single"/>
        </w:rPr>
        <w:t>Campos obligatorios vacíos</w:t>
      </w:r>
    </w:p>
    <w:p w:rsidR="00F90917" w:rsidRPr="00D31E29" w:rsidRDefault="00F90917" w:rsidP="002008BE">
      <w:r w:rsidRPr="00D31E29">
        <w:t>Para estos campos se espera: Que el sistema impida el ingreso de valores vacíos y despliegue un mensaje de error.</w:t>
      </w:r>
    </w:p>
    <w:p w:rsidR="00F90917" w:rsidRPr="00D31E29" w:rsidRDefault="00F90917" w:rsidP="002008BE">
      <w:r w:rsidRPr="00D31E29">
        <w:t xml:space="preserve">Descripción. Resultado: </w:t>
      </w:r>
      <w:r w:rsidRPr="00D31E29">
        <w:rPr>
          <w:shd w:val="clear" w:color="auto" w:fill="00FF00"/>
        </w:rPr>
        <w:t>Ok</w:t>
      </w:r>
    </w:p>
    <w:p w:rsidR="00F90917" w:rsidRPr="00D31E29" w:rsidRDefault="00F90917" w:rsidP="002008BE">
      <w:r w:rsidRPr="00D31E29">
        <w:t xml:space="preserve">Tipo de artículo. Resultado: </w:t>
      </w:r>
      <w:r w:rsidRPr="00D31E29">
        <w:rPr>
          <w:shd w:val="clear" w:color="auto" w:fill="00FF00"/>
        </w:rPr>
        <w:t>Ok</w:t>
      </w:r>
    </w:p>
    <w:p w:rsidR="00F90917" w:rsidRPr="00D31E29" w:rsidRDefault="00F90917" w:rsidP="002008BE">
      <w:r w:rsidRPr="00D31E29">
        <w:t xml:space="preserve">Marca/Laboratorio. Resultado: </w:t>
      </w:r>
      <w:r w:rsidRPr="00D31E29">
        <w:rPr>
          <w:shd w:val="clear" w:color="auto" w:fill="00FF00"/>
        </w:rPr>
        <w:t>Ok</w:t>
      </w:r>
    </w:p>
    <w:p w:rsidR="00F90917" w:rsidRPr="00D31E29" w:rsidRDefault="00F90917" w:rsidP="002008BE">
      <w:r w:rsidRPr="00D31E29">
        <w:t xml:space="preserve">Proveedor. Resultado: </w:t>
      </w:r>
      <w:r w:rsidRPr="00D31E29">
        <w:rPr>
          <w:shd w:val="clear" w:color="auto" w:fill="00FF00"/>
        </w:rPr>
        <w:t>Ok</w:t>
      </w:r>
    </w:p>
    <w:p w:rsidR="00F90917" w:rsidRPr="00D31E29" w:rsidRDefault="00F90917" w:rsidP="002008BE">
      <w:r w:rsidRPr="00D31E29">
        <w:lastRenderedPageBreak/>
        <w:t xml:space="preserve">Presentación. Resultado: </w:t>
      </w:r>
      <w:r w:rsidRPr="00D31E29">
        <w:rPr>
          <w:shd w:val="clear" w:color="auto" w:fill="00FF00"/>
        </w:rPr>
        <w:t>Ok</w:t>
      </w:r>
    </w:p>
    <w:p w:rsidR="00F90917" w:rsidRPr="00D31E29" w:rsidRDefault="00F90917" w:rsidP="002008BE">
      <w:r w:rsidRPr="00D31E29">
        <w:t>Costo de lista. Resultado:</w:t>
      </w:r>
      <w:r w:rsidRPr="00D31E29">
        <w:rPr>
          <w:shd w:val="clear" w:color="auto" w:fill="00FF00"/>
        </w:rPr>
        <w:t xml:space="preserve"> Ok</w:t>
      </w:r>
    </w:p>
    <w:p w:rsidR="00F90917" w:rsidRPr="00D31E29" w:rsidRDefault="00F90917" w:rsidP="002008BE">
      <w:r w:rsidRPr="00D31E29">
        <w:t>Costo real. Resultado:</w:t>
      </w:r>
      <w:r w:rsidRPr="00D31E29">
        <w:rPr>
          <w:shd w:val="clear" w:color="auto" w:fill="00FF00"/>
        </w:rPr>
        <w:t xml:space="preserve"> Ok</w:t>
      </w:r>
    </w:p>
    <w:p w:rsidR="00F90917" w:rsidRPr="00D31E29" w:rsidRDefault="00F90917" w:rsidP="002008BE">
      <w:r w:rsidRPr="00D31E29">
        <w:t>Costo de oferta. Resultado:</w:t>
      </w:r>
      <w:r w:rsidRPr="00D31E29">
        <w:rPr>
          <w:shd w:val="clear" w:color="auto" w:fill="00FF00"/>
        </w:rPr>
        <w:t xml:space="preserve"> Ok</w:t>
      </w:r>
    </w:p>
    <w:p w:rsidR="00F90917" w:rsidRPr="00D31E29" w:rsidRDefault="00F90917" w:rsidP="002008BE">
      <w:r w:rsidRPr="00D31E29">
        <w:t>Costo promedio. Resultado:</w:t>
      </w:r>
      <w:r w:rsidRPr="00D31E29">
        <w:rPr>
          <w:shd w:val="clear" w:color="auto" w:fill="00FF00"/>
        </w:rPr>
        <w:t xml:space="preserve"> Ok</w:t>
      </w:r>
    </w:p>
    <w:p w:rsidR="00F90917" w:rsidRPr="00D31E29" w:rsidRDefault="00F90917" w:rsidP="002008BE">
      <w:r w:rsidRPr="00D31E29">
        <w:t>Precio público. Resultado:</w:t>
      </w:r>
      <w:r w:rsidRPr="00D31E29">
        <w:rPr>
          <w:shd w:val="clear" w:color="auto" w:fill="00FF00"/>
        </w:rPr>
        <w:t xml:space="preserve"> Ok</w:t>
      </w:r>
    </w:p>
    <w:p w:rsidR="00F90917" w:rsidRDefault="00F90917" w:rsidP="002008BE">
      <w:pPr>
        <w:rPr>
          <w:shd w:val="clear" w:color="auto" w:fill="00FF00"/>
        </w:rPr>
      </w:pPr>
      <w:r w:rsidRPr="00D31E29">
        <w:t>(Si es medicamento) Forma de venta. Resultado:</w:t>
      </w:r>
      <w:r w:rsidRPr="00D31E29">
        <w:rPr>
          <w:shd w:val="clear" w:color="auto" w:fill="00FF00"/>
        </w:rPr>
        <w:t xml:space="preserve"> Ok</w:t>
      </w:r>
    </w:p>
    <w:p w:rsidR="002008BE" w:rsidRPr="00D31E29" w:rsidRDefault="002008BE" w:rsidP="002008BE"/>
    <w:p w:rsidR="00F90917" w:rsidRPr="002008BE" w:rsidRDefault="00F90917" w:rsidP="002008BE">
      <w:pPr>
        <w:rPr>
          <w:u w:val="single"/>
        </w:rPr>
      </w:pPr>
      <w:r w:rsidRPr="002008BE">
        <w:rPr>
          <w:u w:val="single"/>
        </w:rPr>
        <w:t>Campos obligatorios con espacios vacíos</w:t>
      </w:r>
    </w:p>
    <w:p w:rsidR="00F90917" w:rsidRPr="00D31E29" w:rsidRDefault="00F90917" w:rsidP="002008BE">
      <w:r w:rsidRPr="00D31E29">
        <w:t>Para estos campos se espera: Que el sistema impida el ingreso de espacios vacíos y despliegue un mensaje de error.</w:t>
      </w:r>
    </w:p>
    <w:p w:rsidR="00F90917" w:rsidRPr="00D31E29" w:rsidRDefault="00F90917" w:rsidP="002008BE">
      <w:r w:rsidRPr="00D31E29">
        <w:t xml:space="preserve">Descripción. Resultado: </w:t>
      </w:r>
      <w:r w:rsidRPr="00D31E29">
        <w:rPr>
          <w:shd w:val="clear" w:color="auto" w:fill="00FF00"/>
        </w:rPr>
        <w:t>Ok</w:t>
      </w:r>
    </w:p>
    <w:p w:rsidR="00F90917" w:rsidRPr="00D31E29" w:rsidRDefault="00F90917" w:rsidP="002008BE">
      <w:r w:rsidRPr="00D31E29">
        <w:t xml:space="preserve">Tipo de artículo. Resultado: </w:t>
      </w:r>
      <w:r w:rsidRPr="00D31E29">
        <w:rPr>
          <w:shd w:val="clear" w:color="auto" w:fill="00FF00"/>
        </w:rPr>
        <w:t>Ok</w:t>
      </w:r>
    </w:p>
    <w:p w:rsidR="00F90917" w:rsidRPr="00D31E29" w:rsidRDefault="00F90917" w:rsidP="002008BE">
      <w:r w:rsidRPr="00D31E29">
        <w:t>Marca/Laboratorio. Resultado:</w:t>
      </w:r>
      <w:r w:rsidRPr="00D31E29">
        <w:rPr>
          <w:shd w:val="clear" w:color="auto" w:fill="00FF00"/>
        </w:rPr>
        <w:t xml:space="preserve"> Ok</w:t>
      </w:r>
    </w:p>
    <w:p w:rsidR="00F90917" w:rsidRPr="00D31E29" w:rsidRDefault="00F90917" w:rsidP="002008BE">
      <w:r w:rsidRPr="00D31E29">
        <w:t xml:space="preserve">Proveedor. Resultado: </w:t>
      </w:r>
      <w:r w:rsidRPr="00D31E29">
        <w:rPr>
          <w:shd w:val="clear" w:color="auto" w:fill="00FF00"/>
        </w:rPr>
        <w:t>Ok</w:t>
      </w:r>
    </w:p>
    <w:p w:rsidR="00F90917" w:rsidRPr="00D31E29" w:rsidRDefault="00F90917" w:rsidP="002008BE">
      <w:r w:rsidRPr="00D31E29">
        <w:t xml:space="preserve">Presentación. Resultado: </w:t>
      </w:r>
      <w:r w:rsidRPr="00D31E29">
        <w:rPr>
          <w:shd w:val="clear" w:color="auto" w:fill="00FF00"/>
        </w:rPr>
        <w:t>Ok</w:t>
      </w:r>
    </w:p>
    <w:p w:rsidR="00F90917" w:rsidRPr="00D31E29" w:rsidRDefault="00F90917" w:rsidP="002008BE">
      <w:r w:rsidRPr="00D31E29">
        <w:t>Costo de lista. Resultado:</w:t>
      </w:r>
      <w:r w:rsidRPr="00D31E29">
        <w:rPr>
          <w:shd w:val="clear" w:color="auto" w:fill="00FF00"/>
        </w:rPr>
        <w:t xml:space="preserve"> Ok</w:t>
      </w:r>
    </w:p>
    <w:p w:rsidR="00F90917" w:rsidRPr="00D31E29" w:rsidRDefault="00F90917" w:rsidP="002008BE">
      <w:r w:rsidRPr="00D31E29">
        <w:t>Costo real. Resultado:</w:t>
      </w:r>
      <w:r w:rsidRPr="00D31E29">
        <w:rPr>
          <w:shd w:val="clear" w:color="auto" w:fill="00FF00"/>
        </w:rPr>
        <w:t xml:space="preserve"> Ok</w:t>
      </w:r>
    </w:p>
    <w:p w:rsidR="00F90917" w:rsidRPr="00D31E29" w:rsidRDefault="00F90917" w:rsidP="002008BE">
      <w:r w:rsidRPr="00D31E29">
        <w:t>Costo de oferta. Resultado:</w:t>
      </w:r>
      <w:r w:rsidRPr="00D31E29">
        <w:rPr>
          <w:shd w:val="clear" w:color="auto" w:fill="00FF00"/>
        </w:rPr>
        <w:t xml:space="preserve"> Ok</w:t>
      </w:r>
    </w:p>
    <w:p w:rsidR="00F90917" w:rsidRPr="00D31E29" w:rsidRDefault="00F90917" w:rsidP="002008BE">
      <w:r w:rsidRPr="00D31E29">
        <w:t>Costo promedio. Resultado:</w:t>
      </w:r>
      <w:r w:rsidRPr="00D31E29">
        <w:rPr>
          <w:shd w:val="clear" w:color="auto" w:fill="00FF00"/>
        </w:rPr>
        <w:t xml:space="preserve"> Ok</w:t>
      </w:r>
    </w:p>
    <w:p w:rsidR="00F90917" w:rsidRPr="00D31E29" w:rsidRDefault="00F90917" w:rsidP="002008BE">
      <w:r w:rsidRPr="00D31E29">
        <w:t>Precio público. Resultado:</w:t>
      </w:r>
      <w:r w:rsidRPr="00D31E29">
        <w:rPr>
          <w:shd w:val="clear" w:color="auto" w:fill="00FF00"/>
        </w:rPr>
        <w:t xml:space="preserve"> Ok</w:t>
      </w:r>
    </w:p>
    <w:p w:rsidR="00F90917" w:rsidRDefault="00F90917" w:rsidP="002008BE">
      <w:pPr>
        <w:rPr>
          <w:shd w:val="clear" w:color="auto" w:fill="00FF00"/>
        </w:rPr>
      </w:pPr>
      <w:r w:rsidRPr="00D31E29">
        <w:t>(Si es medicamento) Forma de venta. Resultado:</w:t>
      </w:r>
      <w:r w:rsidRPr="00D31E29">
        <w:rPr>
          <w:shd w:val="clear" w:color="auto" w:fill="00FF00"/>
        </w:rPr>
        <w:t xml:space="preserve"> Ok</w:t>
      </w:r>
    </w:p>
    <w:p w:rsidR="002008BE" w:rsidRPr="00D31E29" w:rsidRDefault="002008BE" w:rsidP="002008BE"/>
    <w:p w:rsidR="00F90917" w:rsidRPr="002008BE" w:rsidRDefault="00F90917" w:rsidP="002008BE">
      <w:pPr>
        <w:rPr>
          <w:u w:val="single"/>
        </w:rPr>
      </w:pPr>
      <w:r w:rsidRPr="002008BE">
        <w:rPr>
          <w:u w:val="single"/>
        </w:rPr>
        <w:t>Campos que no pueden modificarse</w:t>
      </w:r>
    </w:p>
    <w:p w:rsidR="00F90917" w:rsidRPr="00D31E29" w:rsidRDefault="00F90917" w:rsidP="002008BE">
      <w:r w:rsidRPr="00D31E29">
        <w:t xml:space="preserve">Para </w:t>
      </w:r>
      <w:r w:rsidR="002008BE" w:rsidRPr="00D31E29">
        <w:t>estos</w:t>
      </w:r>
      <w:r w:rsidRPr="00D31E29">
        <w:t xml:space="preserve"> campos se espera: Que el sistema impida modificar su valor.</w:t>
      </w:r>
    </w:p>
    <w:p w:rsidR="00F90917" w:rsidRPr="00D31E29" w:rsidRDefault="00F90917" w:rsidP="002008BE">
      <w:r w:rsidRPr="00D31E29">
        <w:t>Descripción. Resultado:</w:t>
      </w:r>
      <w:r w:rsidRPr="00D31E29">
        <w:rPr>
          <w:shd w:val="clear" w:color="auto" w:fill="00FF00"/>
        </w:rPr>
        <w:t xml:space="preserve"> Ok</w:t>
      </w:r>
    </w:p>
    <w:p w:rsidR="00F90917" w:rsidRPr="00D31E29" w:rsidRDefault="00F90917" w:rsidP="002008BE">
      <w:r w:rsidRPr="00D31E29">
        <w:t>Campos habilitados solo si Tipo de artículo= Medicamento</w:t>
      </w:r>
    </w:p>
    <w:p w:rsidR="00F90917" w:rsidRPr="00D31E29" w:rsidRDefault="00F90917" w:rsidP="002008BE">
      <w:r w:rsidRPr="00D31E29">
        <w:t xml:space="preserve">Droga. Resultado: </w:t>
      </w:r>
      <w:r w:rsidRPr="00D31E29">
        <w:rPr>
          <w:shd w:val="clear" w:color="auto" w:fill="00FF00"/>
        </w:rPr>
        <w:t>Ok</w:t>
      </w:r>
    </w:p>
    <w:p w:rsidR="00F90917" w:rsidRPr="00D31E29" w:rsidRDefault="00F90917" w:rsidP="002008BE">
      <w:r w:rsidRPr="00D31E29">
        <w:t xml:space="preserve">Acción terapéutica. Resultado: </w:t>
      </w:r>
      <w:r w:rsidRPr="00D31E29">
        <w:rPr>
          <w:shd w:val="clear" w:color="auto" w:fill="00FF00"/>
        </w:rPr>
        <w:t>Ok</w:t>
      </w:r>
    </w:p>
    <w:p w:rsidR="00F90917" w:rsidRPr="00D31E29" w:rsidRDefault="00F90917" w:rsidP="002008BE">
      <w:r w:rsidRPr="00D31E29">
        <w:t>Es psicofármaco</w:t>
      </w:r>
      <w:proofErr w:type="gramStart"/>
      <w:r w:rsidRPr="00D31E29">
        <w:t>?</w:t>
      </w:r>
      <w:proofErr w:type="gramEnd"/>
      <w:r w:rsidRPr="00D31E29">
        <w:t xml:space="preserve"> Resultado: </w:t>
      </w:r>
      <w:r w:rsidRPr="00D31E29">
        <w:rPr>
          <w:shd w:val="clear" w:color="auto" w:fill="00FF00"/>
        </w:rPr>
        <w:t>Ok</w:t>
      </w:r>
    </w:p>
    <w:p w:rsidR="00F90917" w:rsidRPr="00D31E29" w:rsidRDefault="00F90917" w:rsidP="002008BE">
      <w:r w:rsidRPr="00D31E29">
        <w:t>Es estupefaciente</w:t>
      </w:r>
      <w:proofErr w:type="gramStart"/>
      <w:r w:rsidRPr="00D31E29">
        <w:t>?</w:t>
      </w:r>
      <w:proofErr w:type="gramEnd"/>
      <w:r w:rsidRPr="00D31E29">
        <w:t xml:space="preserve"> Resultado: </w:t>
      </w:r>
      <w:r w:rsidRPr="00D31E29">
        <w:rPr>
          <w:shd w:val="clear" w:color="auto" w:fill="00FF00"/>
        </w:rPr>
        <w:t>Ok</w:t>
      </w:r>
    </w:p>
    <w:p w:rsidR="00F90917" w:rsidRPr="00D31E29" w:rsidRDefault="00F90917" w:rsidP="002008BE">
      <w:r w:rsidRPr="00D31E29">
        <w:t xml:space="preserve">Forma de venta. Resultado: </w:t>
      </w:r>
      <w:r w:rsidRPr="00D31E29">
        <w:rPr>
          <w:shd w:val="clear" w:color="auto" w:fill="00FF00"/>
        </w:rPr>
        <w:t>Ok</w:t>
      </w:r>
    </w:p>
    <w:p w:rsidR="00F90917" w:rsidRDefault="00F90917" w:rsidP="002008BE">
      <w:pPr>
        <w:rPr>
          <w:shd w:val="clear" w:color="auto" w:fill="00FF00"/>
        </w:rPr>
      </w:pPr>
      <w:r w:rsidRPr="00D31E29">
        <w:t>Descuento con receta. Resultado:</w:t>
      </w:r>
      <w:r w:rsidRPr="00D31E29">
        <w:rPr>
          <w:shd w:val="clear" w:color="auto" w:fill="00FF00"/>
        </w:rPr>
        <w:t xml:space="preserve"> Ok</w:t>
      </w:r>
    </w:p>
    <w:p w:rsidR="002008BE" w:rsidRPr="00D31E29" w:rsidRDefault="002008BE" w:rsidP="002008BE"/>
    <w:p w:rsidR="00F90917" w:rsidRPr="002008BE" w:rsidRDefault="00F90917" w:rsidP="002008BE">
      <w:pPr>
        <w:rPr>
          <w:u w:val="single"/>
        </w:rPr>
      </w:pPr>
      <w:r w:rsidRPr="002008BE">
        <w:rPr>
          <w:u w:val="single"/>
        </w:rPr>
        <w:t>Formato de campos</w:t>
      </w:r>
    </w:p>
    <w:p w:rsidR="00F90917" w:rsidRPr="00D31E29" w:rsidRDefault="00F90917" w:rsidP="002008BE">
      <w:r w:rsidRPr="00D31E29">
        <w:t xml:space="preserve">Para </w:t>
      </w:r>
      <w:r w:rsidR="002008BE" w:rsidRPr="00D31E29">
        <w:t>estos</w:t>
      </w:r>
      <w:r w:rsidRPr="00D31E29">
        <w:t xml:space="preserve"> campos se espera: Que el formato permitido sea el indicado.</w:t>
      </w:r>
    </w:p>
    <w:p w:rsidR="00F90917" w:rsidRPr="00D31E29" w:rsidRDefault="00F90917" w:rsidP="002008BE">
      <w:r w:rsidRPr="00D31E29">
        <w:t xml:space="preserve">Código de barras. Formato: Cualquier </w:t>
      </w:r>
      <w:r w:rsidR="00C25BB6" w:rsidRPr="00D31E29">
        <w:t>carácter</w:t>
      </w:r>
      <w:r w:rsidRPr="00D31E29">
        <w:t xml:space="preserve">. Resultado: </w:t>
      </w:r>
      <w:r w:rsidRPr="00D31E29">
        <w:rPr>
          <w:shd w:val="clear" w:color="auto" w:fill="00FF00"/>
        </w:rPr>
        <w:t>Ok</w:t>
      </w:r>
    </w:p>
    <w:p w:rsidR="00F90917" w:rsidRPr="00D31E29" w:rsidRDefault="00F90917" w:rsidP="002008BE">
      <w:r w:rsidRPr="00D31E29">
        <w:t xml:space="preserve">Clave de búsqueda 1. Formato: Cualquier </w:t>
      </w:r>
      <w:r w:rsidR="00C25BB6" w:rsidRPr="00D31E29">
        <w:t>carácter</w:t>
      </w:r>
      <w:r w:rsidRPr="00D31E29">
        <w:t xml:space="preserve">. Resultado: </w:t>
      </w:r>
      <w:r w:rsidRPr="00D31E29">
        <w:rPr>
          <w:shd w:val="clear" w:color="auto" w:fill="00FF00"/>
        </w:rPr>
        <w:t>Ok</w:t>
      </w:r>
    </w:p>
    <w:p w:rsidR="00F90917" w:rsidRPr="00D31E29" w:rsidRDefault="00F90917" w:rsidP="002008BE">
      <w:r w:rsidRPr="00D31E29">
        <w:t xml:space="preserve">Clave de búsqueda 2. Formato: Cualquier </w:t>
      </w:r>
      <w:r w:rsidR="00C25BB6" w:rsidRPr="00D31E29">
        <w:t>carácter</w:t>
      </w:r>
      <w:r w:rsidRPr="00D31E29">
        <w:t xml:space="preserve">. Resultado: </w:t>
      </w:r>
      <w:r w:rsidRPr="00D31E29">
        <w:rPr>
          <w:shd w:val="clear" w:color="auto" w:fill="00FF00"/>
        </w:rPr>
        <w:t>Ok</w:t>
      </w:r>
    </w:p>
    <w:p w:rsidR="00F90917" w:rsidRPr="00D31E29" w:rsidRDefault="00F90917" w:rsidP="002008BE">
      <w:r w:rsidRPr="00D31E29">
        <w:t xml:space="preserve">Clave de búsqueda 3. Formato: Cualquier </w:t>
      </w:r>
      <w:r w:rsidR="00C25BB6" w:rsidRPr="00D31E29">
        <w:t>carácter</w:t>
      </w:r>
      <w:r w:rsidRPr="00D31E29">
        <w:t xml:space="preserve">. Resultado: </w:t>
      </w:r>
      <w:r w:rsidRPr="00D31E29">
        <w:rPr>
          <w:shd w:val="clear" w:color="auto" w:fill="00FF00"/>
        </w:rPr>
        <w:t>Ok</w:t>
      </w:r>
    </w:p>
    <w:p w:rsidR="00F90917" w:rsidRPr="00D31E29" w:rsidRDefault="00F90917" w:rsidP="002008BE">
      <w:r w:rsidRPr="00D31E29">
        <w:t xml:space="preserve">Código identificador. Formato: Numérico. Resultado: </w:t>
      </w:r>
      <w:r w:rsidRPr="00D31E29">
        <w:rPr>
          <w:shd w:val="clear" w:color="auto" w:fill="00FF00"/>
        </w:rPr>
        <w:t>Ok</w:t>
      </w:r>
    </w:p>
    <w:p w:rsidR="00F90917" w:rsidRPr="00D31E29" w:rsidRDefault="00F90917" w:rsidP="002008BE">
      <w:r w:rsidRPr="00D31E29">
        <w:lastRenderedPageBreak/>
        <w:t xml:space="preserve">Presentación. Formato: Cualquier </w:t>
      </w:r>
      <w:r w:rsidR="004A4916" w:rsidRPr="00D31E29">
        <w:t>carácter</w:t>
      </w:r>
      <w:r w:rsidRPr="00D31E29">
        <w:t xml:space="preserve">. Resultado: </w:t>
      </w:r>
      <w:r w:rsidRPr="00D31E29">
        <w:rPr>
          <w:shd w:val="clear" w:color="auto" w:fill="00FF00"/>
        </w:rPr>
        <w:t>Ok</w:t>
      </w:r>
    </w:p>
    <w:p w:rsidR="00F90917" w:rsidRPr="00D31E29" w:rsidRDefault="00F90917" w:rsidP="002008BE">
      <w:r w:rsidRPr="00D31E29">
        <w:t>Costo de lista. Formato: Numérico con coma. Resultado:</w:t>
      </w:r>
      <w:r w:rsidRPr="00D31E29">
        <w:rPr>
          <w:shd w:val="clear" w:color="auto" w:fill="00FF00"/>
        </w:rPr>
        <w:t xml:space="preserve"> Ok</w:t>
      </w:r>
    </w:p>
    <w:p w:rsidR="00F90917" w:rsidRPr="00D31E29" w:rsidRDefault="00F90917" w:rsidP="002008BE">
      <w:r w:rsidRPr="00D31E29">
        <w:t>Costo real. Formato: Numérico con coma. Resultado:</w:t>
      </w:r>
      <w:r w:rsidRPr="00D31E29">
        <w:rPr>
          <w:shd w:val="clear" w:color="auto" w:fill="00FF00"/>
        </w:rPr>
        <w:t xml:space="preserve"> Ok</w:t>
      </w:r>
    </w:p>
    <w:p w:rsidR="00F90917" w:rsidRPr="00D31E29" w:rsidRDefault="00F90917" w:rsidP="002008BE">
      <w:r w:rsidRPr="00D31E29">
        <w:t>Costo de oferta. Formato: Numérico con coma. Resultado:</w:t>
      </w:r>
      <w:r w:rsidRPr="00D31E29">
        <w:rPr>
          <w:shd w:val="clear" w:color="auto" w:fill="00FF00"/>
        </w:rPr>
        <w:t xml:space="preserve"> Ok</w:t>
      </w:r>
    </w:p>
    <w:p w:rsidR="00F90917" w:rsidRPr="00D31E29" w:rsidRDefault="00F90917" w:rsidP="002008BE">
      <w:r w:rsidRPr="00D31E29">
        <w:t>Costo promedio. Formato: Numérico con coma. Resultado:</w:t>
      </w:r>
      <w:r w:rsidRPr="00D31E29">
        <w:rPr>
          <w:shd w:val="clear" w:color="auto" w:fill="00FF00"/>
        </w:rPr>
        <w:t xml:space="preserve"> Ok</w:t>
      </w:r>
    </w:p>
    <w:p w:rsidR="00F90917" w:rsidRPr="00D31E29" w:rsidRDefault="00F90917" w:rsidP="002008BE">
      <w:r w:rsidRPr="00D31E29">
        <w:t xml:space="preserve">Precio público. Formato: Numérico con coma. Resultado: </w:t>
      </w:r>
      <w:r w:rsidRPr="00D31E29">
        <w:rPr>
          <w:shd w:val="clear" w:color="auto" w:fill="00FF00"/>
        </w:rPr>
        <w:t>Ok</w:t>
      </w:r>
    </w:p>
    <w:p w:rsidR="00F90917" w:rsidRPr="00D31E29" w:rsidRDefault="00F90917" w:rsidP="002008BE">
      <w:r w:rsidRPr="00D31E29">
        <w:t>Precio de venta ($).Formato: Numérico con coma. Resultado:</w:t>
      </w:r>
      <w:r w:rsidRPr="00D31E29">
        <w:rPr>
          <w:shd w:val="clear" w:color="auto" w:fill="00FF00"/>
        </w:rPr>
        <w:t xml:space="preserve"> Ok</w:t>
      </w:r>
    </w:p>
    <w:p w:rsidR="00F90917" w:rsidRPr="00D31E29" w:rsidRDefault="00F90917" w:rsidP="002008BE">
      <w:r w:rsidRPr="00D31E29">
        <w:t>Precio de venta (%).Formato: Numérico con coma. Resultado:</w:t>
      </w:r>
      <w:r w:rsidRPr="00D31E29">
        <w:rPr>
          <w:shd w:val="clear" w:color="auto" w:fill="00FF00"/>
        </w:rPr>
        <w:t xml:space="preserve"> Ok</w:t>
      </w:r>
    </w:p>
    <w:p w:rsidR="00F90917" w:rsidRPr="00D31E29" w:rsidRDefault="00F90917" w:rsidP="002008BE">
      <w:r w:rsidRPr="00D31E29">
        <w:t>Stock mínimo. Formato: Numérico. Resultado:</w:t>
      </w:r>
      <w:r w:rsidRPr="00D31E29">
        <w:rPr>
          <w:shd w:val="clear" w:color="auto" w:fill="00FF00"/>
        </w:rPr>
        <w:t xml:space="preserve"> Ok</w:t>
      </w:r>
    </w:p>
    <w:p w:rsidR="00F90917" w:rsidRDefault="00F90917" w:rsidP="002008BE">
      <w:pPr>
        <w:rPr>
          <w:shd w:val="clear" w:color="auto" w:fill="00FF00"/>
        </w:rPr>
      </w:pPr>
      <w:r w:rsidRPr="00D31E29">
        <w:t>Fecha de vencimiento. Formato: DD-MM-AAA. Resultado:</w:t>
      </w:r>
      <w:r w:rsidRPr="00D31E29">
        <w:rPr>
          <w:shd w:val="clear" w:color="auto" w:fill="00FF00"/>
        </w:rPr>
        <w:t xml:space="preserve"> Ok</w:t>
      </w:r>
    </w:p>
    <w:p w:rsidR="002008BE" w:rsidRPr="00D31E29" w:rsidRDefault="002008BE" w:rsidP="002008BE"/>
    <w:p w:rsidR="00F90917" w:rsidRPr="002008BE" w:rsidRDefault="00F90917" w:rsidP="002008BE">
      <w:pPr>
        <w:rPr>
          <w:u w:val="single"/>
        </w:rPr>
      </w:pPr>
      <w:r w:rsidRPr="002008BE">
        <w:rPr>
          <w:u w:val="single"/>
        </w:rPr>
        <w:t>Control de máximos de campos</w:t>
      </w:r>
    </w:p>
    <w:p w:rsidR="00F90917" w:rsidRPr="00D31E29" w:rsidRDefault="00F90917" w:rsidP="002008BE">
      <w:r w:rsidRPr="00D31E29">
        <w:t xml:space="preserve">Para </w:t>
      </w:r>
      <w:r w:rsidR="002008BE" w:rsidRPr="00D31E29">
        <w:t>estos</w:t>
      </w:r>
      <w:r w:rsidRPr="00D31E29">
        <w:t xml:space="preserve"> campos se espera: Que no se permita el ingreso de una cantidad de caracteres mayor al máximo en la base de datos.</w:t>
      </w:r>
    </w:p>
    <w:p w:rsidR="00F90917" w:rsidRPr="00D31E29" w:rsidRDefault="00F90917" w:rsidP="002008BE">
      <w:r w:rsidRPr="00D31E29">
        <w:t xml:space="preserve">Código de barras. Max= 25 caracteres. Resultado: </w:t>
      </w:r>
      <w:r w:rsidRPr="00D31E29">
        <w:rPr>
          <w:shd w:val="clear" w:color="auto" w:fill="00FF00"/>
        </w:rPr>
        <w:t>Ok</w:t>
      </w:r>
    </w:p>
    <w:p w:rsidR="00F90917" w:rsidRPr="00D31E29" w:rsidRDefault="00F90917" w:rsidP="002008BE">
      <w:r w:rsidRPr="00D31E29">
        <w:t xml:space="preserve">Clave de búsqueda 1. Max= 5 caracteres. Resultado: </w:t>
      </w:r>
      <w:r w:rsidRPr="00D31E29">
        <w:rPr>
          <w:shd w:val="clear" w:color="auto" w:fill="00FF00"/>
        </w:rPr>
        <w:t>Ok</w:t>
      </w:r>
    </w:p>
    <w:p w:rsidR="00F90917" w:rsidRPr="00D31E29" w:rsidRDefault="00F90917" w:rsidP="002008BE">
      <w:r w:rsidRPr="00D31E29">
        <w:t xml:space="preserve">Clave de búsqueda 2. Max= 2 caracteres. Resultado: </w:t>
      </w:r>
      <w:r w:rsidRPr="00D31E29">
        <w:rPr>
          <w:shd w:val="clear" w:color="auto" w:fill="00FF00"/>
        </w:rPr>
        <w:t>Ok</w:t>
      </w:r>
    </w:p>
    <w:p w:rsidR="00F90917" w:rsidRPr="00D31E29" w:rsidRDefault="00F90917" w:rsidP="002008BE">
      <w:r w:rsidRPr="00D31E29">
        <w:t xml:space="preserve">Clave de búsqueda 3. Max= 2 caracteres. Resultado: </w:t>
      </w:r>
      <w:r w:rsidRPr="00D31E29">
        <w:rPr>
          <w:shd w:val="clear" w:color="auto" w:fill="00FF00"/>
        </w:rPr>
        <w:t>Ok</w:t>
      </w:r>
    </w:p>
    <w:p w:rsidR="00F90917" w:rsidRPr="00D31E29" w:rsidRDefault="00F90917" w:rsidP="002008BE">
      <w:r w:rsidRPr="00D31E29">
        <w:t xml:space="preserve">Código identificador. Max= 9223372036854775807. Resultado: </w:t>
      </w:r>
      <w:r w:rsidRPr="00D31E29">
        <w:rPr>
          <w:shd w:val="clear" w:color="auto" w:fill="00FF00"/>
        </w:rPr>
        <w:t>Ok</w:t>
      </w:r>
    </w:p>
    <w:p w:rsidR="00F90917" w:rsidRPr="00D31E29" w:rsidRDefault="00F90917" w:rsidP="002008BE">
      <w:r w:rsidRPr="00D31E29">
        <w:t xml:space="preserve">Presentación. Max= 60 caracteres. Resultado: </w:t>
      </w:r>
      <w:r w:rsidRPr="00D31E29">
        <w:rPr>
          <w:shd w:val="clear" w:color="auto" w:fill="00FF00"/>
        </w:rPr>
        <w:t>Ok</w:t>
      </w:r>
    </w:p>
    <w:p w:rsidR="00F90917" w:rsidRPr="00D31E29" w:rsidRDefault="00F90917" w:rsidP="002008BE">
      <w:r w:rsidRPr="00D31E29">
        <w:t xml:space="preserve">Costo de lista. Max= 12,2 dígitos. Resultado: </w:t>
      </w:r>
      <w:r w:rsidRPr="00D31E29">
        <w:rPr>
          <w:shd w:val="clear" w:color="auto" w:fill="00FF00"/>
        </w:rPr>
        <w:t>Ok</w:t>
      </w:r>
    </w:p>
    <w:p w:rsidR="00F90917" w:rsidRPr="00D31E29" w:rsidRDefault="00F90917" w:rsidP="002008BE">
      <w:r w:rsidRPr="00D31E29">
        <w:t xml:space="preserve">Costo real. Max= 12,2 dígitos. Resultado: </w:t>
      </w:r>
      <w:r w:rsidRPr="00D31E29">
        <w:rPr>
          <w:shd w:val="clear" w:color="auto" w:fill="00FF00"/>
        </w:rPr>
        <w:t>Ok</w:t>
      </w:r>
    </w:p>
    <w:p w:rsidR="00F90917" w:rsidRPr="00D31E29" w:rsidRDefault="00F90917" w:rsidP="002008BE">
      <w:r w:rsidRPr="00D31E29">
        <w:t>Costo de oferta. Max= 12,2 dígitos. Resultado:</w:t>
      </w:r>
      <w:r w:rsidRPr="00D31E29">
        <w:rPr>
          <w:shd w:val="clear" w:color="auto" w:fill="00FF00"/>
        </w:rPr>
        <w:t xml:space="preserve"> Ok</w:t>
      </w:r>
    </w:p>
    <w:p w:rsidR="00F90917" w:rsidRPr="00D31E29" w:rsidRDefault="00F90917" w:rsidP="002008BE">
      <w:r w:rsidRPr="00D31E29">
        <w:t>Costo promedio. Max= 12,2 dígitos. Resultado:</w:t>
      </w:r>
      <w:r w:rsidRPr="00D31E29">
        <w:rPr>
          <w:shd w:val="clear" w:color="auto" w:fill="00FF00"/>
        </w:rPr>
        <w:t xml:space="preserve"> Ok</w:t>
      </w:r>
    </w:p>
    <w:p w:rsidR="00F90917" w:rsidRPr="00D31E29" w:rsidRDefault="00F90917" w:rsidP="002008BE">
      <w:r w:rsidRPr="00D31E29">
        <w:t>Precio público. Max= 12,2 dígitos. Resultado:</w:t>
      </w:r>
      <w:r w:rsidRPr="00D31E29">
        <w:rPr>
          <w:shd w:val="clear" w:color="auto" w:fill="00FF00"/>
        </w:rPr>
        <w:t xml:space="preserve"> Ok</w:t>
      </w:r>
    </w:p>
    <w:p w:rsidR="00F90917" w:rsidRPr="00D31E29" w:rsidRDefault="00F90917" w:rsidP="002008BE">
      <w:r w:rsidRPr="00D31E29">
        <w:t>Precio de venta ($).Max= 12,2 dígitos. Resultado:</w:t>
      </w:r>
      <w:r w:rsidRPr="00D31E29">
        <w:rPr>
          <w:shd w:val="clear" w:color="auto" w:fill="00FF00"/>
        </w:rPr>
        <w:t xml:space="preserve"> Ok</w:t>
      </w:r>
    </w:p>
    <w:p w:rsidR="00F90917" w:rsidRPr="00D31E29" w:rsidRDefault="00F90917" w:rsidP="002008BE">
      <w:r w:rsidRPr="00D31E29">
        <w:t>Precio de venta (%).Max= 12,2 dígitos. Resultado:</w:t>
      </w:r>
      <w:r w:rsidRPr="00D31E29">
        <w:rPr>
          <w:shd w:val="clear" w:color="auto" w:fill="00FF00"/>
        </w:rPr>
        <w:t xml:space="preserve"> Ok</w:t>
      </w:r>
    </w:p>
    <w:p w:rsidR="00F90917" w:rsidRDefault="00F90917" w:rsidP="002008BE">
      <w:pPr>
        <w:rPr>
          <w:shd w:val="clear" w:color="auto" w:fill="00FF00"/>
        </w:rPr>
      </w:pPr>
      <w:r w:rsidRPr="00D31E29">
        <w:t>Stock mínimo. Max= 9223372036854775807. Resultado:</w:t>
      </w:r>
      <w:r w:rsidRPr="00D31E29">
        <w:rPr>
          <w:shd w:val="clear" w:color="auto" w:fill="00FF00"/>
        </w:rPr>
        <w:t xml:space="preserve"> Ok</w:t>
      </w:r>
    </w:p>
    <w:p w:rsidR="002008BE" w:rsidRPr="002008BE" w:rsidRDefault="002008BE" w:rsidP="00D16877">
      <w:pPr>
        <w:ind w:left="0"/>
        <w:rPr>
          <w:u w:val="single"/>
        </w:rPr>
      </w:pPr>
    </w:p>
    <w:p w:rsidR="00F90917" w:rsidRPr="002008BE" w:rsidRDefault="00F90917" w:rsidP="002008BE">
      <w:pPr>
        <w:rPr>
          <w:u w:val="single"/>
        </w:rPr>
      </w:pPr>
      <w:proofErr w:type="spellStart"/>
      <w:r w:rsidRPr="002008BE">
        <w:rPr>
          <w:u w:val="single"/>
        </w:rPr>
        <w:t>Trim</w:t>
      </w:r>
      <w:proofErr w:type="spellEnd"/>
      <w:r w:rsidRPr="002008BE">
        <w:rPr>
          <w:u w:val="single"/>
        </w:rPr>
        <w:t xml:space="preserve"> previo a inserción en base de datos</w:t>
      </w:r>
    </w:p>
    <w:p w:rsidR="00F90917" w:rsidRPr="00D31E29" w:rsidRDefault="00F90917" w:rsidP="002008BE">
      <w:r w:rsidRPr="00D31E29">
        <w:t xml:space="preserve">Para </w:t>
      </w:r>
      <w:r w:rsidR="002008BE" w:rsidRPr="00D31E29">
        <w:t>estos</w:t>
      </w:r>
      <w:r w:rsidRPr="00D31E29">
        <w:t xml:space="preserve"> campos se espera: Que se eliminen los campos vacíos antes y después de los caracteres a la hora de insertar valores en la base de datos.</w:t>
      </w:r>
    </w:p>
    <w:p w:rsidR="00F90917" w:rsidRPr="00D31E29" w:rsidRDefault="00F90917" w:rsidP="002008BE">
      <w:r w:rsidRPr="00D31E29">
        <w:t xml:space="preserve">Descripción. Resultado </w:t>
      </w:r>
      <w:r w:rsidRPr="00D31E29">
        <w:rPr>
          <w:shd w:val="clear" w:color="auto" w:fill="00FF00"/>
        </w:rPr>
        <w:t>Ok</w:t>
      </w:r>
    </w:p>
    <w:p w:rsidR="00F90917" w:rsidRPr="00D31E29" w:rsidRDefault="00F90917" w:rsidP="002008BE">
      <w:r w:rsidRPr="00D31E29">
        <w:t>Código de barras. Resultado:</w:t>
      </w:r>
      <w:r w:rsidRPr="00D31E29">
        <w:rPr>
          <w:shd w:val="clear" w:color="auto" w:fill="00FF00"/>
        </w:rPr>
        <w:t xml:space="preserve"> Ok</w:t>
      </w:r>
    </w:p>
    <w:p w:rsidR="00F90917" w:rsidRPr="00D31E29" w:rsidRDefault="00F90917" w:rsidP="002008BE">
      <w:r w:rsidRPr="00D31E29">
        <w:t xml:space="preserve">Clave de búsqueda 1. Resultado: </w:t>
      </w:r>
      <w:r w:rsidRPr="00D31E29">
        <w:rPr>
          <w:shd w:val="clear" w:color="auto" w:fill="00FF00"/>
        </w:rPr>
        <w:t>Ok</w:t>
      </w:r>
    </w:p>
    <w:p w:rsidR="00F90917" w:rsidRPr="00D31E29" w:rsidRDefault="00F90917" w:rsidP="002008BE">
      <w:r w:rsidRPr="00D31E29">
        <w:t xml:space="preserve">Clave de búsqueda 2. Resultado: </w:t>
      </w:r>
      <w:r w:rsidRPr="00D31E29">
        <w:rPr>
          <w:shd w:val="clear" w:color="auto" w:fill="00FF00"/>
        </w:rPr>
        <w:t>Ok</w:t>
      </w:r>
    </w:p>
    <w:p w:rsidR="00F90917" w:rsidRPr="00D31E29" w:rsidRDefault="00F90917" w:rsidP="002008BE">
      <w:r w:rsidRPr="00D31E29">
        <w:t xml:space="preserve">Clave de búsqueda 3. Resultado: </w:t>
      </w:r>
      <w:r w:rsidRPr="00D31E29">
        <w:rPr>
          <w:shd w:val="clear" w:color="auto" w:fill="00FF00"/>
        </w:rPr>
        <w:t>Ok</w:t>
      </w:r>
    </w:p>
    <w:p w:rsidR="00F90917" w:rsidRPr="00D31E29" w:rsidRDefault="00F90917" w:rsidP="002008BE">
      <w:r w:rsidRPr="00D31E29">
        <w:t>Código identificador</w:t>
      </w:r>
      <w:r w:rsidRPr="00D31E29">
        <w:rPr>
          <w:color w:val="000000"/>
        </w:rPr>
        <w:t>. Resultado:</w:t>
      </w:r>
      <w:r w:rsidRPr="00D31E29">
        <w:rPr>
          <w:shd w:val="clear" w:color="auto" w:fill="00FF00"/>
        </w:rPr>
        <w:t xml:space="preserve"> Ok</w:t>
      </w:r>
    </w:p>
    <w:p w:rsidR="00F90917" w:rsidRPr="00D31E29" w:rsidRDefault="00F90917" w:rsidP="002008BE">
      <w:r w:rsidRPr="00D31E29">
        <w:t xml:space="preserve">Presentación. Resultado: </w:t>
      </w:r>
      <w:r w:rsidRPr="00D31E29">
        <w:rPr>
          <w:shd w:val="clear" w:color="auto" w:fill="00FF00"/>
        </w:rPr>
        <w:t>Ok</w:t>
      </w:r>
    </w:p>
    <w:p w:rsidR="00F90917" w:rsidRPr="00D31E29" w:rsidRDefault="00F90917" w:rsidP="002008BE">
      <w:r w:rsidRPr="00D31E29">
        <w:t>Costo de lista. Resultado:</w:t>
      </w:r>
      <w:r w:rsidRPr="00D31E29">
        <w:rPr>
          <w:shd w:val="clear" w:color="auto" w:fill="00FF00"/>
        </w:rPr>
        <w:t xml:space="preserve"> Ok</w:t>
      </w:r>
    </w:p>
    <w:p w:rsidR="00F90917" w:rsidRPr="00D31E29" w:rsidRDefault="00F90917" w:rsidP="002008BE">
      <w:r w:rsidRPr="00D31E29">
        <w:t>Costo real. Resultado:</w:t>
      </w:r>
      <w:r w:rsidRPr="00D31E29">
        <w:rPr>
          <w:shd w:val="clear" w:color="auto" w:fill="00FF00"/>
        </w:rPr>
        <w:t xml:space="preserve"> Ok</w:t>
      </w:r>
    </w:p>
    <w:p w:rsidR="00F90917" w:rsidRPr="00D31E29" w:rsidRDefault="00F90917" w:rsidP="002008BE">
      <w:r w:rsidRPr="00D31E29">
        <w:lastRenderedPageBreak/>
        <w:t>Costo de oferta. Resultado:</w:t>
      </w:r>
      <w:r w:rsidRPr="00D31E29">
        <w:rPr>
          <w:shd w:val="clear" w:color="auto" w:fill="00FF00"/>
        </w:rPr>
        <w:t xml:space="preserve"> Ok</w:t>
      </w:r>
    </w:p>
    <w:p w:rsidR="00F90917" w:rsidRPr="00D31E29" w:rsidRDefault="00F90917" w:rsidP="002008BE">
      <w:r w:rsidRPr="00D31E29">
        <w:t>Costo promedio. Resultado:</w:t>
      </w:r>
      <w:r w:rsidRPr="00D31E29">
        <w:rPr>
          <w:shd w:val="clear" w:color="auto" w:fill="00FF00"/>
        </w:rPr>
        <w:t xml:space="preserve"> Ok</w:t>
      </w:r>
    </w:p>
    <w:p w:rsidR="00F90917" w:rsidRPr="00D31E29" w:rsidRDefault="00F90917" w:rsidP="002008BE">
      <w:r w:rsidRPr="00D31E29">
        <w:t>Precio público. Resultado:</w:t>
      </w:r>
      <w:r w:rsidRPr="00D31E29">
        <w:rPr>
          <w:shd w:val="clear" w:color="auto" w:fill="00FF00"/>
        </w:rPr>
        <w:t xml:space="preserve"> Ok</w:t>
      </w:r>
    </w:p>
    <w:p w:rsidR="00F90917" w:rsidRPr="00D31E29" w:rsidRDefault="00F90917" w:rsidP="002008BE">
      <w:r w:rsidRPr="00D31E29">
        <w:t>Precio de venta ($). Resultado:</w:t>
      </w:r>
      <w:r w:rsidRPr="00D31E29">
        <w:rPr>
          <w:shd w:val="clear" w:color="auto" w:fill="00FF00"/>
        </w:rPr>
        <w:t xml:space="preserve"> Ok</w:t>
      </w:r>
    </w:p>
    <w:p w:rsidR="00F90917" w:rsidRPr="00D31E29" w:rsidRDefault="00F90917" w:rsidP="002008BE">
      <w:r w:rsidRPr="00D31E29">
        <w:t>Precio de venta (%). Resultado:</w:t>
      </w:r>
      <w:r w:rsidRPr="00D31E29">
        <w:rPr>
          <w:shd w:val="clear" w:color="auto" w:fill="00FF00"/>
        </w:rPr>
        <w:t xml:space="preserve"> Ok</w:t>
      </w:r>
    </w:p>
    <w:p w:rsidR="00F90917" w:rsidRPr="00D31E29" w:rsidRDefault="00F90917" w:rsidP="002008BE">
      <w:r w:rsidRPr="00D31E29">
        <w:t xml:space="preserve">Stock mínimo. </w:t>
      </w:r>
      <w:r w:rsidRPr="00D31E29">
        <w:rPr>
          <w:color w:val="000000"/>
        </w:rPr>
        <w:t>Resultado:</w:t>
      </w:r>
      <w:r w:rsidRPr="00D31E29">
        <w:rPr>
          <w:shd w:val="clear" w:color="auto" w:fill="00FF00"/>
        </w:rPr>
        <w:t xml:space="preserve"> Ok</w:t>
      </w:r>
    </w:p>
    <w:p w:rsidR="00F90917" w:rsidRPr="00D31E29" w:rsidRDefault="00F90917" w:rsidP="002008BE">
      <w:r w:rsidRPr="00D31E29">
        <w:t>Fecha de vencimiento. Resultado:</w:t>
      </w:r>
      <w:r w:rsidRPr="00D31E29">
        <w:rPr>
          <w:shd w:val="clear" w:color="auto" w:fill="00FF00"/>
        </w:rPr>
        <w:t xml:space="preserve"> Ok</w:t>
      </w:r>
    </w:p>
    <w:p w:rsidR="00F90917" w:rsidRPr="00D31E29" w:rsidRDefault="00F90917" w:rsidP="002008BE"/>
    <w:p w:rsidR="00F90917" w:rsidRPr="002008BE" w:rsidRDefault="00F90917" w:rsidP="002008BE">
      <w:pPr>
        <w:rPr>
          <w:u w:val="single"/>
        </w:rPr>
      </w:pPr>
      <w:r w:rsidRPr="002008BE">
        <w:rPr>
          <w:u w:val="single"/>
        </w:rPr>
        <w:t>Escenarios particulares</w:t>
      </w:r>
    </w:p>
    <w:p w:rsidR="00F90917" w:rsidRPr="00D31E29" w:rsidRDefault="00F90917" w:rsidP="002008BE">
      <w:r w:rsidRPr="00D31E29">
        <w:t>No debería permitirse del ingreso del mismo proveedor y el mismo código identificador a dos artículos distintos. Resultado:</w:t>
      </w:r>
      <w:r w:rsidRPr="00D31E29">
        <w:rPr>
          <w:shd w:val="clear" w:color="auto" w:fill="00FF00"/>
        </w:rPr>
        <w:t xml:space="preserve"> Ok</w:t>
      </w:r>
    </w:p>
    <w:p w:rsidR="00F90917" w:rsidRPr="00D31E29" w:rsidRDefault="00F90917" w:rsidP="002008BE">
      <w:r w:rsidRPr="00D31E29">
        <w:t>No debería permitirse el ingreso del mismo proveedor y distinto código identificador para el mismo artículo. Resultado:</w:t>
      </w:r>
      <w:r w:rsidRPr="00D31E29">
        <w:rPr>
          <w:shd w:val="clear" w:color="auto" w:fill="00FF00"/>
        </w:rPr>
        <w:t xml:space="preserve"> Ok</w:t>
      </w:r>
    </w:p>
    <w:p w:rsidR="00F90917" w:rsidRPr="00D31E29" w:rsidRDefault="00F90917" w:rsidP="002008BE">
      <w:r w:rsidRPr="00D31E29">
        <w:t>Permisos</w:t>
      </w:r>
    </w:p>
    <w:p w:rsidR="00F90917" w:rsidRPr="00D31E29" w:rsidRDefault="00F90917" w:rsidP="002008BE">
      <w:r w:rsidRPr="00D31E29">
        <w:t>Resultado:</w:t>
      </w:r>
      <w:r w:rsidRPr="00D31E29">
        <w:rPr>
          <w:shd w:val="clear" w:color="auto" w:fill="00FF00"/>
        </w:rPr>
        <w:t xml:space="preserve"> Ok</w:t>
      </w:r>
    </w:p>
    <w:p w:rsidR="00F90917" w:rsidRPr="00D31E29" w:rsidRDefault="00F90917" w:rsidP="002008BE"/>
    <w:p w:rsidR="00F90917" w:rsidRPr="002008BE" w:rsidRDefault="00F90917" w:rsidP="002008BE">
      <w:pPr>
        <w:rPr>
          <w:u w:val="single"/>
        </w:rPr>
      </w:pPr>
      <w:proofErr w:type="spellStart"/>
      <w:r w:rsidRPr="002008BE">
        <w:rPr>
          <w:u w:val="single"/>
        </w:rPr>
        <w:t>Postcondiciones</w:t>
      </w:r>
      <w:proofErr w:type="spellEnd"/>
    </w:p>
    <w:p w:rsidR="00F90917" w:rsidRPr="00D31E29" w:rsidRDefault="00F90917" w:rsidP="002008BE">
      <w:r w:rsidRPr="00D31E29">
        <w:t xml:space="preserve">Se reflejan los cambios en el artículo modificado. </w:t>
      </w:r>
      <w:r w:rsidRPr="00D31E29">
        <w:rPr>
          <w:shd w:val="clear" w:color="auto" w:fill="00FF00"/>
        </w:rPr>
        <w:t>OK</w:t>
      </w:r>
    </w:p>
    <w:p w:rsidR="00F90917" w:rsidRPr="00D31E29" w:rsidRDefault="00F90917" w:rsidP="002008BE">
      <w:r w:rsidRPr="00D31E29">
        <w:t xml:space="preserve">Se agrega una entrada al historial de operaciones indicando que el usuario ha modificado un artículo. </w:t>
      </w:r>
      <w:r w:rsidRPr="00D31E29">
        <w:rPr>
          <w:shd w:val="clear" w:color="auto" w:fill="00FF00"/>
        </w:rPr>
        <w:t>OK</w:t>
      </w:r>
    </w:p>
    <w:p w:rsidR="00F90917" w:rsidRPr="00D31E29" w:rsidRDefault="00F90917" w:rsidP="002008BE"/>
    <w:p w:rsidR="00F90917" w:rsidRDefault="00F90917" w:rsidP="002008BE">
      <w:pPr>
        <w:rPr>
          <w:sz w:val="28"/>
          <w:szCs w:val="28"/>
        </w:rPr>
      </w:pPr>
    </w:p>
    <w:p w:rsidR="00F90917" w:rsidRDefault="00F90917" w:rsidP="002008BE"/>
    <w:p w:rsidR="00D31E29" w:rsidRDefault="00D31E29" w:rsidP="00A0560E">
      <w:pPr>
        <w:rPr>
          <w:rFonts w:eastAsia="Times New Roman" w:cs="Arial"/>
          <w:sz w:val="28"/>
          <w:szCs w:val="28"/>
          <w:lang w:val="es-ES" w:eastAsia="es-ES"/>
        </w:rPr>
      </w:pPr>
      <w:r>
        <w:br w:type="page"/>
      </w:r>
    </w:p>
    <w:p w:rsidR="00F90917" w:rsidRDefault="00F90917" w:rsidP="00A0560E">
      <w:pPr>
        <w:pStyle w:val="Ttulo1"/>
      </w:pPr>
      <w:bookmarkStart w:id="186" w:name="_Toc404535844"/>
      <w:r>
        <w:lastRenderedPageBreak/>
        <w:t>NUEVA VENTA</w:t>
      </w:r>
      <w:bookmarkEnd w:id="186"/>
    </w:p>
    <w:p w:rsidR="002008BE" w:rsidRPr="002008BE" w:rsidRDefault="002008BE" w:rsidP="002008BE">
      <w:pPr>
        <w:rPr>
          <w:lang w:val="es-ES" w:eastAsia="es-ES"/>
        </w:rPr>
      </w:pPr>
    </w:p>
    <w:p w:rsidR="00F90917" w:rsidRPr="00D31E29" w:rsidRDefault="00F90917" w:rsidP="00A0560E">
      <w:pPr>
        <w:pStyle w:val="Ttulo2"/>
      </w:pPr>
      <w:bookmarkStart w:id="187" w:name="_Toc404535845"/>
      <w:r w:rsidRPr="00D31E29">
        <w:t>ESPECIFICACIÓN DE REQUERIMIENTOS</w:t>
      </w:r>
      <w:bookmarkEnd w:id="187"/>
    </w:p>
    <w:p w:rsidR="00F90917" w:rsidRDefault="002008BE" w:rsidP="00A0560E">
      <w:pPr>
        <w:pStyle w:val="Ttulo3"/>
      </w:pPr>
      <w:r>
        <w:t xml:space="preserve"> </w:t>
      </w:r>
      <w:bookmarkStart w:id="188" w:name="_Toc404535846"/>
      <w:r w:rsidR="00F90917">
        <w:t>VNTREQ01: Modalidades de venta:</w:t>
      </w:r>
      <w:bookmarkEnd w:id="188"/>
    </w:p>
    <w:p w:rsidR="00F90917" w:rsidRPr="00F90917" w:rsidRDefault="00F90917" w:rsidP="00A0560E">
      <w:pPr>
        <w:rPr>
          <w:u w:val="single"/>
        </w:rPr>
      </w:pPr>
      <w:r w:rsidRPr="00F90917">
        <w:t>Existen tres modalidades de venta en una farmacia:</w:t>
      </w:r>
    </w:p>
    <w:p w:rsidR="00FD1668" w:rsidRPr="00FD1668" w:rsidRDefault="00F90917" w:rsidP="00FD1668">
      <w:pPr>
        <w:pStyle w:val="Prrafodelista"/>
        <w:numPr>
          <w:ilvl w:val="0"/>
          <w:numId w:val="50"/>
        </w:numPr>
        <w:rPr>
          <w:u w:val="single"/>
        </w:rPr>
      </w:pPr>
      <w:r w:rsidRPr="00FD1668">
        <w:rPr>
          <w:u w:val="single"/>
        </w:rPr>
        <w:t>Escenario básico:</w:t>
      </w:r>
      <w:r w:rsidRPr="00F90917">
        <w:t xml:space="preserve"> El Vendedor también es Cajero. Realiza la venta y la facturación. También podría existir un proceso de cajero automático que emita automáticamente las facturas generadas por un usuario con rol Vendedor</w:t>
      </w:r>
      <w:r w:rsidRPr="00FD1668">
        <w:rPr>
          <w:sz w:val="16"/>
        </w:rPr>
        <w:t>.</w:t>
      </w:r>
    </w:p>
    <w:p w:rsidR="00FD1668" w:rsidRPr="00FD1668" w:rsidRDefault="00F90917" w:rsidP="00FD1668">
      <w:pPr>
        <w:pStyle w:val="Prrafodelista"/>
        <w:numPr>
          <w:ilvl w:val="0"/>
          <w:numId w:val="50"/>
        </w:numPr>
        <w:rPr>
          <w:u w:val="single"/>
        </w:rPr>
      </w:pPr>
      <w:r w:rsidRPr="00FD1668">
        <w:rPr>
          <w:u w:val="single"/>
        </w:rPr>
        <w:t>Facturación interrumpida:</w:t>
      </w:r>
      <w:r w:rsidRPr="00F90917">
        <w:t xml:space="preserve"> El Vendedor genera un pedido. El Cajero debe validar ese pedido y finalizar la compra. </w:t>
      </w:r>
    </w:p>
    <w:p w:rsidR="00F90917" w:rsidRPr="00FD1668" w:rsidRDefault="00F90917" w:rsidP="00FD1668">
      <w:pPr>
        <w:pStyle w:val="Prrafodelista"/>
        <w:numPr>
          <w:ilvl w:val="0"/>
          <w:numId w:val="50"/>
        </w:numPr>
        <w:rPr>
          <w:u w:val="single"/>
        </w:rPr>
      </w:pPr>
      <w:r w:rsidRPr="00FD1668">
        <w:rPr>
          <w:u w:val="single"/>
        </w:rPr>
        <w:t>Facturación controlada por el cajero:</w:t>
      </w:r>
      <w:r w:rsidRPr="00F90917">
        <w:t xml:space="preserve"> El Vendedor genera el pedido y el Cajero revisa cada ítem, para verificar que no existan irregularidades.</w:t>
      </w:r>
    </w:p>
    <w:p w:rsidR="00F90917" w:rsidRPr="00F90917" w:rsidRDefault="00F90917" w:rsidP="00A0560E"/>
    <w:p w:rsidR="00F90917" w:rsidRPr="00F90917" w:rsidRDefault="00F90917" w:rsidP="00A0560E">
      <w:r w:rsidRPr="00F90917">
        <w:t>Es deseable registrar ventas perdidas debido a que un cliente pidió un artículo y la farmacia no disponía de él. De las mismas interesa registrar: Fecha, Artículo, Cantidad, Cliente (si se sabe).</w:t>
      </w:r>
    </w:p>
    <w:p w:rsidR="00F90917" w:rsidRPr="00F90917" w:rsidRDefault="00F90917" w:rsidP="00A0560E">
      <w:r w:rsidRPr="00F90917">
        <w:t xml:space="preserve">Hay veces que las farmacias no tienen artículos en stock. En muchos casos el stock dentro del sistema es 0, pero existe físicamente en la farmacia. La compra debe poder permitirse, pero alertando la situación al usuario. En caso de confirmar la venta, el stock debe disminuirse en 1, resultando en -1. El usuario con suficientes permisos podrá regularizar esa situación. Si el usuario tiene un rol que no puede tomar acción sobre esa situación, no se le muestra la notificación a él, sino a su supervisor (o a quien tenga permisos) la próxima vez que inicie sesión. </w:t>
      </w:r>
    </w:p>
    <w:p w:rsidR="00F90917" w:rsidRPr="00D31E29" w:rsidRDefault="00F90917" w:rsidP="002008BE">
      <w:pPr>
        <w:pStyle w:val="Ttulo2"/>
        <w:numPr>
          <w:ilvl w:val="0"/>
          <w:numId w:val="0"/>
        </w:numPr>
        <w:ind w:left="792"/>
      </w:pPr>
    </w:p>
    <w:p w:rsidR="00F90917" w:rsidRPr="00D31E29" w:rsidRDefault="00F90917" w:rsidP="00A0560E">
      <w:pPr>
        <w:pStyle w:val="Ttulo2"/>
      </w:pPr>
      <w:bookmarkStart w:id="189" w:name="_Toc404535847"/>
      <w:r w:rsidRPr="00D31E29">
        <w:t>MODELO DE CASOS DE USO</w:t>
      </w:r>
      <w:bookmarkEnd w:id="189"/>
    </w:p>
    <w:p w:rsidR="00F90917" w:rsidRDefault="002008BE" w:rsidP="00A0560E">
      <w:pPr>
        <w:pStyle w:val="Ttulo3"/>
      </w:pPr>
      <w:r>
        <w:rPr>
          <w:lang w:val="es-ES"/>
        </w:rPr>
        <w:t xml:space="preserve"> </w:t>
      </w:r>
      <w:bookmarkStart w:id="190" w:name="_Toc404535848"/>
      <w:r w:rsidR="00F90917">
        <w:t>Descripción</w:t>
      </w:r>
      <w:bookmarkEnd w:id="190"/>
    </w:p>
    <w:p w:rsidR="00F90917" w:rsidRPr="00F90917" w:rsidRDefault="00F90917" w:rsidP="00A0560E">
      <w:pPr>
        <w:rPr>
          <w:b/>
        </w:rPr>
      </w:pPr>
      <w:r w:rsidRPr="00F90917">
        <w:t>El usuario registra una venta a un cliente en el sistema.</w:t>
      </w:r>
    </w:p>
    <w:p w:rsidR="00F90917" w:rsidRDefault="002008BE" w:rsidP="00A0560E">
      <w:pPr>
        <w:pStyle w:val="Ttulo3"/>
      </w:pPr>
      <w:r>
        <w:t xml:space="preserve"> </w:t>
      </w:r>
      <w:bookmarkStart w:id="191" w:name="_Toc404535849"/>
      <w:r w:rsidR="00F90917">
        <w:t>Pre-condiciones</w:t>
      </w:r>
      <w:bookmarkEnd w:id="191"/>
    </w:p>
    <w:p w:rsidR="00F90917" w:rsidRPr="00F90917" w:rsidRDefault="00F90917" w:rsidP="00A0560E">
      <w:pPr>
        <w:rPr>
          <w:b/>
        </w:rPr>
      </w:pPr>
      <w:bookmarkStart w:id="192" w:name="h.243i4a2"/>
      <w:bookmarkEnd w:id="192"/>
      <w:r w:rsidRPr="00F90917">
        <w:t>El usuario debe haber iniciado sesión en el sistema.</w:t>
      </w:r>
    </w:p>
    <w:p w:rsidR="00F90917" w:rsidRDefault="002008BE" w:rsidP="00A0560E">
      <w:pPr>
        <w:pStyle w:val="Ttulo3"/>
      </w:pPr>
      <w:r>
        <w:t xml:space="preserve"> </w:t>
      </w:r>
      <w:bookmarkStart w:id="193" w:name="_Toc404535850"/>
      <w:r w:rsidR="00F90917">
        <w:t>Flujo de eventos principal</w:t>
      </w:r>
      <w:bookmarkEnd w:id="193"/>
    </w:p>
    <w:p w:rsidR="002008BE" w:rsidRDefault="00F90917" w:rsidP="001A46F4">
      <w:pPr>
        <w:pStyle w:val="Prrafodelista"/>
        <w:numPr>
          <w:ilvl w:val="1"/>
          <w:numId w:val="14"/>
        </w:numPr>
      </w:pPr>
      <w:r w:rsidRPr="00F90917">
        <w:t xml:space="preserve">El usuario selecciona del menú la opción de Nueva Venta. </w:t>
      </w:r>
    </w:p>
    <w:p w:rsidR="002008BE" w:rsidRDefault="00F90917" w:rsidP="001A46F4">
      <w:pPr>
        <w:pStyle w:val="Prrafodelista"/>
        <w:numPr>
          <w:ilvl w:val="1"/>
          <w:numId w:val="14"/>
        </w:numPr>
      </w:pPr>
      <w:r w:rsidRPr="00F90917">
        <w:t>El usuario ingresa un artículo mediante el lector de código de barras.</w:t>
      </w:r>
    </w:p>
    <w:p w:rsidR="002008BE" w:rsidRDefault="00F90917" w:rsidP="001A46F4">
      <w:pPr>
        <w:pStyle w:val="Prrafodelista"/>
        <w:numPr>
          <w:ilvl w:val="1"/>
          <w:numId w:val="14"/>
        </w:numPr>
      </w:pPr>
      <w:r w:rsidRPr="00F90917">
        <w:t>Para cada artículo se especifica la cantidad y si existe descuento por receta.</w:t>
      </w:r>
    </w:p>
    <w:p w:rsidR="002008BE" w:rsidRDefault="00F90917" w:rsidP="001A46F4">
      <w:pPr>
        <w:pStyle w:val="Prrafodelista"/>
        <w:numPr>
          <w:ilvl w:val="1"/>
          <w:numId w:val="14"/>
        </w:numPr>
      </w:pPr>
      <w:r w:rsidRPr="00F90917">
        <w:t>El usuario especifica el nombre del cliente al que se realiza la venta.</w:t>
      </w:r>
    </w:p>
    <w:p w:rsidR="002008BE" w:rsidRDefault="00F90917" w:rsidP="001A46F4">
      <w:pPr>
        <w:pStyle w:val="Prrafodelista"/>
        <w:numPr>
          <w:ilvl w:val="1"/>
          <w:numId w:val="14"/>
        </w:numPr>
      </w:pPr>
      <w:r w:rsidRPr="00F90917">
        <w:t>El usuario presiona el botón “Enviar a facturar”.</w:t>
      </w:r>
    </w:p>
    <w:p w:rsidR="002008BE" w:rsidRDefault="00F90917" w:rsidP="001A46F4">
      <w:pPr>
        <w:pStyle w:val="Prrafodelista"/>
        <w:numPr>
          <w:ilvl w:val="1"/>
          <w:numId w:val="14"/>
        </w:numPr>
      </w:pPr>
      <w:r w:rsidRPr="00F90917">
        <w:t xml:space="preserve">El sistema </w:t>
      </w:r>
      <w:proofErr w:type="gramStart"/>
      <w:r w:rsidRPr="00F90917">
        <w:t>valida</w:t>
      </w:r>
      <w:proofErr w:type="gramEnd"/>
      <w:r w:rsidRPr="00F90917">
        <w:t xml:space="preserve"> que el usuario que realiza la operación tenga permisos para ejecutar la misma.</w:t>
      </w:r>
    </w:p>
    <w:p w:rsidR="002008BE" w:rsidRDefault="00F90917" w:rsidP="001A46F4">
      <w:pPr>
        <w:pStyle w:val="Prrafodelista"/>
        <w:numPr>
          <w:ilvl w:val="1"/>
          <w:numId w:val="14"/>
        </w:numPr>
      </w:pPr>
      <w:r w:rsidRPr="00F90917">
        <w:t>El sistema informa que se registró la venta correctamente.</w:t>
      </w:r>
      <w:bookmarkStart w:id="194" w:name="h.j8sehv"/>
      <w:bookmarkEnd w:id="194"/>
    </w:p>
    <w:p w:rsidR="00F90917" w:rsidRPr="002008BE" w:rsidRDefault="00F90917" w:rsidP="001A46F4">
      <w:pPr>
        <w:pStyle w:val="Prrafodelista"/>
        <w:numPr>
          <w:ilvl w:val="1"/>
          <w:numId w:val="14"/>
        </w:numPr>
      </w:pPr>
      <w:r>
        <w:t>Fin del caso de uso</w:t>
      </w:r>
    </w:p>
    <w:p w:rsidR="00D31E29" w:rsidRDefault="00D31E29" w:rsidP="00A0560E"/>
    <w:p w:rsidR="00F90917" w:rsidRDefault="002008BE" w:rsidP="00A0560E">
      <w:pPr>
        <w:pStyle w:val="Ttulo3"/>
      </w:pPr>
      <w:r>
        <w:t xml:space="preserve"> </w:t>
      </w:r>
      <w:bookmarkStart w:id="195" w:name="_Toc404535851"/>
      <w:r w:rsidR="00F90917">
        <w:t>Flujos de eventos alternativos</w:t>
      </w:r>
      <w:bookmarkEnd w:id="195"/>
    </w:p>
    <w:p w:rsidR="00F90917" w:rsidRPr="00F90917" w:rsidRDefault="00F90917" w:rsidP="00A0560E">
      <w:proofErr w:type="gramStart"/>
      <w:r w:rsidRPr="00F90917">
        <w:t>2.a</w:t>
      </w:r>
      <w:proofErr w:type="gramEnd"/>
      <w:r w:rsidRPr="00F90917">
        <w:t xml:space="preserve"> El artículo no se selecciona mediante el lector de código de barras:</w:t>
      </w:r>
    </w:p>
    <w:p w:rsidR="00F90917" w:rsidRPr="00F90917" w:rsidRDefault="00F90917" w:rsidP="00A0560E">
      <w:proofErr w:type="gramStart"/>
      <w:r w:rsidRPr="00F90917">
        <w:t>2.a.1</w:t>
      </w:r>
      <w:proofErr w:type="gramEnd"/>
      <w:r w:rsidRPr="00F90917">
        <w:t xml:space="preserve"> Incluye el CU Búsqueda de artículo.</w:t>
      </w:r>
    </w:p>
    <w:p w:rsidR="00F90917" w:rsidRPr="00F90917" w:rsidRDefault="00F90917" w:rsidP="00A0560E">
      <w:proofErr w:type="gramStart"/>
      <w:r w:rsidRPr="00F90917">
        <w:t>2.a.2</w:t>
      </w:r>
      <w:proofErr w:type="gramEnd"/>
      <w:r w:rsidRPr="00F90917">
        <w:t xml:space="preserve">. El cliente elige el artículo que desea comprar y el usuario realiza una búsqueda del mismo en el sistema. </w:t>
      </w:r>
    </w:p>
    <w:p w:rsidR="00F90917" w:rsidRPr="00F90917" w:rsidRDefault="00F90917" w:rsidP="00A0560E">
      <w:proofErr w:type="gramStart"/>
      <w:r w:rsidRPr="00F90917">
        <w:t>2.a</w:t>
      </w:r>
      <w:proofErr w:type="gramEnd"/>
      <w:r w:rsidRPr="00F90917">
        <w:t>. 3. El usuario agrega el artículo indicando porcentaje de descuento y opcionalmente la receta.</w:t>
      </w:r>
    </w:p>
    <w:p w:rsidR="00F90917" w:rsidRPr="00F90917" w:rsidRDefault="00F90917" w:rsidP="00A0560E">
      <w:proofErr w:type="gramStart"/>
      <w:r w:rsidRPr="00F90917">
        <w:t>3.a</w:t>
      </w:r>
      <w:proofErr w:type="gramEnd"/>
      <w:r w:rsidRPr="00F90917">
        <w:t xml:space="preserve"> El cliente desea comprar más artículos:</w:t>
      </w:r>
    </w:p>
    <w:p w:rsidR="00F90917" w:rsidRPr="00F90917" w:rsidRDefault="00F90917" w:rsidP="00A0560E">
      <w:r w:rsidRPr="00F90917">
        <w:tab/>
      </w:r>
      <w:r w:rsidRPr="00F90917">
        <w:tab/>
        <w:t>3. a. 1. Se vuelve al paso 1 del flujo principal.</w:t>
      </w:r>
    </w:p>
    <w:p w:rsidR="00F90917" w:rsidRPr="00F90917" w:rsidRDefault="00F90917" w:rsidP="00A0560E">
      <w:r w:rsidRPr="00F90917">
        <w:t>3. b. El cliente no está registrado en el sistema y desea registrarse:</w:t>
      </w:r>
    </w:p>
    <w:p w:rsidR="00F90917" w:rsidRPr="00F90917" w:rsidRDefault="00F90917" w:rsidP="00A0560E">
      <w:r w:rsidRPr="00F90917">
        <w:tab/>
      </w:r>
      <w:r w:rsidRPr="00F90917">
        <w:tab/>
        <w:t xml:space="preserve">2. b. 1. Incluye el </w:t>
      </w:r>
      <w:r w:rsidRPr="00F90917">
        <w:rPr>
          <w:b/>
        </w:rPr>
        <w:t>CU Alta Cliente</w:t>
      </w:r>
      <w:r w:rsidRPr="00F90917">
        <w:t>.</w:t>
      </w:r>
    </w:p>
    <w:p w:rsidR="00F90917" w:rsidRPr="00F90917" w:rsidRDefault="00F90917" w:rsidP="00A0560E">
      <w:r w:rsidRPr="00F90917">
        <w:tab/>
      </w:r>
      <w:r w:rsidRPr="00F90917">
        <w:tab/>
        <w:t>2. b. 2. Se vuelve al paso 2 del flujo principal.</w:t>
      </w:r>
    </w:p>
    <w:p w:rsidR="00F90917" w:rsidRPr="00F90917" w:rsidRDefault="00F90917" w:rsidP="00A0560E">
      <w:r w:rsidRPr="00F90917">
        <w:t>5. a Facturar</w:t>
      </w:r>
    </w:p>
    <w:p w:rsidR="00F90917" w:rsidRPr="00F90917" w:rsidRDefault="00F90917" w:rsidP="00A0560E">
      <w:r w:rsidRPr="00F90917">
        <w:tab/>
      </w:r>
      <w:r w:rsidRPr="00F90917">
        <w:tab/>
        <w:t>5. a. 1 El usuario selecciona la opción facturar.</w:t>
      </w:r>
    </w:p>
    <w:p w:rsidR="00F90917" w:rsidRPr="00F90917" w:rsidRDefault="00F90917" w:rsidP="00A0560E">
      <w:r w:rsidRPr="00F90917">
        <w:tab/>
      </w:r>
      <w:r w:rsidRPr="00F90917">
        <w:tab/>
        <w:t>5. a. 2 Fin de caso de uso.</w:t>
      </w:r>
    </w:p>
    <w:p w:rsidR="00F90917" w:rsidRPr="00F90917" w:rsidRDefault="00F90917" w:rsidP="00A0560E">
      <w:r w:rsidRPr="00F90917">
        <w:t>5. b Venta perdida</w:t>
      </w:r>
    </w:p>
    <w:p w:rsidR="00F90917" w:rsidRPr="00F90917" w:rsidRDefault="00F90917" w:rsidP="00A0560E">
      <w:r w:rsidRPr="00F90917">
        <w:t>5. b. 1 El usuario selecciona la opción venta perdida. Se guarda la fecha, el artículo, la cantidad y el cliente (si es que este estaba registrado en el sistema).</w:t>
      </w:r>
    </w:p>
    <w:p w:rsidR="00F90917" w:rsidRPr="00F90917" w:rsidRDefault="00F90917" w:rsidP="00A0560E">
      <w:r w:rsidRPr="00F90917">
        <w:tab/>
      </w:r>
      <w:r w:rsidRPr="00F90917">
        <w:tab/>
        <w:t>5. a. 2 Fin de caso de uso.</w:t>
      </w:r>
    </w:p>
    <w:p w:rsidR="00F90917" w:rsidRPr="00F90917" w:rsidRDefault="00F90917" w:rsidP="00A0560E">
      <w:r w:rsidRPr="00F90917">
        <w:t>6. a. El usuario no tiene os permisos suficientes:</w:t>
      </w:r>
    </w:p>
    <w:p w:rsidR="00F90917" w:rsidRPr="00F90917" w:rsidRDefault="00F90917" w:rsidP="00A0560E">
      <w:r w:rsidRPr="00F90917">
        <w:t>6. a. 1. El sistema despliega el mensaje de error "Su usuario no tiene los permisos suficientes para realizar esta operación".</w:t>
      </w:r>
    </w:p>
    <w:p w:rsidR="00F90917" w:rsidRPr="00F90917" w:rsidRDefault="00F90917" w:rsidP="00A0560E">
      <w:r w:rsidRPr="00F90917">
        <w:tab/>
      </w:r>
      <w:r w:rsidRPr="00F90917">
        <w:tab/>
        <w:t>6.  a. 2. Fin del caso de uso.</w:t>
      </w:r>
    </w:p>
    <w:p w:rsidR="00F90917" w:rsidRPr="00F90917" w:rsidRDefault="00F90917" w:rsidP="00A0560E">
      <w:pPr>
        <w:rPr>
          <w:b/>
        </w:rPr>
      </w:pPr>
      <w:bookmarkStart w:id="196" w:name="h.338fx5o"/>
      <w:bookmarkEnd w:id="196"/>
      <w:r w:rsidRPr="00F90917">
        <w:t>G. El usuario presiona el botón "Cancelar" en algún paso del flujo. Se cancela el caso de uso dejando el sistema en el mismo estado que estaba antes de iniciarlo.</w:t>
      </w:r>
    </w:p>
    <w:p w:rsidR="00F90917" w:rsidRPr="00D31E29" w:rsidRDefault="002008BE" w:rsidP="00A0560E">
      <w:pPr>
        <w:pStyle w:val="Ttulo3"/>
        <w:rPr>
          <w:rStyle w:val="Ttulo3Car"/>
        </w:rPr>
      </w:pPr>
      <w:r>
        <w:t xml:space="preserve"> </w:t>
      </w:r>
      <w:bookmarkStart w:id="197" w:name="_Toc404535852"/>
      <w:r w:rsidR="00F90917">
        <w:t>Post-condiciones</w:t>
      </w:r>
      <w:bookmarkEnd w:id="197"/>
    </w:p>
    <w:p w:rsidR="00F90917" w:rsidRPr="00F90917" w:rsidRDefault="00F90917" w:rsidP="001A46F4">
      <w:pPr>
        <w:pStyle w:val="Prrafodelista"/>
        <w:numPr>
          <w:ilvl w:val="0"/>
          <w:numId w:val="44"/>
        </w:numPr>
      </w:pPr>
      <w:r w:rsidRPr="00F90917">
        <w:t xml:space="preserve">Para el caso de que el usuario seleccione la opción “Enviar a facturar”, se crea la venta y se guarda en la memoria del sistema (la venta no es guardada en la base de datos hasta que esta no se factura mediante el </w:t>
      </w:r>
      <w:r w:rsidRPr="00A0560E">
        <w:rPr>
          <w:b/>
        </w:rPr>
        <w:t>CU Facturar Venta</w:t>
      </w:r>
      <w:r w:rsidRPr="00F90917">
        <w:t xml:space="preserve">). </w:t>
      </w:r>
    </w:p>
    <w:p w:rsidR="00F90917" w:rsidRPr="00F90917" w:rsidRDefault="00F90917" w:rsidP="001A46F4">
      <w:pPr>
        <w:pStyle w:val="Prrafodelista"/>
        <w:numPr>
          <w:ilvl w:val="0"/>
          <w:numId w:val="44"/>
        </w:numPr>
      </w:pPr>
      <w:r w:rsidRPr="00F90917">
        <w:t xml:space="preserve">Para el caso de que el usuario seleccione la opción “Facturar” </w:t>
      </w:r>
      <w:proofErr w:type="spellStart"/>
      <w:r w:rsidRPr="00A0560E">
        <w:rPr>
          <w:b/>
        </w:rPr>
        <w:t>include</w:t>
      </w:r>
      <w:proofErr w:type="spellEnd"/>
      <w:r w:rsidRPr="00F90917">
        <w:t xml:space="preserve"> </w:t>
      </w:r>
      <w:r w:rsidRPr="00A0560E">
        <w:rPr>
          <w:b/>
        </w:rPr>
        <w:t>CU Facturar Venta</w:t>
      </w:r>
      <w:r w:rsidRPr="00F90917">
        <w:t xml:space="preserve"> </w:t>
      </w:r>
    </w:p>
    <w:p w:rsidR="00F90917" w:rsidRPr="00F90917" w:rsidRDefault="00F90917" w:rsidP="001A46F4">
      <w:pPr>
        <w:pStyle w:val="Prrafodelista"/>
        <w:numPr>
          <w:ilvl w:val="0"/>
          <w:numId w:val="43"/>
        </w:numPr>
      </w:pPr>
      <w:r w:rsidRPr="00F90917">
        <w:t>Se asocia la instancia de la venta con el cliente.</w:t>
      </w:r>
    </w:p>
    <w:p w:rsidR="00F90917" w:rsidRPr="00F90917" w:rsidRDefault="00F90917" w:rsidP="001A46F4">
      <w:pPr>
        <w:pStyle w:val="Prrafodelista"/>
        <w:numPr>
          <w:ilvl w:val="0"/>
          <w:numId w:val="42"/>
        </w:numPr>
      </w:pPr>
      <w:r w:rsidRPr="00F90917">
        <w:t xml:space="preserve">Queda pendiente agregar una entrada al historial de operaciones indicando que el usuario ha realizado una venta una vez que esta se factura mediante el </w:t>
      </w:r>
      <w:r w:rsidRPr="00A0560E">
        <w:rPr>
          <w:b/>
        </w:rPr>
        <w:t>CU Facturar Venta</w:t>
      </w:r>
      <w:r w:rsidRPr="00F90917">
        <w:t>.</w:t>
      </w:r>
    </w:p>
    <w:p w:rsidR="00F90917" w:rsidRPr="00A0560E" w:rsidRDefault="00F90917" w:rsidP="001A46F4">
      <w:pPr>
        <w:pStyle w:val="Prrafodelista"/>
        <w:numPr>
          <w:ilvl w:val="0"/>
          <w:numId w:val="41"/>
        </w:numPr>
        <w:rPr>
          <w:b/>
        </w:rPr>
      </w:pPr>
      <w:bookmarkStart w:id="198" w:name="h.1idq7dh"/>
      <w:bookmarkEnd w:id="198"/>
      <w:r w:rsidRPr="00F90917">
        <w:t>Si hubo una venta perdida, se registra la misma en el sistema.</w:t>
      </w:r>
    </w:p>
    <w:p w:rsidR="00F90917" w:rsidRDefault="002008BE" w:rsidP="00A0560E">
      <w:pPr>
        <w:pStyle w:val="Ttulo3"/>
      </w:pPr>
      <w:r>
        <w:t xml:space="preserve"> </w:t>
      </w:r>
      <w:bookmarkStart w:id="199" w:name="_Toc404535853"/>
      <w:r w:rsidR="00F90917">
        <w:t>Requerimientos especiales</w:t>
      </w:r>
      <w:bookmarkEnd w:id="199"/>
    </w:p>
    <w:p w:rsidR="00F90917" w:rsidRDefault="00F90917" w:rsidP="00A0560E">
      <w:r>
        <w:t>No hay.</w:t>
      </w:r>
    </w:p>
    <w:p w:rsidR="00F90917" w:rsidRDefault="00F90917" w:rsidP="00A0560E">
      <w:pPr>
        <w:pStyle w:val="MTemaNormal"/>
      </w:pPr>
    </w:p>
    <w:p w:rsidR="00F90917" w:rsidRDefault="00F90917" w:rsidP="00A0560E">
      <w:pPr>
        <w:pStyle w:val="MTemaNormal"/>
      </w:pPr>
    </w:p>
    <w:p w:rsidR="00F90917" w:rsidRPr="00D31E29" w:rsidRDefault="00F90917" w:rsidP="00A0560E">
      <w:pPr>
        <w:pStyle w:val="Ttulo2"/>
      </w:pPr>
      <w:bookmarkStart w:id="200" w:name="_Toc404535854"/>
      <w:r w:rsidRPr="00D31E29">
        <w:t>MODELO DE CASOS DE PRUEBA</w:t>
      </w:r>
      <w:bookmarkEnd w:id="200"/>
    </w:p>
    <w:p w:rsidR="00F90917" w:rsidRDefault="00F90917" w:rsidP="00A0560E">
      <w:pPr>
        <w:pStyle w:val="MNormal"/>
      </w:pPr>
    </w:p>
    <w:p w:rsidR="00F90917" w:rsidRDefault="00F90917" w:rsidP="00A0560E">
      <w:pPr>
        <w:pStyle w:val="MTemaNormal"/>
        <w:rPr>
          <w:b/>
        </w:rPr>
      </w:pPr>
      <w:r w:rsidRPr="00FD1668">
        <w:rPr>
          <w:b/>
        </w:rPr>
        <w:t>Escenarios</w:t>
      </w:r>
    </w:p>
    <w:p w:rsidR="00FD1668" w:rsidRPr="00FD1668" w:rsidRDefault="00FD1668" w:rsidP="00A0560E">
      <w:pPr>
        <w:pStyle w:val="MTemaNormal"/>
        <w:rPr>
          <w:b/>
        </w:rPr>
      </w:pPr>
    </w:p>
    <w:tbl>
      <w:tblPr>
        <w:tblW w:w="7893"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73"/>
        <w:gridCol w:w="2015"/>
        <w:gridCol w:w="1555"/>
        <w:gridCol w:w="1626"/>
        <w:gridCol w:w="624"/>
      </w:tblGrid>
      <w:tr w:rsidR="00F90917" w:rsidRPr="00FD1668" w:rsidTr="00FD1668">
        <w:tc>
          <w:tcPr>
            <w:tcW w:w="2073" w:type="dxa"/>
            <w:shd w:val="clear" w:color="auto" w:fill="BFBFBF" w:themeFill="background1" w:themeFillShade="BF"/>
          </w:tcPr>
          <w:p w:rsidR="00F90917" w:rsidRPr="00FD1668" w:rsidRDefault="00F90917" w:rsidP="00FD1668">
            <w:pPr>
              <w:pStyle w:val="MTemaNormal"/>
              <w:ind w:left="83"/>
              <w:rPr>
                <w:b/>
              </w:rPr>
            </w:pPr>
            <w:r w:rsidRPr="00FD1668">
              <w:rPr>
                <w:b/>
              </w:rPr>
              <w:t>Nombre de escenario</w:t>
            </w:r>
          </w:p>
        </w:tc>
        <w:tc>
          <w:tcPr>
            <w:tcW w:w="2015" w:type="dxa"/>
            <w:shd w:val="clear" w:color="auto" w:fill="BFBFBF" w:themeFill="background1" w:themeFillShade="BF"/>
          </w:tcPr>
          <w:p w:rsidR="00F90917" w:rsidRPr="00FD1668" w:rsidRDefault="00F90917" w:rsidP="00FD1668">
            <w:pPr>
              <w:pStyle w:val="MTemaNormal"/>
              <w:ind w:left="80"/>
              <w:rPr>
                <w:b/>
              </w:rPr>
            </w:pPr>
            <w:r w:rsidRPr="00FD1668">
              <w:rPr>
                <w:b/>
              </w:rPr>
              <w:t>Flujo Inicial</w:t>
            </w:r>
          </w:p>
        </w:tc>
        <w:tc>
          <w:tcPr>
            <w:tcW w:w="1555" w:type="dxa"/>
            <w:shd w:val="clear" w:color="auto" w:fill="BFBFBF" w:themeFill="background1" w:themeFillShade="BF"/>
          </w:tcPr>
          <w:p w:rsidR="00F90917" w:rsidRPr="00FD1668" w:rsidRDefault="00F90917" w:rsidP="00FD1668">
            <w:pPr>
              <w:pStyle w:val="MTemaNormal"/>
              <w:ind w:left="45"/>
              <w:rPr>
                <w:b/>
              </w:rPr>
            </w:pPr>
            <w:r w:rsidRPr="00FD1668">
              <w:rPr>
                <w:b/>
              </w:rPr>
              <w:t>Flujo alternativo</w:t>
            </w:r>
          </w:p>
        </w:tc>
        <w:tc>
          <w:tcPr>
            <w:tcW w:w="1626" w:type="dxa"/>
            <w:shd w:val="clear" w:color="auto" w:fill="BFBFBF" w:themeFill="background1" w:themeFillShade="BF"/>
          </w:tcPr>
          <w:p w:rsidR="00F90917" w:rsidRPr="00FD1668" w:rsidRDefault="00F90917" w:rsidP="00FD1668">
            <w:pPr>
              <w:pStyle w:val="MTemaNormal"/>
              <w:ind w:left="116"/>
              <w:rPr>
                <w:b/>
              </w:rPr>
            </w:pPr>
            <w:r w:rsidRPr="00FD1668">
              <w:rPr>
                <w:b/>
              </w:rPr>
              <w:t>Flujo alternativo</w:t>
            </w:r>
          </w:p>
        </w:tc>
        <w:tc>
          <w:tcPr>
            <w:tcW w:w="624" w:type="dxa"/>
            <w:shd w:val="clear" w:color="auto" w:fill="BFBFBF" w:themeFill="background1" w:themeFillShade="BF"/>
          </w:tcPr>
          <w:p w:rsidR="00F90917" w:rsidRPr="00FD1668" w:rsidRDefault="00F90917" w:rsidP="00FD1668">
            <w:pPr>
              <w:pStyle w:val="MTemaNormal"/>
              <w:ind w:left="187"/>
              <w:rPr>
                <w:b/>
              </w:rPr>
            </w:pPr>
            <w:r w:rsidRPr="00FD1668">
              <w:rPr>
                <w:b/>
              </w:rPr>
              <w:t>…</w:t>
            </w:r>
          </w:p>
        </w:tc>
      </w:tr>
      <w:tr w:rsidR="00F90917" w:rsidTr="00FD1668">
        <w:tc>
          <w:tcPr>
            <w:tcW w:w="2073" w:type="dxa"/>
          </w:tcPr>
          <w:p w:rsidR="00F90917" w:rsidRDefault="00F90917" w:rsidP="00FD1668">
            <w:pPr>
              <w:pStyle w:val="MTemaNormal"/>
              <w:ind w:left="83"/>
            </w:pPr>
            <w:r>
              <w:t>E1: 1 artículo. Con lector</w:t>
            </w:r>
          </w:p>
        </w:tc>
        <w:tc>
          <w:tcPr>
            <w:tcW w:w="2015" w:type="dxa"/>
          </w:tcPr>
          <w:p w:rsidR="00F90917" w:rsidRDefault="00F90917" w:rsidP="00FD1668">
            <w:pPr>
              <w:pStyle w:val="MTemaNormal"/>
              <w:ind w:left="80"/>
            </w:pPr>
            <w:r>
              <w:t>Flujo principal</w:t>
            </w:r>
          </w:p>
        </w:tc>
        <w:tc>
          <w:tcPr>
            <w:tcW w:w="1555" w:type="dxa"/>
          </w:tcPr>
          <w:p w:rsidR="00F90917" w:rsidRDefault="00F90917" w:rsidP="00A0560E">
            <w:pPr>
              <w:pStyle w:val="MTemaNormal"/>
            </w:pPr>
          </w:p>
        </w:tc>
        <w:tc>
          <w:tcPr>
            <w:tcW w:w="1626" w:type="dxa"/>
          </w:tcPr>
          <w:p w:rsidR="00F90917" w:rsidRDefault="00F90917" w:rsidP="00A0560E">
            <w:pPr>
              <w:pStyle w:val="MTemaNormal"/>
            </w:pPr>
          </w:p>
        </w:tc>
        <w:tc>
          <w:tcPr>
            <w:tcW w:w="624" w:type="dxa"/>
          </w:tcPr>
          <w:p w:rsidR="00F90917" w:rsidRDefault="00F90917" w:rsidP="00A0560E">
            <w:pPr>
              <w:pStyle w:val="MTemaNormal"/>
            </w:pPr>
          </w:p>
        </w:tc>
      </w:tr>
      <w:tr w:rsidR="00F90917" w:rsidTr="00FD1668">
        <w:tc>
          <w:tcPr>
            <w:tcW w:w="2073" w:type="dxa"/>
          </w:tcPr>
          <w:p w:rsidR="00F90917" w:rsidRDefault="00F90917" w:rsidP="00FD1668">
            <w:pPr>
              <w:pStyle w:val="MTemaNormal"/>
              <w:ind w:left="83"/>
            </w:pPr>
            <w:r>
              <w:t>E2: 1 artículo. Con búsqueda.</w:t>
            </w:r>
          </w:p>
        </w:tc>
        <w:tc>
          <w:tcPr>
            <w:tcW w:w="2015" w:type="dxa"/>
          </w:tcPr>
          <w:p w:rsidR="00F90917" w:rsidRDefault="00F90917" w:rsidP="00FD1668">
            <w:pPr>
              <w:pStyle w:val="MTemaNormal"/>
              <w:ind w:left="80"/>
            </w:pPr>
            <w:r>
              <w:t>Flujo principal</w:t>
            </w:r>
          </w:p>
        </w:tc>
        <w:tc>
          <w:tcPr>
            <w:tcW w:w="1555" w:type="dxa"/>
          </w:tcPr>
          <w:p w:rsidR="00F90917" w:rsidRDefault="00F90917" w:rsidP="00A0560E">
            <w:pPr>
              <w:pStyle w:val="MTemaNormal"/>
            </w:pPr>
            <w:r>
              <w:t>1.a.</w:t>
            </w:r>
          </w:p>
        </w:tc>
        <w:tc>
          <w:tcPr>
            <w:tcW w:w="1626" w:type="dxa"/>
          </w:tcPr>
          <w:p w:rsidR="00F90917" w:rsidRDefault="00F90917" w:rsidP="00A0560E">
            <w:pPr>
              <w:pStyle w:val="MTemaNormal"/>
            </w:pPr>
          </w:p>
        </w:tc>
        <w:tc>
          <w:tcPr>
            <w:tcW w:w="624" w:type="dxa"/>
          </w:tcPr>
          <w:p w:rsidR="00F90917" w:rsidRDefault="00F90917" w:rsidP="00A0560E">
            <w:pPr>
              <w:pStyle w:val="MTemaNormal"/>
            </w:pPr>
          </w:p>
        </w:tc>
      </w:tr>
      <w:tr w:rsidR="00F90917" w:rsidTr="00FD1668">
        <w:tc>
          <w:tcPr>
            <w:tcW w:w="2073" w:type="dxa"/>
          </w:tcPr>
          <w:p w:rsidR="00F90917" w:rsidRDefault="00F90917" w:rsidP="00FD1668">
            <w:pPr>
              <w:pStyle w:val="MTemaNormal"/>
              <w:ind w:left="83"/>
            </w:pPr>
            <w:r>
              <w:t>E3: Más de 1 artículo. Con lector</w:t>
            </w:r>
          </w:p>
        </w:tc>
        <w:tc>
          <w:tcPr>
            <w:tcW w:w="2015" w:type="dxa"/>
          </w:tcPr>
          <w:p w:rsidR="00F90917" w:rsidRDefault="00F90917" w:rsidP="00FD1668">
            <w:pPr>
              <w:pStyle w:val="MTemaNormal"/>
              <w:ind w:left="80"/>
            </w:pPr>
            <w:r>
              <w:t>Flujo principal</w:t>
            </w:r>
          </w:p>
        </w:tc>
        <w:tc>
          <w:tcPr>
            <w:tcW w:w="1555" w:type="dxa"/>
          </w:tcPr>
          <w:p w:rsidR="00F90917" w:rsidRDefault="00F90917" w:rsidP="00A0560E">
            <w:pPr>
              <w:pStyle w:val="MTemaNormal"/>
            </w:pPr>
            <w:r>
              <w:t>2.a.</w:t>
            </w:r>
          </w:p>
        </w:tc>
        <w:tc>
          <w:tcPr>
            <w:tcW w:w="1626" w:type="dxa"/>
          </w:tcPr>
          <w:p w:rsidR="00F90917" w:rsidRDefault="00F90917" w:rsidP="00A0560E">
            <w:pPr>
              <w:pStyle w:val="MTemaNormal"/>
            </w:pPr>
          </w:p>
        </w:tc>
        <w:tc>
          <w:tcPr>
            <w:tcW w:w="624" w:type="dxa"/>
          </w:tcPr>
          <w:p w:rsidR="00F90917" w:rsidRDefault="00F90917" w:rsidP="00A0560E">
            <w:pPr>
              <w:pStyle w:val="MTemaNormal"/>
            </w:pPr>
          </w:p>
        </w:tc>
      </w:tr>
      <w:tr w:rsidR="00F90917" w:rsidTr="00FD1668">
        <w:tc>
          <w:tcPr>
            <w:tcW w:w="2073" w:type="dxa"/>
          </w:tcPr>
          <w:p w:rsidR="00F90917" w:rsidRDefault="00F90917" w:rsidP="00FD1668">
            <w:pPr>
              <w:pStyle w:val="MTemaNormal"/>
              <w:ind w:left="83"/>
            </w:pPr>
            <w:r>
              <w:t>E4: Más de 1 artículo. Con búsqueda</w:t>
            </w:r>
          </w:p>
        </w:tc>
        <w:tc>
          <w:tcPr>
            <w:tcW w:w="2015" w:type="dxa"/>
          </w:tcPr>
          <w:p w:rsidR="00F90917" w:rsidRDefault="00F90917" w:rsidP="00FD1668">
            <w:pPr>
              <w:pStyle w:val="MTemaNormal"/>
              <w:ind w:left="80"/>
            </w:pPr>
            <w:r>
              <w:t>Flujo principal</w:t>
            </w:r>
          </w:p>
        </w:tc>
        <w:tc>
          <w:tcPr>
            <w:tcW w:w="1555" w:type="dxa"/>
          </w:tcPr>
          <w:p w:rsidR="00F90917" w:rsidRDefault="00F90917" w:rsidP="00A0560E">
            <w:pPr>
              <w:pStyle w:val="MTemaNormal"/>
            </w:pPr>
            <w:r>
              <w:t>1.a.</w:t>
            </w:r>
          </w:p>
        </w:tc>
        <w:tc>
          <w:tcPr>
            <w:tcW w:w="1626" w:type="dxa"/>
          </w:tcPr>
          <w:p w:rsidR="00F90917" w:rsidRDefault="00F90917" w:rsidP="00A0560E">
            <w:pPr>
              <w:pStyle w:val="MTemaNormal"/>
            </w:pPr>
            <w:r>
              <w:t>2.a.</w:t>
            </w:r>
          </w:p>
        </w:tc>
        <w:tc>
          <w:tcPr>
            <w:tcW w:w="624" w:type="dxa"/>
          </w:tcPr>
          <w:p w:rsidR="00F90917" w:rsidRDefault="00F90917" w:rsidP="00A0560E">
            <w:pPr>
              <w:pStyle w:val="MTemaNormal"/>
            </w:pPr>
          </w:p>
        </w:tc>
      </w:tr>
      <w:tr w:rsidR="00F90917" w:rsidTr="00FD1668">
        <w:tc>
          <w:tcPr>
            <w:tcW w:w="2073" w:type="dxa"/>
          </w:tcPr>
          <w:p w:rsidR="00F90917" w:rsidRDefault="00F90917" w:rsidP="00FD1668">
            <w:pPr>
              <w:pStyle w:val="MTemaNormal"/>
              <w:ind w:left="83"/>
            </w:pPr>
            <w:r>
              <w:t>E5: Cliente no registrado</w:t>
            </w:r>
          </w:p>
        </w:tc>
        <w:tc>
          <w:tcPr>
            <w:tcW w:w="2015" w:type="dxa"/>
          </w:tcPr>
          <w:p w:rsidR="00F90917" w:rsidRDefault="00F90917" w:rsidP="00FD1668">
            <w:pPr>
              <w:pStyle w:val="MTemaNormal"/>
              <w:ind w:left="80"/>
            </w:pPr>
            <w:r>
              <w:t>Flujo principal</w:t>
            </w:r>
          </w:p>
        </w:tc>
        <w:tc>
          <w:tcPr>
            <w:tcW w:w="1555" w:type="dxa"/>
          </w:tcPr>
          <w:p w:rsidR="00F90917" w:rsidRDefault="00F90917" w:rsidP="00A0560E">
            <w:pPr>
              <w:pStyle w:val="MTemaNormal"/>
            </w:pPr>
            <w:r>
              <w:t>2.b.</w:t>
            </w:r>
          </w:p>
        </w:tc>
        <w:tc>
          <w:tcPr>
            <w:tcW w:w="1626" w:type="dxa"/>
          </w:tcPr>
          <w:p w:rsidR="00F90917" w:rsidRDefault="00F90917" w:rsidP="00A0560E">
            <w:pPr>
              <w:pStyle w:val="MTemaNormal"/>
            </w:pPr>
          </w:p>
        </w:tc>
        <w:tc>
          <w:tcPr>
            <w:tcW w:w="624" w:type="dxa"/>
          </w:tcPr>
          <w:p w:rsidR="00F90917" w:rsidRDefault="00F90917" w:rsidP="00A0560E">
            <w:pPr>
              <w:pStyle w:val="MTemaNormal"/>
            </w:pPr>
          </w:p>
        </w:tc>
      </w:tr>
      <w:tr w:rsidR="00F90917" w:rsidTr="00FD1668">
        <w:tc>
          <w:tcPr>
            <w:tcW w:w="2073" w:type="dxa"/>
          </w:tcPr>
          <w:p w:rsidR="00F90917" w:rsidRDefault="00F90917" w:rsidP="00FD1668">
            <w:pPr>
              <w:pStyle w:val="MTemaNormal"/>
              <w:ind w:left="83"/>
            </w:pPr>
            <w:r>
              <w:t>E6: Venta perdida</w:t>
            </w:r>
          </w:p>
        </w:tc>
        <w:tc>
          <w:tcPr>
            <w:tcW w:w="2015" w:type="dxa"/>
          </w:tcPr>
          <w:p w:rsidR="00F90917" w:rsidRDefault="00F90917" w:rsidP="00FD1668">
            <w:pPr>
              <w:pStyle w:val="MTemaNormal"/>
              <w:ind w:left="80"/>
            </w:pPr>
            <w:r>
              <w:t>Flujo principal</w:t>
            </w:r>
          </w:p>
        </w:tc>
        <w:tc>
          <w:tcPr>
            <w:tcW w:w="1555" w:type="dxa"/>
          </w:tcPr>
          <w:p w:rsidR="00F90917" w:rsidRDefault="00F90917" w:rsidP="00A0560E">
            <w:pPr>
              <w:pStyle w:val="MTemaNormal"/>
            </w:pPr>
            <w:r>
              <w:t>2.c.</w:t>
            </w:r>
          </w:p>
        </w:tc>
        <w:tc>
          <w:tcPr>
            <w:tcW w:w="1626" w:type="dxa"/>
          </w:tcPr>
          <w:p w:rsidR="00F90917" w:rsidRDefault="00F90917" w:rsidP="00A0560E">
            <w:pPr>
              <w:pStyle w:val="MTemaNormal"/>
            </w:pPr>
          </w:p>
        </w:tc>
        <w:tc>
          <w:tcPr>
            <w:tcW w:w="624" w:type="dxa"/>
          </w:tcPr>
          <w:p w:rsidR="00F90917" w:rsidRDefault="00F90917" w:rsidP="00A0560E">
            <w:pPr>
              <w:pStyle w:val="MTemaNormal"/>
            </w:pPr>
          </w:p>
        </w:tc>
      </w:tr>
      <w:tr w:rsidR="00F90917" w:rsidTr="00FD1668">
        <w:tc>
          <w:tcPr>
            <w:tcW w:w="2073" w:type="dxa"/>
          </w:tcPr>
          <w:p w:rsidR="00F90917" w:rsidRDefault="00F90917" w:rsidP="00FD1668">
            <w:pPr>
              <w:pStyle w:val="MTemaNormal"/>
              <w:ind w:left="83"/>
            </w:pPr>
            <w:r>
              <w:t>E7: No autorizado</w:t>
            </w:r>
          </w:p>
        </w:tc>
        <w:tc>
          <w:tcPr>
            <w:tcW w:w="2015" w:type="dxa"/>
          </w:tcPr>
          <w:p w:rsidR="00F90917" w:rsidRDefault="00F90917" w:rsidP="00FD1668">
            <w:pPr>
              <w:pStyle w:val="MTemaNormal"/>
              <w:ind w:left="80"/>
            </w:pPr>
            <w:r>
              <w:t>Flujo principal</w:t>
            </w:r>
          </w:p>
        </w:tc>
        <w:tc>
          <w:tcPr>
            <w:tcW w:w="1555" w:type="dxa"/>
          </w:tcPr>
          <w:p w:rsidR="00F90917" w:rsidRDefault="00F90917" w:rsidP="00A0560E">
            <w:pPr>
              <w:pStyle w:val="MTemaNormal"/>
            </w:pPr>
            <w:r>
              <w:t>4.a.</w:t>
            </w:r>
          </w:p>
        </w:tc>
        <w:tc>
          <w:tcPr>
            <w:tcW w:w="1626" w:type="dxa"/>
          </w:tcPr>
          <w:p w:rsidR="00F90917" w:rsidRDefault="00F90917" w:rsidP="00A0560E">
            <w:pPr>
              <w:pStyle w:val="MTemaNormal"/>
            </w:pPr>
          </w:p>
        </w:tc>
        <w:tc>
          <w:tcPr>
            <w:tcW w:w="624" w:type="dxa"/>
          </w:tcPr>
          <w:p w:rsidR="00F90917" w:rsidRDefault="00F90917" w:rsidP="00A0560E">
            <w:pPr>
              <w:pStyle w:val="MTemaNormal"/>
            </w:pPr>
          </w:p>
        </w:tc>
      </w:tr>
      <w:tr w:rsidR="00F90917" w:rsidTr="00FD1668">
        <w:tc>
          <w:tcPr>
            <w:tcW w:w="2073" w:type="dxa"/>
          </w:tcPr>
          <w:p w:rsidR="00F90917" w:rsidRDefault="00F90917" w:rsidP="00FD1668">
            <w:pPr>
              <w:pStyle w:val="MTemaNormal"/>
              <w:ind w:left="83"/>
            </w:pPr>
            <w:r>
              <w:t>E8: Cancelar</w:t>
            </w:r>
          </w:p>
        </w:tc>
        <w:tc>
          <w:tcPr>
            <w:tcW w:w="2015" w:type="dxa"/>
          </w:tcPr>
          <w:p w:rsidR="00F90917" w:rsidRDefault="00F90917" w:rsidP="00FD1668">
            <w:pPr>
              <w:pStyle w:val="MTemaNormal"/>
              <w:ind w:left="80"/>
            </w:pPr>
            <w:r>
              <w:t>Flujo principal</w:t>
            </w:r>
          </w:p>
        </w:tc>
        <w:tc>
          <w:tcPr>
            <w:tcW w:w="1555" w:type="dxa"/>
          </w:tcPr>
          <w:p w:rsidR="00F90917" w:rsidRDefault="00F90917" w:rsidP="00A0560E">
            <w:pPr>
              <w:pStyle w:val="MTemaNormal"/>
            </w:pPr>
            <w:r>
              <w:t>G</w:t>
            </w:r>
          </w:p>
        </w:tc>
        <w:tc>
          <w:tcPr>
            <w:tcW w:w="1626" w:type="dxa"/>
          </w:tcPr>
          <w:p w:rsidR="00F90917" w:rsidRDefault="00F90917" w:rsidP="00A0560E">
            <w:pPr>
              <w:pStyle w:val="MTemaNormal"/>
            </w:pPr>
          </w:p>
        </w:tc>
        <w:tc>
          <w:tcPr>
            <w:tcW w:w="624" w:type="dxa"/>
          </w:tcPr>
          <w:p w:rsidR="00F90917" w:rsidRDefault="00F90917" w:rsidP="00A0560E">
            <w:pPr>
              <w:pStyle w:val="MTemaNormal"/>
            </w:pPr>
          </w:p>
        </w:tc>
      </w:tr>
    </w:tbl>
    <w:p w:rsidR="00F90917" w:rsidRDefault="00F90917" w:rsidP="00A0560E">
      <w:pPr>
        <w:pStyle w:val="MTemaNormal"/>
      </w:pPr>
    </w:p>
    <w:p w:rsidR="00F90917" w:rsidRDefault="00F90917" w:rsidP="00A0560E">
      <w:pPr>
        <w:pStyle w:val="MTemaNormal"/>
        <w:rPr>
          <w:b/>
        </w:rPr>
      </w:pPr>
      <w:r w:rsidRPr="00FD1668">
        <w:rPr>
          <w:b/>
        </w:rPr>
        <w:t>Planilla de Condiciones</w:t>
      </w:r>
    </w:p>
    <w:p w:rsidR="00364CD6" w:rsidRPr="00FD1668" w:rsidRDefault="00364CD6" w:rsidP="00A0560E">
      <w:pPr>
        <w:pStyle w:val="MTemaNormal"/>
        <w:rPr>
          <w:b/>
        </w:rPr>
      </w:pPr>
    </w:p>
    <w:tbl>
      <w:tblPr>
        <w:tblW w:w="7931"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3420"/>
        <w:gridCol w:w="2970"/>
        <w:gridCol w:w="1541"/>
      </w:tblGrid>
      <w:tr w:rsidR="00F90917" w:rsidRPr="00FD1668" w:rsidTr="00364CD6">
        <w:tc>
          <w:tcPr>
            <w:tcW w:w="3420" w:type="dxa"/>
            <w:shd w:val="clear" w:color="auto" w:fill="BFBFBF" w:themeFill="background1" w:themeFillShade="BF"/>
          </w:tcPr>
          <w:p w:rsidR="00F90917" w:rsidRPr="00FD1668" w:rsidRDefault="00F90917" w:rsidP="00364CD6">
            <w:pPr>
              <w:pStyle w:val="MTemaNormal"/>
              <w:ind w:left="110"/>
              <w:rPr>
                <w:b/>
              </w:rPr>
            </w:pPr>
            <w:r w:rsidRPr="00FD1668">
              <w:rPr>
                <w:b/>
              </w:rPr>
              <w:t>Escenario – Condición</w:t>
            </w:r>
          </w:p>
        </w:tc>
        <w:tc>
          <w:tcPr>
            <w:tcW w:w="2970" w:type="dxa"/>
            <w:shd w:val="clear" w:color="auto" w:fill="BFBFBF" w:themeFill="background1" w:themeFillShade="BF"/>
          </w:tcPr>
          <w:p w:rsidR="00F90917" w:rsidRPr="00FD1668" w:rsidRDefault="00F90917" w:rsidP="00364CD6">
            <w:pPr>
              <w:pStyle w:val="MTemaNormal"/>
              <w:ind w:left="110"/>
              <w:rPr>
                <w:b/>
              </w:rPr>
            </w:pPr>
            <w:r w:rsidRPr="00FD1668">
              <w:rPr>
                <w:b/>
              </w:rPr>
              <w:t>Salida Esperada</w:t>
            </w:r>
          </w:p>
        </w:tc>
        <w:tc>
          <w:tcPr>
            <w:tcW w:w="1541" w:type="dxa"/>
            <w:shd w:val="clear" w:color="auto" w:fill="BFBFBF" w:themeFill="background1" w:themeFillShade="BF"/>
          </w:tcPr>
          <w:p w:rsidR="00F90917" w:rsidRPr="00FD1668" w:rsidRDefault="00F90917" w:rsidP="00364CD6">
            <w:pPr>
              <w:pStyle w:val="MTemaNormal"/>
              <w:ind w:left="121"/>
              <w:rPr>
                <w:b/>
              </w:rPr>
            </w:pPr>
            <w:r w:rsidRPr="00FD1668">
              <w:rPr>
                <w:b/>
              </w:rPr>
              <w:t>Casos</w:t>
            </w:r>
          </w:p>
        </w:tc>
      </w:tr>
      <w:tr w:rsidR="00F90917" w:rsidTr="00364CD6">
        <w:tc>
          <w:tcPr>
            <w:tcW w:w="3420" w:type="dxa"/>
          </w:tcPr>
          <w:p w:rsidR="00F90917" w:rsidRDefault="00F90917" w:rsidP="00364CD6">
            <w:pPr>
              <w:pStyle w:val="MTemaNormal"/>
              <w:ind w:left="110"/>
            </w:pPr>
            <w:r>
              <w:t>E1 - Se ingresa un artículo con lector</w:t>
            </w:r>
          </w:p>
        </w:tc>
        <w:tc>
          <w:tcPr>
            <w:tcW w:w="2970" w:type="dxa"/>
          </w:tcPr>
          <w:p w:rsidR="00F90917" w:rsidRDefault="00F90917" w:rsidP="00364CD6">
            <w:pPr>
              <w:pStyle w:val="MTemaNormal"/>
              <w:ind w:left="110"/>
            </w:pPr>
            <w:r>
              <w:t>“La venta se registró correctamente”</w:t>
            </w:r>
          </w:p>
        </w:tc>
        <w:tc>
          <w:tcPr>
            <w:tcW w:w="1541" w:type="dxa"/>
          </w:tcPr>
          <w:p w:rsidR="00F90917" w:rsidRDefault="00F90917" w:rsidP="00364CD6">
            <w:pPr>
              <w:pStyle w:val="MTemaNormal"/>
              <w:ind w:left="121"/>
            </w:pPr>
            <w:r>
              <w:t>1</w:t>
            </w:r>
          </w:p>
        </w:tc>
      </w:tr>
      <w:tr w:rsidR="00F90917" w:rsidTr="00364CD6">
        <w:tc>
          <w:tcPr>
            <w:tcW w:w="3420" w:type="dxa"/>
          </w:tcPr>
          <w:p w:rsidR="00F90917" w:rsidRDefault="00F90917" w:rsidP="00364CD6">
            <w:pPr>
              <w:pStyle w:val="MTemaNormal"/>
              <w:ind w:left="110"/>
            </w:pPr>
            <w:r>
              <w:t>E2 – Se ingresa un artículo con búsqueda</w:t>
            </w:r>
          </w:p>
        </w:tc>
        <w:tc>
          <w:tcPr>
            <w:tcW w:w="2970" w:type="dxa"/>
          </w:tcPr>
          <w:p w:rsidR="00F90917" w:rsidRDefault="00F90917" w:rsidP="00364CD6">
            <w:pPr>
              <w:pStyle w:val="MTemaNormal"/>
              <w:ind w:left="110"/>
            </w:pPr>
            <w:r>
              <w:t>“La venta se registró correctamente”</w:t>
            </w:r>
          </w:p>
        </w:tc>
        <w:tc>
          <w:tcPr>
            <w:tcW w:w="1541" w:type="dxa"/>
          </w:tcPr>
          <w:p w:rsidR="00F90917" w:rsidRDefault="00F90917" w:rsidP="00364CD6">
            <w:pPr>
              <w:pStyle w:val="MTemaNormal"/>
              <w:ind w:left="121"/>
            </w:pPr>
            <w:r>
              <w:t>2</w:t>
            </w:r>
          </w:p>
        </w:tc>
      </w:tr>
      <w:tr w:rsidR="00F90917" w:rsidTr="00364CD6">
        <w:tc>
          <w:tcPr>
            <w:tcW w:w="3420" w:type="dxa"/>
          </w:tcPr>
          <w:p w:rsidR="00F90917" w:rsidRDefault="00F90917" w:rsidP="00364CD6">
            <w:pPr>
              <w:pStyle w:val="MTemaNormal"/>
              <w:ind w:left="110"/>
            </w:pPr>
            <w:r>
              <w:t>E3 – Se ingresan dos artículos distintos con lector.</w:t>
            </w:r>
          </w:p>
        </w:tc>
        <w:tc>
          <w:tcPr>
            <w:tcW w:w="2970" w:type="dxa"/>
          </w:tcPr>
          <w:p w:rsidR="00F90917" w:rsidRDefault="00F90917" w:rsidP="00364CD6">
            <w:pPr>
              <w:pStyle w:val="MTemaNormal"/>
              <w:ind w:left="110"/>
            </w:pPr>
            <w:r>
              <w:t>“La venta se registró correctamente”</w:t>
            </w:r>
          </w:p>
        </w:tc>
        <w:tc>
          <w:tcPr>
            <w:tcW w:w="1541" w:type="dxa"/>
          </w:tcPr>
          <w:p w:rsidR="00F90917" w:rsidRDefault="00F90917" w:rsidP="00364CD6">
            <w:pPr>
              <w:pStyle w:val="MTemaNormal"/>
              <w:ind w:left="121"/>
            </w:pPr>
            <w:r>
              <w:t>3</w:t>
            </w:r>
          </w:p>
        </w:tc>
      </w:tr>
      <w:tr w:rsidR="00F90917" w:rsidTr="00364CD6">
        <w:tc>
          <w:tcPr>
            <w:tcW w:w="3420" w:type="dxa"/>
          </w:tcPr>
          <w:p w:rsidR="00F90917" w:rsidRDefault="00F90917" w:rsidP="00364CD6">
            <w:pPr>
              <w:pStyle w:val="MTemaNormal"/>
              <w:ind w:left="110"/>
            </w:pPr>
            <w:r>
              <w:t>E3 – Se ingresa dos veces el mismo artículo con distintas cantidades, mediante lector.</w:t>
            </w:r>
          </w:p>
        </w:tc>
        <w:tc>
          <w:tcPr>
            <w:tcW w:w="2970" w:type="dxa"/>
          </w:tcPr>
          <w:p w:rsidR="00F90917" w:rsidRDefault="00F90917" w:rsidP="00364CD6">
            <w:pPr>
              <w:pStyle w:val="MTemaNormal"/>
              <w:ind w:left="110"/>
            </w:pPr>
            <w:r>
              <w:t>“La venta se registró correctamente”/ Las cantidades deben sumarse</w:t>
            </w:r>
          </w:p>
        </w:tc>
        <w:tc>
          <w:tcPr>
            <w:tcW w:w="1541" w:type="dxa"/>
          </w:tcPr>
          <w:p w:rsidR="00F90917" w:rsidRDefault="00F90917" w:rsidP="00364CD6">
            <w:pPr>
              <w:pStyle w:val="MTemaNormal"/>
              <w:ind w:left="121"/>
            </w:pPr>
            <w:r>
              <w:t>4</w:t>
            </w:r>
          </w:p>
        </w:tc>
      </w:tr>
      <w:tr w:rsidR="00F90917" w:rsidTr="00364CD6">
        <w:tc>
          <w:tcPr>
            <w:tcW w:w="3420" w:type="dxa"/>
          </w:tcPr>
          <w:p w:rsidR="00F90917" w:rsidRDefault="00F90917" w:rsidP="00364CD6">
            <w:pPr>
              <w:pStyle w:val="MTemaNormal"/>
              <w:ind w:left="110"/>
            </w:pPr>
            <w:r>
              <w:t>E4 – Se ingresan dos  artículos distintos con búsqueda</w:t>
            </w:r>
          </w:p>
        </w:tc>
        <w:tc>
          <w:tcPr>
            <w:tcW w:w="2970" w:type="dxa"/>
          </w:tcPr>
          <w:p w:rsidR="00F90917" w:rsidRDefault="00F90917" w:rsidP="00364CD6">
            <w:pPr>
              <w:pStyle w:val="MTemaNormal"/>
              <w:ind w:left="110"/>
            </w:pPr>
            <w:r>
              <w:t>“La venta se registró correctamente”</w:t>
            </w:r>
          </w:p>
        </w:tc>
        <w:tc>
          <w:tcPr>
            <w:tcW w:w="1541" w:type="dxa"/>
          </w:tcPr>
          <w:p w:rsidR="00F90917" w:rsidRDefault="00F90917" w:rsidP="00364CD6">
            <w:pPr>
              <w:pStyle w:val="MTemaNormal"/>
              <w:ind w:left="121"/>
            </w:pPr>
            <w:r>
              <w:t>5</w:t>
            </w:r>
          </w:p>
        </w:tc>
      </w:tr>
      <w:tr w:rsidR="00F90917" w:rsidTr="00364CD6">
        <w:tc>
          <w:tcPr>
            <w:tcW w:w="3420" w:type="dxa"/>
          </w:tcPr>
          <w:p w:rsidR="00F90917" w:rsidRDefault="00F90917" w:rsidP="00364CD6">
            <w:pPr>
              <w:pStyle w:val="MTemaNormal"/>
              <w:ind w:left="110"/>
            </w:pPr>
            <w:r>
              <w:t>E4 – Se ingresa dos veces el mismo artículo con distintas cantidades, mediante búsqueda.</w:t>
            </w:r>
          </w:p>
        </w:tc>
        <w:tc>
          <w:tcPr>
            <w:tcW w:w="2970" w:type="dxa"/>
          </w:tcPr>
          <w:p w:rsidR="00F90917" w:rsidRDefault="00F90917" w:rsidP="00364CD6">
            <w:pPr>
              <w:pStyle w:val="MTemaNormal"/>
              <w:ind w:left="110"/>
            </w:pPr>
            <w:r>
              <w:t>“La venta se registró correctamente”/ Las cantidades deben sumarse</w:t>
            </w:r>
          </w:p>
        </w:tc>
        <w:tc>
          <w:tcPr>
            <w:tcW w:w="1541" w:type="dxa"/>
          </w:tcPr>
          <w:p w:rsidR="00F90917" w:rsidRDefault="00F90917" w:rsidP="00364CD6">
            <w:pPr>
              <w:pStyle w:val="MTemaNormal"/>
              <w:ind w:left="121"/>
            </w:pPr>
            <w:r>
              <w:t>6</w:t>
            </w:r>
          </w:p>
        </w:tc>
      </w:tr>
      <w:tr w:rsidR="00F90917" w:rsidTr="00364CD6">
        <w:tc>
          <w:tcPr>
            <w:tcW w:w="3420" w:type="dxa"/>
          </w:tcPr>
          <w:p w:rsidR="00F90917" w:rsidRDefault="00F90917" w:rsidP="00364CD6">
            <w:pPr>
              <w:pStyle w:val="MTemaNormal"/>
              <w:ind w:left="110"/>
            </w:pPr>
            <w:r>
              <w:t>E5 – El cliente no está registrado</w:t>
            </w:r>
          </w:p>
        </w:tc>
        <w:tc>
          <w:tcPr>
            <w:tcW w:w="2970" w:type="dxa"/>
          </w:tcPr>
          <w:p w:rsidR="00F90917" w:rsidRDefault="00F90917" w:rsidP="00364CD6">
            <w:pPr>
              <w:pStyle w:val="MTemaNormal"/>
              <w:ind w:left="110"/>
            </w:pPr>
            <w:r>
              <w:t>“El cliente ha sido dado de alta correctamente” / “La venta se registró correctamente”</w:t>
            </w:r>
          </w:p>
        </w:tc>
        <w:tc>
          <w:tcPr>
            <w:tcW w:w="1541" w:type="dxa"/>
          </w:tcPr>
          <w:p w:rsidR="00F90917" w:rsidRDefault="00F90917" w:rsidP="00364CD6">
            <w:pPr>
              <w:pStyle w:val="MTemaNormal"/>
              <w:ind w:left="121"/>
            </w:pPr>
            <w:r>
              <w:t>7</w:t>
            </w:r>
          </w:p>
        </w:tc>
      </w:tr>
      <w:tr w:rsidR="00F90917" w:rsidTr="00364CD6">
        <w:tc>
          <w:tcPr>
            <w:tcW w:w="3420" w:type="dxa"/>
          </w:tcPr>
          <w:p w:rsidR="00F90917" w:rsidRDefault="00F90917" w:rsidP="00364CD6">
            <w:pPr>
              <w:pStyle w:val="MTemaNormal"/>
              <w:ind w:left="110"/>
            </w:pPr>
            <w:r>
              <w:t>E6 – El artículo no existe</w:t>
            </w:r>
          </w:p>
        </w:tc>
        <w:tc>
          <w:tcPr>
            <w:tcW w:w="2970" w:type="dxa"/>
          </w:tcPr>
          <w:p w:rsidR="00F90917" w:rsidRDefault="00F90917" w:rsidP="00364CD6">
            <w:pPr>
              <w:pStyle w:val="MTemaNormal"/>
              <w:ind w:left="110"/>
            </w:pPr>
            <w:r>
              <w:t>/</w:t>
            </w:r>
          </w:p>
        </w:tc>
        <w:tc>
          <w:tcPr>
            <w:tcW w:w="1541" w:type="dxa"/>
          </w:tcPr>
          <w:p w:rsidR="00F90917" w:rsidRDefault="00F90917" w:rsidP="00364CD6">
            <w:pPr>
              <w:pStyle w:val="MTemaNormal"/>
              <w:ind w:left="121"/>
            </w:pPr>
            <w:r>
              <w:t>8</w:t>
            </w:r>
          </w:p>
        </w:tc>
      </w:tr>
      <w:tr w:rsidR="00F90917" w:rsidTr="00364CD6">
        <w:tc>
          <w:tcPr>
            <w:tcW w:w="3420" w:type="dxa"/>
          </w:tcPr>
          <w:p w:rsidR="00F90917" w:rsidRDefault="00F90917" w:rsidP="00364CD6">
            <w:pPr>
              <w:pStyle w:val="MTemaNormal"/>
              <w:ind w:left="110"/>
            </w:pPr>
            <w:r>
              <w:t>E6 – El artículo no tiene stock</w:t>
            </w:r>
          </w:p>
        </w:tc>
        <w:tc>
          <w:tcPr>
            <w:tcW w:w="2970" w:type="dxa"/>
          </w:tcPr>
          <w:p w:rsidR="00F90917" w:rsidRDefault="00F90917" w:rsidP="00364CD6">
            <w:pPr>
              <w:pStyle w:val="MTemaNormal"/>
              <w:ind w:left="110"/>
            </w:pPr>
            <w:r>
              <w:t>/</w:t>
            </w:r>
          </w:p>
        </w:tc>
        <w:tc>
          <w:tcPr>
            <w:tcW w:w="1541" w:type="dxa"/>
          </w:tcPr>
          <w:p w:rsidR="00F90917" w:rsidRDefault="00F90917" w:rsidP="00364CD6">
            <w:pPr>
              <w:pStyle w:val="MTemaNormal"/>
              <w:ind w:left="121"/>
            </w:pPr>
            <w:r>
              <w:t>9</w:t>
            </w:r>
          </w:p>
        </w:tc>
      </w:tr>
      <w:tr w:rsidR="00F90917" w:rsidTr="00364CD6">
        <w:tc>
          <w:tcPr>
            <w:tcW w:w="3420" w:type="dxa"/>
          </w:tcPr>
          <w:p w:rsidR="00F90917" w:rsidRDefault="00F90917" w:rsidP="00364CD6">
            <w:pPr>
              <w:pStyle w:val="MTemaNormal"/>
              <w:ind w:left="110"/>
            </w:pPr>
            <w:r>
              <w:t>E7 – El usuario no tiene permisos</w:t>
            </w:r>
          </w:p>
        </w:tc>
        <w:tc>
          <w:tcPr>
            <w:tcW w:w="2970" w:type="dxa"/>
          </w:tcPr>
          <w:p w:rsidR="00F90917" w:rsidRDefault="00F90917" w:rsidP="00364CD6">
            <w:pPr>
              <w:pStyle w:val="MTemaNormal"/>
              <w:ind w:left="110"/>
            </w:pPr>
            <w:r>
              <w:t xml:space="preserve">"Su usuario no tiene los permisos suficientes para </w:t>
            </w:r>
            <w:r>
              <w:lastRenderedPageBreak/>
              <w:t>realizar esta operación".</w:t>
            </w:r>
          </w:p>
        </w:tc>
        <w:tc>
          <w:tcPr>
            <w:tcW w:w="1541" w:type="dxa"/>
          </w:tcPr>
          <w:p w:rsidR="00F90917" w:rsidRDefault="00F90917" w:rsidP="00364CD6">
            <w:pPr>
              <w:pStyle w:val="MTemaNormal"/>
              <w:ind w:left="121"/>
            </w:pPr>
            <w:r>
              <w:lastRenderedPageBreak/>
              <w:t>10</w:t>
            </w:r>
          </w:p>
        </w:tc>
      </w:tr>
      <w:tr w:rsidR="00F90917" w:rsidTr="00364CD6">
        <w:tc>
          <w:tcPr>
            <w:tcW w:w="3420" w:type="dxa"/>
          </w:tcPr>
          <w:p w:rsidR="00F90917" w:rsidRDefault="00F90917" w:rsidP="00364CD6">
            <w:pPr>
              <w:pStyle w:val="MTemaNormal"/>
              <w:ind w:left="110"/>
            </w:pPr>
            <w:r>
              <w:lastRenderedPageBreak/>
              <w:t>E8 – El usuario cancela</w:t>
            </w:r>
          </w:p>
        </w:tc>
        <w:tc>
          <w:tcPr>
            <w:tcW w:w="2970" w:type="dxa"/>
          </w:tcPr>
          <w:p w:rsidR="00F90917" w:rsidRDefault="00F90917" w:rsidP="00364CD6">
            <w:pPr>
              <w:pStyle w:val="MTemaNormal"/>
              <w:ind w:left="110"/>
            </w:pPr>
            <w:r>
              <w:t>El sistema queda en el estado previo al inicio del caso de uso.</w:t>
            </w:r>
          </w:p>
        </w:tc>
        <w:tc>
          <w:tcPr>
            <w:tcW w:w="1541" w:type="dxa"/>
          </w:tcPr>
          <w:p w:rsidR="00F90917" w:rsidRDefault="00F90917" w:rsidP="00364CD6">
            <w:pPr>
              <w:pStyle w:val="MTemaNormal"/>
              <w:ind w:left="121"/>
            </w:pPr>
            <w:r>
              <w:t>11</w:t>
            </w:r>
          </w:p>
        </w:tc>
      </w:tr>
    </w:tbl>
    <w:p w:rsidR="00F90917" w:rsidRDefault="00364CD6" w:rsidP="00A0560E">
      <w:pPr>
        <w:pStyle w:val="MNormal"/>
      </w:pPr>
      <w:r>
        <w:rPr>
          <w:noProof/>
          <w:lang w:val="en-US"/>
        </w:rPr>
        <w:drawing>
          <wp:anchor distT="0" distB="0" distL="114300" distR="114300" simplePos="0" relativeHeight="251678720" behindDoc="0" locked="0" layoutInCell="1" allowOverlap="1" wp14:anchorId="1AA68B63" wp14:editId="023E05E6">
            <wp:simplePos x="0" y="0"/>
            <wp:positionH relativeFrom="margin">
              <wp:posOffset>-301625</wp:posOffset>
            </wp:positionH>
            <wp:positionV relativeFrom="paragraph">
              <wp:posOffset>226060</wp:posOffset>
            </wp:positionV>
            <wp:extent cx="6315075" cy="5600700"/>
            <wp:effectExtent l="0" t="0" r="9525" b="0"/>
            <wp:wrapSquare wrapText="bothSides"/>
            <wp:docPr id="14" name="0 Imagen" descr="nuevav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aventa.png"/>
                    <pic:cNvPicPr/>
                  </pic:nvPicPr>
                  <pic:blipFill>
                    <a:blip r:embed="rId15" cstate="print"/>
                    <a:stretch>
                      <a:fillRect/>
                    </a:stretch>
                  </pic:blipFill>
                  <pic:spPr>
                    <a:xfrm>
                      <a:off x="0" y="0"/>
                      <a:ext cx="6315075" cy="5600700"/>
                    </a:xfrm>
                    <a:prstGeom prst="rect">
                      <a:avLst/>
                    </a:prstGeom>
                  </pic:spPr>
                </pic:pic>
              </a:graphicData>
            </a:graphic>
            <wp14:sizeRelH relativeFrom="margin">
              <wp14:pctWidth>0</wp14:pctWidth>
            </wp14:sizeRelH>
            <wp14:sizeRelV relativeFrom="margin">
              <wp14:pctHeight>0</wp14:pctHeight>
            </wp14:sizeRelV>
          </wp:anchor>
        </w:drawing>
      </w:r>
    </w:p>
    <w:p w:rsidR="00F90917" w:rsidRDefault="00F90917" w:rsidP="002008BE">
      <w:pPr>
        <w:pStyle w:val="MTema2"/>
        <w:numPr>
          <w:ilvl w:val="0"/>
          <w:numId w:val="0"/>
        </w:numPr>
        <w:ind w:left="1304"/>
        <w:rPr>
          <w:highlight w:val="yellow"/>
        </w:rPr>
      </w:pPr>
    </w:p>
    <w:p w:rsidR="00F90917" w:rsidRDefault="00F90917" w:rsidP="00A0560E">
      <w:pPr>
        <w:rPr>
          <w:highlight w:val="yellow"/>
          <w:lang w:val="es-ES" w:eastAsia="es-ES"/>
        </w:rPr>
      </w:pPr>
    </w:p>
    <w:p w:rsidR="00F90917" w:rsidRPr="009B3C68" w:rsidRDefault="00F90917" w:rsidP="00A0560E">
      <w:pPr>
        <w:rPr>
          <w:highlight w:val="yellow"/>
          <w:lang w:val="es-ES" w:eastAsia="es-ES"/>
        </w:rPr>
      </w:pPr>
    </w:p>
    <w:p w:rsidR="00F90917" w:rsidRDefault="00F90917" w:rsidP="00A0560E">
      <w:pPr>
        <w:pStyle w:val="Ttulo2"/>
      </w:pPr>
      <w:bookmarkStart w:id="201" w:name="_Toc404535855"/>
      <w:r w:rsidRPr="00D31E29">
        <w:t>M</w:t>
      </w:r>
      <w:r w:rsidR="00364CD6">
        <w:t>Á</w:t>
      </w:r>
      <w:r w:rsidRPr="00D31E29">
        <w:t>S PRUEBAS</w:t>
      </w:r>
      <w:bookmarkEnd w:id="201"/>
    </w:p>
    <w:p w:rsidR="00364CD6" w:rsidRPr="00364CD6" w:rsidRDefault="00364CD6" w:rsidP="00364CD6">
      <w:pPr>
        <w:rPr>
          <w:lang w:val="es-ES" w:eastAsia="es-ES"/>
        </w:rPr>
      </w:pPr>
    </w:p>
    <w:p w:rsidR="00F90917" w:rsidRPr="002008BE" w:rsidRDefault="00F90917" w:rsidP="00A0560E">
      <w:pPr>
        <w:rPr>
          <w:u w:val="single"/>
        </w:rPr>
      </w:pPr>
      <w:r w:rsidRPr="002008BE">
        <w:rPr>
          <w:u w:val="single"/>
        </w:rPr>
        <w:t>Búsqueda vacía</w:t>
      </w:r>
    </w:p>
    <w:p w:rsidR="00F90917" w:rsidRDefault="00F90917" w:rsidP="00A0560E">
      <w:r w:rsidRPr="00D31E29">
        <w:t>Se espera: Que de no ingresar caracteres en la barra de búsqueda y presionar buscar, no se retorne ningún artículo.</w:t>
      </w:r>
      <w:r w:rsidRPr="00D31E29">
        <w:br/>
        <w:t xml:space="preserve">Resultado: </w:t>
      </w:r>
      <w:r w:rsidRPr="00D31E29">
        <w:rPr>
          <w:highlight w:val="green"/>
        </w:rPr>
        <w:t>OK</w:t>
      </w:r>
    </w:p>
    <w:p w:rsidR="00364CD6" w:rsidRPr="00D31E29" w:rsidRDefault="00364CD6" w:rsidP="00A0560E"/>
    <w:p w:rsidR="00364CD6" w:rsidRDefault="00F90917" w:rsidP="00A0560E">
      <w:pPr>
        <w:rPr>
          <w:u w:val="single"/>
        </w:rPr>
      </w:pPr>
      <w:r w:rsidRPr="00364CD6">
        <w:rPr>
          <w:u w:val="single"/>
        </w:rPr>
        <w:t>Campos obligatorios vacíos</w:t>
      </w:r>
    </w:p>
    <w:p w:rsidR="00F90917" w:rsidRPr="00D31E29" w:rsidRDefault="00F90917" w:rsidP="00A0560E">
      <w:r w:rsidRPr="00D31E29">
        <w:lastRenderedPageBreak/>
        <w:t>Para estos campos se espera: Que el sistema impida el ingreso de valores vacíos y despliegue un mensaje de error.</w:t>
      </w:r>
    </w:p>
    <w:p w:rsidR="00F90917" w:rsidRPr="00D31E29" w:rsidRDefault="00F90917" w:rsidP="001A46F4">
      <w:pPr>
        <w:pStyle w:val="Prrafodelista"/>
        <w:numPr>
          <w:ilvl w:val="0"/>
          <w:numId w:val="45"/>
        </w:numPr>
      </w:pPr>
      <w:r w:rsidRPr="00D31E29">
        <w:t xml:space="preserve">Cantidad. Resultado: </w:t>
      </w:r>
      <w:r w:rsidRPr="00D31E29">
        <w:rPr>
          <w:highlight w:val="green"/>
        </w:rPr>
        <w:t>OK</w:t>
      </w:r>
    </w:p>
    <w:p w:rsidR="00F90917" w:rsidRDefault="00F90917" w:rsidP="001A46F4">
      <w:pPr>
        <w:pStyle w:val="Prrafodelista"/>
        <w:numPr>
          <w:ilvl w:val="0"/>
          <w:numId w:val="45"/>
        </w:numPr>
      </w:pPr>
      <w:r w:rsidRPr="00D31E29">
        <w:t xml:space="preserve">Descuento manual. Resultado: </w:t>
      </w:r>
      <w:r w:rsidRPr="00D31E29">
        <w:rPr>
          <w:highlight w:val="green"/>
        </w:rPr>
        <w:t>OK</w:t>
      </w:r>
    </w:p>
    <w:p w:rsidR="002008BE" w:rsidRPr="00D31E29" w:rsidRDefault="002008BE" w:rsidP="00364CD6">
      <w:pPr>
        <w:pStyle w:val="Prrafodelista"/>
      </w:pPr>
    </w:p>
    <w:p w:rsidR="00F90917" w:rsidRPr="002008BE" w:rsidRDefault="00F90917" w:rsidP="00A0560E">
      <w:pPr>
        <w:rPr>
          <w:u w:val="single"/>
        </w:rPr>
      </w:pPr>
      <w:r w:rsidRPr="002008BE">
        <w:rPr>
          <w:u w:val="single"/>
        </w:rPr>
        <w:t>Campos obligatorios con espacios vacíos</w:t>
      </w:r>
    </w:p>
    <w:p w:rsidR="00F90917" w:rsidRPr="00D31E29" w:rsidRDefault="00F90917" w:rsidP="00A0560E">
      <w:r w:rsidRPr="00D31E29">
        <w:t>Para estos campos se espera: Que el sistema impida el ingreso de espacios vacíos y despliegue un mensaje de error.</w:t>
      </w:r>
    </w:p>
    <w:p w:rsidR="00F90917" w:rsidRPr="00D31E29" w:rsidRDefault="00F90917" w:rsidP="001A46F4">
      <w:pPr>
        <w:pStyle w:val="Prrafodelista"/>
        <w:numPr>
          <w:ilvl w:val="0"/>
          <w:numId w:val="46"/>
        </w:numPr>
      </w:pPr>
      <w:r w:rsidRPr="00D31E29">
        <w:t xml:space="preserve">Cantidad. Resultado: </w:t>
      </w:r>
      <w:r w:rsidRPr="00D31E29">
        <w:rPr>
          <w:highlight w:val="green"/>
        </w:rPr>
        <w:t>OK</w:t>
      </w:r>
      <w:r w:rsidRPr="00D31E29">
        <w:t xml:space="preserve"> </w:t>
      </w:r>
    </w:p>
    <w:p w:rsidR="00F90917" w:rsidRDefault="00F90917" w:rsidP="001A46F4">
      <w:pPr>
        <w:pStyle w:val="Prrafodelista"/>
        <w:numPr>
          <w:ilvl w:val="0"/>
          <w:numId w:val="46"/>
        </w:numPr>
      </w:pPr>
      <w:r w:rsidRPr="00D31E29">
        <w:t xml:space="preserve">Descuento manual. Resultado: </w:t>
      </w:r>
      <w:r w:rsidRPr="00D31E29">
        <w:rPr>
          <w:highlight w:val="green"/>
        </w:rPr>
        <w:t>OK</w:t>
      </w:r>
    </w:p>
    <w:p w:rsidR="002008BE" w:rsidRPr="00D31E29" w:rsidRDefault="002008BE" w:rsidP="00364CD6">
      <w:pPr>
        <w:pStyle w:val="Prrafodelista"/>
      </w:pPr>
    </w:p>
    <w:p w:rsidR="00F90917" w:rsidRPr="002008BE" w:rsidRDefault="00F90917" w:rsidP="00A0560E">
      <w:pPr>
        <w:rPr>
          <w:u w:val="single"/>
        </w:rPr>
      </w:pPr>
      <w:r w:rsidRPr="002008BE">
        <w:rPr>
          <w:u w:val="single"/>
        </w:rPr>
        <w:t>Formato de campos</w:t>
      </w:r>
    </w:p>
    <w:p w:rsidR="00F90917" w:rsidRPr="00D31E29" w:rsidRDefault="00F90917" w:rsidP="00A0560E">
      <w:r w:rsidRPr="00D31E29">
        <w:t xml:space="preserve">Para </w:t>
      </w:r>
      <w:r w:rsidR="002008BE" w:rsidRPr="00D31E29">
        <w:t>estos</w:t>
      </w:r>
      <w:r w:rsidRPr="00D31E29">
        <w:t xml:space="preserve"> campos se espera: Que el formato permitido sea el indicado.</w:t>
      </w:r>
    </w:p>
    <w:p w:rsidR="00F90917" w:rsidRPr="00D31E29" w:rsidRDefault="00F90917" w:rsidP="00A0560E">
      <w:pPr>
        <w:pStyle w:val="Prrafodelista"/>
        <w:numPr>
          <w:ilvl w:val="0"/>
          <w:numId w:val="3"/>
        </w:numPr>
      </w:pPr>
      <w:r w:rsidRPr="00D31E29">
        <w:t xml:space="preserve">Cantidad. Formato: Numérico positivo. Resultado: </w:t>
      </w:r>
      <w:r w:rsidRPr="00D31E29">
        <w:rPr>
          <w:rFonts w:cstheme="minorHAnsi"/>
          <w:highlight w:val="green"/>
        </w:rPr>
        <w:t>OK</w:t>
      </w:r>
      <w:r w:rsidRPr="00D31E29">
        <w:rPr>
          <w:rFonts w:cstheme="minorHAnsi"/>
        </w:rPr>
        <w:t xml:space="preserve"> (De ingresar letras aparece mensaje de error)</w:t>
      </w:r>
    </w:p>
    <w:p w:rsidR="00F90917" w:rsidRPr="002008BE" w:rsidRDefault="00F90917" w:rsidP="00A0560E">
      <w:pPr>
        <w:pStyle w:val="Prrafodelista"/>
        <w:numPr>
          <w:ilvl w:val="0"/>
          <w:numId w:val="3"/>
        </w:numPr>
        <w:rPr>
          <w:u w:val="single"/>
        </w:rPr>
      </w:pPr>
      <w:r w:rsidRPr="00D31E29">
        <w:t xml:space="preserve">Descuento manual. Formato: Numérico positivo. Resultado: </w:t>
      </w:r>
      <w:r w:rsidRPr="00D31E29">
        <w:rPr>
          <w:highlight w:val="green"/>
        </w:rPr>
        <w:t>OK</w:t>
      </w:r>
    </w:p>
    <w:p w:rsidR="002008BE" w:rsidRPr="00D31E29" w:rsidRDefault="002008BE" w:rsidP="002008BE">
      <w:pPr>
        <w:pStyle w:val="Prrafodelista"/>
        <w:rPr>
          <w:u w:val="single"/>
        </w:rPr>
      </w:pPr>
    </w:p>
    <w:p w:rsidR="00F90917" w:rsidRPr="002008BE" w:rsidRDefault="00F90917" w:rsidP="00A0560E">
      <w:pPr>
        <w:rPr>
          <w:u w:val="single"/>
        </w:rPr>
      </w:pPr>
      <w:r w:rsidRPr="002008BE">
        <w:rPr>
          <w:u w:val="single"/>
        </w:rPr>
        <w:t>Control de máximos de campos</w:t>
      </w:r>
    </w:p>
    <w:p w:rsidR="00F90917" w:rsidRPr="00D31E29" w:rsidRDefault="00F90917" w:rsidP="00A0560E">
      <w:r w:rsidRPr="00D31E29">
        <w:t xml:space="preserve">Para </w:t>
      </w:r>
      <w:r w:rsidR="002008BE" w:rsidRPr="00D31E29">
        <w:t>estos</w:t>
      </w:r>
      <w:r w:rsidRPr="00D31E29">
        <w:t xml:space="preserve"> campos se espera: Que no se permita el ingreso de una cantidad de caracteres mayor al máximo en la base de datos.</w:t>
      </w:r>
    </w:p>
    <w:p w:rsidR="00F90917" w:rsidRPr="00D31E29" w:rsidRDefault="00F90917" w:rsidP="00A0560E">
      <w:pPr>
        <w:pStyle w:val="Prrafodelista"/>
        <w:numPr>
          <w:ilvl w:val="0"/>
          <w:numId w:val="3"/>
        </w:numPr>
      </w:pPr>
      <w:r w:rsidRPr="00D31E29">
        <w:t xml:space="preserve">Cantidad. Max= </w:t>
      </w:r>
      <w:r w:rsidRPr="004A4916">
        <w:t xml:space="preserve">2147483647. Resultado: </w:t>
      </w:r>
      <w:r w:rsidRPr="004A4916">
        <w:rPr>
          <w:highlight w:val="green"/>
        </w:rPr>
        <w:t>OK</w:t>
      </w:r>
    </w:p>
    <w:p w:rsidR="00F90917" w:rsidRPr="00D31E29" w:rsidRDefault="00F90917" w:rsidP="00A0560E">
      <w:pPr>
        <w:pStyle w:val="Prrafodelista"/>
        <w:numPr>
          <w:ilvl w:val="0"/>
          <w:numId w:val="3"/>
        </w:numPr>
      </w:pPr>
      <w:r w:rsidRPr="004A4916">
        <w:t xml:space="preserve">Descuento manual. Max= 100. Resultado: </w:t>
      </w:r>
      <w:r w:rsidRPr="004A4916">
        <w:rPr>
          <w:highlight w:val="green"/>
        </w:rPr>
        <w:t>OK</w:t>
      </w:r>
    </w:p>
    <w:p w:rsidR="00F90917" w:rsidRPr="004A4916" w:rsidRDefault="00F90917" w:rsidP="00A0560E">
      <w:pPr>
        <w:pStyle w:val="Prrafodelista"/>
      </w:pPr>
      <w:r w:rsidRPr="004A4916">
        <w:t xml:space="preserve">Mayor q el </w:t>
      </w:r>
      <w:proofErr w:type="spellStart"/>
      <w:r w:rsidRPr="004A4916">
        <w:t>max</w:t>
      </w:r>
      <w:proofErr w:type="spellEnd"/>
      <w:r w:rsidRPr="004A4916">
        <w:t xml:space="preserve"> en base de datos: </w:t>
      </w:r>
      <w:r w:rsidRPr="004A4916">
        <w:rPr>
          <w:highlight w:val="green"/>
        </w:rPr>
        <w:t>OK</w:t>
      </w:r>
    </w:p>
    <w:p w:rsidR="002008BE" w:rsidRPr="00D31E29" w:rsidRDefault="002008BE" w:rsidP="00A0560E">
      <w:pPr>
        <w:pStyle w:val="Prrafodelista"/>
        <w:rPr>
          <w:rStyle w:val="ui-messages-error-summary1"/>
          <w:b w:val="0"/>
          <w:bCs w:val="0"/>
          <w:sz w:val="22"/>
          <w:szCs w:val="22"/>
        </w:rPr>
      </w:pPr>
    </w:p>
    <w:p w:rsidR="00F90917" w:rsidRPr="002008BE" w:rsidRDefault="00F90917" w:rsidP="00A0560E">
      <w:pPr>
        <w:rPr>
          <w:u w:val="single"/>
        </w:rPr>
      </w:pPr>
      <w:r w:rsidRPr="002008BE">
        <w:rPr>
          <w:u w:val="single"/>
        </w:rPr>
        <w:t>Control de mínimos de campos</w:t>
      </w:r>
      <w:bookmarkStart w:id="202" w:name="_GoBack"/>
      <w:bookmarkEnd w:id="202"/>
    </w:p>
    <w:p w:rsidR="00F90917" w:rsidRPr="00D31E29" w:rsidRDefault="00F90917" w:rsidP="00A0560E">
      <w:pPr>
        <w:pStyle w:val="Prrafodelista"/>
        <w:numPr>
          <w:ilvl w:val="0"/>
          <w:numId w:val="3"/>
        </w:numPr>
        <w:rPr>
          <w:u w:val="single"/>
        </w:rPr>
      </w:pPr>
      <w:r w:rsidRPr="00D31E29">
        <w:t xml:space="preserve">Cantidad. Min= 0. Resultado: </w:t>
      </w:r>
      <w:r w:rsidRPr="00D31E29">
        <w:rPr>
          <w:highlight w:val="green"/>
        </w:rPr>
        <w:t>OK</w:t>
      </w:r>
    </w:p>
    <w:p w:rsidR="00F90917" w:rsidRPr="002008BE" w:rsidRDefault="00F90917" w:rsidP="00A0560E">
      <w:pPr>
        <w:pStyle w:val="Prrafodelista"/>
        <w:numPr>
          <w:ilvl w:val="0"/>
          <w:numId w:val="3"/>
        </w:numPr>
        <w:rPr>
          <w:u w:val="single"/>
        </w:rPr>
      </w:pPr>
      <w:r w:rsidRPr="00D31E29">
        <w:t xml:space="preserve">Descuento manual. Max= 0. Resultado: </w:t>
      </w:r>
      <w:r w:rsidRPr="00D31E29">
        <w:rPr>
          <w:highlight w:val="green"/>
        </w:rPr>
        <w:t>OK</w:t>
      </w:r>
    </w:p>
    <w:p w:rsidR="002008BE" w:rsidRPr="00D31E29" w:rsidRDefault="002008BE" w:rsidP="002008BE">
      <w:pPr>
        <w:pStyle w:val="Prrafodelista"/>
        <w:rPr>
          <w:u w:val="single"/>
        </w:rPr>
      </w:pPr>
    </w:p>
    <w:p w:rsidR="00F90917" w:rsidRPr="002008BE" w:rsidRDefault="00F90917" w:rsidP="00A0560E">
      <w:pPr>
        <w:rPr>
          <w:u w:val="single"/>
        </w:rPr>
      </w:pPr>
      <w:r w:rsidRPr="002008BE">
        <w:rPr>
          <w:u w:val="single"/>
        </w:rPr>
        <w:t>Escenarios particulares</w:t>
      </w:r>
    </w:p>
    <w:p w:rsidR="00F90917" w:rsidRPr="00D31E29" w:rsidRDefault="00F90917" w:rsidP="001A46F4">
      <w:pPr>
        <w:pStyle w:val="Prrafodelista"/>
        <w:numPr>
          <w:ilvl w:val="0"/>
          <w:numId w:val="48"/>
        </w:numPr>
      </w:pPr>
      <w:r w:rsidRPr="00D31E29">
        <w:t xml:space="preserve">Agregar 2 veces el mismo </w:t>
      </w:r>
      <w:r w:rsidR="00646018" w:rsidRPr="00D31E29">
        <w:t>artículo</w:t>
      </w:r>
      <w:r w:rsidRPr="00D31E29">
        <w:t>, se suman cantidades</w:t>
      </w:r>
      <w:proofErr w:type="gramStart"/>
      <w:r w:rsidRPr="00D31E29">
        <w:t>?</w:t>
      </w:r>
      <w:proofErr w:type="gramEnd"/>
      <w:r w:rsidRPr="00D31E29">
        <w:t xml:space="preserve"> Resultado: </w:t>
      </w:r>
      <w:r w:rsidRPr="00D31E29">
        <w:rPr>
          <w:highlight w:val="green"/>
        </w:rPr>
        <w:t>OK</w:t>
      </w:r>
    </w:p>
    <w:p w:rsidR="00F90917" w:rsidRDefault="00F90917" w:rsidP="001A46F4">
      <w:pPr>
        <w:pStyle w:val="Prrafodelista"/>
        <w:numPr>
          <w:ilvl w:val="0"/>
          <w:numId w:val="48"/>
        </w:numPr>
      </w:pPr>
      <w:r w:rsidRPr="00D31E29">
        <w:t>Venta sin artículos</w:t>
      </w:r>
      <w:proofErr w:type="gramStart"/>
      <w:r w:rsidRPr="00D31E29">
        <w:t>?</w:t>
      </w:r>
      <w:proofErr w:type="gramEnd"/>
      <w:r w:rsidRPr="00D31E29">
        <w:t xml:space="preserve"> Resultado:</w:t>
      </w:r>
      <w:r w:rsidRPr="00D31E29">
        <w:rPr>
          <w:highlight w:val="green"/>
        </w:rPr>
        <w:t xml:space="preserve"> OK</w:t>
      </w:r>
    </w:p>
    <w:p w:rsidR="002008BE" w:rsidRPr="002008BE" w:rsidRDefault="002008BE" w:rsidP="002008BE">
      <w:pPr>
        <w:pStyle w:val="Prrafodelista"/>
        <w:ind w:left="780"/>
        <w:rPr>
          <w:u w:val="single"/>
        </w:rPr>
      </w:pPr>
    </w:p>
    <w:p w:rsidR="00F90917" w:rsidRPr="002008BE" w:rsidRDefault="00F90917" w:rsidP="00A0560E">
      <w:pPr>
        <w:rPr>
          <w:u w:val="single"/>
        </w:rPr>
      </w:pPr>
      <w:r w:rsidRPr="002008BE">
        <w:rPr>
          <w:u w:val="single"/>
        </w:rPr>
        <w:t>Permisos</w:t>
      </w:r>
    </w:p>
    <w:p w:rsidR="00F90917" w:rsidRDefault="00F90917" w:rsidP="00A0560E">
      <w:r w:rsidRPr="00D31E29">
        <w:rPr>
          <w:highlight w:val="green"/>
        </w:rPr>
        <w:t>OK</w:t>
      </w:r>
    </w:p>
    <w:p w:rsidR="002008BE" w:rsidRPr="00D31E29" w:rsidRDefault="002008BE" w:rsidP="002008BE">
      <w:pPr>
        <w:ind w:left="0"/>
        <w:rPr>
          <w:u w:val="single"/>
        </w:rPr>
      </w:pPr>
    </w:p>
    <w:p w:rsidR="00F90917" w:rsidRPr="002008BE" w:rsidRDefault="00F90917" w:rsidP="00A0560E">
      <w:pPr>
        <w:rPr>
          <w:u w:val="single"/>
        </w:rPr>
      </w:pPr>
      <w:proofErr w:type="spellStart"/>
      <w:r w:rsidRPr="002008BE">
        <w:rPr>
          <w:u w:val="single"/>
        </w:rPr>
        <w:t>Postcondiciones</w:t>
      </w:r>
      <w:proofErr w:type="spellEnd"/>
    </w:p>
    <w:p w:rsidR="002008BE" w:rsidRDefault="00F90917" w:rsidP="001A46F4">
      <w:pPr>
        <w:pStyle w:val="Prrafodelista"/>
        <w:numPr>
          <w:ilvl w:val="0"/>
          <w:numId w:val="47"/>
        </w:numPr>
      </w:pPr>
      <w:r w:rsidRPr="00D31E29">
        <w:t xml:space="preserve">Queda pendiente agregar una entrada al historial de operaciones indicando que el usuario ha realizado una venta una vez que esta se factura mediante el </w:t>
      </w:r>
      <w:r w:rsidRPr="00D31E29">
        <w:rPr>
          <w:b/>
        </w:rPr>
        <w:t>CU Facturar Vent</w:t>
      </w:r>
      <w:r w:rsidR="00364CD6">
        <w:rPr>
          <w:b/>
        </w:rPr>
        <w:t>a</w:t>
      </w:r>
      <w:r w:rsidRPr="00D31E29">
        <w:rPr>
          <w:b/>
        </w:rPr>
        <w:t xml:space="preserve">. </w:t>
      </w:r>
      <w:r w:rsidRPr="00D31E29">
        <w:t xml:space="preserve">Resultado: </w:t>
      </w:r>
      <w:r w:rsidRPr="00D31E29">
        <w:rPr>
          <w:highlight w:val="green"/>
        </w:rPr>
        <w:t>OK</w:t>
      </w:r>
    </w:p>
    <w:p w:rsidR="00F90917" w:rsidRPr="002008BE" w:rsidRDefault="00F90917" w:rsidP="001A46F4">
      <w:pPr>
        <w:pStyle w:val="Prrafodelista"/>
        <w:numPr>
          <w:ilvl w:val="0"/>
          <w:numId w:val="47"/>
        </w:numPr>
      </w:pPr>
      <w:r w:rsidRPr="00D31E29">
        <w:t>Disminución de stock. Resultado:</w:t>
      </w:r>
      <w:r w:rsidRPr="002008BE">
        <w:rPr>
          <w:highlight w:val="green"/>
        </w:rPr>
        <w:t xml:space="preserve"> OK</w:t>
      </w:r>
    </w:p>
    <w:p w:rsidR="00F90917" w:rsidRDefault="00F90917" w:rsidP="00A0560E">
      <w:pPr>
        <w:rPr>
          <w:highlight w:val="green"/>
        </w:rPr>
      </w:pPr>
      <w:r>
        <w:rPr>
          <w:highlight w:val="green"/>
        </w:rPr>
        <w:br w:type="page"/>
      </w:r>
    </w:p>
    <w:p w:rsidR="0010116D" w:rsidRDefault="0010116D" w:rsidP="00A0560E">
      <w:pPr>
        <w:pStyle w:val="Ttulo1"/>
      </w:pPr>
      <w:bookmarkStart w:id="203" w:name="_Toc404535856"/>
      <w:r>
        <w:lastRenderedPageBreak/>
        <w:t>PERMISOS</w:t>
      </w:r>
      <w:bookmarkEnd w:id="203"/>
    </w:p>
    <w:p w:rsidR="00364CD6" w:rsidRPr="00364CD6" w:rsidRDefault="00364CD6" w:rsidP="00364CD6">
      <w:pPr>
        <w:rPr>
          <w:lang w:val="es-ES" w:eastAsia="es-ES"/>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registrarNuevaVenta</w:t>
      </w:r>
      <w:proofErr w:type="spellEnd"/>
      <w:r w:rsidRPr="00E01F21">
        <w:rPr>
          <w:lang w:eastAsia="es-UY"/>
        </w:rPr>
        <w:t>"</w:t>
      </w:r>
    </w:p>
    <w:p w:rsidR="0010116D" w:rsidRDefault="0010116D" w:rsidP="00A0560E">
      <w:pPr>
        <w:pStyle w:val="Prrafodelista"/>
        <w:rPr>
          <w:lang w:eastAsia="es-UY"/>
        </w:rPr>
      </w:pPr>
      <w:r>
        <w:rPr>
          <w:lang w:eastAsia="es-UY"/>
        </w:rPr>
        <w:t xml:space="preserve">Cajero no puede. Resultado: </w:t>
      </w:r>
      <w:r w:rsidRPr="00C009A2">
        <w:rPr>
          <w:highlight w:val="green"/>
          <w:lang w:eastAsia="es-UY"/>
        </w:rPr>
        <w:t>OK</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registrarVentaPerdida</w:t>
      </w:r>
      <w:proofErr w:type="spellEnd"/>
      <w:r w:rsidRPr="00E01F21">
        <w:rPr>
          <w:lang w:eastAsia="es-UY"/>
        </w:rPr>
        <w:t>"</w:t>
      </w:r>
    </w:p>
    <w:p w:rsidR="0010116D" w:rsidRDefault="0010116D" w:rsidP="00A0560E">
      <w:pPr>
        <w:pStyle w:val="Prrafodelista"/>
        <w:rPr>
          <w:lang w:eastAsia="es-UY"/>
        </w:rPr>
      </w:pPr>
      <w:r>
        <w:rPr>
          <w:lang w:eastAsia="es-UY"/>
        </w:rPr>
        <w:t xml:space="preserve">Cajero no puede. Resultado: </w:t>
      </w:r>
      <w:r w:rsidRPr="00C009A2">
        <w:rPr>
          <w:highlight w:val="green"/>
          <w:lang w:eastAsia="es-UY"/>
        </w:rPr>
        <w:t>OK</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facturarVentaPendiente</w:t>
      </w:r>
      <w:proofErr w:type="spellEnd"/>
      <w:r w:rsidRPr="00E01F21">
        <w:rPr>
          <w:lang w:eastAsia="es-UY"/>
        </w:rPr>
        <w:t>"</w:t>
      </w:r>
    </w:p>
    <w:p w:rsidR="0010116D" w:rsidRDefault="0010116D" w:rsidP="00A0560E">
      <w:pPr>
        <w:pStyle w:val="Prrafodelista"/>
        <w:rPr>
          <w:lang w:eastAsia="es-UY"/>
        </w:rPr>
      </w:pPr>
      <w:r>
        <w:rPr>
          <w:lang w:eastAsia="es-UY"/>
        </w:rPr>
        <w:t xml:space="preserve">Vendedor no puede. Resultado: </w:t>
      </w:r>
      <w:r w:rsidRPr="00C009A2">
        <w:rPr>
          <w:highlight w:val="green"/>
          <w:lang w:eastAsia="es-UY"/>
        </w:rPr>
        <w:t>OK</w:t>
      </w:r>
      <w:r>
        <w:rPr>
          <w:lang w:eastAsia="es-UY"/>
        </w:rPr>
        <w:t xml:space="preserve"> </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cancelarVentaPendiente</w:t>
      </w:r>
      <w:proofErr w:type="spellEnd"/>
      <w:r w:rsidRPr="00E01F21">
        <w:rPr>
          <w:lang w:eastAsia="es-UY"/>
        </w:rPr>
        <w:t>"</w:t>
      </w:r>
    </w:p>
    <w:p w:rsidR="0010116D" w:rsidRDefault="0010116D" w:rsidP="00A0560E">
      <w:pPr>
        <w:pStyle w:val="Prrafodelista"/>
        <w:rPr>
          <w:lang w:eastAsia="es-UY"/>
        </w:rPr>
      </w:pPr>
      <w:r>
        <w:rPr>
          <w:lang w:eastAsia="es-UY"/>
        </w:rPr>
        <w:t xml:space="preserve">Vendedor no puede. Resultado: </w:t>
      </w:r>
      <w:r w:rsidRPr="00C009A2">
        <w:rPr>
          <w:highlight w:val="green"/>
          <w:lang w:eastAsia="es-UY"/>
        </w:rPr>
        <w:t>OK</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listarVentasPendientes</w:t>
      </w:r>
      <w:proofErr w:type="spellEnd"/>
      <w:r w:rsidRPr="00E01F21">
        <w:rPr>
          <w:lang w:eastAsia="es-UY"/>
        </w:rPr>
        <w:t>"</w:t>
      </w:r>
    </w:p>
    <w:p w:rsidR="0010116D" w:rsidRDefault="0010116D" w:rsidP="00A0560E">
      <w:pPr>
        <w:pStyle w:val="Prrafodelista"/>
        <w:rPr>
          <w:lang w:eastAsia="es-UY"/>
        </w:rPr>
      </w:pPr>
      <w:r>
        <w:rPr>
          <w:lang w:eastAsia="es-UY"/>
        </w:rPr>
        <w:t xml:space="preserve">Vendedor no puede. Resultado: </w:t>
      </w:r>
      <w:r w:rsidRPr="00C009A2">
        <w:rPr>
          <w:highlight w:val="green"/>
          <w:lang w:eastAsia="es-UY"/>
        </w:rPr>
        <w:t>OK</w:t>
      </w:r>
    </w:p>
    <w:p w:rsidR="0010116D"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nuevaCompra</w:t>
      </w:r>
      <w:proofErr w:type="spellEnd"/>
      <w:r w:rsidRPr="00E01F21">
        <w:rPr>
          <w:lang w:eastAsia="es-UY"/>
        </w:rPr>
        <w:t>"</w:t>
      </w:r>
    </w:p>
    <w:p w:rsidR="0010116D" w:rsidRDefault="0010116D" w:rsidP="00A0560E">
      <w:pPr>
        <w:pStyle w:val="Prrafodelista"/>
        <w:rPr>
          <w:lang w:eastAsia="es-UY"/>
        </w:rPr>
      </w:pPr>
      <w:r>
        <w:rPr>
          <w:lang w:eastAsia="es-UY"/>
        </w:rPr>
        <w:t xml:space="preserve">Cajero no puede. Resultado: </w:t>
      </w:r>
      <w:r w:rsidRPr="00C009A2">
        <w:rPr>
          <w:highlight w:val="green"/>
          <w:lang w:eastAsia="es-UY"/>
        </w:rPr>
        <w:t>OK</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listarComprasDusa</w:t>
      </w:r>
      <w:proofErr w:type="spellEnd"/>
      <w:r w:rsidRPr="00E01F21">
        <w:rPr>
          <w:lang w:eastAsia="es-UY"/>
        </w:rPr>
        <w:t>"</w:t>
      </w:r>
    </w:p>
    <w:p w:rsidR="0010116D" w:rsidRDefault="0010116D" w:rsidP="00A0560E">
      <w:pPr>
        <w:pStyle w:val="Prrafodelista"/>
        <w:rPr>
          <w:lang w:eastAsia="es-UY"/>
        </w:rPr>
      </w:pPr>
      <w:r>
        <w:rPr>
          <w:lang w:eastAsia="es-UY"/>
        </w:rPr>
        <w:t xml:space="preserve">Cajero no puede. Resultado: </w:t>
      </w:r>
      <w:r w:rsidRPr="00C009A2">
        <w:rPr>
          <w:highlight w:val="green"/>
          <w:lang w:eastAsia="es-UY"/>
        </w:rPr>
        <w:t>OK</w:t>
      </w:r>
    </w:p>
    <w:p w:rsidR="0010116D"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altaArticulo</w:t>
      </w:r>
      <w:proofErr w:type="spellEnd"/>
      <w:r w:rsidRPr="00E01F21">
        <w:rPr>
          <w:lang w:eastAsia="es-UY"/>
        </w:rPr>
        <w:t>"</w:t>
      </w:r>
    </w:p>
    <w:p w:rsidR="0010116D" w:rsidRDefault="0010116D" w:rsidP="00A0560E">
      <w:pPr>
        <w:pStyle w:val="Prrafodelista"/>
        <w:rPr>
          <w:lang w:eastAsia="es-UY"/>
        </w:rPr>
      </w:pPr>
      <w:r>
        <w:rPr>
          <w:lang w:eastAsia="es-UY"/>
        </w:rPr>
        <w:t xml:space="preserve">Cajero no puede. Resultado: </w:t>
      </w:r>
      <w:r w:rsidRPr="00C009A2">
        <w:rPr>
          <w:highlight w:val="green"/>
          <w:lang w:eastAsia="es-UY"/>
        </w:rPr>
        <w:t>OK</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bajaArticulo</w:t>
      </w:r>
      <w:proofErr w:type="spellEnd"/>
      <w:r w:rsidRPr="00E01F21">
        <w:rPr>
          <w:lang w:eastAsia="es-UY"/>
        </w:rPr>
        <w:t>"</w:t>
      </w:r>
    </w:p>
    <w:p w:rsidR="0010116D" w:rsidRDefault="0010116D" w:rsidP="00A0560E">
      <w:pPr>
        <w:pStyle w:val="Prrafodelista"/>
        <w:rPr>
          <w:lang w:eastAsia="es-UY"/>
        </w:rPr>
      </w:pPr>
      <w:r>
        <w:rPr>
          <w:lang w:eastAsia="es-UY"/>
        </w:rPr>
        <w:t>No implementado.</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obtenerArticulo</w:t>
      </w:r>
      <w:proofErr w:type="spellEnd"/>
      <w:r w:rsidRPr="00E01F21">
        <w:rPr>
          <w:lang w:eastAsia="es-UY"/>
        </w:rPr>
        <w:t>"</w:t>
      </w:r>
    </w:p>
    <w:p w:rsidR="0010116D" w:rsidRDefault="0010116D" w:rsidP="00A0560E">
      <w:pPr>
        <w:pStyle w:val="Prrafodelista"/>
        <w:rPr>
          <w:lang w:eastAsia="es-UY"/>
        </w:rPr>
      </w:pPr>
      <w:r>
        <w:rPr>
          <w:lang w:eastAsia="es-UY"/>
        </w:rPr>
        <w:t>Todos pueden.</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modificarArticulo</w:t>
      </w:r>
      <w:proofErr w:type="spellEnd"/>
      <w:r w:rsidRPr="00E01F21">
        <w:rPr>
          <w:lang w:eastAsia="es-UY"/>
        </w:rPr>
        <w:t>"</w:t>
      </w:r>
    </w:p>
    <w:p w:rsidR="0010116D" w:rsidRPr="001B7C23" w:rsidRDefault="0010116D" w:rsidP="00A0560E">
      <w:pPr>
        <w:pStyle w:val="Prrafodelista"/>
        <w:rPr>
          <w:lang w:eastAsia="es-UY"/>
        </w:rPr>
      </w:pPr>
      <w:r w:rsidRPr="001B7C23">
        <w:rPr>
          <w:lang w:eastAsia="es-UY"/>
        </w:rPr>
        <w:t xml:space="preserve">Vendedor no puede. Resultado: </w:t>
      </w:r>
      <w:r w:rsidRPr="001B7C23">
        <w:rPr>
          <w:highlight w:val="green"/>
          <w:lang w:eastAsia="es-UY"/>
        </w:rPr>
        <w:t>OK</w:t>
      </w:r>
    </w:p>
    <w:p w:rsidR="0010116D" w:rsidRDefault="0010116D" w:rsidP="00A0560E">
      <w:pPr>
        <w:pStyle w:val="Prrafodelista"/>
        <w:rPr>
          <w:lang w:eastAsia="es-UY"/>
        </w:rPr>
      </w:pPr>
      <w:r>
        <w:rPr>
          <w:lang w:eastAsia="es-UY"/>
        </w:rPr>
        <w:t xml:space="preserve">Cajero no puede. Resultado: </w:t>
      </w:r>
      <w:r w:rsidRPr="00C009A2">
        <w:rPr>
          <w:highlight w:val="green"/>
          <w:lang w:eastAsia="es-UY"/>
        </w:rPr>
        <w:t>OK</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modificarStock</w:t>
      </w:r>
      <w:proofErr w:type="spellEnd"/>
      <w:r w:rsidRPr="00E01F21">
        <w:rPr>
          <w:lang w:eastAsia="es-UY"/>
        </w:rPr>
        <w:t>"</w:t>
      </w:r>
    </w:p>
    <w:p w:rsidR="0010116D" w:rsidRDefault="0010116D" w:rsidP="00A0560E">
      <w:pPr>
        <w:pStyle w:val="Prrafodelista"/>
        <w:rPr>
          <w:lang w:eastAsia="es-UY"/>
        </w:rPr>
      </w:pPr>
      <w:r>
        <w:rPr>
          <w:lang w:eastAsia="es-UY"/>
        </w:rPr>
        <w:t xml:space="preserve">Vendedor no puede. Resultado: </w:t>
      </w:r>
      <w:r w:rsidRPr="00C009A2">
        <w:rPr>
          <w:highlight w:val="green"/>
          <w:lang w:eastAsia="es-UY"/>
        </w:rPr>
        <w:t>OK</w:t>
      </w:r>
    </w:p>
    <w:p w:rsidR="0010116D" w:rsidRDefault="0010116D" w:rsidP="00A0560E">
      <w:pPr>
        <w:pStyle w:val="Prrafodelista"/>
        <w:rPr>
          <w:lang w:eastAsia="es-UY"/>
        </w:rPr>
      </w:pPr>
      <w:r>
        <w:rPr>
          <w:lang w:eastAsia="es-UY"/>
        </w:rPr>
        <w:t xml:space="preserve">Cajero no puede. Resultado: </w:t>
      </w:r>
      <w:r w:rsidRPr="00C009A2">
        <w:rPr>
          <w:highlight w:val="green"/>
          <w:lang w:eastAsia="es-UY"/>
        </w:rPr>
        <w:t>OK</w:t>
      </w:r>
    </w:p>
    <w:p w:rsidR="0010116D" w:rsidRPr="00192735"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buscarArticulo</w:t>
      </w:r>
      <w:proofErr w:type="spellEnd"/>
      <w:r w:rsidRPr="00E01F21">
        <w:rPr>
          <w:lang w:eastAsia="es-UY"/>
        </w:rPr>
        <w:t>"</w:t>
      </w:r>
    </w:p>
    <w:p w:rsidR="0010116D" w:rsidRDefault="0010116D" w:rsidP="00A0560E">
      <w:pPr>
        <w:pStyle w:val="Prrafodelista"/>
        <w:rPr>
          <w:lang w:eastAsia="es-UY"/>
        </w:rPr>
      </w:pPr>
      <w:r>
        <w:rPr>
          <w:lang w:eastAsia="es-UY"/>
        </w:rPr>
        <w:t>Todos pueden.</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generPeEnBaseAPedAnt</w:t>
      </w:r>
      <w:proofErr w:type="spellEnd"/>
      <w:r w:rsidRPr="00E01F21">
        <w:rPr>
          <w:lang w:eastAsia="es-UY"/>
        </w:rPr>
        <w:t>"</w:t>
      </w:r>
    </w:p>
    <w:p w:rsidR="0010116D" w:rsidRDefault="0010116D" w:rsidP="00A0560E">
      <w:pPr>
        <w:pStyle w:val="Prrafodelista"/>
        <w:rPr>
          <w:lang w:eastAsia="es-UY"/>
        </w:rPr>
      </w:pPr>
      <w:r>
        <w:rPr>
          <w:lang w:eastAsia="es-UY"/>
        </w:rPr>
        <w:t xml:space="preserve">Cajero no puede. Resultado: </w:t>
      </w:r>
      <w:r w:rsidRPr="00C009A2">
        <w:rPr>
          <w:highlight w:val="green"/>
          <w:lang w:eastAsia="es-UY"/>
        </w:rPr>
        <w:t>OK</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genPedEnBaseAHist</w:t>
      </w:r>
      <w:proofErr w:type="spellEnd"/>
      <w:r w:rsidRPr="00E01F21">
        <w:rPr>
          <w:lang w:eastAsia="es-UY"/>
        </w:rPr>
        <w:t>"</w:t>
      </w:r>
    </w:p>
    <w:p w:rsidR="0010116D" w:rsidRDefault="0010116D" w:rsidP="00A0560E">
      <w:pPr>
        <w:pStyle w:val="Prrafodelista"/>
        <w:rPr>
          <w:lang w:eastAsia="es-UY"/>
        </w:rPr>
      </w:pPr>
      <w:r>
        <w:rPr>
          <w:lang w:eastAsia="es-UY"/>
        </w:rPr>
        <w:t xml:space="preserve">Cajero no puede. Resultado: </w:t>
      </w:r>
      <w:r w:rsidRPr="00C009A2">
        <w:rPr>
          <w:highlight w:val="green"/>
          <w:lang w:eastAsia="es-UY"/>
        </w:rPr>
        <w:t>OK</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lastRenderedPageBreak/>
        <w:t>"</w:t>
      </w:r>
      <w:proofErr w:type="spellStart"/>
      <w:r w:rsidRPr="00E01F21">
        <w:rPr>
          <w:lang w:eastAsia="es-UY"/>
        </w:rPr>
        <w:t>realizarPedido</w:t>
      </w:r>
      <w:proofErr w:type="spellEnd"/>
      <w:r w:rsidRPr="00E01F21">
        <w:rPr>
          <w:lang w:eastAsia="es-UY"/>
        </w:rPr>
        <w:t>"</w:t>
      </w:r>
    </w:p>
    <w:p w:rsidR="0010116D" w:rsidRDefault="0010116D" w:rsidP="00A0560E">
      <w:pPr>
        <w:pStyle w:val="Prrafodelista"/>
        <w:rPr>
          <w:lang w:eastAsia="es-UY"/>
        </w:rPr>
      </w:pPr>
      <w:r>
        <w:rPr>
          <w:lang w:eastAsia="es-UY"/>
        </w:rPr>
        <w:t xml:space="preserve">Cajero no puede. Resultado: </w:t>
      </w:r>
      <w:r w:rsidRPr="00C009A2">
        <w:rPr>
          <w:highlight w:val="green"/>
          <w:lang w:eastAsia="es-UY"/>
        </w:rPr>
        <w:t>OK</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altaCliente</w:t>
      </w:r>
      <w:proofErr w:type="spellEnd"/>
      <w:r w:rsidRPr="00E01F21">
        <w:rPr>
          <w:lang w:eastAsia="es-UY"/>
        </w:rPr>
        <w:t>"</w:t>
      </w:r>
    </w:p>
    <w:p w:rsidR="0010116D" w:rsidRDefault="0010116D" w:rsidP="00A0560E">
      <w:pPr>
        <w:pStyle w:val="Prrafodelista"/>
        <w:rPr>
          <w:lang w:eastAsia="es-UY"/>
        </w:rPr>
      </w:pPr>
      <w:r>
        <w:rPr>
          <w:lang w:eastAsia="es-UY"/>
        </w:rPr>
        <w:t>No implementado.</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modificarCliente</w:t>
      </w:r>
      <w:proofErr w:type="spellEnd"/>
      <w:r w:rsidRPr="00E01F21">
        <w:rPr>
          <w:lang w:eastAsia="es-UY"/>
        </w:rPr>
        <w:t>"</w:t>
      </w:r>
    </w:p>
    <w:p w:rsidR="0010116D" w:rsidRDefault="0010116D" w:rsidP="00A0560E">
      <w:pPr>
        <w:pStyle w:val="Prrafodelista"/>
        <w:rPr>
          <w:lang w:eastAsia="es-UY"/>
        </w:rPr>
      </w:pPr>
      <w:r>
        <w:rPr>
          <w:lang w:eastAsia="es-UY"/>
        </w:rPr>
        <w:t>No implementado.</w:t>
      </w:r>
    </w:p>
    <w:p w:rsidR="0010116D" w:rsidRPr="00527FE0"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buscarCliente</w:t>
      </w:r>
      <w:proofErr w:type="spellEnd"/>
      <w:r w:rsidRPr="00E01F21">
        <w:rPr>
          <w:lang w:eastAsia="es-UY"/>
        </w:rPr>
        <w:t>"</w:t>
      </w:r>
    </w:p>
    <w:p w:rsidR="0010116D" w:rsidRDefault="0010116D" w:rsidP="00A0560E">
      <w:pPr>
        <w:pStyle w:val="Prrafodelista"/>
        <w:rPr>
          <w:lang w:eastAsia="es-UY"/>
        </w:rPr>
      </w:pPr>
      <w:r>
        <w:rPr>
          <w:lang w:eastAsia="es-UY"/>
        </w:rPr>
        <w:t>No implementado.</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altaProveedor</w:t>
      </w:r>
      <w:proofErr w:type="spellEnd"/>
      <w:r w:rsidRPr="00E01F21">
        <w:rPr>
          <w:lang w:eastAsia="es-UY"/>
        </w:rPr>
        <w:t>"</w:t>
      </w:r>
    </w:p>
    <w:p w:rsidR="0010116D" w:rsidRDefault="0010116D" w:rsidP="00A0560E">
      <w:pPr>
        <w:pStyle w:val="Prrafodelista"/>
        <w:rPr>
          <w:lang w:eastAsia="es-UY"/>
        </w:rPr>
      </w:pPr>
      <w:r>
        <w:rPr>
          <w:lang w:eastAsia="es-UY"/>
        </w:rPr>
        <w:t xml:space="preserve">Vendedor no puede. Resultado: </w:t>
      </w:r>
      <w:r w:rsidRPr="00C009A2">
        <w:rPr>
          <w:highlight w:val="green"/>
          <w:lang w:eastAsia="es-UY"/>
        </w:rPr>
        <w:t>OK</w:t>
      </w:r>
    </w:p>
    <w:p w:rsidR="0010116D" w:rsidRDefault="0010116D" w:rsidP="00A0560E">
      <w:pPr>
        <w:pStyle w:val="Prrafodelista"/>
        <w:rPr>
          <w:lang w:eastAsia="es-UY"/>
        </w:rPr>
      </w:pPr>
      <w:r>
        <w:rPr>
          <w:lang w:eastAsia="es-UY"/>
        </w:rPr>
        <w:t xml:space="preserve">Cajero no puede. Resultado: </w:t>
      </w:r>
      <w:r w:rsidRPr="00C009A2">
        <w:rPr>
          <w:highlight w:val="green"/>
          <w:lang w:eastAsia="es-UY"/>
        </w:rPr>
        <w:t>OK</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modificarProveedor</w:t>
      </w:r>
      <w:proofErr w:type="spellEnd"/>
      <w:r w:rsidRPr="00E01F21">
        <w:rPr>
          <w:lang w:eastAsia="es-UY"/>
        </w:rPr>
        <w:t>"</w:t>
      </w:r>
    </w:p>
    <w:p w:rsidR="0010116D" w:rsidRDefault="0010116D" w:rsidP="00A0560E">
      <w:pPr>
        <w:pStyle w:val="Prrafodelista"/>
        <w:rPr>
          <w:lang w:eastAsia="es-UY"/>
        </w:rPr>
      </w:pPr>
      <w:r>
        <w:rPr>
          <w:lang w:eastAsia="es-UY"/>
        </w:rPr>
        <w:t>No implementado.</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buscarProveedor</w:t>
      </w:r>
      <w:proofErr w:type="spellEnd"/>
      <w:r w:rsidRPr="00E01F21">
        <w:rPr>
          <w:lang w:eastAsia="es-UY"/>
        </w:rPr>
        <w:t>"</w:t>
      </w:r>
    </w:p>
    <w:p w:rsidR="0010116D" w:rsidRDefault="0010116D" w:rsidP="00A0560E">
      <w:pPr>
        <w:pStyle w:val="Prrafodelista"/>
        <w:rPr>
          <w:lang w:eastAsia="es-UY"/>
        </w:rPr>
      </w:pPr>
      <w:r>
        <w:rPr>
          <w:lang w:eastAsia="es-UY"/>
        </w:rPr>
        <w:t>No implementado.</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generarEstadistica</w:t>
      </w:r>
      <w:proofErr w:type="spellEnd"/>
      <w:r w:rsidRPr="00E01F21">
        <w:rPr>
          <w:lang w:eastAsia="es-UY"/>
        </w:rPr>
        <w:t>"</w:t>
      </w:r>
    </w:p>
    <w:p w:rsidR="0010116D" w:rsidRDefault="0010116D" w:rsidP="00A0560E">
      <w:pPr>
        <w:pStyle w:val="Prrafodelista"/>
        <w:rPr>
          <w:lang w:eastAsia="es-UY"/>
        </w:rPr>
      </w:pPr>
      <w:r>
        <w:rPr>
          <w:lang w:eastAsia="es-UY"/>
        </w:rPr>
        <w:t>No implementado.</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iniciarSesion</w:t>
      </w:r>
      <w:proofErr w:type="spellEnd"/>
      <w:r w:rsidRPr="00E01F21">
        <w:rPr>
          <w:lang w:eastAsia="es-UY"/>
        </w:rPr>
        <w:t>"</w:t>
      </w:r>
    </w:p>
    <w:p w:rsidR="0010116D" w:rsidRDefault="0010116D" w:rsidP="00A0560E">
      <w:pPr>
        <w:pStyle w:val="Prrafodelista"/>
        <w:rPr>
          <w:lang w:eastAsia="es-UY"/>
        </w:rPr>
      </w:pPr>
      <w:r>
        <w:rPr>
          <w:lang w:eastAsia="es-UY"/>
        </w:rPr>
        <w:t>Inconsistente.</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cerrarSesion</w:t>
      </w:r>
      <w:proofErr w:type="spellEnd"/>
      <w:r w:rsidRPr="00E01F21">
        <w:rPr>
          <w:lang w:eastAsia="es-UY"/>
        </w:rPr>
        <w:t>"</w:t>
      </w:r>
    </w:p>
    <w:p w:rsidR="0010116D" w:rsidRDefault="0010116D" w:rsidP="00A0560E">
      <w:pPr>
        <w:pStyle w:val="Prrafodelista"/>
        <w:rPr>
          <w:lang w:eastAsia="es-UY"/>
        </w:rPr>
      </w:pPr>
      <w:r>
        <w:rPr>
          <w:lang w:eastAsia="es-UY"/>
        </w:rPr>
        <w:t>Todos pueden.</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actualizarStock</w:t>
      </w:r>
      <w:proofErr w:type="spellEnd"/>
      <w:r w:rsidRPr="00E01F21">
        <w:rPr>
          <w:lang w:eastAsia="es-UY"/>
        </w:rPr>
        <w:t>"</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existeCodigoProveedor</w:t>
      </w:r>
      <w:proofErr w:type="spellEnd"/>
      <w:r w:rsidRPr="00E01F21">
        <w:rPr>
          <w:lang w:eastAsia="es-UY"/>
        </w:rPr>
        <w:t>"</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ingresarFacturaCompra</w:t>
      </w:r>
      <w:proofErr w:type="spellEnd"/>
      <w:r w:rsidRPr="00E01F21">
        <w:rPr>
          <w:lang w:eastAsia="es-UY"/>
        </w:rPr>
        <w:t>"</w:t>
      </w:r>
    </w:p>
    <w:p w:rsidR="0010116D" w:rsidRDefault="0010116D" w:rsidP="00A0560E">
      <w:pPr>
        <w:pStyle w:val="Prrafodelista"/>
        <w:rPr>
          <w:lang w:eastAsia="es-UY"/>
        </w:rPr>
      </w:pPr>
      <w:r>
        <w:rPr>
          <w:lang w:eastAsia="es-UY"/>
        </w:rPr>
        <w:t xml:space="preserve">Cajero no puede. Resultado: </w:t>
      </w:r>
      <w:r w:rsidRPr="00C009A2">
        <w:rPr>
          <w:highlight w:val="green"/>
          <w:lang w:eastAsia="es-UY"/>
        </w:rPr>
        <w:t>OK</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obtenerAccTerapeuticas</w:t>
      </w:r>
      <w:proofErr w:type="spellEnd"/>
      <w:r w:rsidRPr="00E01F21">
        <w:rPr>
          <w:lang w:eastAsia="es-UY"/>
        </w:rPr>
        <w:t>"</w:t>
      </w:r>
    </w:p>
    <w:p w:rsidR="0010116D" w:rsidRDefault="0010116D" w:rsidP="00A0560E">
      <w:pPr>
        <w:pStyle w:val="Prrafodelista"/>
        <w:rPr>
          <w:lang w:eastAsia="es-UY"/>
        </w:rPr>
      </w:pPr>
      <w:r>
        <w:rPr>
          <w:lang w:eastAsia="es-UY"/>
        </w:rPr>
        <w:t>Todos pueden.</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obtenerDrogas</w:t>
      </w:r>
      <w:proofErr w:type="spellEnd"/>
      <w:r w:rsidRPr="00E01F21">
        <w:rPr>
          <w:lang w:eastAsia="es-UY"/>
        </w:rPr>
        <w:t>"</w:t>
      </w:r>
    </w:p>
    <w:p w:rsidR="0010116D" w:rsidRDefault="0010116D" w:rsidP="00A0560E">
      <w:pPr>
        <w:pStyle w:val="Prrafodelista"/>
        <w:rPr>
          <w:lang w:eastAsia="es-UY"/>
        </w:rPr>
      </w:pPr>
      <w:r>
        <w:rPr>
          <w:lang w:eastAsia="es-UY"/>
        </w:rPr>
        <w:t>Todos pueden.</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obtenerFacturasDUSA</w:t>
      </w:r>
      <w:proofErr w:type="spellEnd"/>
      <w:r w:rsidRPr="00E01F21">
        <w:rPr>
          <w:lang w:eastAsia="es-UY"/>
        </w:rPr>
        <w:t>"</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obtenerMarcas</w:t>
      </w:r>
      <w:proofErr w:type="spellEnd"/>
      <w:r w:rsidRPr="00E01F21">
        <w:rPr>
          <w:lang w:eastAsia="es-UY"/>
        </w:rPr>
        <w:t>"</w:t>
      </w:r>
    </w:p>
    <w:p w:rsidR="0010116D" w:rsidRDefault="0010116D" w:rsidP="00A0560E">
      <w:pPr>
        <w:pStyle w:val="Prrafodelista"/>
        <w:rPr>
          <w:lang w:eastAsia="es-UY"/>
        </w:rPr>
      </w:pPr>
      <w:r>
        <w:rPr>
          <w:lang w:eastAsia="es-UY"/>
        </w:rPr>
        <w:t>Todos pueden.</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obtenerProveedores</w:t>
      </w:r>
      <w:proofErr w:type="spellEnd"/>
      <w:r w:rsidRPr="00E01F21">
        <w:rPr>
          <w:lang w:eastAsia="es-UY"/>
        </w:rPr>
        <w:t>"</w:t>
      </w:r>
    </w:p>
    <w:p w:rsidR="0010116D" w:rsidRDefault="0010116D" w:rsidP="00A0560E">
      <w:pPr>
        <w:pStyle w:val="Prrafodelista"/>
        <w:rPr>
          <w:lang w:eastAsia="es-UY"/>
        </w:rPr>
      </w:pPr>
      <w:r>
        <w:rPr>
          <w:lang w:eastAsia="es-UY"/>
        </w:rPr>
        <w:lastRenderedPageBreak/>
        <w:t>Todos pueden.</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obtenerTiposDGI</w:t>
      </w:r>
      <w:proofErr w:type="spellEnd"/>
      <w:r w:rsidRPr="00E01F21">
        <w:rPr>
          <w:lang w:eastAsia="es-UY"/>
        </w:rPr>
        <w:t>"</w:t>
      </w:r>
    </w:p>
    <w:p w:rsidR="0010116D" w:rsidRDefault="0010116D" w:rsidP="00A0560E">
      <w:pPr>
        <w:pStyle w:val="Prrafodelista"/>
        <w:rPr>
          <w:lang w:eastAsia="es-UY"/>
        </w:rPr>
      </w:pPr>
      <w:r>
        <w:rPr>
          <w:lang w:eastAsia="es-UY"/>
        </w:rPr>
        <w:t>Todos pueden.</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obtenerTiposIva</w:t>
      </w:r>
      <w:proofErr w:type="spellEnd"/>
      <w:r w:rsidRPr="00E01F21">
        <w:rPr>
          <w:lang w:eastAsia="es-UY"/>
        </w:rPr>
        <w:t>"</w:t>
      </w:r>
    </w:p>
    <w:p w:rsidR="0010116D" w:rsidRDefault="0010116D" w:rsidP="00A0560E">
      <w:pPr>
        <w:pStyle w:val="Prrafodelista"/>
        <w:rPr>
          <w:lang w:eastAsia="es-UY"/>
        </w:rPr>
      </w:pPr>
      <w:r>
        <w:rPr>
          <w:lang w:eastAsia="es-UY"/>
        </w:rPr>
        <w:t>Todos pueden.</w:t>
      </w:r>
    </w:p>
    <w:p w:rsidR="0010116D" w:rsidRPr="00E01F21" w:rsidRDefault="0010116D" w:rsidP="00A0560E">
      <w:pPr>
        <w:pStyle w:val="Prrafodelista"/>
        <w:rPr>
          <w:lang w:eastAsia="es-UY"/>
        </w:rPr>
      </w:pPr>
    </w:p>
    <w:p w:rsidR="0010116D" w:rsidRPr="00E01F21"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obtenerUsuarioLogueado</w:t>
      </w:r>
      <w:proofErr w:type="spellEnd"/>
      <w:r w:rsidRPr="00E01F21">
        <w:rPr>
          <w:lang w:eastAsia="es-UY"/>
        </w:rPr>
        <w:t>"</w:t>
      </w:r>
    </w:p>
    <w:p w:rsidR="0010116D" w:rsidRPr="00E01F21" w:rsidRDefault="0010116D" w:rsidP="00A0560E">
      <w:pPr>
        <w:pStyle w:val="Prrafodelista"/>
        <w:rPr>
          <w:lang w:eastAsia="es-UY"/>
        </w:rPr>
      </w:pPr>
      <w:r>
        <w:rPr>
          <w:lang w:eastAsia="es-UY"/>
        </w:rPr>
        <w:t>Inconsistente.</w:t>
      </w:r>
    </w:p>
    <w:p w:rsidR="0010116D" w:rsidRDefault="0010116D" w:rsidP="00A0560E">
      <w:r>
        <w:br w:type="page"/>
      </w:r>
    </w:p>
    <w:p w:rsidR="0010116D" w:rsidRDefault="0010116D" w:rsidP="00A0560E">
      <w:pPr>
        <w:pStyle w:val="Ttulo1"/>
      </w:pPr>
      <w:bookmarkStart w:id="204" w:name="_Toc404535857"/>
      <w:r>
        <w:lastRenderedPageBreak/>
        <w:t>REGISTRO ACTIVIDAD</w:t>
      </w:r>
      <w:bookmarkEnd w:id="204"/>
    </w:p>
    <w:p w:rsidR="00364CD6" w:rsidRPr="00364CD6" w:rsidRDefault="00364CD6" w:rsidP="00364CD6">
      <w:pPr>
        <w:rPr>
          <w:lang w:val="es-ES" w:eastAsia="es-ES"/>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registrarNuevaVenta</w:t>
      </w:r>
      <w:proofErr w:type="spellEnd"/>
      <w:r w:rsidRPr="00E01F21">
        <w:rPr>
          <w:lang w:eastAsia="es-UY"/>
        </w:rPr>
        <w:t>"</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registrarVentaPerdida</w:t>
      </w:r>
      <w:proofErr w:type="spellEnd"/>
      <w:r w:rsidRPr="00E01F21">
        <w:rPr>
          <w:lang w:eastAsia="es-UY"/>
        </w:rPr>
        <w:t>"</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facturarVentaPendiente</w:t>
      </w:r>
      <w:proofErr w:type="spellEnd"/>
      <w:r w:rsidRPr="00E01F21">
        <w:rPr>
          <w:lang w:eastAsia="es-UY"/>
        </w:rPr>
        <w:t>"</w:t>
      </w:r>
      <w:r w:rsidRPr="00E15C54">
        <w:rPr>
          <w:highlight w:val="green"/>
          <w:lang w:eastAsia="es-UY"/>
        </w:rPr>
        <w:t xml:space="preserve"> </w:t>
      </w:r>
      <w:r w:rsidRPr="00AB0F2A">
        <w:rPr>
          <w:highlight w:val="green"/>
          <w:lang w:eastAsia="es-UY"/>
        </w:rPr>
        <w:t>OK</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cancelarVentaPendiente</w:t>
      </w:r>
      <w:proofErr w:type="spellEnd"/>
      <w:r w:rsidRPr="00E01F21">
        <w:rPr>
          <w:lang w:eastAsia="es-UY"/>
        </w:rPr>
        <w:t>"</w:t>
      </w:r>
      <w:r w:rsidRPr="00E42039">
        <w:rPr>
          <w:highlight w:val="green"/>
          <w:lang w:eastAsia="es-UY"/>
        </w:rPr>
        <w:t xml:space="preserve"> </w:t>
      </w:r>
      <w:r w:rsidRPr="00AB0F2A">
        <w:rPr>
          <w:highlight w:val="green"/>
          <w:lang w:eastAsia="es-UY"/>
        </w:rPr>
        <w:t>OK</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listarVentasPendientes</w:t>
      </w:r>
      <w:proofErr w:type="spellEnd"/>
      <w:r w:rsidRPr="00E01F21">
        <w:rPr>
          <w:lang w:eastAsia="es-UY"/>
        </w:rPr>
        <w:t>"</w:t>
      </w:r>
      <w:r>
        <w:rPr>
          <w:lang w:eastAsia="es-UY"/>
        </w:rPr>
        <w:t xml:space="preserve"> NO SE GUARDA</w:t>
      </w:r>
    </w:p>
    <w:p w:rsidR="0010116D"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nuevaCompra</w:t>
      </w:r>
      <w:proofErr w:type="spellEnd"/>
      <w:r w:rsidRPr="00E01F21">
        <w:rPr>
          <w:lang w:eastAsia="es-UY"/>
        </w:rPr>
        <w:t>"</w:t>
      </w:r>
      <w:r>
        <w:rPr>
          <w:lang w:eastAsia="es-UY"/>
        </w:rPr>
        <w:t xml:space="preserve"> </w:t>
      </w:r>
      <w:r w:rsidRPr="003315B7">
        <w:rPr>
          <w:highlight w:val="yellow"/>
          <w:lang w:eastAsia="es-UY"/>
        </w:rPr>
        <w:t>SOBRA</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listarComprasDusa</w:t>
      </w:r>
      <w:proofErr w:type="spellEnd"/>
      <w:r w:rsidRPr="00E01F21">
        <w:rPr>
          <w:lang w:eastAsia="es-UY"/>
        </w:rPr>
        <w:t>"</w:t>
      </w:r>
      <w:r>
        <w:rPr>
          <w:lang w:eastAsia="es-UY"/>
        </w:rPr>
        <w:t xml:space="preserve"> NO SE GUARDA</w:t>
      </w:r>
    </w:p>
    <w:p w:rsidR="0010116D"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altaArticulo</w:t>
      </w:r>
      <w:proofErr w:type="spellEnd"/>
      <w:r w:rsidRPr="00E01F21">
        <w:rPr>
          <w:lang w:eastAsia="es-UY"/>
        </w:rPr>
        <w:t>"</w:t>
      </w:r>
      <w:r>
        <w:rPr>
          <w:lang w:eastAsia="es-UY"/>
        </w:rPr>
        <w:t xml:space="preserve"> </w:t>
      </w:r>
      <w:r w:rsidRPr="00EA3F8F">
        <w:rPr>
          <w:highlight w:val="green"/>
          <w:lang w:eastAsia="es-UY"/>
        </w:rPr>
        <w:t>OK</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bajaArticulo</w:t>
      </w:r>
      <w:proofErr w:type="spellEnd"/>
      <w:r w:rsidRPr="00E01F21">
        <w:rPr>
          <w:lang w:eastAsia="es-UY"/>
        </w:rPr>
        <w:t>"</w:t>
      </w:r>
      <w:r>
        <w:rPr>
          <w:lang w:eastAsia="es-UY"/>
        </w:rPr>
        <w:t xml:space="preserve"> No implementado</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obtenerArticulo</w:t>
      </w:r>
      <w:proofErr w:type="spellEnd"/>
      <w:r w:rsidRPr="00E01F21">
        <w:rPr>
          <w:lang w:eastAsia="es-UY"/>
        </w:rPr>
        <w:t>"</w:t>
      </w:r>
      <w:r>
        <w:rPr>
          <w:lang w:eastAsia="es-UY"/>
        </w:rPr>
        <w:t xml:space="preserve"> ¿???</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modificarArticulo</w:t>
      </w:r>
      <w:proofErr w:type="spellEnd"/>
      <w:r w:rsidRPr="00E01F21">
        <w:rPr>
          <w:lang w:eastAsia="es-UY"/>
        </w:rPr>
        <w:t>"</w:t>
      </w:r>
      <w:r>
        <w:rPr>
          <w:lang w:eastAsia="es-UY"/>
        </w:rPr>
        <w:t xml:space="preserve"> </w:t>
      </w:r>
      <w:r w:rsidRPr="00AB0F2A">
        <w:rPr>
          <w:highlight w:val="green"/>
          <w:lang w:eastAsia="es-UY"/>
        </w:rPr>
        <w:t>OK</w:t>
      </w:r>
    </w:p>
    <w:p w:rsidR="0010116D" w:rsidRPr="00E01F21" w:rsidRDefault="0010116D" w:rsidP="00A0560E">
      <w:pPr>
        <w:pStyle w:val="Prrafodelista"/>
        <w:rPr>
          <w:lang w:eastAsia="es-UY"/>
        </w:rPr>
      </w:pPr>
    </w:p>
    <w:p w:rsidR="0010116D" w:rsidRPr="00840423"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modificarStock</w:t>
      </w:r>
      <w:proofErr w:type="spellEnd"/>
      <w:r w:rsidRPr="00E01F21">
        <w:rPr>
          <w:lang w:eastAsia="es-UY"/>
        </w:rPr>
        <w:t>"</w:t>
      </w:r>
      <w:r>
        <w:rPr>
          <w:lang w:eastAsia="es-UY"/>
        </w:rPr>
        <w:t xml:space="preserve"> </w:t>
      </w:r>
      <w:r w:rsidRPr="00AB0F2A">
        <w:rPr>
          <w:highlight w:val="green"/>
          <w:lang w:eastAsia="es-UY"/>
        </w:rPr>
        <w:t>OK</w:t>
      </w:r>
    </w:p>
    <w:p w:rsidR="0010116D" w:rsidRPr="00192735"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buscarArticulo</w:t>
      </w:r>
      <w:proofErr w:type="spellEnd"/>
      <w:r w:rsidRPr="00E01F21">
        <w:rPr>
          <w:lang w:eastAsia="es-UY"/>
        </w:rPr>
        <w:t>"</w:t>
      </w:r>
      <w:r>
        <w:rPr>
          <w:lang w:eastAsia="es-UY"/>
        </w:rPr>
        <w:t xml:space="preserve"> NO SE GUARDA</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generPeEnBaseAPedAnt</w:t>
      </w:r>
      <w:proofErr w:type="spellEnd"/>
      <w:r w:rsidRPr="00E01F21">
        <w:rPr>
          <w:lang w:eastAsia="es-UY"/>
        </w:rPr>
        <w:t>"</w:t>
      </w:r>
      <w:r>
        <w:rPr>
          <w:lang w:eastAsia="es-UY"/>
        </w:rPr>
        <w:t xml:space="preserve"> NO SE GUARDA</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genPedEnBaseAHist</w:t>
      </w:r>
      <w:proofErr w:type="spellEnd"/>
      <w:r w:rsidRPr="00E01F21">
        <w:rPr>
          <w:lang w:eastAsia="es-UY"/>
        </w:rPr>
        <w:t>"</w:t>
      </w:r>
      <w:r>
        <w:rPr>
          <w:lang w:eastAsia="es-UY"/>
        </w:rPr>
        <w:t xml:space="preserve"> NO SE GUARDA</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realizarPedido</w:t>
      </w:r>
      <w:proofErr w:type="spellEnd"/>
      <w:r w:rsidRPr="00E01F21">
        <w:rPr>
          <w:lang w:eastAsia="es-UY"/>
        </w:rPr>
        <w:t>"</w:t>
      </w:r>
      <w:r w:rsidRPr="0081438E">
        <w:rPr>
          <w:highlight w:val="green"/>
          <w:lang w:eastAsia="es-UY"/>
        </w:rPr>
        <w:t xml:space="preserve"> </w:t>
      </w:r>
      <w:r w:rsidRPr="00AB0F2A">
        <w:rPr>
          <w:highlight w:val="green"/>
          <w:lang w:eastAsia="es-UY"/>
        </w:rPr>
        <w:t>OK</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altaCliente</w:t>
      </w:r>
      <w:proofErr w:type="spellEnd"/>
      <w:r w:rsidRPr="00E01F21">
        <w:rPr>
          <w:lang w:eastAsia="es-UY"/>
        </w:rPr>
        <w:t>"</w:t>
      </w:r>
      <w:r>
        <w:rPr>
          <w:lang w:eastAsia="es-UY"/>
        </w:rPr>
        <w:t xml:space="preserve"> No implementado</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modificarCliente</w:t>
      </w:r>
      <w:proofErr w:type="spellEnd"/>
      <w:r w:rsidRPr="00E01F21">
        <w:rPr>
          <w:lang w:eastAsia="es-UY"/>
        </w:rPr>
        <w:t>"</w:t>
      </w:r>
      <w:r>
        <w:rPr>
          <w:lang w:eastAsia="es-UY"/>
        </w:rPr>
        <w:t xml:space="preserve"> No implementado</w:t>
      </w:r>
    </w:p>
    <w:p w:rsidR="0010116D" w:rsidRPr="00527FE0"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buscarCliente</w:t>
      </w:r>
      <w:proofErr w:type="spellEnd"/>
      <w:r w:rsidRPr="00E01F21">
        <w:rPr>
          <w:lang w:eastAsia="es-UY"/>
        </w:rPr>
        <w:t>"</w:t>
      </w:r>
      <w:r>
        <w:rPr>
          <w:lang w:eastAsia="es-UY"/>
        </w:rPr>
        <w:t xml:space="preserve"> No implementado</w:t>
      </w:r>
    </w:p>
    <w:p w:rsidR="0010116D" w:rsidRPr="00E01F21" w:rsidRDefault="0010116D" w:rsidP="00A0560E">
      <w:pPr>
        <w:pStyle w:val="Prrafodelista"/>
        <w:rPr>
          <w:lang w:eastAsia="es-UY"/>
        </w:rPr>
      </w:pPr>
    </w:p>
    <w:p w:rsidR="0010116D" w:rsidRPr="00EA3F8F"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altaProveedor</w:t>
      </w:r>
      <w:proofErr w:type="spellEnd"/>
      <w:r w:rsidRPr="00E01F21">
        <w:rPr>
          <w:lang w:eastAsia="es-UY"/>
        </w:rPr>
        <w:t>"</w:t>
      </w:r>
      <w:r>
        <w:rPr>
          <w:lang w:eastAsia="es-UY"/>
        </w:rPr>
        <w:t xml:space="preserve"> </w:t>
      </w:r>
      <w:r w:rsidRPr="00EA3F8F">
        <w:rPr>
          <w:highlight w:val="green"/>
          <w:lang w:eastAsia="es-UY"/>
        </w:rPr>
        <w:t>OK</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modificarProveedor</w:t>
      </w:r>
      <w:proofErr w:type="spellEnd"/>
      <w:r w:rsidRPr="00E01F21">
        <w:rPr>
          <w:lang w:eastAsia="es-UY"/>
        </w:rPr>
        <w:t>"</w:t>
      </w:r>
      <w:r>
        <w:rPr>
          <w:lang w:eastAsia="es-UY"/>
        </w:rPr>
        <w:t xml:space="preserve"> No implementado</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buscarProveedor</w:t>
      </w:r>
      <w:proofErr w:type="spellEnd"/>
      <w:r w:rsidRPr="00E01F21">
        <w:rPr>
          <w:lang w:eastAsia="es-UY"/>
        </w:rPr>
        <w:t>"</w:t>
      </w:r>
      <w:r>
        <w:rPr>
          <w:lang w:eastAsia="es-UY"/>
        </w:rPr>
        <w:t xml:space="preserve"> ¿??</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generarEstadistica</w:t>
      </w:r>
      <w:proofErr w:type="spellEnd"/>
      <w:r w:rsidRPr="00E01F21">
        <w:rPr>
          <w:lang w:eastAsia="es-UY"/>
        </w:rPr>
        <w:t>"</w:t>
      </w:r>
      <w:r>
        <w:rPr>
          <w:lang w:eastAsia="es-UY"/>
        </w:rPr>
        <w:t xml:space="preserve"> No implementado</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iniciarSesion</w:t>
      </w:r>
      <w:proofErr w:type="spellEnd"/>
      <w:r w:rsidRPr="00E01F21">
        <w:rPr>
          <w:lang w:eastAsia="es-UY"/>
        </w:rPr>
        <w:t>"</w:t>
      </w:r>
      <w:r>
        <w:rPr>
          <w:lang w:eastAsia="es-UY"/>
        </w:rPr>
        <w:t xml:space="preserve"> NO SE GUARDA</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cerrarSesion</w:t>
      </w:r>
      <w:proofErr w:type="spellEnd"/>
      <w:r w:rsidRPr="00E01F21">
        <w:rPr>
          <w:lang w:eastAsia="es-UY"/>
        </w:rPr>
        <w:t>"</w:t>
      </w:r>
      <w:r>
        <w:rPr>
          <w:lang w:eastAsia="es-UY"/>
        </w:rPr>
        <w:t xml:space="preserve"> NO SE GUARDA</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actualizarStock</w:t>
      </w:r>
      <w:proofErr w:type="spellEnd"/>
      <w:r w:rsidRPr="00E01F21">
        <w:rPr>
          <w:lang w:eastAsia="es-UY"/>
        </w:rPr>
        <w:t>"</w:t>
      </w:r>
      <w:r>
        <w:rPr>
          <w:lang w:eastAsia="es-UY"/>
        </w:rPr>
        <w:t xml:space="preserve"> ¿???</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existeCodigoProveedor</w:t>
      </w:r>
      <w:proofErr w:type="spellEnd"/>
      <w:r w:rsidRPr="00E01F21">
        <w:rPr>
          <w:lang w:eastAsia="es-UY"/>
        </w:rPr>
        <w:t>"</w:t>
      </w:r>
      <w:r>
        <w:rPr>
          <w:lang w:eastAsia="es-UY"/>
        </w:rPr>
        <w:t xml:space="preserve"> ¿????</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ingresarFacturaCompra</w:t>
      </w:r>
      <w:proofErr w:type="spellEnd"/>
      <w:r w:rsidRPr="00E01F21">
        <w:rPr>
          <w:lang w:eastAsia="es-UY"/>
        </w:rPr>
        <w:t>"</w:t>
      </w:r>
      <w:r>
        <w:rPr>
          <w:lang w:eastAsia="es-UY"/>
        </w:rPr>
        <w:t xml:space="preserve"> </w:t>
      </w:r>
      <w:r w:rsidRPr="00284669">
        <w:rPr>
          <w:highlight w:val="green"/>
          <w:lang w:eastAsia="es-UY"/>
        </w:rPr>
        <w:t>OK</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obtenerAccTerapeuticas</w:t>
      </w:r>
      <w:proofErr w:type="spellEnd"/>
      <w:r w:rsidRPr="00E01F21">
        <w:rPr>
          <w:lang w:eastAsia="es-UY"/>
        </w:rPr>
        <w:t>"</w:t>
      </w:r>
      <w:r>
        <w:rPr>
          <w:lang w:eastAsia="es-UY"/>
        </w:rPr>
        <w:t xml:space="preserve"> NO SE GUARDA</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obtenerDrogas</w:t>
      </w:r>
      <w:proofErr w:type="spellEnd"/>
      <w:r w:rsidRPr="00E01F21">
        <w:rPr>
          <w:lang w:eastAsia="es-UY"/>
        </w:rPr>
        <w:t>"</w:t>
      </w:r>
      <w:r>
        <w:rPr>
          <w:lang w:eastAsia="es-UY"/>
        </w:rPr>
        <w:t xml:space="preserve"> NO SE GUARDA</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obtenerFacturasDUSA</w:t>
      </w:r>
      <w:proofErr w:type="spellEnd"/>
      <w:r w:rsidRPr="00E01F21">
        <w:rPr>
          <w:lang w:eastAsia="es-UY"/>
        </w:rPr>
        <w:t>"</w:t>
      </w:r>
      <w:r>
        <w:rPr>
          <w:lang w:eastAsia="es-UY"/>
        </w:rPr>
        <w:t xml:space="preserve"> NO SE GUARDA</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obtenerMarcas</w:t>
      </w:r>
      <w:proofErr w:type="spellEnd"/>
      <w:r w:rsidRPr="00E01F21">
        <w:rPr>
          <w:lang w:eastAsia="es-UY"/>
        </w:rPr>
        <w:t>"</w:t>
      </w:r>
      <w:r>
        <w:rPr>
          <w:lang w:eastAsia="es-UY"/>
        </w:rPr>
        <w:t xml:space="preserve"> NO SE GUARDA</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obtenerProveedores</w:t>
      </w:r>
      <w:proofErr w:type="spellEnd"/>
      <w:r w:rsidRPr="00E01F21">
        <w:rPr>
          <w:lang w:eastAsia="es-UY"/>
        </w:rPr>
        <w:t>"</w:t>
      </w:r>
      <w:r>
        <w:rPr>
          <w:lang w:eastAsia="es-UY"/>
        </w:rPr>
        <w:t xml:space="preserve"> NO SE GUARDA</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obtenerTiposDGI</w:t>
      </w:r>
      <w:proofErr w:type="spellEnd"/>
      <w:r w:rsidRPr="00E01F21">
        <w:rPr>
          <w:lang w:eastAsia="es-UY"/>
        </w:rPr>
        <w:t>"</w:t>
      </w:r>
      <w:r>
        <w:rPr>
          <w:lang w:eastAsia="es-UY"/>
        </w:rPr>
        <w:t xml:space="preserve"> NO SE GUARDA</w:t>
      </w:r>
    </w:p>
    <w:p w:rsidR="0010116D" w:rsidRPr="00E01F21" w:rsidRDefault="0010116D" w:rsidP="00A0560E">
      <w:pPr>
        <w:pStyle w:val="Prrafodelista"/>
        <w:rPr>
          <w:lang w:eastAsia="es-UY"/>
        </w:rPr>
      </w:pPr>
    </w:p>
    <w:p w:rsidR="0010116D"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obtenerTiposIva</w:t>
      </w:r>
      <w:proofErr w:type="spellEnd"/>
      <w:r w:rsidRPr="00E01F21">
        <w:rPr>
          <w:lang w:eastAsia="es-UY"/>
        </w:rPr>
        <w:t>"</w:t>
      </w:r>
      <w:r>
        <w:rPr>
          <w:lang w:eastAsia="es-UY"/>
        </w:rPr>
        <w:t xml:space="preserve"> NO SE GUARDA</w:t>
      </w:r>
    </w:p>
    <w:p w:rsidR="0010116D" w:rsidRPr="00E01F21" w:rsidRDefault="0010116D" w:rsidP="00A0560E">
      <w:pPr>
        <w:pStyle w:val="Prrafodelista"/>
        <w:rPr>
          <w:lang w:eastAsia="es-UY"/>
        </w:rPr>
      </w:pPr>
    </w:p>
    <w:p w:rsidR="0010116D" w:rsidRPr="00E01F21" w:rsidRDefault="0010116D" w:rsidP="001A46F4">
      <w:pPr>
        <w:pStyle w:val="Prrafodelista"/>
        <w:numPr>
          <w:ilvl w:val="0"/>
          <w:numId w:val="49"/>
        </w:numPr>
        <w:rPr>
          <w:lang w:eastAsia="es-UY"/>
        </w:rPr>
      </w:pPr>
      <w:r w:rsidRPr="00E01F21">
        <w:rPr>
          <w:lang w:eastAsia="es-UY"/>
        </w:rPr>
        <w:t>"</w:t>
      </w:r>
      <w:proofErr w:type="spellStart"/>
      <w:r w:rsidRPr="00E01F21">
        <w:rPr>
          <w:lang w:eastAsia="es-UY"/>
        </w:rPr>
        <w:t>obtenerUsuarioLogueado</w:t>
      </w:r>
      <w:proofErr w:type="spellEnd"/>
      <w:r w:rsidRPr="00E01F21">
        <w:rPr>
          <w:lang w:eastAsia="es-UY"/>
        </w:rPr>
        <w:t>"</w:t>
      </w:r>
      <w:r>
        <w:rPr>
          <w:lang w:eastAsia="es-UY"/>
        </w:rPr>
        <w:t xml:space="preserve"> NO SE GUARDA</w:t>
      </w:r>
    </w:p>
    <w:p w:rsidR="0010116D" w:rsidRPr="00E01F21" w:rsidRDefault="0010116D" w:rsidP="00A0560E">
      <w:pPr>
        <w:pStyle w:val="Prrafodelista"/>
        <w:rPr>
          <w:lang w:eastAsia="es-UY"/>
        </w:rPr>
      </w:pPr>
    </w:p>
    <w:p w:rsidR="00F90917" w:rsidRDefault="00F90917" w:rsidP="00A0560E">
      <w:pPr>
        <w:pStyle w:val="Prrafodelista"/>
      </w:pPr>
    </w:p>
    <w:p w:rsidR="00F90917" w:rsidRDefault="00F90917" w:rsidP="00A0560E"/>
    <w:p w:rsidR="00F90917" w:rsidRPr="00E22312" w:rsidRDefault="00F90917" w:rsidP="00A0560E">
      <w:pPr>
        <w:pStyle w:val="Prrafodelista"/>
      </w:pPr>
    </w:p>
    <w:p w:rsidR="00B7622B" w:rsidRDefault="00B7622B" w:rsidP="00A0560E"/>
    <w:p w:rsidR="00B7622B" w:rsidRDefault="00B7622B" w:rsidP="00A0560E"/>
    <w:p w:rsidR="00B7622B" w:rsidRDefault="00B7622B" w:rsidP="00A0560E"/>
    <w:p w:rsidR="00B7622B" w:rsidRPr="002A444C" w:rsidRDefault="00B7622B" w:rsidP="00A0560E">
      <w:pPr>
        <w:pStyle w:val="Prrafodelista"/>
      </w:pPr>
    </w:p>
    <w:p w:rsidR="00B7622B" w:rsidRDefault="00B7622B" w:rsidP="00A0560E"/>
    <w:p w:rsidR="00B7622B" w:rsidRDefault="00B7622B" w:rsidP="00A0560E"/>
    <w:p w:rsidR="00EA5ED2" w:rsidRPr="00892675" w:rsidRDefault="00EA5ED2" w:rsidP="00A0560E"/>
    <w:sectPr w:rsidR="00EA5ED2" w:rsidRPr="00892675" w:rsidSect="00D16877">
      <w:pgSz w:w="11906" w:h="16838"/>
      <w:pgMar w:top="1417" w:right="1826"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569" w:rsidRDefault="00147569" w:rsidP="00A0560E">
      <w:r>
        <w:separator/>
      </w:r>
    </w:p>
  </w:endnote>
  <w:endnote w:type="continuationSeparator" w:id="0">
    <w:p w:rsidR="00147569" w:rsidRDefault="00147569" w:rsidP="00A05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Noto Symbol">
    <w:altName w:val="Times New Roman"/>
    <w:charset w:val="00"/>
    <w:family w:val="auto"/>
    <w:pitch w:val="variable"/>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569" w:rsidRDefault="00147569" w:rsidP="00A0560E">
      <w:r>
        <w:separator/>
      </w:r>
    </w:p>
  </w:footnote>
  <w:footnote w:type="continuationSeparator" w:id="0">
    <w:p w:rsidR="00147569" w:rsidRDefault="00147569" w:rsidP="00A056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1"/>
    <w:lvl w:ilvl="0">
      <w:start w:val="1"/>
      <w:numFmt w:val="bullet"/>
      <w:lvlText w:val="●"/>
      <w:lvlJc w:val="left"/>
      <w:pPr>
        <w:tabs>
          <w:tab w:val="num" w:pos="0"/>
        </w:tabs>
        <w:ind w:left="1362" w:firstLine="1002"/>
      </w:pPr>
      <w:rPr>
        <w:rFonts w:ascii="Arial" w:hAnsi="Arial" w:cs="Arial"/>
        <w:position w:val="0"/>
        <w:sz w:val="20"/>
        <w:vertAlign w:val="baseline"/>
      </w:rPr>
    </w:lvl>
    <w:lvl w:ilvl="1">
      <w:start w:val="1"/>
      <w:numFmt w:val="bullet"/>
      <w:lvlText w:val="◦"/>
      <w:lvlJc w:val="left"/>
      <w:pPr>
        <w:tabs>
          <w:tab w:val="num" w:pos="0"/>
        </w:tabs>
        <w:ind w:left="1722" w:firstLine="1362"/>
      </w:pPr>
      <w:rPr>
        <w:rFonts w:ascii="Arial" w:hAnsi="Arial" w:cs="Arial"/>
        <w:position w:val="0"/>
        <w:sz w:val="20"/>
        <w:vertAlign w:val="baseline"/>
      </w:rPr>
    </w:lvl>
    <w:lvl w:ilvl="2">
      <w:start w:val="1"/>
      <w:numFmt w:val="bullet"/>
      <w:lvlText w:val="▪"/>
      <w:lvlJc w:val="left"/>
      <w:pPr>
        <w:tabs>
          <w:tab w:val="num" w:pos="0"/>
        </w:tabs>
        <w:ind w:left="2082" w:firstLine="1722"/>
      </w:pPr>
      <w:rPr>
        <w:rFonts w:ascii="Arial" w:hAnsi="Arial" w:cs="Arial"/>
        <w:position w:val="0"/>
        <w:sz w:val="20"/>
        <w:vertAlign w:val="baseline"/>
      </w:rPr>
    </w:lvl>
    <w:lvl w:ilvl="3">
      <w:start w:val="1"/>
      <w:numFmt w:val="bullet"/>
      <w:lvlText w:val="●"/>
      <w:lvlJc w:val="left"/>
      <w:pPr>
        <w:tabs>
          <w:tab w:val="num" w:pos="0"/>
        </w:tabs>
        <w:ind w:left="2442" w:firstLine="2082"/>
      </w:pPr>
      <w:rPr>
        <w:rFonts w:ascii="Arial" w:hAnsi="Arial" w:cs="Arial"/>
        <w:position w:val="0"/>
        <w:sz w:val="20"/>
        <w:vertAlign w:val="baseline"/>
      </w:rPr>
    </w:lvl>
    <w:lvl w:ilvl="4">
      <w:start w:val="1"/>
      <w:numFmt w:val="bullet"/>
      <w:lvlText w:val="◦"/>
      <w:lvlJc w:val="left"/>
      <w:pPr>
        <w:tabs>
          <w:tab w:val="num" w:pos="0"/>
        </w:tabs>
        <w:ind w:left="2802" w:firstLine="2442"/>
      </w:pPr>
      <w:rPr>
        <w:rFonts w:ascii="Arial" w:hAnsi="Arial" w:cs="Arial"/>
        <w:position w:val="0"/>
        <w:sz w:val="20"/>
        <w:vertAlign w:val="baseline"/>
      </w:rPr>
    </w:lvl>
    <w:lvl w:ilvl="5">
      <w:start w:val="1"/>
      <w:numFmt w:val="bullet"/>
      <w:lvlText w:val="▪"/>
      <w:lvlJc w:val="left"/>
      <w:pPr>
        <w:tabs>
          <w:tab w:val="num" w:pos="0"/>
        </w:tabs>
        <w:ind w:left="3162" w:firstLine="2802"/>
      </w:pPr>
      <w:rPr>
        <w:rFonts w:ascii="Arial" w:hAnsi="Arial" w:cs="Arial"/>
        <w:position w:val="0"/>
        <w:sz w:val="20"/>
        <w:vertAlign w:val="baseline"/>
      </w:rPr>
    </w:lvl>
    <w:lvl w:ilvl="6">
      <w:start w:val="1"/>
      <w:numFmt w:val="bullet"/>
      <w:lvlText w:val="●"/>
      <w:lvlJc w:val="left"/>
      <w:pPr>
        <w:tabs>
          <w:tab w:val="num" w:pos="0"/>
        </w:tabs>
        <w:ind w:left="3522" w:firstLine="3162"/>
      </w:pPr>
      <w:rPr>
        <w:rFonts w:ascii="Arial" w:hAnsi="Arial" w:cs="Arial"/>
        <w:position w:val="0"/>
        <w:sz w:val="20"/>
        <w:vertAlign w:val="baseline"/>
      </w:rPr>
    </w:lvl>
    <w:lvl w:ilvl="7">
      <w:start w:val="1"/>
      <w:numFmt w:val="bullet"/>
      <w:lvlText w:val="◦"/>
      <w:lvlJc w:val="left"/>
      <w:pPr>
        <w:tabs>
          <w:tab w:val="num" w:pos="0"/>
        </w:tabs>
        <w:ind w:left="3882" w:firstLine="3522"/>
      </w:pPr>
      <w:rPr>
        <w:rFonts w:ascii="Arial" w:hAnsi="Arial" w:cs="Arial"/>
        <w:position w:val="0"/>
        <w:sz w:val="20"/>
        <w:vertAlign w:val="baseline"/>
      </w:rPr>
    </w:lvl>
    <w:lvl w:ilvl="8">
      <w:start w:val="1"/>
      <w:numFmt w:val="bullet"/>
      <w:lvlText w:val="▪"/>
      <w:lvlJc w:val="left"/>
      <w:pPr>
        <w:tabs>
          <w:tab w:val="num" w:pos="0"/>
        </w:tabs>
        <w:ind w:left="4242" w:firstLine="3882"/>
      </w:pPr>
      <w:rPr>
        <w:rFonts w:ascii="Arial" w:hAnsi="Arial" w:cs="Arial"/>
        <w:position w:val="0"/>
        <w:sz w:val="20"/>
        <w:vertAlign w:val="baseline"/>
      </w:rPr>
    </w:lvl>
  </w:abstractNum>
  <w:abstractNum w:abstractNumId="1">
    <w:nsid w:val="00000003"/>
    <w:multiLevelType w:val="multilevel"/>
    <w:tmpl w:val="00000003"/>
    <w:name w:val="WWNum2"/>
    <w:lvl w:ilvl="0">
      <w:start w:val="1"/>
      <w:numFmt w:val="bullet"/>
      <w:lvlText w:val="●"/>
      <w:lvlJc w:val="left"/>
      <w:pPr>
        <w:tabs>
          <w:tab w:val="num" w:pos="0"/>
        </w:tabs>
        <w:ind w:left="1390" w:firstLine="1030"/>
      </w:pPr>
      <w:rPr>
        <w:rFonts w:ascii="Arial" w:hAnsi="Arial" w:cs="Arial"/>
        <w:position w:val="0"/>
        <w:sz w:val="20"/>
        <w:vertAlign w:val="baseline"/>
      </w:rPr>
    </w:lvl>
    <w:lvl w:ilvl="1">
      <w:start w:val="1"/>
      <w:numFmt w:val="bullet"/>
      <w:lvlText w:val="◦"/>
      <w:lvlJc w:val="left"/>
      <w:pPr>
        <w:tabs>
          <w:tab w:val="num" w:pos="0"/>
        </w:tabs>
        <w:ind w:left="1750" w:firstLine="1390"/>
      </w:pPr>
      <w:rPr>
        <w:rFonts w:ascii="Arial" w:hAnsi="Arial" w:cs="Arial"/>
        <w:position w:val="0"/>
        <w:sz w:val="20"/>
        <w:vertAlign w:val="baseline"/>
      </w:rPr>
    </w:lvl>
    <w:lvl w:ilvl="2">
      <w:start w:val="1"/>
      <w:numFmt w:val="bullet"/>
      <w:lvlText w:val="▪"/>
      <w:lvlJc w:val="left"/>
      <w:pPr>
        <w:tabs>
          <w:tab w:val="num" w:pos="0"/>
        </w:tabs>
        <w:ind w:left="2110" w:firstLine="1750"/>
      </w:pPr>
      <w:rPr>
        <w:rFonts w:ascii="Arial" w:hAnsi="Arial" w:cs="Arial"/>
        <w:position w:val="0"/>
        <w:sz w:val="20"/>
        <w:vertAlign w:val="baseline"/>
      </w:rPr>
    </w:lvl>
    <w:lvl w:ilvl="3">
      <w:start w:val="1"/>
      <w:numFmt w:val="bullet"/>
      <w:lvlText w:val="●"/>
      <w:lvlJc w:val="left"/>
      <w:pPr>
        <w:tabs>
          <w:tab w:val="num" w:pos="0"/>
        </w:tabs>
        <w:ind w:left="2470" w:firstLine="2110"/>
      </w:pPr>
      <w:rPr>
        <w:rFonts w:ascii="Arial" w:hAnsi="Arial" w:cs="Arial"/>
        <w:position w:val="0"/>
        <w:sz w:val="20"/>
        <w:vertAlign w:val="baseline"/>
      </w:rPr>
    </w:lvl>
    <w:lvl w:ilvl="4">
      <w:start w:val="1"/>
      <w:numFmt w:val="bullet"/>
      <w:lvlText w:val="◦"/>
      <w:lvlJc w:val="left"/>
      <w:pPr>
        <w:tabs>
          <w:tab w:val="num" w:pos="0"/>
        </w:tabs>
        <w:ind w:left="2830" w:firstLine="2470"/>
      </w:pPr>
      <w:rPr>
        <w:rFonts w:ascii="Arial" w:hAnsi="Arial" w:cs="Arial"/>
        <w:position w:val="0"/>
        <w:sz w:val="20"/>
        <w:vertAlign w:val="baseline"/>
      </w:rPr>
    </w:lvl>
    <w:lvl w:ilvl="5">
      <w:start w:val="1"/>
      <w:numFmt w:val="bullet"/>
      <w:lvlText w:val="▪"/>
      <w:lvlJc w:val="left"/>
      <w:pPr>
        <w:tabs>
          <w:tab w:val="num" w:pos="0"/>
        </w:tabs>
        <w:ind w:left="3190" w:firstLine="2830"/>
      </w:pPr>
      <w:rPr>
        <w:rFonts w:ascii="Arial" w:hAnsi="Arial" w:cs="Arial"/>
        <w:position w:val="0"/>
        <w:sz w:val="20"/>
        <w:vertAlign w:val="baseline"/>
      </w:rPr>
    </w:lvl>
    <w:lvl w:ilvl="6">
      <w:start w:val="1"/>
      <w:numFmt w:val="bullet"/>
      <w:lvlText w:val="●"/>
      <w:lvlJc w:val="left"/>
      <w:pPr>
        <w:tabs>
          <w:tab w:val="num" w:pos="0"/>
        </w:tabs>
        <w:ind w:left="3550" w:firstLine="3190"/>
      </w:pPr>
      <w:rPr>
        <w:rFonts w:ascii="Arial" w:hAnsi="Arial" w:cs="Arial"/>
        <w:position w:val="0"/>
        <w:sz w:val="20"/>
        <w:vertAlign w:val="baseline"/>
      </w:rPr>
    </w:lvl>
    <w:lvl w:ilvl="7">
      <w:start w:val="1"/>
      <w:numFmt w:val="bullet"/>
      <w:lvlText w:val="◦"/>
      <w:lvlJc w:val="left"/>
      <w:pPr>
        <w:tabs>
          <w:tab w:val="num" w:pos="0"/>
        </w:tabs>
        <w:ind w:left="3910" w:firstLine="3550"/>
      </w:pPr>
      <w:rPr>
        <w:rFonts w:ascii="Arial" w:hAnsi="Arial" w:cs="Arial"/>
        <w:position w:val="0"/>
        <w:sz w:val="20"/>
        <w:vertAlign w:val="baseline"/>
      </w:rPr>
    </w:lvl>
    <w:lvl w:ilvl="8">
      <w:start w:val="1"/>
      <w:numFmt w:val="bullet"/>
      <w:lvlText w:val="▪"/>
      <w:lvlJc w:val="left"/>
      <w:pPr>
        <w:tabs>
          <w:tab w:val="num" w:pos="0"/>
        </w:tabs>
        <w:ind w:left="4270" w:firstLine="3910"/>
      </w:pPr>
      <w:rPr>
        <w:rFonts w:ascii="Arial" w:hAnsi="Arial" w:cs="Arial"/>
        <w:position w:val="0"/>
        <w:sz w:val="20"/>
        <w:vertAlign w:val="baseline"/>
      </w:rPr>
    </w:lvl>
  </w:abstractNum>
  <w:abstractNum w:abstractNumId="2">
    <w:nsid w:val="00000004"/>
    <w:multiLevelType w:val="multilevel"/>
    <w:tmpl w:val="00000004"/>
    <w:name w:val="WWNum3"/>
    <w:lvl w:ilvl="0">
      <w:start w:val="1"/>
      <w:numFmt w:val="bullet"/>
      <w:lvlText w:val="●"/>
      <w:lvlJc w:val="left"/>
      <w:pPr>
        <w:tabs>
          <w:tab w:val="num" w:pos="0"/>
        </w:tabs>
        <w:ind w:left="1362" w:firstLine="1002"/>
      </w:pPr>
      <w:rPr>
        <w:rFonts w:ascii="Arial" w:hAnsi="Arial" w:cs="Arial"/>
        <w:position w:val="0"/>
        <w:sz w:val="20"/>
        <w:vertAlign w:val="baseline"/>
      </w:rPr>
    </w:lvl>
    <w:lvl w:ilvl="1">
      <w:start w:val="1"/>
      <w:numFmt w:val="bullet"/>
      <w:lvlText w:val="◦"/>
      <w:lvlJc w:val="left"/>
      <w:pPr>
        <w:tabs>
          <w:tab w:val="num" w:pos="0"/>
        </w:tabs>
        <w:ind w:left="1722" w:firstLine="1362"/>
      </w:pPr>
      <w:rPr>
        <w:rFonts w:ascii="Arial" w:hAnsi="Arial" w:cs="Arial"/>
        <w:position w:val="0"/>
        <w:sz w:val="20"/>
        <w:vertAlign w:val="baseline"/>
      </w:rPr>
    </w:lvl>
    <w:lvl w:ilvl="2">
      <w:start w:val="1"/>
      <w:numFmt w:val="bullet"/>
      <w:lvlText w:val="▪"/>
      <w:lvlJc w:val="left"/>
      <w:pPr>
        <w:tabs>
          <w:tab w:val="num" w:pos="0"/>
        </w:tabs>
        <w:ind w:left="2082" w:firstLine="1722"/>
      </w:pPr>
      <w:rPr>
        <w:rFonts w:ascii="Arial" w:hAnsi="Arial" w:cs="Arial"/>
        <w:position w:val="0"/>
        <w:sz w:val="20"/>
        <w:vertAlign w:val="baseline"/>
      </w:rPr>
    </w:lvl>
    <w:lvl w:ilvl="3">
      <w:start w:val="1"/>
      <w:numFmt w:val="bullet"/>
      <w:lvlText w:val="●"/>
      <w:lvlJc w:val="left"/>
      <w:pPr>
        <w:tabs>
          <w:tab w:val="num" w:pos="0"/>
        </w:tabs>
        <w:ind w:left="2442" w:firstLine="2082"/>
      </w:pPr>
      <w:rPr>
        <w:rFonts w:ascii="Arial" w:hAnsi="Arial" w:cs="Arial"/>
        <w:position w:val="0"/>
        <w:sz w:val="20"/>
        <w:vertAlign w:val="baseline"/>
      </w:rPr>
    </w:lvl>
    <w:lvl w:ilvl="4">
      <w:start w:val="1"/>
      <w:numFmt w:val="bullet"/>
      <w:lvlText w:val="◦"/>
      <w:lvlJc w:val="left"/>
      <w:pPr>
        <w:tabs>
          <w:tab w:val="num" w:pos="0"/>
        </w:tabs>
        <w:ind w:left="2802" w:firstLine="2442"/>
      </w:pPr>
      <w:rPr>
        <w:rFonts w:ascii="Arial" w:hAnsi="Arial" w:cs="Arial"/>
        <w:position w:val="0"/>
        <w:sz w:val="20"/>
        <w:vertAlign w:val="baseline"/>
      </w:rPr>
    </w:lvl>
    <w:lvl w:ilvl="5">
      <w:start w:val="1"/>
      <w:numFmt w:val="bullet"/>
      <w:lvlText w:val="▪"/>
      <w:lvlJc w:val="left"/>
      <w:pPr>
        <w:tabs>
          <w:tab w:val="num" w:pos="0"/>
        </w:tabs>
        <w:ind w:left="3162" w:firstLine="2802"/>
      </w:pPr>
      <w:rPr>
        <w:rFonts w:ascii="Arial" w:hAnsi="Arial" w:cs="Arial"/>
        <w:position w:val="0"/>
        <w:sz w:val="20"/>
        <w:vertAlign w:val="baseline"/>
      </w:rPr>
    </w:lvl>
    <w:lvl w:ilvl="6">
      <w:start w:val="1"/>
      <w:numFmt w:val="bullet"/>
      <w:lvlText w:val="●"/>
      <w:lvlJc w:val="left"/>
      <w:pPr>
        <w:tabs>
          <w:tab w:val="num" w:pos="0"/>
        </w:tabs>
        <w:ind w:left="3522" w:firstLine="3162"/>
      </w:pPr>
      <w:rPr>
        <w:rFonts w:ascii="Arial" w:hAnsi="Arial" w:cs="Arial"/>
        <w:position w:val="0"/>
        <w:sz w:val="20"/>
        <w:vertAlign w:val="baseline"/>
      </w:rPr>
    </w:lvl>
    <w:lvl w:ilvl="7">
      <w:start w:val="1"/>
      <w:numFmt w:val="bullet"/>
      <w:lvlText w:val="◦"/>
      <w:lvlJc w:val="left"/>
      <w:pPr>
        <w:tabs>
          <w:tab w:val="num" w:pos="0"/>
        </w:tabs>
        <w:ind w:left="3882" w:firstLine="3522"/>
      </w:pPr>
      <w:rPr>
        <w:rFonts w:ascii="Arial" w:hAnsi="Arial" w:cs="Arial"/>
        <w:position w:val="0"/>
        <w:sz w:val="20"/>
        <w:vertAlign w:val="baseline"/>
      </w:rPr>
    </w:lvl>
    <w:lvl w:ilvl="8">
      <w:start w:val="1"/>
      <w:numFmt w:val="bullet"/>
      <w:lvlText w:val="▪"/>
      <w:lvlJc w:val="left"/>
      <w:pPr>
        <w:tabs>
          <w:tab w:val="num" w:pos="0"/>
        </w:tabs>
        <w:ind w:left="4242" w:firstLine="3882"/>
      </w:pPr>
      <w:rPr>
        <w:rFonts w:ascii="Arial" w:hAnsi="Arial" w:cs="Arial"/>
        <w:position w:val="0"/>
        <w:sz w:val="20"/>
        <w:vertAlign w:val="baseline"/>
      </w:rPr>
    </w:lvl>
  </w:abstractNum>
  <w:abstractNum w:abstractNumId="3">
    <w:nsid w:val="00000005"/>
    <w:multiLevelType w:val="multilevel"/>
    <w:tmpl w:val="BADE6EEE"/>
    <w:name w:val="WWNum4"/>
    <w:lvl w:ilvl="0">
      <w:start w:val="1"/>
      <w:numFmt w:val="decimal"/>
      <w:lvlText w:val="%1."/>
      <w:lvlJc w:val="left"/>
      <w:pPr>
        <w:tabs>
          <w:tab w:val="num" w:pos="0"/>
        </w:tabs>
        <w:ind w:left="1080" w:firstLine="720"/>
      </w:pPr>
      <w:rPr>
        <w:rFonts w:eastAsia="Noto Symbol" w:cs="Noto Symbol"/>
        <w:b w:val="0"/>
        <w:position w:val="0"/>
        <w:sz w:val="20"/>
        <w:vertAlign w:val="baseline"/>
      </w:rPr>
    </w:lvl>
    <w:lvl w:ilvl="1">
      <w:start w:val="1"/>
      <w:numFmt w:val="bullet"/>
      <w:lvlText w:val=""/>
      <w:lvlJc w:val="left"/>
      <w:pPr>
        <w:tabs>
          <w:tab w:val="num" w:pos="0"/>
        </w:tabs>
        <w:ind w:left="0" w:firstLine="0"/>
      </w:pPr>
      <w:rPr>
        <w:rFonts w:ascii="Wingdings" w:hAnsi="Wingdings"/>
      </w:rPr>
    </w:lvl>
    <w:lvl w:ilvl="2">
      <w:start w:val="1"/>
      <w:numFmt w:val="bullet"/>
      <w:lvlText w:val=""/>
      <w:lvlJc w:val="left"/>
      <w:pPr>
        <w:tabs>
          <w:tab w:val="num" w:pos="0"/>
        </w:tabs>
        <w:ind w:left="0" w:firstLine="0"/>
      </w:pPr>
      <w:rPr>
        <w:rFonts w:ascii="Wingdings" w:hAnsi="Wingdings"/>
      </w:rPr>
    </w:lvl>
    <w:lvl w:ilvl="3">
      <w:start w:val="1"/>
      <w:numFmt w:val="bullet"/>
      <w:lvlText w:val=""/>
      <w:lvlJc w:val="left"/>
      <w:pPr>
        <w:tabs>
          <w:tab w:val="num" w:pos="0"/>
        </w:tabs>
        <w:ind w:left="0" w:firstLine="0"/>
      </w:pPr>
      <w:rPr>
        <w:rFonts w:ascii="Wingdings" w:hAnsi="Wingdings"/>
      </w:rPr>
    </w:lvl>
    <w:lvl w:ilvl="4">
      <w:start w:val="1"/>
      <w:numFmt w:val="bullet"/>
      <w:lvlText w:val=""/>
      <w:lvlJc w:val="left"/>
      <w:pPr>
        <w:tabs>
          <w:tab w:val="num" w:pos="0"/>
        </w:tabs>
        <w:ind w:left="0" w:firstLine="0"/>
      </w:pPr>
      <w:rPr>
        <w:rFonts w:ascii="Wingdings" w:hAnsi="Wingdings"/>
      </w:rPr>
    </w:lvl>
    <w:lvl w:ilvl="5">
      <w:start w:val="1"/>
      <w:numFmt w:val="bullet"/>
      <w:lvlText w:val=""/>
      <w:lvlJc w:val="left"/>
      <w:pPr>
        <w:tabs>
          <w:tab w:val="num" w:pos="0"/>
        </w:tabs>
        <w:ind w:left="0" w:firstLine="0"/>
      </w:pPr>
      <w:rPr>
        <w:rFonts w:ascii="Wingdings" w:hAnsi="Wingdings"/>
      </w:rPr>
    </w:lvl>
    <w:lvl w:ilvl="6">
      <w:start w:val="1"/>
      <w:numFmt w:val="bullet"/>
      <w:lvlText w:val=""/>
      <w:lvlJc w:val="left"/>
      <w:pPr>
        <w:tabs>
          <w:tab w:val="num" w:pos="0"/>
        </w:tabs>
        <w:ind w:left="0" w:firstLine="0"/>
      </w:pPr>
      <w:rPr>
        <w:rFonts w:ascii="Wingdings" w:hAnsi="Wingdings"/>
      </w:rPr>
    </w:lvl>
    <w:lvl w:ilvl="7">
      <w:start w:val="1"/>
      <w:numFmt w:val="bullet"/>
      <w:lvlText w:val=""/>
      <w:lvlJc w:val="left"/>
      <w:pPr>
        <w:tabs>
          <w:tab w:val="num" w:pos="0"/>
        </w:tabs>
        <w:ind w:left="0" w:firstLine="0"/>
      </w:pPr>
      <w:rPr>
        <w:rFonts w:ascii="Wingdings" w:hAnsi="Wingdings"/>
      </w:rPr>
    </w:lvl>
    <w:lvl w:ilvl="8">
      <w:start w:val="1"/>
      <w:numFmt w:val="bullet"/>
      <w:lvlText w:val=""/>
      <w:lvlJc w:val="left"/>
      <w:pPr>
        <w:tabs>
          <w:tab w:val="num" w:pos="0"/>
        </w:tabs>
        <w:ind w:left="0" w:firstLine="0"/>
      </w:pPr>
      <w:rPr>
        <w:rFonts w:ascii="Wingdings" w:hAnsi="Wingdings"/>
      </w:rPr>
    </w:lvl>
  </w:abstractNum>
  <w:abstractNum w:abstractNumId="4">
    <w:nsid w:val="00000006"/>
    <w:multiLevelType w:val="multilevel"/>
    <w:tmpl w:val="00000006"/>
    <w:name w:val="WWNum5"/>
    <w:lvl w:ilvl="0">
      <w:start w:val="1"/>
      <w:numFmt w:val="bullet"/>
      <w:lvlText w:val="●"/>
      <w:lvlJc w:val="left"/>
      <w:pPr>
        <w:tabs>
          <w:tab w:val="num" w:pos="0"/>
        </w:tabs>
        <w:ind w:left="1417" w:firstLine="1057"/>
      </w:pPr>
      <w:rPr>
        <w:rFonts w:ascii="Arial" w:hAnsi="Arial" w:cs="Arial"/>
        <w:position w:val="0"/>
        <w:sz w:val="20"/>
        <w:vertAlign w:val="baseline"/>
      </w:rPr>
    </w:lvl>
    <w:lvl w:ilvl="1">
      <w:start w:val="1"/>
      <w:numFmt w:val="bullet"/>
      <w:lvlText w:val="◦"/>
      <w:lvlJc w:val="left"/>
      <w:pPr>
        <w:tabs>
          <w:tab w:val="num" w:pos="0"/>
        </w:tabs>
        <w:ind w:left="1777" w:firstLine="1417"/>
      </w:pPr>
      <w:rPr>
        <w:rFonts w:ascii="Arial" w:hAnsi="Arial" w:cs="Arial"/>
        <w:position w:val="0"/>
        <w:sz w:val="20"/>
        <w:vertAlign w:val="baseline"/>
      </w:rPr>
    </w:lvl>
    <w:lvl w:ilvl="2">
      <w:start w:val="1"/>
      <w:numFmt w:val="bullet"/>
      <w:lvlText w:val="▪"/>
      <w:lvlJc w:val="left"/>
      <w:pPr>
        <w:tabs>
          <w:tab w:val="num" w:pos="0"/>
        </w:tabs>
        <w:ind w:left="2137" w:firstLine="1777"/>
      </w:pPr>
      <w:rPr>
        <w:rFonts w:ascii="Arial" w:hAnsi="Arial" w:cs="Arial"/>
        <w:position w:val="0"/>
        <w:sz w:val="20"/>
        <w:vertAlign w:val="baseline"/>
      </w:rPr>
    </w:lvl>
    <w:lvl w:ilvl="3">
      <w:start w:val="1"/>
      <w:numFmt w:val="bullet"/>
      <w:lvlText w:val="●"/>
      <w:lvlJc w:val="left"/>
      <w:pPr>
        <w:tabs>
          <w:tab w:val="num" w:pos="0"/>
        </w:tabs>
        <w:ind w:left="2497" w:firstLine="2137"/>
      </w:pPr>
      <w:rPr>
        <w:rFonts w:ascii="Arial" w:hAnsi="Arial" w:cs="Arial"/>
        <w:position w:val="0"/>
        <w:sz w:val="20"/>
        <w:vertAlign w:val="baseline"/>
      </w:rPr>
    </w:lvl>
    <w:lvl w:ilvl="4">
      <w:start w:val="1"/>
      <w:numFmt w:val="bullet"/>
      <w:lvlText w:val="◦"/>
      <w:lvlJc w:val="left"/>
      <w:pPr>
        <w:tabs>
          <w:tab w:val="num" w:pos="0"/>
        </w:tabs>
        <w:ind w:left="2857" w:firstLine="2497"/>
      </w:pPr>
      <w:rPr>
        <w:rFonts w:ascii="Arial" w:hAnsi="Arial" w:cs="Arial"/>
        <w:position w:val="0"/>
        <w:sz w:val="20"/>
        <w:vertAlign w:val="baseline"/>
      </w:rPr>
    </w:lvl>
    <w:lvl w:ilvl="5">
      <w:start w:val="1"/>
      <w:numFmt w:val="bullet"/>
      <w:lvlText w:val="▪"/>
      <w:lvlJc w:val="left"/>
      <w:pPr>
        <w:tabs>
          <w:tab w:val="num" w:pos="0"/>
        </w:tabs>
        <w:ind w:left="3217" w:firstLine="2857"/>
      </w:pPr>
      <w:rPr>
        <w:rFonts w:ascii="Arial" w:hAnsi="Arial" w:cs="Arial"/>
        <w:position w:val="0"/>
        <w:sz w:val="20"/>
        <w:vertAlign w:val="baseline"/>
      </w:rPr>
    </w:lvl>
    <w:lvl w:ilvl="6">
      <w:start w:val="1"/>
      <w:numFmt w:val="bullet"/>
      <w:lvlText w:val="●"/>
      <w:lvlJc w:val="left"/>
      <w:pPr>
        <w:tabs>
          <w:tab w:val="num" w:pos="0"/>
        </w:tabs>
        <w:ind w:left="3577" w:firstLine="3217"/>
      </w:pPr>
      <w:rPr>
        <w:rFonts w:ascii="Arial" w:hAnsi="Arial" w:cs="Arial"/>
        <w:position w:val="0"/>
        <w:sz w:val="20"/>
        <w:vertAlign w:val="baseline"/>
      </w:rPr>
    </w:lvl>
    <w:lvl w:ilvl="7">
      <w:start w:val="1"/>
      <w:numFmt w:val="bullet"/>
      <w:lvlText w:val="◦"/>
      <w:lvlJc w:val="left"/>
      <w:pPr>
        <w:tabs>
          <w:tab w:val="num" w:pos="0"/>
        </w:tabs>
        <w:ind w:left="3937" w:firstLine="3577"/>
      </w:pPr>
      <w:rPr>
        <w:rFonts w:ascii="Arial" w:hAnsi="Arial" w:cs="Arial"/>
        <w:position w:val="0"/>
        <w:sz w:val="20"/>
        <w:vertAlign w:val="baseline"/>
      </w:rPr>
    </w:lvl>
    <w:lvl w:ilvl="8">
      <w:start w:val="1"/>
      <w:numFmt w:val="bullet"/>
      <w:lvlText w:val="▪"/>
      <w:lvlJc w:val="left"/>
      <w:pPr>
        <w:tabs>
          <w:tab w:val="num" w:pos="0"/>
        </w:tabs>
        <w:ind w:left="4297" w:firstLine="3937"/>
      </w:pPr>
      <w:rPr>
        <w:rFonts w:ascii="Arial" w:hAnsi="Arial" w:cs="Arial"/>
        <w:position w:val="0"/>
        <w:sz w:val="20"/>
        <w:vertAlign w:val="baseline"/>
      </w:rPr>
    </w:lvl>
  </w:abstractNum>
  <w:abstractNum w:abstractNumId="5">
    <w:nsid w:val="00000008"/>
    <w:multiLevelType w:val="multilevel"/>
    <w:tmpl w:val="00000008"/>
    <w:name w:val="WWNum7"/>
    <w:lvl w:ilvl="0">
      <w:start w:val="1"/>
      <w:numFmt w:val="bullet"/>
      <w:lvlText w:val="●"/>
      <w:lvlJc w:val="left"/>
      <w:pPr>
        <w:tabs>
          <w:tab w:val="num" w:pos="0"/>
        </w:tabs>
        <w:ind w:left="1069" w:firstLine="709"/>
      </w:pPr>
      <w:rPr>
        <w:rFonts w:ascii="Arial" w:hAnsi="Arial" w:cs="Arial"/>
        <w:position w:val="0"/>
        <w:sz w:val="20"/>
        <w:vertAlign w:val="baseline"/>
      </w:rPr>
    </w:lvl>
    <w:lvl w:ilvl="1">
      <w:start w:val="1"/>
      <w:numFmt w:val="bullet"/>
      <w:lvlText w:val=""/>
      <w:lvlJc w:val="left"/>
      <w:pPr>
        <w:tabs>
          <w:tab w:val="num" w:pos="0"/>
        </w:tabs>
        <w:ind w:left="0" w:firstLine="0"/>
      </w:pPr>
      <w:rPr>
        <w:rFonts w:ascii="Wingdings" w:hAnsi="Wingdings"/>
      </w:rPr>
    </w:lvl>
    <w:lvl w:ilvl="2">
      <w:start w:val="1"/>
      <w:numFmt w:val="bullet"/>
      <w:lvlText w:val=""/>
      <w:lvlJc w:val="left"/>
      <w:pPr>
        <w:tabs>
          <w:tab w:val="num" w:pos="0"/>
        </w:tabs>
        <w:ind w:left="0" w:firstLine="0"/>
      </w:pPr>
      <w:rPr>
        <w:rFonts w:ascii="Wingdings" w:hAnsi="Wingdings"/>
      </w:rPr>
    </w:lvl>
    <w:lvl w:ilvl="3">
      <w:start w:val="1"/>
      <w:numFmt w:val="bullet"/>
      <w:lvlText w:val=""/>
      <w:lvlJc w:val="left"/>
      <w:pPr>
        <w:tabs>
          <w:tab w:val="num" w:pos="0"/>
        </w:tabs>
        <w:ind w:left="0" w:firstLine="0"/>
      </w:pPr>
      <w:rPr>
        <w:rFonts w:ascii="Wingdings" w:hAnsi="Wingdings"/>
      </w:rPr>
    </w:lvl>
    <w:lvl w:ilvl="4">
      <w:start w:val="1"/>
      <w:numFmt w:val="bullet"/>
      <w:lvlText w:val=""/>
      <w:lvlJc w:val="left"/>
      <w:pPr>
        <w:tabs>
          <w:tab w:val="num" w:pos="0"/>
        </w:tabs>
        <w:ind w:left="0" w:firstLine="0"/>
      </w:pPr>
      <w:rPr>
        <w:rFonts w:ascii="Wingdings" w:hAnsi="Wingdings"/>
      </w:rPr>
    </w:lvl>
    <w:lvl w:ilvl="5">
      <w:start w:val="1"/>
      <w:numFmt w:val="bullet"/>
      <w:lvlText w:val=""/>
      <w:lvlJc w:val="left"/>
      <w:pPr>
        <w:tabs>
          <w:tab w:val="num" w:pos="0"/>
        </w:tabs>
        <w:ind w:left="0" w:firstLine="0"/>
      </w:pPr>
      <w:rPr>
        <w:rFonts w:ascii="Wingdings" w:hAnsi="Wingdings"/>
      </w:rPr>
    </w:lvl>
    <w:lvl w:ilvl="6">
      <w:start w:val="1"/>
      <w:numFmt w:val="bullet"/>
      <w:lvlText w:val=""/>
      <w:lvlJc w:val="left"/>
      <w:pPr>
        <w:tabs>
          <w:tab w:val="num" w:pos="0"/>
        </w:tabs>
        <w:ind w:left="0" w:firstLine="0"/>
      </w:pPr>
      <w:rPr>
        <w:rFonts w:ascii="Wingdings" w:hAnsi="Wingdings"/>
      </w:rPr>
    </w:lvl>
    <w:lvl w:ilvl="7">
      <w:start w:val="1"/>
      <w:numFmt w:val="bullet"/>
      <w:lvlText w:val=""/>
      <w:lvlJc w:val="left"/>
      <w:pPr>
        <w:tabs>
          <w:tab w:val="num" w:pos="0"/>
        </w:tabs>
        <w:ind w:left="0" w:firstLine="0"/>
      </w:pPr>
      <w:rPr>
        <w:rFonts w:ascii="Wingdings" w:hAnsi="Wingdings"/>
      </w:rPr>
    </w:lvl>
    <w:lvl w:ilvl="8">
      <w:start w:val="1"/>
      <w:numFmt w:val="bullet"/>
      <w:lvlText w:val=""/>
      <w:lvlJc w:val="left"/>
      <w:pPr>
        <w:tabs>
          <w:tab w:val="num" w:pos="0"/>
        </w:tabs>
        <w:ind w:left="0" w:firstLine="0"/>
      </w:pPr>
      <w:rPr>
        <w:rFonts w:ascii="Wingdings" w:hAnsi="Wingdings"/>
      </w:rPr>
    </w:lvl>
  </w:abstractNum>
  <w:abstractNum w:abstractNumId="6">
    <w:nsid w:val="00000009"/>
    <w:multiLevelType w:val="multilevel"/>
    <w:tmpl w:val="9B9AEF46"/>
    <w:name w:val="WWNum8"/>
    <w:lvl w:ilvl="0">
      <w:start w:val="1"/>
      <w:numFmt w:val="decimal"/>
      <w:lvlText w:val="%1."/>
      <w:lvlJc w:val="left"/>
      <w:pPr>
        <w:tabs>
          <w:tab w:val="num" w:pos="-567"/>
        </w:tabs>
        <w:ind w:left="0" w:firstLine="0"/>
      </w:pPr>
      <w:rPr>
        <w:b w:val="0"/>
        <w:position w:val="0"/>
        <w:sz w:val="20"/>
        <w:vertAlign w:val="baseline"/>
      </w:rPr>
    </w:lvl>
    <w:lvl w:ilvl="1">
      <w:start w:val="1"/>
      <w:numFmt w:val="decimal"/>
      <w:lvlText w:val="%1.%2."/>
      <w:lvlJc w:val="left"/>
      <w:pPr>
        <w:tabs>
          <w:tab w:val="num" w:pos="0"/>
        </w:tabs>
        <w:ind w:left="1304" w:firstLine="567"/>
      </w:pPr>
      <w:rPr>
        <w:position w:val="0"/>
        <w:sz w:val="20"/>
        <w:vertAlign w:val="baseline"/>
      </w:rPr>
    </w:lvl>
    <w:lvl w:ilvl="2">
      <w:start w:val="1"/>
      <w:numFmt w:val="decimal"/>
      <w:lvlText w:val="%1.%2.%3."/>
      <w:lvlJc w:val="left"/>
      <w:pPr>
        <w:tabs>
          <w:tab w:val="num" w:pos="0"/>
        </w:tabs>
        <w:ind w:left="2098" w:firstLine="1304"/>
      </w:pPr>
      <w:rPr>
        <w:position w:val="0"/>
        <w:sz w:val="20"/>
        <w:vertAlign w:val="baseline"/>
      </w:rPr>
    </w:lvl>
    <w:lvl w:ilvl="3">
      <w:start w:val="1"/>
      <w:numFmt w:val="decimal"/>
      <w:lvlText w:val="%1.%2.%3.%4."/>
      <w:lvlJc w:val="left"/>
      <w:pPr>
        <w:tabs>
          <w:tab w:val="num" w:pos="0"/>
        </w:tabs>
        <w:ind w:left="2948" w:firstLine="2098"/>
      </w:pPr>
      <w:rPr>
        <w:position w:val="0"/>
        <w:sz w:val="20"/>
        <w:vertAlign w:val="baseline"/>
      </w:rPr>
    </w:lvl>
    <w:lvl w:ilvl="4">
      <w:start w:val="1"/>
      <w:numFmt w:val="bullet"/>
      <w:lvlText w:val="♦"/>
      <w:lvlJc w:val="left"/>
      <w:pPr>
        <w:tabs>
          <w:tab w:val="num" w:pos="0"/>
        </w:tabs>
        <w:ind w:left="1800" w:firstLine="1440"/>
      </w:pPr>
      <w:rPr>
        <w:rFonts w:ascii="Arial" w:hAnsi="Arial" w:cs="Arial"/>
        <w:position w:val="0"/>
        <w:sz w:val="20"/>
        <w:vertAlign w:val="baseline"/>
      </w:rPr>
    </w:lvl>
    <w:lvl w:ilvl="5">
      <w:start w:val="1"/>
      <w:numFmt w:val="bullet"/>
      <w:lvlText w:val="➢"/>
      <w:lvlJc w:val="left"/>
      <w:pPr>
        <w:tabs>
          <w:tab w:val="num" w:pos="0"/>
        </w:tabs>
        <w:ind w:left="2160" w:firstLine="1800"/>
      </w:pPr>
      <w:rPr>
        <w:rFonts w:ascii="Arial" w:hAnsi="Arial" w:cs="Arial"/>
        <w:position w:val="0"/>
        <w:sz w:val="20"/>
        <w:vertAlign w:val="baseline"/>
      </w:rPr>
    </w:lvl>
    <w:lvl w:ilvl="6">
      <w:start w:val="1"/>
      <w:numFmt w:val="bullet"/>
      <w:lvlText w:val="▪"/>
      <w:lvlJc w:val="left"/>
      <w:pPr>
        <w:tabs>
          <w:tab w:val="num" w:pos="0"/>
        </w:tabs>
        <w:ind w:left="2520" w:firstLine="2160"/>
      </w:pPr>
      <w:rPr>
        <w:rFonts w:ascii="Arial" w:hAnsi="Arial" w:cs="Arial"/>
        <w:position w:val="0"/>
        <w:sz w:val="20"/>
        <w:vertAlign w:val="baseline"/>
      </w:rPr>
    </w:lvl>
    <w:lvl w:ilvl="7">
      <w:start w:val="1"/>
      <w:numFmt w:val="bullet"/>
      <w:lvlText w:val="●"/>
      <w:lvlJc w:val="left"/>
      <w:pPr>
        <w:tabs>
          <w:tab w:val="num" w:pos="0"/>
        </w:tabs>
        <w:ind w:left="2880" w:firstLine="2520"/>
      </w:pPr>
      <w:rPr>
        <w:rFonts w:ascii="Arial" w:hAnsi="Arial" w:cs="Arial"/>
        <w:position w:val="0"/>
        <w:sz w:val="20"/>
        <w:vertAlign w:val="baseline"/>
      </w:rPr>
    </w:lvl>
    <w:lvl w:ilvl="8">
      <w:start w:val="1"/>
      <w:numFmt w:val="bullet"/>
      <w:lvlText w:val="♦"/>
      <w:lvlJc w:val="left"/>
      <w:pPr>
        <w:tabs>
          <w:tab w:val="num" w:pos="0"/>
        </w:tabs>
        <w:ind w:left="3240" w:firstLine="2880"/>
      </w:pPr>
      <w:rPr>
        <w:rFonts w:ascii="Arial" w:hAnsi="Arial" w:cs="Arial"/>
        <w:position w:val="0"/>
        <w:sz w:val="20"/>
        <w:vertAlign w:val="baseline"/>
      </w:rPr>
    </w:lvl>
  </w:abstractNum>
  <w:abstractNum w:abstractNumId="7">
    <w:nsid w:val="0000000A"/>
    <w:multiLevelType w:val="multilevel"/>
    <w:tmpl w:val="0000000A"/>
    <w:name w:val="WWNum9"/>
    <w:lvl w:ilvl="0">
      <w:start w:val="1"/>
      <w:numFmt w:val="bullet"/>
      <w:lvlText w:val="●"/>
      <w:lvlJc w:val="left"/>
      <w:pPr>
        <w:tabs>
          <w:tab w:val="num" w:pos="0"/>
        </w:tabs>
        <w:ind w:left="1069" w:firstLine="709"/>
      </w:pPr>
      <w:rPr>
        <w:rFonts w:ascii="Arial" w:hAnsi="Arial" w:cs="Arial"/>
        <w:position w:val="0"/>
        <w:sz w:val="20"/>
        <w:vertAlign w:val="baseline"/>
      </w:rPr>
    </w:lvl>
    <w:lvl w:ilvl="1">
      <w:start w:val="1"/>
      <w:numFmt w:val="bullet"/>
      <w:lvlText w:val=""/>
      <w:lvlJc w:val="left"/>
      <w:pPr>
        <w:tabs>
          <w:tab w:val="num" w:pos="0"/>
        </w:tabs>
        <w:ind w:left="0" w:firstLine="0"/>
      </w:pPr>
      <w:rPr>
        <w:rFonts w:ascii="Wingdings" w:hAnsi="Wingdings"/>
      </w:rPr>
    </w:lvl>
    <w:lvl w:ilvl="2">
      <w:start w:val="1"/>
      <w:numFmt w:val="bullet"/>
      <w:lvlText w:val=""/>
      <w:lvlJc w:val="left"/>
      <w:pPr>
        <w:tabs>
          <w:tab w:val="num" w:pos="0"/>
        </w:tabs>
        <w:ind w:left="0" w:firstLine="0"/>
      </w:pPr>
      <w:rPr>
        <w:rFonts w:ascii="Wingdings" w:hAnsi="Wingdings"/>
      </w:rPr>
    </w:lvl>
    <w:lvl w:ilvl="3">
      <w:start w:val="1"/>
      <w:numFmt w:val="bullet"/>
      <w:lvlText w:val=""/>
      <w:lvlJc w:val="left"/>
      <w:pPr>
        <w:tabs>
          <w:tab w:val="num" w:pos="0"/>
        </w:tabs>
        <w:ind w:left="0" w:firstLine="0"/>
      </w:pPr>
      <w:rPr>
        <w:rFonts w:ascii="Wingdings" w:hAnsi="Wingdings"/>
      </w:rPr>
    </w:lvl>
    <w:lvl w:ilvl="4">
      <w:start w:val="1"/>
      <w:numFmt w:val="bullet"/>
      <w:lvlText w:val=""/>
      <w:lvlJc w:val="left"/>
      <w:pPr>
        <w:tabs>
          <w:tab w:val="num" w:pos="0"/>
        </w:tabs>
        <w:ind w:left="0" w:firstLine="0"/>
      </w:pPr>
      <w:rPr>
        <w:rFonts w:ascii="Wingdings" w:hAnsi="Wingdings"/>
      </w:rPr>
    </w:lvl>
    <w:lvl w:ilvl="5">
      <w:start w:val="1"/>
      <w:numFmt w:val="bullet"/>
      <w:lvlText w:val=""/>
      <w:lvlJc w:val="left"/>
      <w:pPr>
        <w:tabs>
          <w:tab w:val="num" w:pos="0"/>
        </w:tabs>
        <w:ind w:left="0" w:firstLine="0"/>
      </w:pPr>
      <w:rPr>
        <w:rFonts w:ascii="Wingdings" w:hAnsi="Wingdings"/>
      </w:rPr>
    </w:lvl>
    <w:lvl w:ilvl="6">
      <w:start w:val="1"/>
      <w:numFmt w:val="bullet"/>
      <w:lvlText w:val=""/>
      <w:lvlJc w:val="left"/>
      <w:pPr>
        <w:tabs>
          <w:tab w:val="num" w:pos="0"/>
        </w:tabs>
        <w:ind w:left="0" w:firstLine="0"/>
      </w:pPr>
      <w:rPr>
        <w:rFonts w:ascii="Wingdings" w:hAnsi="Wingdings"/>
      </w:rPr>
    </w:lvl>
    <w:lvl w:ilvl="7">
      <w:start w:val="1"/>
      <w:numFmt w:val="bullet"/>
      <w:lvlText w:val=""/>
      <w:lvlJc w:val="left"/>
      <w:pPr>
        <w:tabs>
          <w:tab w:val="num" w:pos="0"/>
        </w:tabs>
        <w:ind w:left="0" w:firstLine="0"/>
      </w:pPr>
      <w:rPr>
        <w:rFonts w:ascii="Wingdings" w:hAnsi="Wingdings"/>
      </w:rPr>
    </w:lvl>
    <w:lvl w:ilvl="8">
      <w:start w:val="1"/>
      <w:numFmt w:val="bullet"/>
      <w:lvlText w:val=""/>
      <w:lvlJc w:val="left"/>
      <w:pPr>
        <w:tabs>
          <w:tab w:val="num" w:pos="0"/>
        </w:tabs>
        <w:ind w:left="0" w:firstLine="0"/>
      </w:pPr>
      <w:rPr>
        <w:rFonts w:ascii="Wingdings" w:hAnsi="Wingdings"/>
      </w:rPr>
    </w:lvl>
  </w:abstractNum>
  <w:abstractNum w:abstractNumId="8">
    <w:nsid w:val="0000000B"/>
    <w:multiLevelType w:val="multilevel"/>
    <w:tmpl w:val="0000000B"/>
    <w:name w:val="WWNum10"/>
    <w:lvl w:ilvl="0">
      <w:start w:val="1"/>
      <w:numFmt w:val="decimal"/>
      <w:lvlText w:val="%1."/>
      <w:lvlJc w:val="left"/>
      <w:pPr>
        <w:tabs>
          <w:tab w:val="num" w:pos="0"/>
        </w:tabs>
        <w:ind w:left="567" w:firstLine="0"/>
      </w:pPr>
      <w:rPr>
        <w:rFonts w:eastAsia="Verdana" w:cs="Verdana"/>
        <w:position w:val="0"/>
        <w:sz w:val="20"/>
        <w:vertAlign w:val="baseline"/>
      </w:rPr>
    </w:lvl>
    <w:lvl w:ilvl="1">
      <w:start w:val="1"/>
      <w:numFmt w:val="decimal"/>
      <w:lvlText w:val="%1.%2."/>
      <w:lvlJc w:val="left"/>
      <w:pPr>
        <w:tabs>
          <w:tab w:val="num" w:pos="0"/>
        </w:tabs>
        <w:ind w:left="1304" w:firstLine="567"/>
      </w:pPr>
      <w:rPr>
        <w:rFonts w:eastAsia="Verdana" w:cs="Verdana"/>
        <w:b w:val="0"/>
        <w:position w:val="0"/>
        <w:sz w:val="20"/>
        <w:szCs w:val="20"/>
        <w:vertAlign w:val="baseline"/>
      </w:rPr>
    </w:lvl>
    <w:lvl w:ilvl="2">
      <w:start w:val="1"/>
      <w:numFmt w:val="decimal"/>
      <w:lvlText w:val="%1.%2.%3."/>
      <w:lvlJc w:val="left"/>
      <w:pPr>
        <w:tabs>
          <w:tab w:val="num" w:pos="0"/>
        </w:tabs>
        <w:ind w:left="2098" w:firstLine="1304"/>
      </w:pPr>
      <w:rPr>
        <w:rFonts w:eastAsia="Verdana" w:cs="Verdana"/>
        <w:position w:val="0"/>
        <w:sz w:val="20"/>
        <w:vertAlign w:val="baseline"/>
      </w:rPr>
    </w:lvl>
    <w:lvl w:ilvl="3">
      <w:start w:val="1"/>
      <w:numFmt w:val="decimal"/>
      <w:lvlText w:val="%1.%2.%3.%4."/>
      <w:lvlJc w:val="left"/>
      <w:pPr>
        <w:tabs>
          <w:tab w:val="num" w:pos="0"/>
        </w:tabs>
        <w:ind w:left="2948" w:firstLine="2098"/>
      </w:pPr>
      <w:rPr>
        <w:rFonts w:eastAsia="Noto Symbol" w:cs="Noto Symbol"/>
        <w:position w:val="0"/>
        <w:sz w:val="20"/>
        <w:vertAlign w:val="baseline"/>
      </w:rPr>
    </w:lvl>
    <w:lvl w:ilvl="4">
      <w:start w:val="1"/>
      <w:numFmt w:val="bullet"/>
      <w:lvlText w:val="♦"/>
      <w:lvlJc w:val="left"/>
      <w:pPr>
        <w:tabs>
          <w:tab w:val="num" w:pos="0"/>
        </w:tabs>
        <w:ind w:left="1800" w:firstLine="1440"/>
      </w:pPr>
      <w:rPr>
        <w:rFonts w:ascii="Arial" w:hAnsi="Arial" w:cs="Arial"/>
        <w:position w:val="0"/>
        <w:sz w:val="20"/>
        <w:vertAlign w:val="baseline"/>
      </w:rPr>
    </w:lvl>
    <w:lvl w:ilvl="5">
      <w:start w:val="1"/>
      <w:numFmt w:val="decimal"/>
      <w:lvlText w:val="%2.%3.%4.%5.%6"/>
      <w:lvlJc w:val="left"/>
      <w:pPr>
        <w:tabs>
          <w:tab w:val="num" w:pos="0"/>
        </w:tabs>
        <w:ind w:left="1152" w:firstLine="0"/>
      </w:pPr>
      <w:rPr>
        <w:position w:val="0"/>
        <w:sz w:val="20"/>
        <w:vertAlign w:val="baseline"/>
      </w:rPr>
    </w:lvl>
    <w:lvl w:ilvl="6">
      <w:start w:val="1"/>
      <w:numFmt w:val="decimal"/>
      <w:lvlText w:val="%2.%3.%4.%5.%6.%7"/>
      <w:lvlJc w:val="left"/>
      <w:pPr>
        <w:tabs>
          <w:tab w:val="num" w:pos="0"/>
        </w:tabs>
        <w:ind w:left="1296" w:firstLine="0"/>
      </w:pPr>
      <w:rPr>
        <w:position w:val="0"/>
        <w:sz w:val="20"/>
        <w:vertAlign w:val="baseline"/>
      </w:rPr>
    </w:lvl>
    <w:lvl w:ilvl="7">
      <w:start w:val="1"/>
      <w:numFmt w:val="decimal"/>
      <w:lvlText w:val="%2.%3.%4.%5.%6.%7.%8"/>
      <w:lvlJc w:val="left"/>
      <w:pPr>
        <w:tabs>
          <w:tab w:val="num" w:pos="0"/>
        </w:tabs>
        <w:ind w:left="1440" w:firstLine="0"/>
      </w:pPr>
      <w:rPr>
        <w:position w:val="0"/>
        <w:sz w:val="20"/>
        <w:vertAlign w:val="baseline"/>
      </w:rPr>
    </w:lvl>
    <w:lvl w:ilvl="8">
      <w:start w:val="1"/>
      <w:numFmt w:val="decimal"/>
      <w:lvlText w:val="%2.%3.%4.%5.%6.%7.%8.%9"/>
      <w:lvlJc w:val="left"/>
      <w:pPr>
        <w:tabs>
          <w:tab w:val="num" w:pos="0"/>
        </w:tabs>
        <w:ind w:left="1584" w:firstLine="0"/>
      </w:pPr>
      <w:rPr>
        <w:position w:val="0"/>
        <w:sz w:val="20"/>
        <w:vertAlign w:val="baseline"/>
      </w:rPr>
    </w:lvl>
  </w:abstractNum>
  <w:abstractNum w:abstractNumId="9">
    <w:nsid w:val="0000000D"/>
    <w:multiLevelType w:val="multilevel"/>
    <w:tmpl w:val="0000000D"/>
    <w:name w:val="WWNum12"/>
    <w:lvl w:ilvl="0">
      <w:start w:val="1"/>
      <w:numFmt w:val="bullet"/>
      <w:lvlText w:val="●"/>
      <w:lvlJc w:val="left"/>
      <w:pPr>
        <w:tabs>
          <w:tab w:val="num" w:pos="0"/>
        </w:tabs>
        <w:ind w:left="1069" w:firstLine="709"/>
      </w:pPr>
      <w:rPr>
        <w:rFonts w:ascii="Arial" w:hAnsi="Arial" w:cs="Arial"/>
        <w:b/>
        <w:position w:val="0"/>
        <w:sz w:val="20"/>
        <w:vertAlign w:val="baseline"/>
      </w:rPr>
    </w:lvl>
    <w:lvl w:ilvl="1">
      <w:start w:val="1"/>
      <w:numFmt w:val="bullet"/>
      <w:lvlText w:val=""/>
      <w:lvlJc w:val="left"/>
      <w:pPr>
        <w:tabs>
          <w:tab w:val="num" w:pos="0"/>
        </w:tabs>
        <w:ind w:left="0" w:firstLine="0"/>
      </w:pPr>
      <w:rPr>
        <w:rFonts w:ascii="Wingdings" w:hAnsi="Wingdings"/>
      </w:rPr>
    </w:lvl>
    <w:lvl w:ilvl="2">
      <w:start w:val="1"/>
      <w:numFmt w:val="bullet"/>
      <w:lvlText w:val=""/>
      <w:lvlJc w:val="left"/>
      <w:pPr>
        <w:tabs>
          <w:tab w:val="num" w:pos="0"/>
        </w:tabs>
        <w:ind w:left="0" w:firstLine="0"/>
      </w:pPr>
      <w:rPr>
        <w:rFonts w:ascii="Wingdings" w:hAnsi="Wingdings"/>
      </w:rPr>
    </w:lvl>
    <w:lvl w:ilvl="3">
      <w:start w:val="1"/>
      <w:numFmt w:val="bullet"/>
      <w:lvlText w:val=""/>
      <w:lvlJc w:val="left"/>
      <w:pPr>
        <w:tabs>
          <w:tab w:val="num" w:pos="0"/>
        </w:tabs>
        <w:ind w:left="0" w:firstLine="0"/>
      </w:pPr>
      <w:rPr>
        <w:rFonts w:ascii="Wingdings" w:hAnsi="Wingdings"/>
      </w:rPr>
    </w:lvl>
    <w:lvl w:ilvl="4">
      <w:start w:val="1"/>
      <w:numFmt w:val="bullet"/>
      <w:lvlText w:val=""/>
      <w:lvlJc w:val="left"/>
      <w:pPr>
        <w:tabs>
          <w:tab w:val="num" w:pos="0"/>
        </w:tabs>
        <w:ind w:left="0" w:firstLine="0"/>
      </w:pPr>
      <w:rPr>
        <w:rFonts w:ascii="Wingdings" w:hAnsi="Wingdings"/>
      </w:rPr>
    </w:lvl>
    <w:lvl w:ilvl="5">
      <w:start w:val="1"/>
      <w:numFmt w:val="bullet"/>
      <w:lvlText w:val=""/>
      <w:lvlJc w:val="left"/>
      <w:pPr>
        <w:tabs>
          <w:tab w:val="num" w:pos="0"/>
        </w:tabs>
        <w:ind w:left="0" w:firstLine="0"/>
      </w:pPr>
      <w:rPr>
        <w:rFonts w:ascii="Wingdings" w:hAnsi="Wingdings"/>
      </w:rPr>
    </w:lvl>
    <w:lvl w:ilvl="6">
      <w:start w:val="1"/>
      <w:numFmt w:val="bullet"/>
      <w:lvlText w:val=""/>
      <w:lvlJc w:val="left"/>
      <w:pPr>
        <w:tabs>
          <w:tab w:val="num" w:pos="0"/>
        </w:tabs>
        <w:ind w:left="0" w:firstLine="0"/>
      </w:pPr>
      <w:rPr>
        <w:rFonts w:ascii="Wingdings" w:hAnsi="Wingdings"/>
      </w:rPr>
    </w:lvl>
    <w:lvl w:ilvl="7">
      <w:start w:val="1"/>
      <w:numFmt w:val="bullet"/>
      <w:lvlText w:val=""/>
      <w:lvlJc w:val="left"/>
      <w:pPr>
        <w:tabs>
          <w:tab w:val="num" w:pos="0"/>
        </w:tabs>
        <w:ind w:left="0" w:firstLine="0"/>
      </w:pPr>
      <w:rPr>
        <w:rFonts w:ascii="Wingdings" w:hAnsi="Wingdings"/>
      </w:rPr>
    </w:lvl>
    <w:lvl w:ilvl="8">
      <w:start w:val="1"/>
      <w:numFmt w:val="bullet"/>
      <w:lvlText w:val=""/>
      <w:lvlJc w:val="left"/>
      <w:pPr>
        <w:tabs>
          <w:tab w:val="num" w:pos="0"/>
        </w:tabs>
        <w:ind w:left="0" w:firstLine="0"/>
      </w:pPr>
      <w:rPr>
        <w:rFonts w:ascii="Wingdings" w:hAnsi="Wingdings"/>
      </w:rPr>
    </w:lvl>
  </w:abstractNum>
  <w:abstractNum w:abstractNumId="10">
    <w:nsid w:val="0000000E"/>
    <w:multiLevelType w:val="multilevel"/>
    <w:tmpl w:val="0000000E"/>
    <w:name w:val="WWNum13"/>
    <w:lvl w:ilvl="0">
      <w:start w:val="1"/>
      <w:numFmt w:val="bullet"/>
      <w:lvlText w:val="●"/>
      <w:lvlJc w:val="left"/>
      <w:pPr>
        <w:tabs>
          <w:tab w:val="num" w:pos="0"/>
        </w:tabs>
        <w:ind w:left="1287" w:firstLine="927"/>
      </w:pPr>
      <w:rPr>
        <w:rFonts w:ascii="Arial" w:hAnsi="Arial" w:cs="Arial"/>
        <w:position w:val="0"/>
        <w:sz w:val="20"/>
        <w:vertAlign w:val="baseline"/>
      </w:rPr>
    </w:lvl>
    <w:lvl w:ilvl="1">
      <w:start w:val="1"/>
      <w:numFmt w:val="bullet"/>
      <w:lvlText w:val=""/>
      <w:lvlJc w:val="left"/>
      <w:pPr>
        <w:tabs>
          <w:tab w:val="num" w:pos="0"/>
        </w:tabs>
        <w:ind w:left="0" w:firstLine="0"/>
      </w:pPr>
      <w:rPr>
        <w:rFonts w:ascii="Wingdings" w:hAnsi="Wingdings"/>
      </w:rPr>
    </w:lvl>
    <w:lvl w:ilvl="2">
      <w:start w:val="1"/>
      <w:numFmt w:val="bullet"/>
      <w:lvlText w:val=""/>
      <w:lvlJc w:val="left"/>
      <w:pPr>
        <w:tabs>
          <w:tab w:val="num" w:pos="0"/>
        </w:tabs>
        <w:ind w:left="0" w:firstLine="0"/>
      </w:pPr>
      <w:rPr>
        <w:rFonts w:ascii="Wingdings" w:hAnsi="Wingdings"/>
      </w:rPr>
    </w:lvl>
    <w:lvl w:ilvl="3">
      <w:start w:val="1"/>
      <w:numFmt w:val="bullet"/>
      <w:lvlText w:val=""/>
      <w:lvlJc w:val="left"/>
      <w:pPr>
        <w:tabs>
          <w:tab w:val="num" w:pos="0"/>
        </w:tabs>
        <w:ind w:left="0" w:firstLine="0"/>
      </w:pPr>
      <w:rPr>
        <w:rFonts w:ascii="Wingdings" w:hAnsi="Wingdings"/>
      </w:rPr>
    </w:lvl>
    <w:lvl w:ilvl="4">
      <w:start w:val="1"/>
      <w:numFmt w:val="bullet"/>
      <w:lvlText w:val=""/>
      <w:lvlJc w:val="left"/>
      <w:pPr>
        <w:tabs>
          <w:tab w:val="num" w:pos="0"/>
        </w:tabs>
        <w:ind w:left="0" w:firstLine="0"/>
      </w:pPr>
      <w:rPr>
        <w:rFonts w:ascii="Wingdings" w:hAnsi="Wingdings"/>
      </w:rPr>
    </w:lvl>
    <w:lvl w:ilvl="5">
      <w:start w:val="1"/>
      <w:numFmt w:val="bullet"/>
      <w:lvlText w:val=""/>
      <w:lvlJc w:val="left"/>
      <w:pPr>
        <w:tabs>
          <w:tab w:val="num" w:pos="0"/>
        </w:tabs>
        <w:ind w:left="0" w:firstLine="0"/>
      </w:pPr>
      <w:rPr>
        <w:rFonts w:ascii="Wingdings" w:hAnsi="Wingdings"/>
      </w:rPr>
    </w:lvl>
    <w:lvl w:ilvl="6">
      <w:start w:val="1"/>
      <w:numFmt w:val="bullet"/>
      <w:lvlText w:val=""/>
      <w:lvlJc w:val="left"/>
      <w:pPr>
        <w:tabs>
          <w:tab w:val="num" w:pos="0"/>
        </w:tabs>
        <w:ind w:left="0" w:firstLine="0"/>
      </w:pPr>
      <w:rPr>
        <w:rFonts w:ascii="Wingdings" w:hAnsi="Wingdings"/>
      </w:rPr>
    </w:lvl>
    <w:lvl w:ilvl="7">
      <w:start w:val="1"/>
      <w:numFmt w:val="bullet"/>
      <w:lvlText w:val=""/>
      <w:lvlJc w:val="left"/>
      <w:pPr>
        <w:tabs>
          <w:tab w:val="num" w:pos="0"/>
        </w:tabs>
        <w:ind w:left="0" w:firstLine="0"/>
      </w:pPr>
      <w:rPr>
        <w:rFonts w:ascii="Wingdings" w:hAnsi="Wingdings"/>
      </w:rPr>
    </w:lvl>
    <w:lvl w:ilvl="8">
      <w:start w:val="1"/>
      <w:numFmt w:val="bullet"/>
      <w:lvlText w:val=""/>
      <w:lvlJc w:val="left"/>
      <w:pPr>
        <w:tabs>
          <w:tab w:val="num" w:pos="0"/>
        </w:tabs>
        <w:ind w:left="0" w:firstLine="0"/>
      </w:pPr>
      <w:rPr>
        <w:rFonts w:ascii="Wingdings" w:hAnsi="Wingdings"/>
      </w:rPr>
    </w:lvl>
  </w:abstractNum>
  <w:abstractNum w:abstractNumId="11">
    <w:nsid w:val="0000000F"/>
    <w:multiLevelType w:val="multilevel"/>
    <w:tmpl w:val="0000000F"/>
    <w:name w:val="WWNum14"/>
    <w:lvl w:ilvl="0">
      <w:start w:val="1"/>
      <w:numFmt w:val="bullet"/>
      <w:lvlText w:val="●"/>
      <w:lvlJc w:val="left"/>
      <w:pPr>
        <w:tabs>
          <w:tab w:val="num" w:pos="0"/>
        </w:tabs>
        <w:ind w:left="1069" w:firstLine="709"/>
      </w:pPr>
      <w:rPr>
        <w:rFonts w:ascii="Arial" w:hAnsi="Arial" w:cs="Arial"/>
        <w:position w:val="0"/>
        <w:sz w:val="20"/>
        <w:vertAlign w:val="baseline"/>
      </w:rPr>
    </w:lvl>
    <w:lvl w:ilvl="1">
      <w:start w:val="1"/>
      <w:numFmt w:val="bullet"/>
      <w:lvlText w:val=""/>
      <w:lvlJc w:val="left"/>
      <w:pPr>
        <w:tabs>
          <w:tab w:val="num" w:pos="0"/>
        </w:tabs>
        <w:ind w:left="0" w:firstLine="0"/>
      </w:pPr>
      <w:rPr>
        <w:rFonts w:ascii="Wingdings" w:hAnsi="Wingdings"/>
      </w:rPr>
    </w:lvl>
    <w:lvl w:ilvl="2">
      <w:start w:val="1"/>
      <w:numFmt w:val="bullet"/>
      <w:lvlText w:val=""/>
      <w:lvlJc w:val="left"/>
      <w:pPr>
        <w:tabs>
          <w:tab w:val="num" w:pos="0"/>
        </w:tabs>
        <w:ind w:left="0" w:firstLine="0"/>
      </w:pPr>
      <w:rPr>
        <w:rFonts w:ascii="Wingdings" w:hAnsi="Wingdings"/>
      </w:rPr>
    </w:lvl>
    <w:lvl w:ilvl="3">
      <w:start w:val="1"/>
      <w:numFmt w:val="bullet"/>
      <w:lvlText w:val=""/>
      <w:lvlJc w:val="left"/>
      <w:pPr>
        <w:tabs>
          <w:tab w:val="num" w:pos="0"/>
        </w:tabs>
        <w:ind w:left="0" w:firstLine="0"/>
      </w:pPr>
      <w:rPr>
        <w:rFonts w:ascii="Wingdings" w:hAnsi="Wingdings"/>
      </w:rPr>
    </w:lvl>
    <w:lvl w:ilvl="4">
      <w:start w:val="1"/>
      <w:numFmt w:val="bullet"/>
      <w:lvlText w:val=""/>
      <w:lvlJc w:val="left"/>
      <w:pPr>
        <w:tabs>
          <w:tab w:val="num" w:pos="0"/>
        </w:tabs>
        <w:ind w:left="0" w:firstLine="0"/>
      </w:pPr>
      <w:rPr>
        <w:rFonts w:ascii="Wingdings" w:hAnsi="Wingdings"/>
      </w:rPr>
    </w:lvl>
    <w:lvl w:ilvl="5">
      <w:start w:val="1"/>
      <w:numFmt w:val="bullet"/>
      <w:lvlText w:val=""/>
      <w:lvlJc w:val="left"/>
      <w:pPr>
        <w:tabs>
          <w:tab w:val="num" w:pos="0"/>
        </w:tabs>
        <w:ind w:left="0" w:firstLine="0"/>
      </w:pPr>
      <w:rPr>
        <w:rFonts w:ascii="Wingdings" w:hAnsi="Wingdings"/>
      </w:rPr>
    </w:lvl>
    <w:lvl w:ilvl="6">
      <w:start w:val="1"/>
      <w:numFmt w:val="bullet"/>
      <w:lvlText w:val=""/>
      <w:lvlJc w:val="left"/>
      <w:pPr>
        <w:tabs>
          <w:tab w:val="num" w:pos="0"/>
        </w:tabs>
        <w:ind w:left="0" w:firstLine="0"/>
      </w:pPr>
      <w:rPr>
        <w:rFonts w:ascii="Wingdings" w:hAnsi="Wingdings"/>
      </w:rPr>
    </w:lvl>
    <w:lvl w:ilvl="7">
      <w:start w:val="1"/>
      <w:numFmt w:val="bullet"/>
      <w:lvlText w:val=""/>
      <w:lvlJc w:val="left"/>
      <w:pPr>
        <w:tabs>
          <w:tab w:val="num" w:pos="0"/>
        </w:tabs>
        <w:ind w:left="0" w:firstLine="0"/>
      </w:pPr>
      <w:rPr>
        <w:rFonts w:ascii="Wingdings" w:hAnsi="Wingdings"/>
      </w:rPr>
    </w:lvl>
    <w:lvl w:ilvl="8">
      <w:start w:val="1"/>
      <w:numFmt w:val="bullet"/>
      <w:lvlText w:val=""/>
      <w:lvlJc w:val="left"/>
      <w:pPr>
        <w:tabs>
          <w:tab w:val="num" w:pos="0"/>
        </w:tabs>
        <w:ind w:left="0" w:firstLine="0"/>
      </w:pPr>
      <w:rPr>
        <w:rFonts w:ascii="Wingdings" w:hAnsi="Wingdings"/>
      </w:rPr>
    </w:lvl>
  </w:abstractNum>
  <w:abstractNum w:abstractNumId="12">
    <w:nsid w:val="00000010"/>
    <w:multiLevelType w:val="multilevel"/>
    <w:tmpl w:val="5A106E10"/>
    <w:name w:val="WWNum15"/>
    <w:lvl w:ilvl="0">
      <w:start w:val="1"/>
      <w:numFmt w:val="decimal"/>
      <w:lvlText w:val="%1."/>
      <w:lvlJc w:val="left"/>
      <w:pPr>
        <w:tabs>
          <w:tab w:val="num" w:pos="0"/>
        </w:tabs>
        <w:ind w:left="1069" w:firstLine="709"/>
      </w:pPr>
      <w:rPr>
        <w:b w:val="0"/>
        <w:position w:val="0"/>
        <w:sz w:val="20"/>
        <w:vertAlign w:val="baseline"/>
      </w:rPr>
    </w:lvl>
    <w:lvl w:ilvl="1">
      <w:start w:val="1"/>
      <w:numFmt w:val="decimal"/>
      <w:lvlText w:val="%2."/>
      <w:lvlJc w:val="left"/>
      <w:pPr>
        <w:tabs>
          <w:tab w:val="num" w:pos="0"/>
        </w:tabs>
        <w:ind w:left="1429" w:firstLine="1069"/>
      </w:pPr>
      <w:rPr>
        <w:position w:val="0"/>
        <w:sz w:val="20"/>
        <w:vertAlign w:val="baseline"/>
      </w:rPr>
    </w:lvl>
    <w:lvl w:ilvl="2">
      <w:start w:val="1"/>
      <w:numFmt w:val="decimal"/>
      <w:lvlText w:val="%2.%3."/>
      <w:lvlJc w:val="left"/>
      <w:pPr>
        <w:tabs>
          <w:tab w:val="num" w:pos="0"/>
        </w:tabs>
        <w:ind w:left="1789" w:firstLine="1429"/>
      </w:pPr>
      <w:rPr>
        <w:position w:val="0"/>
        <w:sz w:val="20"/>
        <w:vertAlign w:val="baseline"/>
      </w:rPr>
    </w:lvl>
    <w:lvl w:ilvl="3">
      <w:start w:val="1"/>
      <w:numFmt w:val="decimal"/>
      <w:lvlText w:val="%2.%3.%4."/>
      <w:lvlJc w:val="left"/>
      <w:pPr>
        <w:tabs>
          <w:tab w:val="num" w:pos="0"/>
        </w:tabs>
        <w:ind w:left="2149" w:firstLine="1789"/>
      </w:pPr>
      <w:rPr>
        <w:position w:val="0"/>
        <w:sz w:val="20"/>
        <w:vertAlign w:val="baseline"/>
      </w:rPr>
    </w:lvl>
    <w:lvl w:ilvl="4">
      <w:start w:val="1"/>
      <w:numFmt w:val="decimal"/>
      <w:lvlText w:val="%2.%3.%4.%5."/>
      <w:lvlJc w:val="left"/>
      <w:pPr>
        <w:tabs>
          <w:tab w:val="num" w:pos="0"/>
        </w:tabs>
        <w:ind w:left="2509" w:firstLine="2149"/>
      </w:pPr>
      <w:rPr>
        <w:position w:val="0"/>
        <w:sz w:val="20"/>
        <w:vertAlign w:val="baseline"/>
      </w:rPr>
    </w:lvl>
    <w:lvl w:ilvl="5">
      <w:start w:val="1"/>
      <w:numFmt w:val="decimal"/>
      <w:lvlText w:val="%2.%3.%4.%5.%6."/>
      <w:lvlJc w:val="left"/>
      <w:pPr>
        <w:tabs>
          <w:tab w:val="num" w:pos="0"/>
        </w:tabs>
        <w:ind w:left="2869" w:firstLine="2509"/>
      </w:pPr>
      <w:rPr>
        <w:position w:val="0"/>
        <w:sz w:val="20"/>
        <w:vertAlign w:val="baseline"/>
      </w:rPr>
    </w:lvl>
    <w:lvl w:ilvl="6">
      <w:start w:val="1"/>
      <w:numFmt w:val="decimal"/>
      <w:lvlText w:val="%2.%3.%4.%5.%6.%7."/>
      <w:lvlJc w:val="left"/>
      <w:pPr>
        <w:tabs>
          <w:tab w:val="num" w:pos="0"/>
        </w:tabs>
        <w:ind w:left="3229" w:firstLine="2869"/>
      </w:pPr>
      <w:rPr>
        <w:position w:val="0"/>
        <w:sz w:val="20"/>
        <w:vertAlign w:val="baseline"/>
      </w:rPr>
    </w:lvl>
    <w:lvl w:ilvl="7">
      <w:start w:val="1"/>
      <w:numFmt w:val="decimal"/>
      <w:lvlText w:val="%2.%3.%4.%5.%6.%7.%8."/>
      <w:lvlJc w:val="left"/>
      <w:pPr>
        <w:tabs>
          <w:tab w:val="num" w:pos="0"/>
        </w:tabs>
        <w:ind w:left="3589" w:firstLine="3229"/>
      </w:pPr>
      <w:rPr>
        <w:position w:val="0"/>
        <w:sz w:val="20"/>
        <w:vertAlign w:val="baseline"/>
      </w:rPr>
    </w:lvl>
    <w:lvl w:ilvl="8">
      <w:start w:val="1"/>
      <w:numFmt w:val="decimal"/>
      <w:lvlText w:val="%2.%3.%4.%5.%6.%7.%8.%9."/>
      <w:lvlJc w:val="left"/>
      <w:pPr>
        <w:tabs>
          <w:tab w:val="num" w:pos="0"/>
        </w:tabs>
        <w:ind w:left="3949" w:firstLine="3589"/>
      </w:pPr>
      <w:rPr>
        <w:position w:val="0"/>
        <w:sz w:val="20"/>
        <w:vertAlign w:val="baseline"/>
      </w:rPr>
    </w:lvl>
  </w:abstractNum>
  <w:abstractNum w:abstractNumId="13">
    <w:nsid w:val="00000012"/>
    <w:multiLevelType w:val="multilevel"/>
    <w:tmpl w:val="00000012"/>
    <w:name w:val="WWNum17"/>
    <w:lvl w:ilvl="0">
      <w:start w:val="1"/>
      <w:numFmt w:val="decimal"/>
      <w:lvlText w:val="%1."/>
      <w:lvlJc w:val="left"/>
      <w:pPr>
        <w:tabs>
          <w:tab w:val="num" w:pos="0"/>
        </w:tabs>
        <w:ind w:left="1069" w:firstLine="709"/>
      </w:pPr>
      <w:rPr>
        <w:rFonts w:eastAsia="Verdana" w:cs="Verdana"/>
        <w:position w:val="0"/>
        <w:sz w:val="20"/>
        <w:vertAlign w:val="baseline"/>
      </w:rPr>
    </w:lvl>
    <w:lvl w:ilvl="1">
      <w:start w:val="1"/>
      <w:numFmt w:val="decimal"/>
      <w:lvlText w:val="%2."/>
      <w:lvlJc w:val="left"/>
      <w:pPr>
        <w:tabs>
          <w:tab w:val="num" w:pos="0"/>
        </w:tabs>
        <w:ind w:left="1429" w:firstLine="1069"/>
      </w:pPr>
      <w:rPr>
        <w:position w:val="0"/>
        <w:sz w:val="20"/>
        <w:vertAlign w:val="baseline"/>
      </w:rPr>
    </w:lvl>
    <w:lvl w:ilvl="2">
      <w:start w:val="1"/>
      <w:numFmt w:val="decimal"/>
      <w:lvlText w:val="%2.%3."/>
      <w:lvlJc w:val="left"/>
      <w:pPr>
        <w:tabs>
          <w:tab w:val="num" w:pos="0"/>
        </w:tabs>
        <w:ind w:left="1789" w:firstLine="1429"/>
      </w:pPr>
      <w:rPr>
        <w:position w:val="0"/>
        <w:sz w:val="20"/>
        <w:vertAlign w:val="baseline"/>
      </w:rPr>
    </w:lvl>
    <w:lvl w:ilvl="3">
      <w:start w:val="1"/>
      <w:numFmt w:val="decimal"/>
      <w:lvlText w:val="%2.%3.%4."/>
      <w:lvlJc w:val="left"/>
      <w:pPr>
        <w:tabs>
          <w:tab w:val="num" w:pos="0"/>
        </w:tabs>
        <w:ind w:left="2149" w:firstLine="1789"/>
      </w:pPr>
      <w:rPr>
        <w:position w:val="0"/>
        <w:sz w:val="20"/>
        <w:vertAlign w:val="baseline"/>
      </w:rPr>
    </w:lvl>
    <w:lvl w:ilvl="4">
      <w:start w:val="1"/>
      <w:numFmt w:val="decimal"/>
      <w:lvlText w:val="%2.%3.%4.%5."/>
      <w:lvlJc w:val="left"/>
      <w:pPr>
        <w:tabs>
          <w:tab w:val="num" w:pos="0"/>
        </w:tabs>
        <w:ind w:left="2509" w:firstLine="2149"/>
      </w:pPr>
      <w:rPr>
        <w:position w:val="0"/>
        <w:sz w:val="20"/>
        <w:vertAlign w:val="baseline"/>
      </w:rPr>
    </w:lvl>
    <w:lvl w:ilvl="5">
      <w:start w:val="1"/>
      <w:numFmt w:val="decimal"/>
      <w:lvlText w:val="%2.%3.%4.%5.%6."/>
      <w:lvlJc w:val="left"/>
      <w:pPr>
        <w:tabs>
          <w:tab w:val="num" w:pos="0"/>
        </w:tabs>
        <w:ind w:left="2869" w:firstLine="2509"/>
      </w:pPr>
      <w:rPr>
        <w:position w:val="0"/>
        <w:sz w:val="20"/>
        <w:vertAlign w:val="baseline"/>
      </w:rPr>
    </w:lvl>
    <w:lvl w:ilvl="6">
      <w:start w:val="1"/>
      <w:numFmt w:val="decimal"/>
      <w:lvlText w:val="%2.%3.%4.%5.%6.%7."/>
      <w:lvlJc w:val="left"/>
      <w:pPr>
        <w:tabs>
          <w:tab w:val="num" w:pos="0"/>
        </w:tabs>
        <w:ind w:left="3229" w:firstLine="2869"/>
      </w:pPr>
      <w:rPr>
        <w:position w:val="0"/>
        <w:sz w:val="20"/>
        <w:vertAlign w:val="baseline"/>
      </w:rPr>
    </w:lvl>
    <w:lvl w:ilvl="7">
      <w:start w:val="1"/>
      <w:numFmt w:val="decimal"/>
      <w:lvlText w:val="%2.%3.%4.%5.%6.%7.%8."/>
      <w:lvlJc w:val="left"/>
      <w:pPr>
        <w:tabs>
          <w:tab w:val="num" w:pos="0"/>
        </w:tabs>
        <w:ind w:left="3589" w:firstLine="3229"/>
      </w:pPr>
      <w:rPr>
        <w:position w:val="0"/>
        <w:sz w:val="20"/>
        <w:vertAlign w:val="baseline"/>
      </w:rPr>
    </w:lvl>
    <w:lvl w:ilvl="8">
      <w:start w:val="1"/>
      <w:numFmt w:val="decimal"/>
      <w:lvlText w:val="%2.%3.%4.%5.%6.%7.%8.%9."/>
      <w:lvlJc w:val="left"/>
      <w:pPr>
        <w:tabs>
          <w:tab w:val="num" w:pos="0"/>
        </w:tabs>
        <w:ind w:left="3949" w:firstLine="3589"/>
      </w:pPr>
      <w:rPr>
        <w:position w:val="0"/>
        <w:sz w:val="20"/>
        <w:vertAlign w:val="baseline"/>
      </w:rPr>
    </w:lvl>
  </w:abstractNum>
  <w:abstractNum w:abstractNumId="14">
    <w:nsid w:val="00000013"/>
    <w:multiLevelType w:val="multilevel"/>
    <w:tmpl w:val="C6C85986"/>
    <w:name w:val="WWNum18"/>
    <w:lvl w:ilvl="0">
      <w:start w:val="1"/>
      <w:numFmt w:val="decimal"/>
      <w:lvlText w:val="%1."/>
      <w:lvlJc w:val="left"/>
      <w:pPr>
        <w:tabs>
          <w:tab w:val="num" w:pos="0"/>
        </w:tabs>
        <w:ind w:left="1069" w:firstLine="709"/>
      </w:pPr>
      <w:rPr>
        <w:b w:val="0"/>
        <w:position w:val="0"/>
        <w:sz w:val="20"/>
        <w:vertAlign w:val="baseline"/>
      </w:rPr>
    </w:lvl>
    <w:lvl w:ilvl="1">
      <w:start w:val="1"/>
      <w:numFmt w:val="decimal"/>
      <w:lvlText w:val="%2."/>
      <w:lvlJc w:val="left"/>
      <w:pPr>
        <w:tabs>
          <w:tab w:val="num" w:pos="0"/>
        </w:tabs>
        <w:ind w:left="1429" w:firstLine="1069"/>
      </w:pPr>
      <w:rPr>
        <w:position w:val="0"/>
        <w:sz w:val="20"/>
        <w:vertAlign w:val="baseline"/>
      </w:rPr>
    </w:lvl>
    <w:lvl w:ilvl="2">
      <w:start w:val="1"/>
      <w:numFmt w:val="decimal"/>
      <w:lvlText w:val="%2.%3."/>
      <w:lvlJc w:val="left"/>
      <w:pPr>
        <w:tabs>
          <w:tab w:val="num" w:pos="0"/>
        </w:tabs>
        <w:ind w:left="1789" w:firstLine="1429"/>
      </w:pPr>
      <w:rPr>
        <w:position w:val="0"/>
        <w:sz w:val="20"/>
        <w:vertAlign w:val="baseline"/>
      </w:rPr>
    </w:lvl>
    <w:lvl w:ilvl="3">
      <w:start w:val="1"/>
      <w:numFmt w:val="decimal"/>
      <w:lvlText w:val="%2.%3.%4."/>
      <w:lvlJc w:val="left"/>
      <w:pPr>
        <w:tabs>
          <w:tab w:val="num" w:pos="0"/>
        </w:tabs>
        <w:ind w:left="2149" w:firstLine="1789"/>
      </w:pPr>
      <w:rPr>
        <w:position w:val="0"/>
        <w:sz w:val="20"/>
        <w:vertAlign w:val="baseline"/>
      </w:rPr>
    </w:lvl>
    <w:lvl w:ilvl="4">
      <w:start w:val="1"/>
      <w:numFmt w:val="decimal"/>
      <w:lvlText w:val="%2.%3.%4.%5."/>
      <w:lvlJc w:val="left"/>
      <w:pPr>
        <w:tabs>
          <w:tab w:val="num" w:pos="0"/>
        </w:tabs>
        <w:ind w:left="2509" w:firstLine="2149"/>
      </w:pPr>
      <w:rPr>
        <w:position w:val="0"/>
        <w:sz w:val="20"/>
        <w:vertAlign w:val="baseline"/>
      </w:rPr>
    </w:lvl>
    <w:lvl w:ilvl="5">
      <w:start w:val="1"/>
      <w:numFmt w:val="decimal"/>
      <w:lvlText w:val="%2.%3.%4.%5.%6."/>
      <w:lvlJc w:val="left"/>
      <w:pPr>
        <w:tabs>
          <w:tab w:val="num" w:pos="0"/>
        </w:tabs>
        <w:ind w:left="2869" w:firstLine="2509"/>
      </w:pPr>
      <w:rPr>
        <w:position w:val="0"/>
        <w:sz w:val="20"/>
        <w:vertAlign w:val="baseline"/>
      </w:rPr>
    </w:lvl>
    <w:lvl w:ilvl="6">
      <w:start w:val="1"/>
      <w:numFmt w:val="decimal"/>
      <w:lvlText w:val="%2.%3.%4.%5.%6.%7."/>
      <w:lvlJc w:val="left"/>
      <w:pPr>
        <w:tabs>
          <w:tab w:val="num" w:pos="0"/>
        </w:tabs>
        <w:ind w:left="3229" w:firstLine="2869"/>
      </w:pPr>
      <w:rPr>
        <w:position w:val="0"/>
        <w:sz w:val="20"/>
        <w:vertAlign w:val="baseline"/>
      </w:rPr>
    </w:lvl>
    <w:lvl w:ilvl="7">
      <w:start w:val="1"/>
      <w:numFmt w:val="decimal"/>
      <w:lvlText w:val="%2.%3.%4.%5.%6.%7.%8."/>
      <w:lvlJc w:val="left"/>
      <w:pPr>
        <w:tabs>
          <w:tab w:val="num" w:pos="0"/>
        </w:tabs>
        <w:ind w:left="3589" w:firstLine="3229"/>
      </w:pPr>
      <w:rPr>
        <w:position w:val="0"/>
        <w:sz w:val="20"/>
        <w:vertAlign w:val="baseline"/>
      </w:rPr>
    </w:lvl>
    <w:lvl w:ilvl="8">
      <w:start w:val="1"/>
      <w:numFmt w:val="decimal"/>
      <w:lvlText w:val="%2.%3.%4.%5.%6.%7.%8.%9."/>
      <w:lvlJc w:val="left"/>
      <w:pPr>
        <w:tabs>
          <w:tab w:val="num" w:pos="0"/>
        </w:tabs>
        <w:ind w:left="3949" w:firstLine="3589"/>
      </w:pPr>
      <w:rPr>
        <w:position w:val="0"/>
        <w:sz w:val="20"/>
        <w:vertAlign w:val="baseline"/>
      </w:rPr>
    </w:lvl>
  </w:abstractNum>
  <w:abstractNum w:abstractNumId="15">
    <w:nsid w:val="00000014"/>
    <w:multiLevelType w:val="multilevel"/>
    <w:tmpl w:val="00000014"/>
    <w:name w:val="WWNum19"/>
    <w:lvl w:ilvl="0">
      <w:start w:val="1"/>
      <w:numFmt w:val="bullet"/>
      <w:lvlText w:val="●"/>
      <w:lvlJc w:val="left"/>
      <w:pPr>
        <w:tabs>
          <w:tab w:val="num" w:pos="0"/>
        </w:tabs>
        <w:ind w:left="1069" w:firstLine="709"/>
      </w:pPr>
      <w:rPr>
        <w:rFonts w:ascii="Arial" w:hAnsi="Arial" w:cs="Arial"/>
        <w:position w:val="0"/>
        <w:sz w:val="20"/>
        <w:vertAlign w:val="baseline"/>
      </w:rPr>
    </w:lvl>
    <w:lvl w:ilvl="1">
      <w:start w:val="1"/>
      <w:numFmt w:val="bullet"/>
      <w:lvlText w:val=""/>
      <w:lvlJc w:val="left"/>
      <w:pPr>
        <w:tabs>
          <w:tab w:val="num" w:pos="0"/>
        </w:tabs>
        <w:ind w:left="0" w:firstLine="0"/>
      </w:pPr>
      <w:rPr>
        <w:rFonts w:ascii="Wingdings" w:hAnsi="Wingdings"/>
      </w:rPr>
    </w:lvl>
    <w:lvl w:ilvl="2">
      <w:start w:val="1"/>
      <w:numFmt w:val="bullet"/>
      <w:lvlText w:val=""/>
      <w:lvlJc w:val="left"/>
      <w:pPr>
        <w:tabs>
          <w:tab w:val="num" w:pos="0"/>
        </w:tabs>
        <w:ind w:left="0" w:firstLine="0"/>
      </w:pPr>
      <w:rPr>
        <w:rFonts w:ascii="Wingdings" w:hAnsi="Wingdings"/>
      </w:rPr>
    </w:lvl>
    <w:lvl w:ilvl="3">
      <w:start w:val="1"/>
      <w:numFmt w:val="bullet"/>
      <w:lvlText w:val=""/>
      <w:lvlJc w:val="left"/>
      <w:pPr>
        <w:tabs>
          <w:tab w:val="num" w:pos="0"/>
        </w:tabs>
        <w:ind w:left="0" w:firstLine="0"/>
      </w:pPr>
      <w:rPr>
        <w:rFonts w:ascii="Wingdings" w:hAnsi="Wingdings"/>
      </w:rPr>
    </w:lvl>
    <w:lvl w:ilvl="4">
      <w:start w:val="1"/>
      <w:numFmt w:val="bullet"/>
      <w:lvlText w:val=""/>
      <w:lvlJc w:val="left"/>
      <w:pPr>
        <w:tabs>
          <w:tab w:val="num" w:pos="0"/>
        </w:tabs>
        <w:ind w:left="0" w:firstLine="0"/>
      </w:pPr>
      <w:rPr>
        <w:rFonts w:ascii="Wingdings" w:hAnsi="Wingdings"/>
      </w:rPr>
    </w:lvl>
    <w:lvl w:ilvl="5">
      <w:start w:val="1"/>
      <w:numFmt w:val="bullet"/>
      <w:lvlText w:val=""/>
      <w:lvlJc w:val="left"/>
      <w:pPr>
        <w:tabs>
          <w:tab w:val="num" w:pos="0"/>
        </w:tabs>
        <w:ind w:left="0" w:firstLine="0"/>
      </w:pPr>
      <w:rPr>
        <w:rFonts w:ascii="Wingdings" w:hAnsi="Wingdings"/>
      </w:rPr>
    </w:lvl>
    <w:lvl w:ilvl="6">
      <w:start w:val="1"/>
      <w:numFmt w:val="bullet"/>
      <w:lvlText w:val=""/>
      <w:lvlJc w:val="left"/>
      <w:pPr>
        <w:tabs>
          <w:tab w:val="num" w:pos="0"/>
        </w:tabs>
        <w:ind w:left="0" w:firstLine="0"/>
      </w:pPr>
      <w:rPr>
        <w:rFonts w:ascii="Wingdings" w:hAnsi="Wingdings"/>
      </w:rPr>
    </w:lvl>
    <w:lvl w:ilvl="7">
      <w:start w:val="1"/>
      <w:numFmt w:val="bullet"/>
      <w:lvlText w:val=""/>
      <w:lvlJc w:val="left"/>
      <w:pPr>
        <w:tabs>
          <w:tab w:val="num" w:pos="0"/>
        </w:tabs>
        <w:ind w:left="0" w:firstLine="0"/>
      </w:pPr>
      <w:rPr>
        <w:rFonts w:ascii="Wingdings" w:hAnsi="Wingdings"/>
      </w:rPr>
    </w:lvl>
    <w:lvl w:ilvl="8">
      <w:start w:val="1"/>
      <w:numFmt w:val="bullet"/>
      <w:lvlText w:val=""/>
      <w:lvlJc w:val="left"/>
      <w:pPr>
        <w:tabs>
          <w:tab w:val="num" w:pos="0"/>
        </w:tabs>
        <w:ind w:left="0" w:firstLine="0"/>
      </w:pPr>
      <w:rPr>
        <w:rFonts w:ascii="Wingdings" w:hAnsi="Wingdings"/>
      </w:rPr>
    </w:lvl>
  </w:abstractNum>
  <w:abstractNum w:abstractNumId="16">
    <w:nsid w:val="00000019"/>
    <w:multiLevelType w:val="multilevel"/>
    <w:tmpl w:val="00000019"/>
    <w:name w:val="WWNum26"/>
    <w:lvl w:ilvl="0">
      <w:start w:val="1"/>
      <w:numFmt w:val="bullet"/>
      <w:lvlText w:val="●"/>
      <w:lvlJc w:val="left"/>
      <w:pPr>
        <w:tabs>
          <w:tab w:val="num" w:pos="0"/>
        </w:tabs>
        <w:ind w:left="1287" w:firstLine="927"/>
      </w:pPr>
      <w:rPr>
        <w:rFonts w:ascii="Arial" w:hAnsi="Arial" w:cs="Arial"/>
        <w:position w:val="0"/>
        <w:sz w:val="20"/>
        <w:vertAlign w:val="baseline"/>
      </w:rPr>
    </w:lvl>
    <w:lvl w:ilvl="1">
      <w:start w:val="1"/>
      <w:numFmt w:val="bullet"/>
      <w:lvlText w:val="o"/>
      <w:lvlJc w:val="left"/>
      <w:pPr>
        <w:tabs>
          <w:tab w:val="num" w:pos="0"/>
        </w:tabs>
        <w:ind w:left="2007" w:firstLine="1647"/>
      </w:pPr>
      <w:rPr>
        <w:rFonts w:ascii="Arial" w:hAnsi="Arial" w:cs="Arial"/>
        <w:position w:val="0"/>
        <w:sz w:val="20"/>
        <w:vertAlign w:val="baseline"/>
      </w:rPr>
    </w:lvl>
    <w:lvl w:ilvl="2">
      <w:start w:val="1"/>
      <w:numFmt w:val="bullet"/>
      <w:lvlText w:val="▪"/>
      <w:lvlJc w:val="left"/>
      <w:pPr>
        <w:tabs>
          <w:tab w:val="num" w:pos="0"/>
        </w:tabs>
        <w:ind w:left="2727" w:firstLine="2367"/>
      </w:pPr>
      <w:rPr>
        <w:rFonts w:ascii="Arial" w:hAnsi="Arial" w:cs="Arial"/>
        <w:position w:val="0"/>
        <w:sz w:val="20"/>
        <w:vertAlign w:val="baseline"/>
      </w:rPr>
    </w:lvl>
    <w:lvl w:ilvl="3">
      <w:start w:val="1"/>
      <w:numFmt w:val="bullet"/>
      <w:lvlText w:val="●"/>
      <w:lvlJc w:val="left"/>
      <w:pPr>
        <w:tabs>
          <w:tab w:val="num" w:pos="0"/>
        </w:tabs>
        <w:ind w:left="3447" w:firstLine="3087"/>
      </w:pPr>
      <w:rPr>
        <w:rFonts w:ascii="Arial" w:hAnsi="Arial" w:cs="Arial"/>
        <w:position w:val="0"/>
        <w:sz w:val="20"/>
        <w:vertAlign w:val="baseline"/>
      </w:rPr>
    </w:lvl>
    <w:lvl w:ilvl="4">
      <w:start w:val="1"/>
      <w:numFmt w:val="bullet"/>
      <w:lvlText w:val="o"/>
      <w:lvlJc w:val="left"/>
      <w:pPr>
        <w:tabs>
          <w:tab w:val="num" w:pos="0"/>
        </w:tabs>
        <w:ind w:left="4167" w:firstLine="3807"/>
      </w:pPr>
      <w:rPr>
        <w:rFonts w:ascii="Arial" w:hAnsi="Arial" w:cs="Arial"/>
        <w:position w:val="0"/>
        <w:sz w:val="20"/>
        <w:vertAlign w:val="baseline"/>
      </w:rPr>
    </w:lvl>
    <w:lvl w:ilvl="5">
      <w:start w:val="1"/>
      <w:numFmt w:val="bullet"/>
      <w:lvlText w:val="▪"/>
      <w:lvlJc w:val="left"/>
      <w:pPr>
        <w:tabs>
          <w:tab w:val="num" w:pos="0"/>
        </w:tabs>
        <w:ind w:left="4887" w:firstLine="4527"/>
      </w:pPr>
      <w:rPr>
        <w:rFonts w:ascii="Arial" w:hAnsi="Arial" w:cs="Arial"/>
        <w:position w:val="0"/>
        <w:sz w:val="20"/>
        <w:vertAlign w:val="baseline"/>
      </w:rPr>
    </w:lvl>
    <w:lvl w:ilvl="6">
      <w:start w:val="1"/>
      <w:numFmt w:val="bullet"/>
      <w:lvlText w:val="●"/>
      <w:lvlJc w:val="left"/>
      <w:pPr>
        <w:tabs>
          <w:tab w:val="num" w:pos="0"/>
        </w:tabs>
        <w:ind w:left="5607" w:firstLine="5247"/>
      </w:pPr>
      <w:rPr>
        <w:rFonts w:ascii="Arial" w:hAnsi="Arial" w:cs="Arial"/>
        <w:position w:val="0"/>
        <w:sz w:val="20"/>
        <w:vertAlign w:val="baseline"/>
      </w:rPr>
    </w:lvl>
    <w:lvl w:ilvl="7">
      <w:start w:val="1"/>
      <w:numFmt w:val="bullet"/>
      <w:lvlText w:val="o"/>
      <w:lvlJc w:val="left"/>
      <w:pPr>
        <w:tabs>
          <w:tab w:val="num" w:pos="0"/>
        </w:tabs>
        <w:ind w:left="6327" w:firstLine="5967"/>
      </w:pPr>
      <w:rPr>
        <w:rFonts w:ascii="Arial" w:hAnsi="Arial" w:cs="Arial"/>
        <w:position w:val="0"/>
        <w:sz w:val="20"/>
        <w:vertAlign w:val="baseline"/>
      </w:rPr>
    </w:lvl>
    <w:lvl w:ilvl="8">
      <w:start w:val="1"/>
      <w:numFmt w:val="bullet"/>
      <w:lvlText w:val="▪"/>
      <w:lvlJc w:val="left"/>
      <w:pPr>
        <w:tabs>
          <w:tab w:val="num" w:pos="0"/>
        </w:tabs>
        <w:ind w:left="7047" w:firstLine="6687"/>
      </w:pPr>
      <w:rPr>
        <w:rFonts w:ascii="Arial" w:hAnsi="Arial" w:cs="Arial"/>
        <w:position w:val="0"/>
        <w:sz w:val="20"/>
        <w:vertAlign w:val="baseline"/>
      </w:rPr>
    </w:lvl>
  </w:abstractNum>
  <w:abstractNum w:abstractNumId="17">
    <w:nsid w:val="0000001A"/>
    <w:multiLevelType w:val="multilevel"/>
    <w:tmpl w:val="092AEF88"/>
    <w:name w:val="WWNum27"/>
    <w:lvl w:ilvl="0">
      <w:start w:val="1"/>
      <w:numFmt w:val="decimal"/>
      <w:lvlText w:val="%1."/>
      <w:lvlJc w:val="left"/>
      <w:pPr>
        <w:tabs>
          <w:tab w:val="num" w:pos="-1778"/>
        </w:tabs>
        <w:ind w:left="-709" w:firstLine="709"/>
      </w:pPr>
      <w:rPr>
        <w:rFonts w:eastAsia="Verdana" w:cs="Verdana"/>
        <w:b w:val="0"/>
        <w:position w:val="0"/>
        <w:sz w:val="20"/>
        <w:vertAlign w:val="baseline"/>
      </w:rPr>
    </w:lvl>
    <w:lvl w:ilvl="1">
      <w:start w:val="1"/>
      <w:numFmt w:val="lowerLetter"/>
      <w:lvlText w:val="%2."/>
      <w:lvlJc w:val="left"/>
      <w:pPr>
        <w:tabs>
          <w:tab w:val="num" w:pos="0"/>
        </w:tabs>
        <w:ind w:left="1789" w:firstLine="1429"/>
      </w:pPr>
      <w:rPr>
        <w:rFonts w:eastAsia="Courier New" w:cs="Courier New"/>
        <w:position w:val="0"/>
        <w:sz w:val="20"/>
        <w:vertAlign w:val="baseline"/>
      </w:rPr>
    </w:lvl>
    <w:lvl w:ilvl="2">
      <w:start w:val="1"/>
      <w:numFmt w:val="lowerRoman"/>
      <w:lvlText w:val="%2.%3."/>
      <w:lvlJc w:val="right"/>
      <w:pPr>
        <w:tabs>
          <w:tab w:val="num" w:pos="0"/>
        </w:tabs>
        <w:ind w:left="2509" w:firstLine="2329"/>
      </w:pPr>
      <w:rPr>
        <w:rFonts w:eastAsia="Noto Symbol" w:cs="Noto Symbol"/>
        <w:position w:val="0"/>
        <w:sz w:val="20"/>
        <w:vertAlign w:val="baseline"/>
      </w:rPr>
    </w:lvl>
    <w:lvl w:ilvl="3">
      <w:start w:val="1"/>
      <w:numFmt w:val="decimal"/>
      <w:lvlText w:val="%2.%3.%4."/>
      <w:lvlJc w:val="left"/>
      <w:pPr>
        <w:tabs>
          <w:tab w:val="num" w:pos="0"/>
        </w:tabs>
        <w:ind w:left="3229" w:firstLine="2869"/>
      </w:pPr>
      <w:rPr>
        <w:position w:val="0"/>
        <w:sz w:val="20"/>
        <w:vertAlign w:val="baseline"/>
      </w:rPr>
    </w:lvl>
    <w:lvl w:ilvl="4">
      <w:start w:val="1"/>
      <w:numFmt w:val="lowerLetter"/>
      <w:lvlText w:val="%2.%3.%4.%5."/>
      <w:lvlJc w:val="left"/>
      <w:pPr>
        <w:tabs>
          <w:tab w:val="num" w:pos="0"/>
        </w:tabs>
        <w:ind w:left="3949" w:firstLine="3589"/>
      </w:pPr>
      <w:rPr>
        <w:rFonts w:eastAsia="Noto Symbol" w:cs="Noto Symbol"/>
        <w:position w:val="0"/>
        <w:sz w:val="20"/>
        <w:vertAlign w:val="baseline"/>
      </w:rPr>
    </w:lvl>
    <w:lvl w:ilvl="5">
      <w:start w:val="1"/>
      <w:numFmt w:val="lowerRoman"/>
      <w:lvlText w:val="%2.%3.%4.%5.%6."/>
      <w:lvlJc w:val="right"/>
      <w:pPr>
        <w:tabs>
          <w:tab w:val="num" w:pos="0"/>
        </w:tabs>
        <w:ind w:left="4669" w:firstLine="4489"/>
      </w:pPr>
      <w:rPr>
        <w:rFonts w:eastAsia="Noto Symbol" w:cs="Noto Symbol"/>
        <w:position w:val="0"/>
        <w:sz w:val="20"/>
        <w:vertAlign w:val="baseline"/>
      </w:rPr>
    </w:lvl>
    <w:lvl w:ilvl="6">
      <w:start w:val="1"/>
      <w:numFmt w:val="decimal"/>
      <w:lvlText w:val="%2.%3.%4.%5.%6.%7."/>
      <w:lvlJc w:val="left"/>
      <w:pPr>
        <w:tabs>
          <w:tab w:val="num" w:pos="0"/>
        </w:tabs>
        <w:ind w:left="5389" w:firstLine="5029"/>
      </w:pPr>
      <w:rPr>
        <w:position w:val="0"/>
        <w:sz w:val="20"/>
        <w:vertAlign w:val="baseline"/>
      </w:rPr>
    </w:lvl>
    <w:lvl w:ilvl="7">
      <w:start w:val="1"/>
      <w:numFmt w:val="lowerLetter"/>
      <w:lvlText w:val="%2.%3.%4.%5.%6.%7.%8."/>
      <w:lvlJc w:val="left"/>
      <w:pPr>
        <w:tabs>
          <w:tab w:val="num" w:pos="0"/>
        </w:tabs>
        <w:ind w:left="6109" w:firstLine="5749"/>
      </w:pPr>
      <w:rPr>
        <w:position w:val="0"/>
        <w:sz w:val="20"/>
        <w:vertAlign w:val="baseline"/>
      </w:rPr>
    </w:lvl>
    <w:lvl w:ilvl="8">
      <w:start w:val="1"/>
      <w:numFmt w:val="lowerRoman"/>
      <w:lvlText w:val="%2.%3.%4.%5.%6.%7.%8.%9."/>
      <w:lvlJc w:val="right"/>
      <w:pPr>
        <w:tabs>
          <w:tab w:val="num" w:pos="0"/>
        </w:tabs>
        <w:ind w:left="6829" w:firstLine="6649"/>
      </w:pPr>
      <w:rPr>
        <w:position w:val="0"/>
        <w:sz w:val="20"/>
        <w:vertAlign w:val="baseline"/>
      </w:rPr>
    </w:lvl>
  </w:abstractNum>
  <w:abstractNum w:abstractNumId="18">
    <w:nsid w:val="0189041A"/>
    <w:multiLevelType w:val="multilevel"/>
    <w:tmpl w:val="2B968CE0"/>
    <w:styleLink w:val="WWNum8"/>
    <w:lvl w:ilvl="0">
      <w:numFmt w:val="bullet"/>
      <w:lvlText w:val="●"/>
      <w:lvlJc w:val="left"/>
      <w:rPr>
        <w:rFonts w:ascii="Arial" w:hAnsi="Arial" w:cs="Arial"/>
        <w:position w:val="0"/>
        <w:sz w:val="20"/>
        <w:vertAlign w:val="baseline"/>
      </w:rPr>
    </w:lvl>
    <w:lvl w:ilvl="1">
      <w:numFmt w:val="bullet"/>
      <w:lvlText w:val=""/>
      <w:lvlJc w:val="left"/>
      <w:rPr>
        <w:rFonts w:ascii="Wingdings" w:hAnsi="Wingdings"/>
      </w:rPr>
    </w:lvl>
    <w:lvl w:ilvl="2">
      <w:numFmt w:val="bullet"/>
      <w:lvlText w:val=""/>
      <w:lvlJc w:val="left"/>
      <w:rPr>
        <w:rFonts w:ascii="Wingdings" w:hAnsi="Wingdings"/>
      </w:rPr>
    </w:lvl>
    <w:lvl w:ilvl="3">
      <w:numFmt w:val="bullet"/>
      <w:lvlText w:val=""/>
      <w:lvlJc w:val="left"/>
      <w:rPr>
        <w:rFonts w:ascii="Wingdings" w:hAnsi="Wingdings"/>
      </w:rPr>
    </w:lvl>
    <w:lvl w:ilvl="4">
      <w:numFmt w:val="bullet"/>
      <w:lvlText w:val=""/>
      <w:lvlJc w:val="left"/>
      <w:rPr>
        <w:rFonts w:ascii="Wingdings" w:hAnsi="Wingdings"/>
      </w:rPr>
    </w:lvl>
    <w:lvl w:ilvl="5">
      <w:numFmt w:val="bullet"/>
      <w:lvlText w:val=""/>
      <w:lvlJc w:val="left"/>
      <w:rPr>
        <w:rFonts w:ascii="Wingdings" w:hAnsi="Wingdings"/>
      </w:rPr>
    </w:lvl>
    <w:lvl w:ilvl="6">
      <w:numFmt w:val="bullet"/>
      <w:lvlText w:val=""/>
      <w:lvlJc w:val="left"/>
      <w:rPr>
        <w:rFonts w:ascii="Wingdings" w:hAnsi="Wingdings"/>
      </w:rPr>
    </w:lvl>
    <w:lvl w:ilvl="7">
      <w:numFmt w:val="bullet"/>
      <w:lvlText w:val=""/>
      <w:lvlJc w:val="left"/>
      <w:rPr>
        <w:rFonts w:ascii="Wingdings" w:hAnsi="Wingdings"/>
      </w:rPr>
    </w:lvl>
    <w:lvl w:ilvl="8">
      <w:numFmt w:val="bullet"/>
      <w:lvlText w:val=""/>
      <w:lvlJc w:val="left"/>
      <w:rPr>
        <w:rFonts w:ascii="Wingdings" w:hAnsi="Wingdings"/>
      </w:rPr>
    </w:lvl>
  </w:abstractNum>
  <w:abstractNum w:abstractNumId="19">
    <w:nsid w:val="02AF30B9"/>
    <w:multiLevelType w:val="hybridMultilevel"/>
    <w:tmpl w:val="E94209C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nsid w:val="0740612F"/>
    <w:multiLevelType w:val="multilevel"/>
    <w:tmpl w:val="0B643FF8"/>
    <w:styleLink w:val="WWNum9"/>
    <w:lvl w:ilvl="0">
      <w:start w:val="1"/>
      <w:numFmt w:val="decimal"/>
      <w:lvlText w:val="%1."/>
      <w:lvlJc w:val="left"/>
      <w:rPr>
        <w:position w:val="0"/>
        <w:sz w:val="20"/>
        <w:vertAlign w:val="baseline"/>
      </w:rPr>
    </w:lvl>
    <w:lvl w:ilvl="1">
      <w:start w:val="1"/>
      <w:numFmt w:val="decimal"/>
      <w:lvlText w:val="%1.%2."/>
      <w:lvlJc w:val="left"/>
      <w:rPr>
        <w:position w:val="0"/>
        <w:sz w:val="20"/>
        <w:vertAlign w:val="baseline"/>
      </w:rPr>
    </w:lvl>
    <w:lvl w:ilvl="2">
      <w:start w:val="1"/>
      <w:numFmt w:val="decimal"/>
      <w:lvlText w:val="%1.%2.%3."/>
      <w:lvlJc w:val="left"/>
      <w:rPr>
        <w:position w:val="0"/>
        <w:sz w:val="20"/>
        <w:vertAlign w:val="baseline"/>
      </w:rPr>
    </w:lvl>
    <w:lvl w:ilvl="3">
      <w:start w:val="1"/>
      <w:numFmt w:val="decimal"/>
      <w:lvlText w:val="%1.%2.%3.%4."/>
      <w:lvlJc w:val="left"/>
      <w:rPr>
        <w:position w:val="0"/>
        <w:sz w:val="20"/>
        <w:vertAlign w:val="baseline"/>
      </w:rPr>
    </w:lvl>
    <w:lvl w:ilvl="4">
      <w:numFmt w:val="bullet"/>
      <w:lvlText w:val="♦"/>
      <w:lvlJc w:val="left"/>
      <w:rPr>
        <w:rFonts w:ascii="Arial" w:hAnsi="Arial" w:cs="Arial"/>
        <w:position w:val="0"/>
        <w:sz w:val="20"/>
        <w:vertAlign w:val="baseline"/>
      </w:rPr>
    </w:lvl>
    <w:lvl w:ilvl="5">
      <w:numFmt w:val="bullet"/>
      <w:lvlText w:val="➢"/>
      <w:lvlJc w:val="left"/>
      <w:rPr>
        <w:rFonts w:ascii="Arial" w:hAnsi="Arial" w:cs="Arial"/>
        <w:position w:val="0"/>
        <w:sz w:val="20"/>
        <w:vertAlign w:val="baseline"/>
      </w:rPr>
    </w:lvl>
    <w:lvl w:ilvl="6">
      <w:numFmt w:val="bullet"/>
      <w:lvlText w:val="▪"/>
      <w:lvlJc w:val="left"/>
      <w:rPr>
        <w:rFonts w:ascii="Arial" w:hAnsi="Arial" w:cs="Arial"/>
        <w:position w:val="0"/>
        <w:sz w:val="20"/>
        <w:vertAlign w:val="baseline"/>
      </w:rPr>
    </w:lvl>
    <w:lvl w:ilvl="7">
      <w:numFmt w:val="bullet"/>
      <w:lvlText w:val="●"/>
      <w:lvlJc w:val="left"/>
      <w:rPr>
        <w:rFonts w:ascii="Arial" w:hAnsi="Arial" w:cs="Arial"/>
        <w:position w:val="0"/>
        <w:sz w:val="20"/>
        <w:vertAlign w:val="baseline"/>
      </w:rPr>
    </w:lvl>
    <w:lvl w:ilvl="8">
      <w:numFmt w:val="bullet"/>
      <w:lvlText w:val="♦"/>
      <w:lvlJc w:val="left"/>
      <w:rPr>
        <w:rFonts w:ascii="Arial" w:hAnsi="Arial" w:cs="Arial"/>
        <w:position w:val="0"/>
        <w:sz w:val="20"/>
        <w:vertAlign w:val="baseline"/>
      </w:rPr>
    </w:lvl>
  </w:abstractNum>
  <w:abstractNum w:abstractNumId="21">
    <w:nsid w:val="07FB6ADE"/>
    <w:multiLevelType w:val="multilevel"/>
    <w:tmpl w:val="9B023D00"/>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09B6469A"/>
    <w:multiLevelType w:val="hybridMultilevel"/>
    <w:tmpl w:val="A3CC75A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3">
    <w:nsid w:val="09F949A7"/>
    <w:multiLevelType w:val="multilevel"/>
    <w:tmpl w:val="9D44DFD0"/>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4">
    <w:nsid w:val="0A6D24CE"/>
    <w:multiLevelType w:val="hybridMultilevel"/>
    <w:tmpl w:val="37E4866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5">
    <w:nsid w:val="112331E9"/>
    <w:multiLevelType w:val="hybridMultilevel"/>
    <w:tmpl w:val="E5E0489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6">
    <w:nsid w:val="14E12A54"/>
    <w:multiLevelType w:val="hybridMultilevel"/>
    <w:tmpl w:val="A38A848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7">
    <w:nsid w:val="19B01F31"/>
    <w:multiLevelType w:val="hybridMultilevel"/>
    <w:tmpl w:val="B69C2F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nsid w:val="1BDD289B"/>
    <w:multiLevelType w:val="hybridMultilevel"/>
    <w:tmpl w:val="122ED4F6"/>
    <w:lvl w:ilvl="0" w:tplc="380A0001">
      <w:start w:val="1"/>
      <w:numFmt w:val="bullet"/>
      <w:lvlText w:val=""/>
      <w:lvlJc w:val="left"/>
      <w:pPr>
        <w:ind w:left="780" w:hanging="360"/>
      </w:pPr>
      <w:rPr>
        <w:rFonts w:ascii="Symbol" w:hAnsi="Symbol" w:hint="default"/>
      </w:rPr>
    </w:lvl>
    <w:lvl w:ilvl="1" w:tplc="380A0003" w:tentative="1">
      <w:start w:val="1"/>
      <w:numFmt w:val="bullet"/>
      <w:lvlText w:val="o"/>
      <w:lvlJc w:val="left"/>
      <w:pPr>
        <w:ind w:left="1500" w:hanging="360"/>
      </w:pPr>
      <w:rPr>
        <w:rFonts w:ascii="Courier New" w:hAnsi="Courier New" w:cs="Courier New" w:hint="default"/>
      </w:rPr>
    </w:lvl>
    <w:lvl w:ilvl="2" w:tplc="380A0005" w:tentative="1">
      <w:start w:val="1"/>
      <w:numFmt w:val="bullet"/>
      <w:lvlText w:val=""/>
      <w:lvlJc w:val="left"/>
      <w:pPr>
        <w:ind w:left="2220" w:hanging="360"/>
      </w:pPr>
      <w:rPr>
        <w:rFonts w:ascii="Wingdings" w:hAnsi="Wingdings" w:hint="default"/>
      </w:rPr>
    </w:lvl>
    <w:lvl w:ilvl="3" w:tplc="380A0001" w:tentative="1">
      <w:start w:val="1"/>
      <w:numFmt w:val="bullet"/>
      <w:lvlText w:val=""/>
      <w:lvlJc w:val="left"/>
      <w:pPr>
        <w:ind w:left="2940" w:hanging="360"/>
      </w:pPr>
      <w:rPr>
        <w:rFonts w:ascii="Symbol" w:hAnsi="Symbol" w:hint="default"/>
      </w:rPr>
    </w:lvl>
    <w:lvl w:ilvl="4" w:tplc="380A0003" w:tentative="1">
      <w:start w:val="1"/>
      <w:numFmt w:val="bullet"/>
      <w:lvlText w:val="o"/>
      <w:lvlJc w:val="left"/>
      <w:pPr>
        <w:ind w:left="3660" w:hanging="360"/>
      </w:pPr>
      <w:rPr>
        <w:rFonts w:ascii="Courier New" w:hAnsi="Courier New" w:cs="Courier New" w:hint="default"/>
      </w:rPr>
    </w:lvl>
    <w:lvl w:ilvl="5" w:tplc="380A0005" w:tentative="1">
      <w:start w:val="1"/>
      <w:numFmt w:val="bullet"/>
      <w:lvlText w:val=""/>
      <w:lvlJc w:val="left"/>
      <w:pPr>
        <w:ind w:left="4380" w:hanging="360"/>
      </w:pPr>
      <w:rPr>
        <w:rFonts w:ascii="Wingdings" w:hAnsi="Wingdings" w:hint="default"/>
      </w:rPr>
    </w:lvl>
    <w:lvl w:ilvl="6" w:tplc="380A0001" w:tentative="1">
      <w:start w:val="1"/>
      <w:numFmt w:val="bullet"/>
      <w:lvlText w:val=""/>
      <w:lvlJc w:val="left"/>
      <w:pPr>
        <w:ind w:left="5100" w:hanging="360"/>
      </w:pPr>
      <w:rPr>
        <w:rFonts w:ascii="Symbol" w:hAnsi="Symbol" w:hint="default"/>
      </w:rPr>
    </w:lvl>
    <w:lvl w:ilvl="7" w:tplc="380A0003" w:tentative="1">
      <w:start w:val="1"/>
      <w:numFmt w:val="bullet"/>
      <w:lvlText w:val="o"/>
      <w:lvlJc w:val="left"/>
      <w:pPr>
        <w:ind w:left="5820" w:hanging="360"/>
      </w:pPr>
      <w:rPr>
        <w:rFonts w:ascii="Courier New" w:hAnsi="Courier New" w:cs="Courier New" w:hint="default"/>
      </w:rPr>
    </w:lvl>
    <w:lvl w:ilvl="8" w:tplc="380A0005" w:tentative="1">
      <w:start w:val="1"/>
      <w:numFmt w:val="bullet"/>
      <w:lvlText w:val=""/>
      <w:lvlJc w:val="left"/>
      <w:pPr>
        <w:ind w:left="6540" w:hanging="360"/>
      </w:pPr>
      <w:rPr>
        <w:rFonts w:ascii="Wingdings" w:hAnsi="Wingdings" w:hint="default"/>
      </w:rPr>
    </w:lvl>
  </w:abstractNum>
  <w:abstractNum w:abstractNumId="29">
    <w:nsid w:val="231054A5"/>
    <w:multiLevelType w:val="hybridMultilevel"/>
    <w:tmpl w:val="2F12384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0">
    <w:nsid w:val="2E355845"/>
    <w:multiLevelType w:val="multilevel"/>
    <w:tmpl w:val="37CE214C"/>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1">
    <w:nsid w:val="33E7567B"/>
    <w:multiLevelType w:val="multilevel"/>
    <w:tmpl w:val="0922C0B4"/>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2">
    <w:nsid w:val="36A637F5"/>
    <w:multiLevelType w:val="multilevel"/>
    <w:tmpl w:val="DAD4B9DA"/>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3">
    <w:nsid w:val="3A174C47"/>
    <w:multiLevelType w:val="multilevel"/>
    <w:tmpl w:val="D0AC0016"/>
    <w:lvl w:ilvl="0">
      <w:start w:val="1"/>
      <w:numFmt w:val="decimal"/>
      <w:lvlText w:val="%1"/>
      <w:lvlJc w:val="left"/>
      <w:pPr>
        <w:ind w:left="645" w:hanging="645"/>
      </w:pPr>
      <w:rPr>
        <w:rFonts w:hint="default"/>
      </w:rPr>
    </w:lvl>
    <w:lvl w:ilvl="1">
      <w:start w:val="2"/>
      <w:numFmt w:val="decimal"/>
      <w:lvlText w:val="%1.%2"/>
      <w:lvlJc w:val="left"/>
      <w:pPr>
        <w:ind w:left="1080" w:hanging="720"/>
      </w:pPr>
      <w:rPr>
        <w:rFonts w:hint="default"/>
      </w:rPr>
    </w:lvl>
    <w:lvl w:ilvl="2">
      <w:start w:val="1"/>
      <w:numFmt w:val="decimal"/>
      <w:pStyle w:val="Ttulo3"/>
      <w:lvlText w:val="%1.%2.%3"/>
      <w:lvlJc w:val="left"/>
      <w:pPr>
        <w:ind w:left="1440" w:hanging="720"/>
      </w:pPr>
      <w:rPr>
        <w:rFonts w:hint="default"/>
        <w:b/>
        <w:sz w:val="20"/>
        <w:szCs w:val="20"/>
        <w:lang w:val="es-ES"/>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4">
    <w:nsid w:val="3AFF029D"/>
    <w:multiLevelType w:val="hybridMultilevel"/>
    <w:tmpl w:val="34342ADE"/>
    <w:lvl w:ilvl="0" w:tplc="380A0001">
      <w:start w:val="1"/>
      <w:numFmt w:val="bullet"/>
      <w:lvlText w:val=""/>
      <w:lvlJc w:val="left"/>
      <w:pPr>
        <w:ind w:left="2160" w:hanging="360"/>
      </w:pPr>
      <w:rPr>
        <w:rFonts w:ascii="Symbol" w:hAnsi="Symbol" w:hint="default"/>
      </w:rPr>
    </w:lvl>
    <w:lvl w:ilvl="1" w:tplc="380A0003" w:tentative="1">
      <w:start w:val="1"/>
      <w:numFmt w:val="bullet"/>
      <w:lvlText w:val="o"/>
      <w:lvlJc w:val="left"/>
      <w:pPr>
        <w:ind w:left="2880" w:hanging="360"/>
      </w:pPr>
      <w:rPr>
        <w:rFonts w:ascii="Courier New" w:hAnsi="Courier New" w:cs="Courier New" w:hint="default"/>
      </w:rPr>
    </w:lvl>
    <w:lvl w:ilvl="2" w:tplc="380A0005" w:tentative="1">
      <w:start w:val="1"/>
      <w:numFmt w:val="bullet"/>
      <w:lvlText w:val=""/>
      <w:lvlJc w:val="left"/>
      <w:pPr>
        <w:ind w:left="3600" w:hanging="360"/>
      </w:pPr>
      <w:rPr>
        <w:rFonts w:ascii="Wingdings" w:hAnsi="Wingdings" w:hint="default"/>
      </w:rPr>
    </w:lvl>
    <w:lvl w:ilvl="3" w:tplc="380A0001" w:tentative="1">
      <w:start w:val="1"/>
      <w:numFmt w:val="bullet"/>
      <w:lvlText w:val=""/>
      <w:lvlJc w:val="left"/>
      <w:pPr>
        <w:ind w:left="4320" w:hanging="360"/>
      </w:pPr>
      <w:rPr>
        <w:rFonts w:ascii="Symbol" w:hAnsi="Symbol" w:hint="default"/>
      </w:rPr>
    </w:lvl>
    <w:lvl w:ilvl="4" w:tplc="380A0003" w:tentative="1">
      <w:start w:val="1"/>
      <w:numFmt w:val="bullet"/>
      <w:lvlText w:val="o"/>
      <w:lvlJc w:val="left"/>
      <w:pPr>
        <w:ind w:left="5040" w:hanging="360"/>
      </w:pPr>
      <w:rPr>
        <w:rFonts w:ascii="Courier New" w:hAnsi="Courier New" w:cs="Courier New" w:hint="default"/>
      </w:rPr>
    </w:lvl>
    <w:lvl w:ilvl="5" w:tplc="380A0005" w:tentative="1">
      <w:start w:val="1"/>
      <w:numFmt w:val="bullet"/>
      <w:lvlText w:val=""/>
      <w:lvlJc w:val="left"/>
      <w:pPr>
        <w:ind w:left="5760" w:hanging="360"/>
      </w:pPr>
      <w:rPr>
        <w:rFonts w:ascii="Wingdings" w:hAnsi="Wingdings" w:hint="default"/>
      </w:rPr>
    </w:lvl>
    <w:lvl w:ilvl="6" w:tplc="380A0001" w:tentative="1">
      <w:start w:val="1"/>
      <w:numFmt w:val="bullet"/>
      <w:lvlText w:val=""/>
      <w:lvlJc w:val="left"/>
      <w:pPr>
        <w:ind w:left="6480" w:hanging="360"/>
      </w:pPr>
      <w:rPr>
        <w:rFonts w:ascii="Symbol" w:hAnsi="Symbol" w:hint="default"/>
      </w:rPr>
    </w:lvl>
    <w:lvl w:ilvl="7" w:tplc="380A0003" w:tentative="1">
      <w:start w:val="1"/>
      <w:numFmt w:val="bullet"/>
      <w:lvlText w:val="o"/>
      <w:lvlJc w:val="left"/>
      <w:pPr>
        <w:ind w:left="7200" w:hanging="360"/>
      </w:pPr>
      <w:rPr>
        <w:rFonts w:ascii="Courier New" w:hAnsi="Courier New" w:cs="Courier New" w:hint="default"/>
      </w:rPr>
    </w:lvl>
    <w:lvl w:ilvl="8" w:tplc="380A0005" w:tentative="1">
      <w:start w:val="1"/>
      <w:numFmt w:val="bullet"/>
      <w:lvlText w:val=""/>
      <w:lvlJc w:val="left"/>
      <w:pPr>
        <w:ind w:left="7920" w:hanging="360"/>
      </w:pPr>
      <w:rPr>
        <w:rFonts w:ascii="Wingdings" w:hAnsi="Wingdings" w:hint="default"/>
      </w:rPr>
    </w:lvl>
  </w:abstractNum>
  <w:abstractNum w:abstractNumId="35">
    <w:nsid w:val="3B3B177F"/>
    <w:multiLevelType w:val="hybridMultilevel"/>
    <w:tmpl w:val="31C48E6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6">
    <w:nsid w:val="3B57464E"/>
    <w:multiLevelType w:val="hybridMultilevel"/>
    <w:tmpl w:val="D676154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7">
    <w:nsid w:val="42E93270"/>
    <w:multiLevelType w:val="multilevel"/>
    <w:tmpl w:val="150496C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8">
    <w:nsid w:val="434E5576"/>
    <w:multiLevelType w:val="hybridMultilevel"/>
    <w:tmpl w:val="B6EE7E4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9">
    <w:nsid w:val="46AB452F"/>
    <w:multiLevelType w:val="multilevel"/>
    <w:tmpl w:val="D6B80F24"/>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0">
    <w:nsid w:val="4A5029EF"/>
    <w:multiLevelType w:val="hybridMultilevel"/>
    <w:tmpl w:val="D29C542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nsid w:val="55CB198A"/>
    <w:multiLevelType w:val="hybridMultilevel"/>
    <w:tmpl w:val="D514FE8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2">
    <w:nsid w:val="5A135F69"/>
    <w:multiLevelType w:val="hybridMultilevel"/>
    <w:tmpl w:val="605AD14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3">
    <w:nsid w:val="61497CA9"/>
    <w:multiLevelType w:val="hybridMultilevel"/>
    <w:tmpl w:val="529E057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4">
    <w:nsid w:val="64BF3BD9"/>
    <w:multiLevelType w:val="multilevel"/>
    <w:tmpl w:val="4BD0C782"/>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5">
    <w:nsid w:val="656768F4"/>
    <w:multiLevelType w:val="hybridMultilevel"/>
    <w:tmpl w:val="1DEC701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6">
    <w:nsid w:val="67132320"/>
    <w:multiLevelType w:val="hybridMultilevel"/>
    <w:tmpl w:val="5BE0F7E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7">
    <w:nsid w:val="693C631B"/>
    <w:multiLevelType w:val="hybridMultilevel"/>
    <w:tmpl w:val="8ABA879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8">
    <w:nsid w:val="6A116C21"/>
    <w:multiLevelType w:val="hybridMultilevel"/>
    <w:tmpl w:val="DFC8911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9">
    <w:nsid w:val="6A4F27B9"/>
    <w:multiLevelType w:val="hybridMultilevel"/>
    <w:tmpl w:val="262007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0">
    <w:nsid w:val="6CBD5FE5"/>
    <w:multiLevelType w:val="multilevel"/>
    <w:tmpl w:val="1F3490C6"/>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1">
    <w:nsid w:val="6D0D536D"/>
    <w:multiLevelType w:val="hybridMultilevel"/>
    <w:tmpl w:val="9DA06B5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2">
    <w:nsid w:val="73961A36"/>
    <w:multiLevelType w:val="multilevel"/>
    <w:tmpl w:val="A5B20D1A"/>
    <w:styleLink w:val="WWNum7"/>
    <w:lvl w:ilvl="0">
      <w:start w:val="1"/>
      <w:numFmt w:val="decimal"/>
      <w:lvlText w:val="%1."/>
      <w:lvlJc w:val="left"/>
      <w:rPr>
        <w:rFonts w:eastAsia="Verdana" w:cs="Verdana"/>
        <w:position w:val="0"/>
        <w:sz w:val="20"/>
        <w:vertAlign w:val="baseline"/>
      </w:rPr>
    </w:lvl>
    <w:lvl w:ilvl="1">
      <w:start w:val="1"/>
      <w:numFmt w:val="decimal"/>
      <w:lvlText w:val="%1.%2."/>
      <w:lvlJc w:val="left"/>
      <w:rPr>
        <w:rFonts w:eastAsia="Verdana" w:cs="Verdana"/>
        <w:b w:val="0"/>
        <w:position w:val="0"/>
        <w:sz w:val="20"/>
        <w:szCs w:val="20"/>
        <w:vertAlign w:val="baseline"/>
      </w:rPr>
    </w:lvl>
    <w:lvl w:ilvl="2">
      <w:start w:val="1"/>
      <w:numFmt w:val="decimal"/>
      <w:lvlText w:val="%1.%2.%3."/>
      <w:lvlJc w:val="left"/>
      <w:rPr>
        <w:rFonts w:eastAsia="Verdana" w:cs="Verdana"/>
        <w:position w:val="0"/>
        <w:sz w:val="20"/>
        <w:vertAlign w:val="baseline"/>
      </w:rPr>
    </w:lvl>
    <w:lvl w:ilvl="3">
      <w:start w:val="1"/>
      <w:numFmt w:val="decimal"/>
      <w:lvlText w:val="%1.%2.%3.%4."/>
      <w:lvlJc w:val="left"/>
      <w:rPr>
        <w:rFonts w:eastAsia="Noto Symbol" w:cs="Noto Symbol"/>
        <w:position w:val="0"/>
        <w:sz w:val="20"/>
        <w:vertAlign w:val="baseline"/>
      </w:rPr>
    </w:lvl>
    <w:lvl w:ilvl="4">
      <w:numFmt w:val="bullet"/>
      <w:lvlText w:val="♦"/>
      <w:lvlJc w:val="left"/>
      <w:rPr>
        <w:rFonts w:ascii="Arial" w:hAnsi="Arial" w:cs="Arial"/>
        <w:position w:val="0"/>
        <w:sz w:val="20"/>
        <w:vertAlign w:val="baseline"/>
      </w:rPr>
    </w:lvl>
    <w:lvl w:ilvl="5">
      <w:start w:val="1"/>
      <w:numFmt w:val="decimal"/>
      <w:lvlText w:val="%1.%2.%3.%4.%5.%6"/>
      <w:lvlJc w:val="left"/>
      <w:rPr>
        <w:position w:val="0"/>
        <w:sz w:val="20"/>
        <w:vertAlign w:val="baseline"/>
      </w:rPr>
    </w:lvl>
    <w:lvl w:ilvl="6">
      <w:start w:val="1"/>
      <w:numFmt w:val="decimal"/>
      <w:lvlText w:val="%1.%2.%3.%4.%5.%6.%7"/>
      <w:lvlJc w:val="left"/>
      <w:rPr>
        <w:position w:val="0"/>
        <w:sz w:val="20"/>
        <w:vertAlign w:val="baseline"/>
      </w:rPr>
    </w:lvl>
    <w:lvl w:ilvl="7">
      <w:start w:val="1"/>
      <w:numFmt w:val="decimal"/>
      <w:lvlText w:val="%1.%2.%3.%4.%5.%6.%7.%8"/>
      <w:lvlJc w:val="left"/>
      <w:rPr>
        <w:position w:val="0"/>
        <w:sz w:val="20"/>
        <w:vertAlign w:val="baseline"/>
      </w:rPr>
    </w:lvl>
    <w:lvl w:ilvl="8">
      <w:start w:val="1"/>
      <w:numFmt w:val="decimal"/>
      <w:lvlText w:val="%1.%2.%3.%4.%5.%6.%7.%8.%9"/>
      <w:lvlJc w:val="left"/>
      <w:rPr>
        <w:position w:val="0"/>
        <w:sz w:val="20"/>
        <w:vertAlign w:val="baseline"/>
      </w:rPr>
    </w:lvl>
  </w:abstractNum>
  <w:abstractNum w:abstractNumId="53">
    <w:nsid w:val="76EB5C65"/>
    <w:multiLevelType w:val="hybridMultilevel"/>
    <w:tmpl w:val="66C4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A1A0FE2"/>
    <w:multiLevelType w:val="multilevel"/>
    <w:tmpl w:val="EC262282"/>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5">
    <w:nsid w:val="7AB016ED"/>
    <w:multiLevelType w:val="hybridMultilevel"/>
    <w:tmpl w:val="A38EEC1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6">
    <w:nsid w:val="7B2A4F52"/>
    <w:multiLevelType w:val="hybridMultilevel"/>
    <w:tmpl w:val="81309C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37"/>
  </w:num>
  <w:num w:numId="2">
    <w:abstractNumId w:val="45"/>
  </w:num>
  <w:num w:numId="3">
    <w:abstractNumId w:val="43"/>
  </w:num>
  <w:num w:numId="4">
    <w:abstractNumId w:val="55"/>
  </w:num>
  <w:num w:numId="5">
    <w:abstractNumId w:val="41"/>
  </w:num>
  <w:num w:numId="6">
    <w:abstractNumId w:val="6"/>
  </w:num>
  <w:num w:numId="7">
    <w:abstractNumId w:val="48"/>
  </w:num>
  <w:num w:numId="8">
    <w:abstractNumId w:val="47"/>
  </w:num>
  <w:num w:numId="9">
    <w:abstractNumId w:val="46"/>
  </w:num>
  <w:num w:numId="10">
    <w:abstractNumId w:val="14"/>
  </w:num>
  <w:num w:numId="11">
    <w:abstractNumId w:val="21"/>
  </w:num>
  <w:num w:numId="12">
    <w:abstractNumId w:val="33"/>
  </w:num>
  <w:num w:numId="13">
    <w:abstractNumId w:val="13"/>
  </w:num>
  <w:num w:numId="14">
    <w:abstractNumId w:val="12"/>
  </w:num>
  <w:num w:numId="15">
    <w:abstractNumId w:val="29"/>
  </w:num>
  <w:num w:numId="16">
    <w:abstractNumId w:val="36"/>
  </w:num>
  <w:num w:numId="17">
    <w:abstractNumId w:val="3"/>
  </w:num>
  <w:num w:numId="18">
    <w:abstractNumId w:val="10"/>
  </w:num>
  <w:num w:numId="19">
    <w:abstractNumId w:val="16"/>
  </w:num>
  <w:num w:numId="20">
    <w:abstractNumId w:val="26"/>
  </w:num>
  <w:num w:numId="21">
    <w:abstractNumId w:val="11"/>
  </w:num>
  <w:num w:numId="22">
    <w:abstractNumId w:val="7"/>
  </w:num>
  <w:num w:numId="23">
    <w:abstractNumId w:val="35"/>
  </w:num>
  <w:num w:numId="24">
    <w:abstractNumId w:val="24"/>
  </w:num>
  <w:num w:numId="25">
    <w:abstractNumId w:val="5"/>
  </w:num>
  <w:num w:numId="26">
    <w:abstractNumId w:val="25"/>
  </w:num>
  <w:num w:numId="27">
    <w:abstractNumId w:val="42"/>
  </w:num>
  <w:num w:numId="28">
    <w:abstractNumId w:val="9"/>
  </w:num>
  <w:num w:numId="29">
    <w:abstractNumId w:val="19"/>
  </w:num>
  <w:num w:numId="30">
    <w:abstractNumId w:val="54"/>
  </w:num>
  <w:num w:numId="31">
    <w:abstractNumId w:val="23"/>
  </w:num>
  <w:num w:numId="32">
    <w:abstractNumId w:val="50"/>
  </w:num>
  <w:num w:numId="33">
    <w:abstractNumId w:val="52"/>
  </w:num>
  <w:num w:numId="34">
    <w:abstractNumId w:val="18"/>
  </w:num>
  <w:num w:numId="35">
    <w:abstractNumId w:val="20"/>
  </w:num>
  <w:num w:numId="36">
    <w:abstractNumId w:val="31"/>
  </w:num>
  <w:num w:numId="37">
    <w:abstractNumId w:val="30"/>
  </w:num>
  <w:num w:numId="38">
    <w:abstractNumId w:val="44"/>
  </w:num>
  <w:num w:numId="39">
    <w:abstractNumId w:val="32"/>
  </w:num>
  <w:num w:numId="40">
    <w:abstractNumId w:val="39"/>
  </w:num>
  <w:num w:numId="41">
    <w:abstractNumId w:val="0"/>
  </w:num>
  <w:num w:numId="42">
    <w:abstractNumId w:val="1"/>
  </w:num>
  <w:num w:numId="43">
    <w:abstractNumId w:val="2"/>
  </w:num>
  <w:num w:numId="44">
    <w:abstractNumId w:val="4"/>
  </w:num>
  <w:num w:numId="45">
    <w:abstractNumId w:val="38"/>
  </w:num>
  <w:num w:numId="46">
    <w:abstractNumId w:val="22"/>
  </w:num>
  <w:num w:numId="47">
    <w:abstractNumId w:val="51"/>
  </w:num>
  <w:num w:numId="48">
    <w:abstractNumId w:val="28"/>
  </w:num>
  <w:num w:numId="49">
    <w:abstractNumId w:val="34"/>
  </w:num>
  <w:num w:numId="50">
    <w:abstractNumId w:val="53"/>
  </w:num>
  <w:num w:numId="51">
    <w:abstractNumId w:val="40"/>
  </w:num>
  <w:num w:numId="52">
    <w:abstractNumId w:val="49"/>
  </w:num>
  <w:num w:numId="53">
    <w:abstractNumId w:val="56"/>
  </w:num>
  <w:num w:numId="54">
    <w:abstractNumId w:val="2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151"/>
    <w:rsid w:val="00087027"/>
    <w:rsid w:val="00092795"/>
    <w:rsid w:val="00094E39"/>
    <w:rsid w:val="00097613"/>
    <w:rsid w:val="000A0C57"/>
    <w:rsid w:val="000A0F45"/>
    <w:rsid w:val="000A176C"/>
    <w:rsid w:val="000D0305"/>
    <w:rsid w:val="000D170C"/>
    <w:rsid w:val="000E30F9"/>
    <w:rsid w:val="000E54B5"/>
    <w:rsid w:val="000F1EF6"/>
    <w:rsid w:val="0010116D"/>
    <w:rsid w:val="00147569"/>
    <w:rsid w:val="00161763"/>
    <w:rsid w:val="00161A59"/>
    <w:rsid w:val="00177857"/>
    <w:rsid w:val="00183DA5"/>
    <w:rsid w:val="001937A5"/>
    <w:rsid w:val="001A4559"/>
    <w:rsid w:val="001A46F4"/>
    <w:rsid w:val="001B432D"/>
    <w:rsid w:val="001C581A"/>
    <w:rsid w:val="001C7CF1"/>
    <w:rsid w:val="001E2F93"/>
    <w:rsid w:val="002008BE"/>
    <w:rsid w:val="00257A72"/>
    <w:rsid w:val="00277C17"/>
    <w:rsid w:val="002859E9"/>
    <w:rsid w:val="00286155"/>
    <w:rsid w:val="00296477"/>
    <w:rsid w:val="002A0FF3"/>
    <w:rsid w:val="002C7151"/>
    <w:rsid w:val="0035486B"/>
    <w:rsid w:val="00364CD6"/>
    <w:rsid w:val="003E1D54"/>
    <w:rsid w:val="004432A3"/>
    <w:rsid w:val="00467244"/>
    <w:rsid w:val="0047051E"/>
    <w:rsid w:val="00485FF7"/>
    <w:rsid w:val="004A4916"/>
    <w:rsid w:val="004B6B34"/>
    <w:rsid w:val="004F6E89"/>
    <w:rsid w:val="005079B7"/>
    <w:rsid w:val="00536390"/>
    <w:rsid w:val="005444ED"/>
    <w:rsid w:val="005B095A"/>
    <w:rsid w:val="005B3804"/>
    <w:rsid w:val="005B62E4"/>
    <w:rsid w:val="005D01D6"/>
    <w:rsid w:val="005D4BAB"/>
    <w:rsid w:val="005D5C27"/>
    <w:rsid w:val="006258D8"/>
    <w:rsid w:val="00646018"/>
    <w:rsid w:val="00680E96"/>
    <w:rsid w:val="006D18CB"/>
    <w:rsid w:val="00707544"/>
    <w:rsid w:val="007573C9"/>
    <w:rsid w:val="0078254D"/>
    <w:rsid w:val="00787EDE"/>
    <w:rsid w:val="007C23B0"/>
    <w:rsid w:val="008169CA"/>
    <w:rsid w:val="0082144D"/>
    <w:rsid w:val="00892675"/>
    <w:rsid w:val="008C7F1C"/>
    <w:rsid w:val="008D4F6D"/>
    <w:rsid w:val="009653D2"/>
    <w:rsid w:val="00966CDD"/>
    <w:rsid w:val="009A7778"/>
    <w:rsid w:val="009D62A5"/>
    <w:rsid w:val="00A0560E"/>
    <w:rsid w:val="00A11369"/>
    <w:rsid w:val="00A600DD"/>
    <w:rsid w:val="00A774FF"/>
    <w:rsid w:val="00A80734"/>
    <w:rsid w:val="00A926D1"/>
    <w:rsid w:val="00AB3C5F"/>
    <w:rsid w:val="00AC52A7"/>
    <w:rsid w:val="00AD7638"/>
    <w:rsid w:val="00B7622B"/>
    <w:rsid w:val="00BD5DDD"/>
    <w:rsid w:val="00C00219"/>
    <w:rsid w:val="00C017EC"/>
    <w:rsid w:val="00C25BB6"/>
    <w:rsid w:val="00C56FE4"/>
    <w:rsid w:val="00CA3869"/>
    <w:rsid w:val="00CD0048"/>
    <w:rsid w:val="00CE2553"/>
    <w:rsid w:val="00CF52CF"/>
    <w:rsid w:val="00D16877"/>
    <w:rsid w:val="00D31E29"/>
    <w:rsid w:val="00D5142A"/>
    <w:rsid w:val="00DC0EAB"/>
    <w:rsid w:val="00E06C06"/>
    <w:rsid w:val="00E07AAF"/>
    <w:rsid w:val="00E07EE4"/>
    <w:rsid w:val="00E915FF"/>
    <w:rsid w:val="00EA5DE8"/>
    <w:rsid w:val="00EA5ED2"/>
    <w:rsid w:val="00EA659D"/>
    <w:rsid w:val="00EF3243"/>
    <w:rsid w:val="00F06EFE"/>
    <w:rsid w:val="00F30B3A"/>
    <w:rsid w:val="00F368B9"/>
    <w:rsid w:val="00F53DC3"/>
    <w:rsid w:val="00F8239E"/>
    <w:rsid w:val="00F90917"/>
    <w:rsid w:val="00FA6724"/>
    <w:rsid w:val="00FB18B9"/>
    <w:rsid w:val="00FC3CBB"/>
    <w:rsid w:val="00FD1668"/>
    <w:rsid w:val="00FE730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60E"/>
    <w:pPr>
      <w:spacing w:after="60"/>
      <w:ind w:left="709"/>
      <w:jc w:val="both"/>
    </w:pPr>
    <w:rPr>
      <w:rFonts w:ascii="Verdana" w:eastAsia="Verdana" w:hAnsi="Verdana" w:cs="Verdana"/>
      <w:sz w:val="20"/>
      <w:szCs w:val="20"/>
      <w:lang w:val="es-UY"/>
    </w:rPr>
  </w:style>
  <w:style w:type="paragraph" w:styleId="Ttulo1">
    <w:name w:val="heading 1"/>
    <w:basedOn w:val="Prrafodelista"/>
    <w:next w:val="Normal"/>
    <w:link w:val="Ttulo1Car"/>
    <w:uiPriority w:val="9"/>
    <w:qFormat/>
    <w:rsid w:val="008169CA"/>
    <w:pPr>
      <w:numPr>
        <w:numId w:val="11"/>
      </w:numPr>
      <w:outlineLvl w:val="0"/>
    </w:pPr>
    <w:rPr>
      <w:rFonts w:eastAsia="Times New Roman" w:cs="Arial"/>
      <w:b/>
      <w:bCs/>
      <w:sz w:val="28"/>
      <w:szCs w:val="28"/>
      <w:lang w:val="es-ES" w:eastAsia="es-ES"/>
    </w:rPr>
  </w:style>
  <w:style w:type="paragraph" w:styleId="Ttulo2">
    <w:name w:val="heading 2"/>
    <w:basedOn w:val="Prrafodelista"/>
    <w:next w:val="Normal"/>
    <w:link w:val="Ttulo2Car"/>
    <w:uiPriority w:val="9"/>
    <w:unhideWhenUsed/>
    <w:qFormat/>
    <w:rsid w:val="008169CA"/>
    <w:pPr>
      <w:numPr>
        <w:ilvl w:val="1"/>
        <w:numId w:val="11"/>
      </w:numPr>
      <w:outlineLvl w:val="1"/>
    </w:pPr>
    <w:rPr>
      <w:rFonts w:eastAsia="Times New Roman" w:cs="Arial"/>
      <w:b/>
      <w:bCs/>
      <w:lang w:val="es-ES" w:eastAsia="es-ES"/>
    </w:rPr>
  </w:style>
  <w:style w:type="paragraph" w:styleId="Ttulo3">
    <w:name w:val="heading 3"/>
    <w:basedOn w:val="Prrafodelista"/>
    <w:next w:val="Normal"/>
    <w:link w:val="Ttulo3Car"/>
    <w:qFormat/>
    <w:rsid w:val="00A0560E"/>
    <w:pPr>
      <w:numPr>
        <w:ilvl w:val="2"/>
        <w:numId w:val="12"/>
      </w:numPr>
      <w:outlineLvl w:val="2"/>
    </w:pPr>
    <w:rPr>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7151"/>
    <w:pPr>
      <w:ind w:left="720"/>
      <w:contextualSpacing/>
    </w:pPr>
  </w:style>
  <w:style w:type="character" w:customStyle="1" w:styleId="Ttulo3Car">
    <w:name w:val="Título 3 Car"/>
    <w:basedOn w:val="Fuentedeprrafopredeter"/>
    <w:link w:val="Ttulo3"/>
    <w:rsid w:val="00A0560E"/>
    <w:rPr>
      <w:rFonts w:ascii="Verdana" w:eastAsia="Verdana" w:hAnsi="Verdana" w:cs="Verdana"/>
      <w:b/>
      <w:i/>
      <w:sz w:val="20"/>
      <w:szCs w:val="20"/>
      <w:lang w:val="es-UY"/>
    </w:rPr>
  </w:style>
  <w:style w:type="paragraph" w:customStyle="1" w:styleId="MTemaNormal">
    <w:name w:val="MTemaNormal"/>
    <w:basedOn w:val="Normal"/>
    <w:rsid w:val="002C7151"/>
    <w:pPr>
      <w:spacing w:line="240" w:lineRule="auto"/>
      <w:ind w:left="567"/>
    </w:pPr>
    <w:rPr>
      <w:rFonts w:eastAsia="Times New Roman" w:cs="Arial"/>
      <w:szCs w:val="24"/>
      <w:lang w:val="es-ES" w:eastAsia="es-ES"/>
    </w:rPr>
  </w:style>
  <w:style w:type="paragraph" w:customStyle="1" w:styleId="MTema1">
    <w:name w:val="MTema1"/>
    <w:basedOn w:val="Normal"/>
    <w:next w:val="Normal"/>
    <w:rsid w:val="002C7151"/>
    <w:pPr>
      <w:numPr>
        <w:numId w:val="1"/>
      </w:numPr>
      <w:spacing w:before="120" w:after="120" w:line="240" w:lineRule="auto"/>
      <w:outlineLvl w:val="0"/>
    </w:pPr>
    <w:rPr>
      <w:rFonts w:eastAsia="Times New Roman" w:cs="Arial"/>
      <w:b/>
      <w:bCs/>
      <w:szCs w:val="24"/>
      <w:lang w:val="es-ES" w:eastAsia="es-ES"/>
    </w:rPr>
  </w:style>
  <w:style w:type="paragraph" w:customStyle="1" w:styleId="MTema2">
    <w:name w:val="MTema2"/>
    <w:basedOn w:val="Normal"/>
    <w:next w:val="Normal"/>
    <w:rsid w:val="002C7151"/>
    <w:pPr>
      <w:numPr>
        <w:ilvl w:val="1"/>
        <w:numId w:val="1"/>
      </w:numPr>
      <w:tabs>
        <w:tab w:val="left" w:pos="720"/>
      </w:tabs>
      <w:spacing w:before="120" w:after="120" w:line="240" w:lineRule="auto"/>
      <w:outlineLvl w:val="1"/>
    </w:pPr>
    <w:rPr>
      <w:rFonts w:eastAsia="Times New Roman" w:cs="Arial"/>
      <w:b/>
      <w:bCs/>
      <w:szCs w:val="24"/>
      <w:lang w:val="es-ES" w:eastAsia="es-ES"/>
    </w:rPr>
  </w:style>
  <w:style w:type="paragraph" w:customStyle="1" w:styleId="MTema3">
    <w:name w:val="MTema3"/>
    <w:basedOn w:val="MTema2"/>
    <w:next w:val="MTemaNormal"/>
    <w:rsid w:val="002C7151"/>
    <w:pPr>
      <w:numPr>
        <w:ilvl w:val="2"/>
      </w:numPr>
      <w:tabs>
        <w:tab w:val="clear" w:pos="720"/>
        <w:tab w:val="clear" w:pos="2098"/>
        <w:tab w:val="left" w:pos="851"/>
      </w:tabs>
      <w:ind w:left="851" w:hanging="851"/>
      <w:outlineLvl w:val="2"/>
    </w:pPr>
  </w:style>
  <w:style w:type="paragraph" w:customStyle="1" w:styleId="MTema4">
    <w:name w:val="MTema4"/>
    <w:basedOn w:val="Normal"/>
    <w:rsid w:val="002C7151"/>
    <w:pPr>
      <w:numPr>
        <w:ilvl w:val="3"/>
        <w:numId w:val="1"/>
      </w:numPr>
      <w:tabs>
        <w:tab w:val="clear" w:pos="2948"/>
        <w:tab w:val="left" w:pos="1134"/>
      </w:tabs>
      <w:spacing w:before="120" w:after="120" w:line="240" w:lineRule="auto"/>
      <w:ind w:left="851" w:hanging="851"/>
      <w:outlineLvl w:val="3"/>
    </w:pPr>
    <w:rPr>
      <w:rFonts w:eastAsia="Times New Roman" w:cs="Arial"/>
      <w:i/>
      <w:iCs/>
      <w:szCs w:val="24"/>
      <w:lang w:val="es-ES" w:eastAsia="es-ES"/>
    </w:rPr>
  </w:style>
  <w:style w:type="paragraph" w:styleId="Textodeglobo">
    <w:name w:val="Balloon Text"/>
    <w:basedOn w:val="Normal"/>
    <w:link w:val="TextodegloboCar"/>
    <w:uiPriority w:val="99"/>
    <w:semiHidden/>
    <w:unhideWhenUsed/>
    <w:rsid w:val="00EA5E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5ED2"/>
    <w:rPr>
      <w:rFonts w:ascii="Tahoma" w:hAnsi="Tahoma" w:cs="Tahoma"/>
      <w:sz w:val="16"/>
      <w:szCs w:val="16"/>
    </w:rPr>
  </w:style>
  <w:style w:type="character" w:customStyle="1" w:styleId="ui-messages-error-summary1">
    <w:name w:val="ui-messages-error-summary1"/>
    <w:basedOn w:val="Fuentedeprrafopredeter"/>
    <w:rsid w:val="00EA5ED2"/>
    <w:rPr>
      <w:b/>
      <w:bCs/>
    </w:rPr>
  </w:style>
  <w:style w:type="paragraph" w:styleId="Encabezado">
    <w:name w:val="header"/>
    <w:basedOn w:val="Normal"/>
    <w:link w:val="EncabezadoCar"/>
    <w:uiPriority w:val="99"/>
    <w:semiHidden/>
    <w:unhideWhenUsed/>
    <w:rsid w:val="007075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707544"/>
  </w:style>
  <w:style w:type="paragraph" w:styleId="Piedepgina">
    <w:name w:val="footer"/>
    <w:basedOn w:val="Normal"/>
    <w:link w:val="PiedepginaCar"/>
    <w:uiPriority w:val="99"/>
    <w:semiHidden/>
    <w:unhideWhenUsed/>
    <w:rsid w:val="007075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707544"/>
  </w:style>
  <w:style w:type="paragraph" w:customStyle="1" w:styleId="MTtulo1">
    <w:name w:val="MTítulo1"/>
    <w:basedOn w:val="Normal"/>
    <w:rsid w:val="001A4559"/>
    <w:pPr>
      <w:suppressAutoHyphens/>
      <w:spacing w:before="120" w:after="120" w:line="240" w:lineRule="auto"/>
      <w:jc w:val="center"/>
    </w:pPr>
    <w:rPr>
      <w:rFonts w:eastAsia="Times New Roman" w:cs="Arial"/>
      <w:b/>
      <w:bCs/>
      <w:kern w:val="2"/>
      <w:sz w:val="36"/>
      <w:szCs w:val="24"/>
      <w:lang w:val="es-ES" w:eastAsia="ar-SA"/>
    </w:rPr>
  </w:style>
  <w:style w:type="paragraph" w:customStyle="1" w:styleId="MNormal">
    <w:name w:val="MNormal"/>
    <w:basedOn w:val="Normal"/>
    <w:rsid w:val="001A4559"/>
    <w:pPr>
      <w:suppressAutoHyphens/>
      <w:spacing w:line="240" w:lineRule="auto"/>
    </w:pPr>
    <w:rPr>
      <w:rFonts w:eastAsia="Times New Roman" w:cs="Arial"/>
      <w:kern w:val="2"/>
      <w:szCs w:val="24"/>
      <w:lang w:val="es-ES" w:eastAsia="ar-SA"/>
    </w:rPr>
  </w:style>
  <w:style w:type="character" w:customStyle="1" w:styleId="Ttulo1Car">
    <w:name w:val="Título 1 Car"/>
    <w:basedOn w:val="Fuentedeprrafopredeter"/>
    <w:link w:val="Ttulo1"/>
    <w:uiPriority w:val="9"/>
    <w:rsid w:val="008169CA"/>
    <w:rPr>
      <w:rFonts w:ascii="Verdana" w:eastAsia="Times New Roman" w:hAnsi="Verdana" w:cs="Arial"/>
      <w:b/>
      <w:bCs/>
      <w:sz w:val="28"/>
      <w:szCs w:val="28"/>
      <w:lang w:val="es-ES" w:eastAsia="es-ES"/>
    </w:rPr>
  </w:style>
  <w:style w:type="paragraph" w:styleId="TtulodeTDC">
    <w:name w:val="TOC Heading"/>
    <w:basedOn w:val="Ttulo1"/>
    <w:next w:val="Normal"/>
    <w:uiPriority w:val="39"/>
    <w:unhideWhenUsed/>
    <w:qFormat/>
    <w:rsid w:val="008169CA"/>
    <w:pPr>
      <w:outlineLvl w:val="9"/>
    </w:pPr>
  </w:style>
  <w:style w:type="paragraph" w:styleId="TDC2">
    <w:name w:val="toc 2"/>
    <w:basedOn w:val="Normal"/>
    <w:next w:val="Normal"/>
    <w:autoRedefine/>
    <w:uiPriority w:val="39"/>
    <w:unhideWhenUsed/>
    <w:rsid w:val="008169CA"/>
    <w:pPr>
      <w:spacing w:after="100"/>
      <w:ind w:left="220"/>
    </w:pPr>
  </w:style>
  <w:style w:type="character" w:styleId="Hipervnculo">
    <w:name w:val="Hyperlink"/>
    <w:basedOn w:val="Fuentedeprrafopredeter"/>
    <w:uiPriority w:val="99"/>
    <w:unhideWhenUsed/>
    <w:rsid w:val="008169CA"/>
    <w:rPr>
      <w:color w:val="0000FF" w:themeColor="hyperlink"/>
      <w:u w:val="single"/>
    </w:rPr>
  </w:style>
  <w:style w:type="character" w:customStyle="1" w:styleId="Ttulo2Car">
    <w:name w:val="Título 2 Car"/>
    <w:basedOn w:val="Fuentedeprrafopredeter"/>
    <w:link w:val="Ttulo2"/>
    <w:uiPriority w:val="9"/>
    <w:rsid w:val="008169CA"/>
    <w:rPr>
      <w:rFonts w:ascii="Verdana" w:eastAsia="Times New Roman" w:hAnsi="Verdana" w:cs="Arial"/>
      <w:b/>
      <w:bCs/>
      <w:sz w:val="20"/>
      <w:szCs w:val="20"/>
      <w:lang w:val="es-ES" w:eastAsia="es-ES"/>
    </w:rPr>
  </w:style>
  <w:style w:type="paragraph" w:styleId="TDC1">
    <w:name w:val="toc 1"/>
    <w:basedOn w:val="Normal"/>
    <w:next w:val="Normal"/>
    <w:autoRedefine/>
    <w:uiPriority w:val="39"/>
    <w:unhideWhenUsed/>
    <w:rsid w:val="00FB18B9"/>
    <w:pPr>
      <w:tabs>
        <w:tab w:val="left" w:pos="400"/>
        <w:tab w:val="right" w:leader="dot" w:pos="8099"/>
      </w:tabs>
      <w:spacing w:before="120" w:after="120" w:line="240" w:lineRule="auto"/>
      <w:ind w:left="0"/>
      <w:jc w:val="left"/>
    </w:pPr>
    <w:rPr>
      <w:rFonts w:ascii="Times New Roman" w:eastAsia="Times New Roman" w:hAnsi="Times New Roman" w:cs="Times New Roman"/>
      <w:b/>
      <w:noProof/>
      <w:szCs w:val="24"/>
      <w:lang w:val="es-ES" w:eastAsia="es-ES"/>
    </w:rPr>
  </w:style>
  <w:style w:type="paragraph" w:styleId="TDC3">
    <w:name w:val="toc 3"/>
    <w:basedOn w:val="Normal"/>
    <w:next w:val="Normal"/>
    <w:autoRedefine/>
    <w:uiPriority w:val="39"/>
    <w:unhideWhenUsed/>
    <w:rsid w:val="008169CA"/>
    <w:pPr>
      <w:spacing w:after="100"/>
      <w:ind w:left="440"/>
    </w:pPr>
  </w:style>
  <w:style w:type="paragraph" w:styleId="NormalWeb">
    <w:name w:val="Normal (Web)"/>
    <w:basedOn w:val="Normal"/>
    <w:rsid w:val="00BD5DDD"/>
    <w:pPr>
      <w:suppressAutoHyphens/>
      <w:spacing w:after="119" w:line="240" w:lineRule="auto"/>
    </w:pPr>
    <w:rPr>
      <w:rFonts w:ascii="Times New Roman" w:eastAsia="Times New Roman" w:hAnsi="Times New Roman" w:cs="Times New Roman"/>
      <w:color w:val="00000A"/>
      <w:sz w:val="24"/>
      <w:szCs w:val="24"/>
      <w:lang w:eastAsia="ar-SA"/>
    </w:rPr>
  </w:style>
  <w:style w:type="paragraph" w:customStyle="1" w:styleId="Standard">
    <w:name w:val="Standard"/>
    <w:rsid w:val="00F90917"/>
    <w:pPr>
      <w:suppressAutoHyphens/>
      <w:autoSpaceDN w:val="0"/>
      <w:textAlignment w:val="baseline"/>
    </w:pPr>
    <w:rPr>
      <w:rFonts w:ascii="Calibri" w:eastAsia="SimSun" w:hAnsi="Calibri" w:cs="F"/>
      <w:kern w:val="3"/>
      <w:lang w:val="es-UY"/>
    </w:rPr>
  </w:style>
  <w:style w:type="numbering" w:customStyle="1" w:styleId="WWOutlineListStyle">
    <w:name w:val="WW_OutlineListStyle"/>
    <w:basedOn w:val="Sinlista"/>
    <w:rsid w:val="00F90917"/>
    <w:pPr>
      <w:numPr>
        <w:numId w:val="30"/>
      </w:numPr>
    </w:pPr>
  </w:style>
  <w:style w:type="numbering" w:customStyle="1" w:styleId="WWNum2">
    <w:name w:val="WWNum2"/>
    <w:basedOn w:val="Sinlista"/>
    <w:rsid w:val="00F90917"/>
    <w:pPr>
      <w:numPr>
        <w:numId w:val="31"/>
      </w:numPr>
    </w:pPr>
  </w:style>
  <w:style w:type="numbering" w:customStyle="1" w:styleId="WWNum4">
    <w:name w:val="WWNum4"/>
    <w:basedOn w:val="Sinlista"/>
    <w:rsid w:val="00F90917"/>
    <w:pPr>
      <w:numPr>
        <w:numId w:val="32"/>
      </w:numPr>
    </w:pPr>
  </w:style>
  <w:style w:type="numbering" w:customStyle="1" w:styleId="WWNum7">
    <w:name w:val="WWNum7"/>
    <w:basedOn w:val="Sinlista"/>
    <w:rsid w:val="00F90917"/>
    <w:pPr>
      <w:numPr>
        <w:numId w:val="33"/>
      </w:numPr>
    </w:pPr>
  </w:style>
  <w:style w:type="numbering" w:customStyle="1" w:styleId="WWNum8">
    <w:name w:val="WWNum8"/>
    <w:basedOn w:val="Sinlista"/>
    <w:rsid w:val="00F90917"/>
    <w:pPr>
      <w:numPr>
        <w:numId w:val="34"/>
      </w:numPr>
    </w:pPr>
  </w:style>
  <w:style w:type="numbering" w:customStyle="1" w:styleId="WWNum9">
    <w:name w:val="WWNum9"/>
    <w:basedOn w:val="Sinlista"/>
    <w:rsid w:val="00F90917"/>
    <w:pPr>
      <w:numPr>
        <w:numId w:val="35"/>
      </w:numPr>
    </w:pPr>
  </w:style>
  <w:style w:type="numbering" w:customStyle="1" w:styleId="WWNum10">
    <w:name w:val="WWNum10"/>
    <w:basedOn w:val="Sinlista"/>
    <w:rsid w:val="00F90917"/>
    <w:pPr>
      <w:numPr>
        <w:numId w:val="36"/>
      </w:numPr>
    </w:pPr>
  </w:style>
  <w:style w:type="numbering" w:customStyle="1" w:styleId="WWNum11">
    <w:name w:val="WWNum11"/>
    <w:basedOn w:val="Sinlista"/>
    <w:rsid w:val="00F90917"/>
    <w:pPr>
      <w:numPr>
        <w:numId w:val="37"/>
      </w:numPr>
    </w:pPr>
  </w:style>
  <w:style w:type="numbering" w:customStyle="1" w:styleId="WWNum12">
    <w:name w:val="WWNum12"/>
    <w:basedOn w:val="Sinlista"/>
    <w:rsid w:val="00F90917"/>
    <w:pPr>
      <w:numPr>
        <w:numId w:val="38"/>
      </w:numPr>
    </w:pPr>
  </w:style>
  <w:style w:type="numbering" w:customStyle="1" w:styleId="WWNum13">
    <w:name w:val="WWNum13"/>
    <w:basedOn w:val="Sinlista"/>
    <w:rsid w:val="00F90917"/>
    <w:pPr>
      <w:numPr>
        <w:numId w:val="39"/>
      </w:numPr>
    </w:pPr>
  </w:style>
  <w:style w:type="numbering" w:customStyle="1" w:styleId="WWNum14">
    <w:name w:val="WWNum14"/>
    <w:basedOn w:val="Sinlista"/>
    <w:rsid w:val="00F90917"/>
    <w:pPr>
      <w:numPr>
        <w:numId w:val="40"/>
      </w:numPr>
    </w:pPr>
  </w:style>
  <w:style w:type="paragraph" w:styleId="Sinespaciado">
    <w:name w:val="No Spacing"/>
    <w:uiPriority w:val="1"/>
    <w:qFormat/>
    <w:rsid w:val="004432A3"/>
    <w:pPr>
      <w:spacing w:after="0" w:line="240" w:lineRule="auto"/>
    </w:pPr>
  </w:style>
  <w:style w:type="paragraph" w:styleId="TDC4">
    <w:name w:val="toc 4"/>
    <w:basedOn w:val="Normal"/>
    <w:next w:val="Normal"/>
    <w:autoRedefine/>
    <w:uiPriority w:val="39"/>
    <w:unhideWhenUsed/>
    <w:rsid w:val="00A0560E"/>
    <w:pPr>
      <w:spacing w:after="100"/>
      <w:ind w:left="660"/>
    </w:pPr>
  </w:style>
  <w:style w:type="paragraph" w:styleId="TDC5">
    <w:name w:val="toc 5"/>
    <w:basedOn w:val="Normal"/>
    <w:next w:val="Normal"/>
    <w:autoRedefine/>
    <w:uiPriority w:val="39"/>
    <w:unhideWhenUsed/>
    <w:rsid w:val="00A0560E"/>
    <w:pPr>
      <w:spacing w:after="100"/>
      <w:ind w:left="880"/>
    </w:pPr>
  </w:style>
  <w:style w:type="paragraph" w:styleId="TDC6">
    <w:name w:val="toc 6"/>
    <w:basedOn w:val="Normal"/>
    <w:next w:val="Normal"/>
    <w:autoRedefine/>
    <w:uiPriority w:val="39"/>
    <w:unhideWhenUsed/>
    <w:rsid w:val="00A0560E"/>
    <w:pPr>
      <w:spacing w:after="100"/>
      <w:ind w:left="1100"/>
    </w:pPr>
  </w:style>
  <w:style w:type="paragraph" w:styleId="TDC7">
    <w:name w:val="toc 7"/>
    <w:basedOn w:val="Normal"/>
    <w:next w:val="Normal"/>
    <w:autoRedefine/>
    <w:uiPriority w:val="39"/>
    <w:unhideWhenUsed/>
    <w:rsid w:val="00A0560E"/>
    <w:pPr>
      <w:spacing w:after="100"/>
      <w:ind w:left="1320"/>
    </w:pPr>
  </w:style>
  <w:style w:type="paragraph" w:styleId="TDC8">
    <w:name w:val="toc 8"/>
    <w:basedOn w:val="Normal"/>
    <w:next w:val="Normal"/>
    <w:autoRedefine/>
    <w:uiPriority w:val="39"/>
    <w:unhideWhenUsed/>
    <w:rsid w:val="00A0560E"/>
    <w:pPr>
      <w:spacing w:after="100"/>
      <w:ind w:left="1540"/>
    </w:pPr>
  </w:style>
  <w:style w:type="paragraph" w:styleId="TDC9">
    <w:name w:val="toc 9"/>
    <w:basedOn w:val="Normal"/>
    <w:next w:val="Normal"/>
    <w:autoRedefine/>
    <w:uiPriority w:val="39"/>
    <w:unhideWhenUsed/>
    <w:rsid w:val="00A0560E"/>
    <w:pPr>
      <w:spacing w:after="100"/>
      <w:ind w:left="1760"/>
    </w:pPr>
  </w:style>
  <w:style w:type="table" w:styleId="Tablaconcuadrcula">
    <w:name w:val="Table Grid"/>
    <w:basedOn w:val="Tablanormal"/>
    <w:uiPriority w:val="59"/>
    <w:rsid w:val="000A17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60E"/>
    <w:pPr>
      <w:spacing w:after="60"/>
      <w:ind w:left="709"/>
      <w:jc w:val="both"/>
    </w:pPr>
    <w:rPr>
      <w:rFonts w:ascii="Verdana" w:eastAsia="Verdana" w:hAnsi="Verdana" w:cs="Verdana"/>
      <w:sz w:val="20"/>
      <w:szCs w:val="20"/>
      <w:lang w:val="es-UY"/>
    </w:rPr>
  </w:style>
  <w:style w:type="paragraph" w:styleId="Ttulo1">
    <w:name w:val="heading 1"/>
    <w:basedOn w:val="Prrafodelista"/>
    <w:next w:val="Normal"/>
    <w:link w:val="Ttulo1Car"/>
    <w:uiPriority w:val="9"/>
    <w:qFormat/>
    <w:rsid w:val="008169CA"/>
    <w:pPr>
      <w:numPr>
        <w:numId w:val="11"/>
      </w:numPr>
      <w:outlineLvl w:val="0"/>
    </w:pPr>
    <w:rPr>
      <w:rFonts w:eastAsia="Times New Roman" w:cs="Arial"/>
      <w:b/>
      <w:bCs/>
      <w:sz w:val="28"/>
      <w:szCs w:val="28"/>
      <w:lang w:val="es-ES" w:eastAsia="es-ES"/>
    </w:rPr>
  </w:style>
  <w:style w:type="paragraph" w:styleId="Ttulo2">
    <w:name w:val="heading 2"/>
    <w:basedOn w:val="Prrafodelista"/>
    <w:next w:val="Normal"/>
    <w:link w:val="Ttulo2Car"/>
    <w:uiPriority w:val="9"/>
    <w:unhideWhenUsed/>
    <w:qFormat/>
    <w:rsid w:val="008169CA"/>
    <w:pPr>
      <w:numPr>
        <w:ilvl w:val="1"/>
        <w:numId w:val="11"/>
      </w:numPr>
      <w:outlineLvl w:val="1"/>
    </w:pPr>
    <w:rPr>
      <w:rFonts w:eastAsia="Times New Roman" w:cs="Arial"/>
      <w:b/>
      <w:bCs/>
      <w:lang w:val="es-ES" w:eastAsia="es-ES"/>
    </w:rPr>
  </w:style>
  <w:style w:type="paragraph" w:styleId="Ttulo3">
    <w:name w:val="heading 3"/>
    <w:basedOn w:val="Prrafodelista"/>
    <w:next w:val="Normal"/>
    <w:link w:val="Ttulo3Car"/>
    <w:qFormat/>
    <w:rsid w:val="00A0560E"/>
    <w:pPr>
      <w:numPr>
        <w:ilvl w:val="2"/>
        <w:numId w:val="12"/>
      </w:numPr>
      <w:outlineLvl w:val="2"/>
    </w:pPr>
    <w:rPr>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7151"/>
    <w:pPr>
      <w:ind w:left="720"/>
      <w:contextualSpacing/>
    </w:pPr>
  </w:style>
  <w:style w:type="character" w:customStyle="1" w:styleId="Ttulo3Car">
    <w:name w:val="Título 3 Car"/>
    <w:basedOn w:val="Fuentedeprrafopredeter"/>
    <w:link w:val="Ttulo3"/>
    <w:rsid w:val="00A0560E"/>
    <w:rPr>
      <w:rFonts w:ascii="Verdana" w:eastAsia="Verdana" w:hAnsi="Verdana" w:cs="Verdana"/>
      <w:b/>
      <w:i/>
      <w:sz w:val="20"/>
      <w:szCs w:val="20"/>
      <w:lang w:val="es-UY"/>
    </w:rPr>
  </w:style>
  <w:style w:type="paragraph" w:customStyle="1" w:styleId="MTemaNormal">
    <w:name w:val="MTemaNormal"/>
    <w:basedOn w:val="Normal"/>
    <w:rsid w:val="002C7151"/>
    <w:pPr>
      <w:spacing w:line="240" w:lineRule="auto"/>
      <w:ind w:left="567"/>
    </w:pPr>
    <w:rPr>
      <w:rFonts w:eastAsia="Times New Roman" w:cs="Arial"/>
      <w:szCs w:val="24"/>
      <w:lang w:val="es-ES" w:eastAsia="es-ES"/>
    </w:rPr>
  </w:style>
  <w:style w:type="paragraph" w:customStyle="1" w:styleId="MTema1">
    <w:name w:val="MTema1"/>
    <w:basedOn w:val="Normal"/>
    <w:next w:val="Normal"/>
    <w:rsid w:val="002C7151"/>
    <w:pPr>
      <w:numPr>
        <w:numId w:val="1"/>
      </w:numPr>
      <w:spacing w:before="120" w:after="120" w:line="240" w:lineRule="auto"/>
      <w:outlineLvl w:val="0"/>
    </w:pPr>
    <w:rPr>
      <w:rFonts w:eastAsia="Times New Roman" w:cs="Arial"/>
      <w:b/>
      <w:bCs/>
      <w:szCs w:val="24"/>
      <w:lang w:val="es-ES" w:eastAsia="es-ES"/>
    </w:rPr>
  </w:style>
  <w:style w:type="paragraph" w:customStyle="1" w:styleId="MTema2">
    <w:name w:val="MTema2"/>
    <w:basedOn w:val="Normal"/>
    <w:next w:val="Normal"/>
    <w:rsid w:val="002C7151"/>
    <w:pPr>
      <w:numPr>
        <w:ilvl w:val="1"/>
        <w:numId w:val="1"/>
      </w:numPr>
      <w:tabs>
        <w:tab w:val="left" w:pos="720"/>
      </w:tabs>
      <w:spacing w:before="120" w:after="120" w:line="240" w:lineRule="auto"/>
      <w:outlineLvl w:val="1"/>
    </w:pPr>
    <w:rPr>
      <w:rFonts w:eastAsia="Times New Roman" w:cs="Arial"/>
      <w:b/>
      <w:bCs/>
      <w:szCs w:val="24"/>
      <w:lang w:val="es-ES" w:eastAsia="es-ES"/>
    </w:rPr>
  </w:style>
  <w:style w:type="paragraph" w:customStyle="1" w:styleId="MTema3">
    <w:name w:val="MTema3"/>
    <w:basedOn w:val="MTema2"/>
    <w:next w:val="MTemaNormal"/>
    <w:rsid w:val="002C7151"/>
    <w:pPr>
      <w:numPr>
        <w:ilvl w:val="2"/>
      </w:numPr>
      <w:tabs>
        <w:tab w:val="clear" w:pos="720"/>
        <w:tab w:val="clear" w:pos="2098"/>
        <w:tab w:val="left" w:pos="851"/>
      </w:tabs>
      <w:ind w:left="851" w:hanging="851"/>
      <w:outlineLvl w:val="2"/>
    </w:pPr>
  </w:style>
  <w:style w:type="paragraph" w:customStyle="1" w:styleId="MTema4">
    <w:name w:val="MTema4"/>
    <w:basedOn w:val="Normal"/>
    <w:rsid w:val="002C7151"/>
    <w:pPr>
      <w:numPr>
        <w:ilvl w:val="3"/>
        <w:numId w:val="1"/>
      </w:numPr>
      <w:tabs>
        <w:tab w:val="clear" w:pos="2948"/>
        <w:tab w:val="left" w:pos="1134"/>
      </w:tabs>
      <w:spacing w:before="120" w:after="120" w:line="240" w:lineRule="auto"/>
      <w:ind w:left="851" w:hanging="851"/>
      <w:outlineLvl w:val="3"/>
    </w:pPr>
    <w:rPr>
      <w:rFonts w:eastAsia="Times New Roman" w:cs="Arial"/>
      <w:i/>
      <w:iCs/>
      <w:szCs w:val="24"/>
      <w:lang w:val="es-ES" w:eastAsia="es-ES"/>
    </w:rPr>
  </w:style>
  <w:style w:type="paragraph" w:styleId="Textodeglobo">
    <w:name w:val="Balloon Text"/>
    <w:basedOn w:val="Normal"/>
    <w:link w:val="TextodegloboCar"/>
    <w:uiPriority w:val="99"/>
    <w:semiHidden/>
    <w:unhideWhenUsed/>
    <w:rsid w:val="00EA5E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5ED2"/>
    <w:rPr>
      <w:rFonts w:ascii="Tahoma" w:hAnsi="Tahoma" w:cs="Tahoma"/>
      <w:sz w:val="16"/>
      <w:szCs w:val="16"/>
    </w:rPr>
  </w:style>
  <w:style w:type="character" w:customStyle="1" w:styleId="ui-messages-error-summary1">
    <w:name w:val="ui-messages-error-summary1"/>
    <w:basedOn w:val="Fuentedeprrafopredeter"/>
    <w:rsid w:val="00EA5ED2"/>
    <w:rPr>
      <w:b/>
      <w:bCs/>
    </w:rPr>
  </w:style>
  <w:style w:type="paragraph" w:styleId="Encabezado">
    <w:name w:val="header"/>
    <w:basedOn w:val="Normal"/>
    <w:link w:val="EncabezadoCar"/>
    <w:uiPriority w:val="99"/>
    <w:semiHidden/>
    <w:unhideWhenUsed/>
    <w:rsid w:val="007075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707544"/>
  </w:style>
  <w:style w:type="paragraph" w:styleId="Piedepgina">
    <w:name w:val="footer"/>
    <w:basedOn w:val="Normal"/>
    <w:link w:val="PiedepginaCar"/>
    <w:uiPriority w:val="99"/>
    <w:semiHidden/>
    <w:unhideWhenUsed/>
    <w:rsid w:val="007075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707544"/>
  </w:style>
  <w:style w:type="paragraph" w:customStyle="1" w:styleId="MTtulo1">
    <w:name w:val="MTítulo1"/>
    <w:basedOn w:val="Normal"/>
    <w:rsid w:val="001A4559"/>
    <w:pPr>
      <w:suppressAutoHyphens/>
      <w:spacing w:before="120" w:after="120" w:line="240" w:lineRule="auto"/>
      <w:jc w:val="center"/>
    </w:pPr>
    <w:rPr>
      <w:rFonts w:eastAsia="Times New Roman" w:cs="Arial"/>
      <w:b/>
      <w:bCs/>
      <w:kern w:val="2"/>
      <w:sz w:val="36"/>
      <w:szCs w:val="24"/>
      <w:lang w:val="es-ES" w:eastAsia="ar-SA"/>
    </w:rPr>
  </w:style>
  <w:style w:type="paragraph" w:customStyle="1" w:styleId="MNormal">
    <w:name w:val="MNormal"/>
    <w:basedOn w:val="Normal"/>
    <w:rsid w:val="001A4559"/>
    <w:pPr>
      <w:suppressAutoHyphens/>
      <w:spacing w:line="240" w:lineRule="auto"/>
    </w:pPr>
    <w:rPr>
      <w:rFonts w:eastAsia="Times New Roman" w:cs="Arial"/>
      <w:kern w:val="2"/>
      <w:szCs w:val="24"/>
      <w:lang w:val="es-ES" w:eastAsia="ar-SA"/>
    </w:rPr>
  </w:style>
  <w:style w:type="character" w:customStyle="1" w:styleId="Ttulo1Car">
    <w:name w:val="Título 1 Car"/>
    <w:basedOn w:val="Fuentedeprrafopredeter"/>
    <w:link w:val="Ttulo1"/>
    <w:uiPriority w:val="9"/>
    <w:rsid w:val="008169CA"/>
    <w:rPr>
      <w:rFonts w:ascii="Verdana" w:eastAsia="Times New Roman" w:hAnsi="Verdana" w:cs="Arial"/>
      <w:b/>
      <w:bCs/>
      <w:sz w:val="28"/>
      <w:szCs w:val="28"/>
      <w:lang w:val="es-ES" w:eastAsia="es-ES"/>
    </w:rPr>
  </w:style>
  <w:style w:type="paragraph" w:styleId="TtulodeTDC">
    <w:name w:val="TOC Heading"/>
    <w:basedOn w:val="Ttulo1"/>
    <w:next w:val="Normal"/>
    <w:uiPriority w:val="39"/>
    <w:unhideWhenUsed/>
    <w:qFormat/>
    <w:rsid w:val="008169CA"/>
    <w:pPr>
      <w:outlineLvl w:val="9"/>
    </w:pPr>
  </w:style>
  <w:style w:type="paragraph" w:styleId="TDC2">
    <w:name w:val="toc 2"/>
    <w:basedOn w:val="Normal"/>
    <w:next w:val="Normal"/>
    <w:autoRedefine/>
    <w:uiPriority w:val="39"/>
    <w:unhideWhenUsed/>
    <w:rsid w:val="008169CA"/>
    <w:pPr>
      <w:spacing w:after="100"/>
      <w:ind w:left="220"/>
    </w:pPr>
  </w:style>
  <w:style w:type="character" w:styleId="Hipervnculo">
    <w:name w:val="Hyperlink"/>
    <w:basedOn w:val="Fuentedeprrafopredeter"/>
    <w:uiPriority w:val="99"/>
    <w:unhideWhenUsed/>
    <w:rsid w:val="008169CA"/>
    <w:rPr>
      <w:color w:val="0000FF" w:themeColor="hyperlink"/>
      <w:u w:val="single"/>
    </w:rPr>
  </w:style>
  <w:style w:type="character" w:customStyle="1" w:styleId="Ttulo2Car">
    <w:name w:val="Título 2 Car"/>
    <w:basedOn w:val="Fuentedeprrafopredeter"/>
    <w:link w:val="Ttulo2"/>
    <w:uiPriority w:val="9"/>
    <w:rsid w:val="008169CA"/>
    <w:rPr>
      <w:rFonts w:ascii="Verdana" w:eastAsia="Times New Roman" w:hAnsi="Verdana" w:cs="Arial"/>
      <w:b/>
      <w:bCs/>
      <w:sz w:val="20"/>
      <w:szCs w:val="20"/>
      <w:lang w:val="es-ES" w:eastAsia="es-ES"/>
    </w:rPr>
  </w:style>
  <w:style w:type="paragraph" w:styleId="TDC1">
    <w:name w:val="toc 1"/>
    <w:basedOn w:val="Normal"/>
    <w:next w:val="Normal"/>
    <w:autoRedefine/>
    <w:uiPriority w:val="39"/>
    <w:unhideWhenUsed/>
    <w:rsid w:val="00FB18B9"/>
    <w:pPr>
      <w:tabs>
        <w:tab w:val="left" w:pos="400"/>
        <w:tab w:val="right" w:leader="dot" w:pos="8099"/>
      </w:tabs>
      <w:spacing w:before="120" w:after="120" w:line="240" w:lineRule="auto"/>
      <w:ind w:left="0"/>
      <w:jc w:val="left"/>
    </w:pPr>
    <w:rPr>
      <w:rFonts w:ascii="Times New Roman" w:eastAsia="Times New Roman" w:hAnsi="Times New Roman" w:cs="Times New Roman"/>
      <w:b/>
      <w:noProof/>
      <w:szCs w:val="24"/>
      <w:lang w:val="es-ES" w:eastAsia="es-ES"/>
    </w:rPr>
  </w:style>
  <w:style w:type="paragraph" w:styleId="TDC3">
    <w:name w:val="toc 3"/>
    <w:basedOn w:val="Normal"/>
    <w:next w:val="Normal"/>
    <w:autoRedefine/>
    <w:uiPriority w:val="39"/>
    <w:unhideWhenUsed/>
    <w:rsid w:val="008169CA"/>
    <w:pPr>
      <w:spacing w:after="100"/>
      <w:ind w:left="440"/>
    </w:pPr>
  </w:style>
  <w:style w:type="paragraph" w:styleId="NormalWeb">
    <w:name w:val="Normal (Web)"/>
    <w:basedOn w:val="Normal"/>
    <w:rsid w:val="00BD5DDD"/>
    <w:pPr>
      <w:suppressAutoHyphens/>
      <w:spacing w:after="119" w:line="240" w:lineRule="auto"/>
    </w:pPr>
    <w:rPr>
      <w:rFonts w:ascii="Times New Roman" w:eastAsia="Times New Roman" w:hAnsi="Times New Roman" w:cs="Times New Roman"/>
      <w:color w:val="00000A"/>
      <w:sz w:val="24"/>
      <w:szCs w:val="24"/>
      <w:lang w:eastAsia="ar-SA"/>
    </w:rPr>
  </w:style>
  <w:style w:type="paragraph" w:customStyle="1" w:styleId="Standard">
    <w:name w:val="Standard"/>
    <w:rsid w:val="00F90917"/>
    <w:pPr>
      <w:suppressAutoHyphens/>
      <w:autoSpaceDN w:val="0"/>
      <w:textAlignment w:val="baseline"/>
    </w:pPr>
    <w:rPr>
      <w:rFonts w:ascii="Calibri" w:eastAsia="SimSun" w:hAnsi="Calibri" w:cs="F"/>
      <w:kern w:val="3"/>
      <w:lang w:val="es-UY"/>
    </w:rPr>
  </w:style>
  <w:style w:type="numbering" w:customStyle="1" w:styleId="WWOutlineListStyle">
    <w:name w:val="WW_OutlineListStyle"/>
    <w:basedOn w:val="Sinlista"/>
    <w:rsid w:val="00F90917"/>
    <w:pPr>
      <w:numPr>
        <w:numId w:val="30"/>
      </w:numPr>
    </w:pPr>
  </w:style>
  <w:style w:type="numbering" w:customStyle="1" w:styleId="WWNum2">
    <w:name w:val="WWNum2"/>
    <w:basedOn w:val="Sinlista"/>
    <w:rsid w:val="00F90917"/>
    <w:pPr>
      <w:numPr>
        <w:numId w:val="31"/>
      </w:numPr>
    </w:pPr>
  </w:style>
  <w:style w:type="numbering" w:customStyle="1" w:styleId="WWNum4">
    <w:name w:val="WWNum4"/>
    <w:basedOn w:val="Sinlista"/>
    <w:rsid w:val="00F90917"/>
    <w:pPr>
      <w:numPr>
        <w:numId w:val="32"/>
      </w:numPr>
    </w:pPr>
  </w:style>
  <w:style w:type="numbering" w:customStyle="1" w:styleId="WWNum7">
    <w:name w:val="WWNum7"/>
    <w:basedOn w:val="Sinlista"/>
    <w:rsid w:val="00F90917"/>
    <w:pPr>
      <w:numPr>
        <w:numId w:val="33"/>
      </w:numPr>
    </w:pPr>
  </w:style>
  <w:style w:type="numbering" w:customStyle="1" w:styleId="WWNum8">
    <w:name w:val="WWNum8"/>
    <w:basedOn w:val="Sinlista"/>
    <w:rsid w:val="00F90917"/>
    <w:pPr>
      <w:numPr>
        <w:numId w:val="34"/>
      </w:numPr>
    </w:pPr>
  </w:style>
  <w:style w:type="numbering" w:customStyle="1" w:styleId="WWNum9">
    <w:name w:val="WWNum9"/>
    <w:basedOn w:val="Sinlista"/>
    <w:rsid w:val="00F90917"/>
    <w:pPr>
      <w:numPr>
        <w:numId w:val="35"/>
      </w:numPr>
    </w:pPr>
  </w:style>
  <w:style w:type="numbering" w:customStyle="1" w:styleId="WWNum10">
    <w:name w:val="WWNum10"/>
    <w:basedOn w:val="Sinlista"/>
    <w:rsid w:val="00F90917"/>
    <w:pPr>
      <w:numPr>
        <w:numId w:val="36"/>
      </w:numPr>
    </w:pPr>
  </w:style>
  <w:style w:type="numbering" w:customStyle="1" w:styleId="WWNum11">
    <w:name w:val="WWNum11"/>
    <w:basedOn w:val="Sinlista"/>
    <w:rsid w:val="00F90917"/>
    <w:pPr>
      <w:numPr>
        <w:numId w:val="37"/>
      </w:numPr>
    </w:pPr>
  </w:style>
  <w:style w:type="numbering" w:customStyle="1" w:styleId="WWNum12">
    <w:name w:val="WWNum12"/>
    <w:basedOn w:val="Sinlista"/>
    <w:rsid w:val="00F90917"/>
    <w:pPr>
      <w:numPr>
        <w:numId w:val="38"/>
      </w:numPr>
    </w:pPr>
  </w:style>
  <w:style w:type="numbering" w:customStyle="1" w:styleId="WWNum13">
    <w:name w:val="WWNum13"/>
    <w:basedOn w:val="Sinlista"/>
    <w:rsid w:val="00F90917"/>
    <w:pPr>
      <w:numPr>
        <w:numId w:val="39"/>
      </w:numPr>
    </w:pPr>
  </w:style>
  <w:style w:type="numbering" w:customStyle="1" w:styleId="WWNum14">
    <w:name w:val="WWNum14"/>
    <w:basedOn w:val="Sinlista"/>
    <w:rsid w:val="00F90917"/>
    <w:pPr>
      <w:numPr>
        <w:numId w:val="40"/>
      </w:numPr>
    </w:pPr>
  </w:style>
  <w:style w:type="paragraph" w:styleId="Sinespaciado">
    <w:name w:val="No Spacing"/>
    <w:uiPriority w:val="1"/>
    <w:qFormat/>
    <w:rsid w:val="004432A3"/>
    <w:pPr>
      <w:spacing w:after="0" w:line="240" w:lineRule="auto"/>
    </w:pPr>
  </w:style>
  <w:style w:type="paragraph" w:styleId="TDC4">
    <w:name w:val="toc 4"/>
    <w:basedOn w:val="Normal"/>
    <w:next w:val="Normal"/>
    <w:autoRedefine/>
    <w:uiPriority w:val="39"/>
    <w:unhideWhenUsed/>
    <w:rsid w:val="00A0560E"/>
    <w:pPr>
      <w:spacing w:after="100"/>
      <w:ind w:left="660"/>
    </w:pPr>
  </w:style>
  <w:style w:type="paragraph" w:styleId="TDC5">
    <w:name w:val="toc 5"/>
    <w:basedOn w:val="Normal"/>
    <w:next w:val="Normal"/>
    <w:autoRedefine/>
    <w:uiPriority w:val="39"/>
    <w:unhideWhenUsed/>
    <w:rsid w:val="00A0560E"/>
    <w:pPr>
      <w:spacing w:after="100"/>
      <w:ind w:left="880"/>
    </w:pPr>
  </w:style>
  <w:style w:type="paragraph" w:styleId="TDC6">
    <w:name w:val="toc 6"/>
    <w:basedOn w:val="Normal"/>
    <w:next w:val="Normal"/>
    <w:autoRedefine/>
    <w:uiPriority w:val="39"/>
    <w:unhideWhenUsed/>
    <w:rsid w:val="00A0560E"/>
    <w:pPr>
      <w:spacing w:after="100"/>
      <w:ind w:left="1100"/>
    </w:pPr>
  </w:style>
  <w:style w:type="paragraph" w:styleId="TDC7">
    <w:name w:val="toc 7"/>
    <w:basedOn w:val="Normal"/>
    <w:next w:val="Normal"/>
    <w:autoRedefine/>
    <w:uiPriority w:val="39"/>
    <w:unhideWhenUsed/>
    <w:rsid w:val="00A0560E"/>
    <w:pPr>
      <w:spacing w:after="100"/>
      <w:ind w:left="1320"/>
    </w:pPr>
  </w:style>
  <w:style w:type="paragraph" w:styleId="TDC8">
    <w:name w:val="toc 8"/>
    <w:basedOn w:val="Normal"/>
    <w:next w:val="Normal"/>
    <w:autoRedefine/>
    <w:uiPriority w:val="39"/>
    <w:unhideWhenUsed/>
    <w:rsid w:val="00A0560E"/>
    <w:pPr>
      <w:spacing w:after="100"/>
      <w:ind w:left="1540"/>
    </w:pPr>
  </w:style>
  <w:style w:type="paragraph" w:styleId="TDC9">
    <w:name w:val="toc 9"/>
    <w:basedOn w:val="Normal"/>
    <w:next w:val="Normal"/>
    <w:autoRedefine/>
    <w:uiPriority w:val="39"/>
    <w:unhideWhenUsed/>
    <w:rsid w:val="00A0560E"/>
    <w:pPr>
      <w:spacing w:after="100"/>
      <w:ind w:left="1760"/>
    </w:pPr>
  </w:style>
  <w:style w:type="table" w:styleId="Tablaconcuadrcula">
    <w:name w:val="Table Grid"/>
    <w:basedOn w:val="Tablanormal"/>
    <w:uiPriority w:val="59"/>
    <w:rsid w:val="000A17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78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FCBA9-4EA0-44EF-942F-0376111A6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53</Pages>
  <Words>11347</Words>
  <Characters>64684</Characters>
  <Application>Microsoft Office Word</Application>
  <DocSecurity>0</DocSecurity>
  <Lines>539</Lines>
  <Paragraphs>151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75880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Lulu</dc:creator>
  <cp:lastModifiedBy>SOFIA</cp:lastModifiedBy>
  <cp:revision>59</cp:revision>
  <cp:lastPrinted>2014-11-23T22:15:00Z</cp:lastPrinted>
  <dcterms:created xsi:type="dcterms:W3CDTF">2014-11-23T19:31:00Z</dcterms:created>
  <dcterms:modified xsi:type="dcterms:W3CDTF">2014-11-23T22:18:00Z</dcterms:modified>
</cp:coreProperties>
</file>